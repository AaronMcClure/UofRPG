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4D" w:rsidRDefault="00D64909">
      <w:pPr>
        <w:spacing w:line="200" w:lineRule="exact"/>
      </w:pPr>
      <w:r>
        <w:rPr>
          <w:noProof/>
        </w:rPr>
        <mc:AlternateContent>
          <mc:Choice Requires="wpg">
            <w:drawing>
              <wp:anchor distT="0" distB="0" distL="114300" distR="114300" simplePos="0" relativeHeight="251667456" behindDoc="1" locked="0" layoutInCell="1" allowOverlap="1">
                <wp:simplePos x="0" y="0"/>
                <wp:positionH relativeFrom="page">
                  <wp:posOffset>110490</wp:posOffset>
                </wp:positionH>
                <wp:positionV relativeFrom="page">
                  <wp:posOffset>5330825</wp:posOffset>
                </wp:positionV>
                <wp:extent cx="7551420" cy="723900"/>
                <wp:effectExtent l="5715" t="6350" r="5715" b="317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1420" cy="723900"/>
                          <a:chOff x="174" y="8395"/>
                          <a:chExt cx="11892" cy="1140"/>
                        </a:xfrm>
                      </wpg:grpSpPr>
                      <wpg:grpSp>
                        <wpg:cNvPr id="3" name="Group 4"/>
                        <wpg:cNvGrpSpPr>
                          <a:grpSpLocks/>
                        </wpg:cNvGrpSpPr>
                        <wpg:grpSpPr bwMode="auto">
                          <a:xfrm>
                            <a:off x="180" y="8716"/>
                            <a:ext cx="5938" cy="0"/>
                            <a:chOff x="180" y="8716"/>
                            <a:chExt cx="5938" cy="0"/>
                          </a:xfrm>
                        </wpg:grpSpPr>
                        <wps:wsp>
                          <wps:cNvPr id="4" name="Freeform 21"/>
                          <wps:cNvSpPr>
                            <a:spLocks/>
                          </wps:cNvSpPr>
                          <wps:spPr bwMode="auto">
                            <a:xfrm>
                              <a:off x="180" y="8716"/>
                              <a:ext cx="5938" cy="0"/>
                            </a:xfrm>
                            <a:custGeom>
                              <a:avLst/>
                              <a:gdLst>
                                <a:gd name="T0" fmla="+- 0 6118 180"/>
                                <a:gd name="T1" fmla="*/ T0 w 5938"/>
                                <a:gd name="T2" fmla="+- 0 180 180"/>
                                <a:gd name="T3" fmla="*/ T2 w 5938"/>
                              </a:gdLst>
                              <a:ahLst/>
                              <a:cxnLst>
                                <a:cxn ang="0">
                                  <a:pos x="T1" y="0"/>
                                </a:cxn>
                                <a:cxn ang="0">
                                  <a:pos x="T3" y="0"/>
                                </a:cxn>
                              </a:cxnLst>
                              <a:rect l="0" t="0" r="r" b="b"/>
                              <a:pathLst>
                                <a:path w="5938">
                                  <a:moveTo>
                                    <a:pt x="5938"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 name="Group 5"/>
                          <wpg:cNvGrpSpPr>
                            <a:grpSpLocks/>
                          </wpg:cNvGrpSpPr>
                          <wpg:grpSpPr bwMode="auto">
                            <a:xfrm>
                              <a:off x="180" y="8716"/>
                              <a:ext cx="5938" cy="0"/>
                              <a:chOff x="180" y="8716"/>
                              <a:chExt cx="5938" cy="0"/>
                            </a:xfrm>
                          </wpg:grpSpPr>
                          <wps:wsp>
                            <wps:cNvPr id="6" name="Freeform 20"/>
                            <wps:cNvSpPr>
                              <a:spLocks/>
                            </wps:cNvSpPr>
                            <wps:spPr bwMode="auto">
                              <a:xfrm>
                                <a:off x="180" y="8716"/>
                                <a:ext cx="5938" cy="0"/>
                              </a:xfrm>
                              <a:custGeom>
                                <a:avLst/>
                                <a:gdLst>
                                  <a:gd name="T0" fmla="+- 0 180 180"/>
                                  <a:gd name="T1" fmla="*/ T0 w 5938"/>
                                  <a:gd name="T2" fmla="+- 0 6118 180"/>
                                  <a:gd name="T3" fmla="*/ T2 w 5938"/>
                                </a:gdLst>
                                <a:ahLst/>
                                <a:cxnLst>
                                  <a:cxn ang="0">
                                    <a:pos x="T1" y="0"/>
                                  </a:cxn>
                                  <a:cxn ang="0">
                                    <a:pos x="T3" y="0"/>
                                  </a:cxn>
                                </a:cxnLst>
                                <a:rect l="0" t="0" r="r" b="b"/>
                                <a:pathLst>
                                  <a:path w="5938">
                                    <a:moveTo>
                                      <a:pt x="0" y="0"/>
                                    </a:moveTo>
                                    <a:lnTo>
                                      <a:pt x="5938"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 name="Group 6"/>
                            <wpg:cNvGrpSpPr>
                              <a:grpSpLocks/>
                            </wpg:cNvGrpSpPr>
                            <wpg:grpSpPr bwMode="auto">
                              <a:xfrm>
                                <a:off x="6127" y="8716"/>
                                <a:ext cx="5933" cy="0"/>
                                <a:chOff x="6127" y="8716"/>
                                <a:chExt cx="5933" cy="0"/>
                              </a:xfrm>
                            </wpg:grpSpPr>
                            <wps:wsp>
                              <wps:cNvPr id="8" name="Freeform 19"/>
                              <wps:cNvSpPr>
                                <a:spLocks/>
                              </wps:cNvSpPr>
                              <wps:spPr bwMode="auto">
                                <a:xfrm>
                                  <a:off x="6127" y="8716"/>
                                  <a:ext cx="5933" cy="0"/>
                                </a:xfrm>
                                <a:custGeom>
                                  <a:avLst/>
                                  <a:gdLst>
                                    <a:gd name="T0" fmla="+- 0 12060 6127"/>
                                    <a:gd name="T1" fmla="*/ T0 w 5933"/>
                                    <a:gd name="T2" fmla="+- 0 6127 6127"/>
                                    <a:gd name="T3" fmla="*/ T2 w 5933"/>
                                  </a:gdLst>
                                  <a:ahLst/>
                                  <a:cxnLst>
                                    <a:cxn ang="0">
                                      <a:pos x="T1" y="0"/>
                                    </a:cxn>
                                    <a:cxn ang="0">
                                      <a:pos x="T3" y="0"/>
                                    </a:cxn>
                                  </a:cxnLst>
                                  <a:rect l="0" t="0" r="r" b="b"/>
                                  <a:pathLst>
                                    <a:path w="5933">
                                      <a:moveTo>
                                        <a:pt x="5933"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7"/>
                              <wpg:cNvGrpSpPr>
                                <a:grpSpLocks/>
                              </wpg:cNvGrpSpPr>
                              <wpg:grpSpPr bwMode="auto">
                                <a:xfrm>
                                  <a:off x="6127" y="8716"/>
                                  <a:ext cx="5933" cy="0"/>
                                  <a:chOff x="6127" y="8716"/>
                                  <a:chExt cx="5933" cy="0"/>
                                </a:xfrm>
                              </wpg:grpSpPr>
                              <wps:wsp>
                                <wps:cNvPr id="10" name="Freeform 18"/>
                                <wps:cNvSpPr>
                                  <a:spLocks/>
                                </wps:cNvSpPr>
                                <wps:spPr bwMode="auto">
                                  <a:xfrm>
                                    <a:off x="6127" y="8716"/>
                                    <a:ext cx="5933" cy="0"/>
                                  </a:xfrm>
                                  <a:custGeom>
                                    <a:avLst/>
                                    <a:gdLst>
                                      <a:gd name="T0" fmla="+- 0 6127 6127"/>
                                      <a:gd name="T1" fmla="*/ T0 w 5933"/>
                                      <a:gd name="T2" fmla="+- 0 12060 6127"/>
                                      <a:gd name="T3" fmla="*/ T2 w 5933"/>
                                    </a:gdLst>
                                    <a:ahLst/>
                                    <a:cxnLst>
                                      <a:cxn ang="0">
                                        <a:pos x="T1" y="0"/>
                                      </a:cxn>
                                      <a:cxn ang="0">
                                        <a:pos x="T3" y="0"/>
                                      </a:cxn>
                                    </a:cxnLst>
                                    <a:rect l="0" t="0" r="r" b="b"/>
                                    <a:pathLst>
                                      <a:path w="5933">
                                        <a:moveTo>
                                          <a:pt x="0" y="0"/>
                                        </a:moveTo>
                                        <a:lnTo>
                                          <a:pt x="5933"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 name="Group 8"/>
                                <wpg:cNvGrpSpPr>
                                  <a:grpSpLocks/>
                                </wpg:cNvGrpSpPr>
                                <wpg:grpSpPr bwMode="auto">
                                  <a:xfrm>
                                    <a:off x="180" y="9464"/>
                                    <a:ext cx="5938" cy="0"/>
                                    <a:chOff x="180" y="9464"/>
                                    <a:chExt cx="5938" cy="0"/>
                                  </a:xfrm>
                                </wpg:grpSpPr>
                                <wps:wsp>
                                  <wps:cNvPr id="12" name="Freeform 17"/>
                                  <wps:cNvSpPr>
                                    <a:spLocks/>
                                  </wps:cNvSpPr>
                                  <wps:spPr bwMode="auto">
                                    <a:xfrm>
                                      <a:off x="180" y="9464"/>
                                      <a:ext cx="5938" cy="0"/>
                                    </a:xfrm>
                                    <a:custGeom>
                                      <a:avLst/>
                                      <a:gdLst>
                                        <a:gd name="T0" fmla="+- 0 6118 180"/>
                                        <a:gd name="T1" fmla="*/ T0 w 5938"/>
                                        <a:gd name="T2" fmla="+- 0 180 180"/>
                                        <a:gd name="T3" fmla="*/ T2 w 5938"/>
                                      </a:gdLst>
                                      <a:ahLst/>
                                      <a:cxnLst>
                                        <a:cxn ang="0">
                                          <a:pos x="T1" y="0"/>
                                        </a:cxn>
                                        <a:cxn ang="0">
                                          <a:pos x="T3" y="0"/>
                                        </a:cxn>
                                      </a:cxnLst>
                                      <a:rect l="0" t="0" r="r" b="b"/>
                                      <a:pathLst>
                                        <a:path w="5938">
                                          <a:moveTo>
                                            <a:pt x="5938"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 name="Group 9"/>
                                  <wpg:cNvGrpSpPr>
                                    <a:grpSpLocks/>
                                  </wpg:cNvGrpSpPr>
                                  <wpg:grpSpPr bwMode="auto">
                                    <a:xfrm>
                                      <a:off x="180" y="9464"/>
                                      <a:ext cx="5938" cy="0"/>
                                      <a:chOff x="180" y="9464"/>
                                      <a:chExt cx="5938" cy="0"/>
                                    </a:xfrm>
                                  </wpg:grpSpPr>
                                  <wps:wsp>
                                    <wps:cNvPr id="14" name="Freeform 16"/>
                                    <wps:cNvSpPr>
                                      <a:spLocks/>
                                    </wps:cNvSpPr>
                                    <wps:spPr bwMode="auto">
                                      <a:xfrm>
                                        <a:off x="180" y="9464"/>
                                        <a:ext cx="5938" cy="0"/>
                                      </a:xfrm>
                                      <a:custGeom>
                                        <a:avLst/>
                                        <a:gdLst>
                                          <a:gd name="T0" fmla="+- 0 180 180"/>
                                          <a:gd name="T1" fmla="*/ T0 w 5938"/>
                                          <a:gd name="T2" fmla="+- 0 6118 180"/>
                                          <a:gd name="T3" fmla="*/ T2 w 5938"/>
                                        </a:gdLst>
                                        <a:ahLst/>
                                        <a:cxnLst>
                                          <a:cxn ang="0">
                                            <a:pos x="T1" y="0"/>
                                          </a:cxn>
                                          <a:cxn ang="0">
                                            <a:pos x="T3" y="0"/>
                                          </a:cxn>
                                        </a:cxnLst>
                                        <a:rect l="0" t="0" r="r" b="b"/>
                                        <a:pathLst>
                                          <a:path w="5938">
                                            <a:moveTo>
                                              <a:pt x="0" y="0"/>
                                            </a:moveTo>
                                            <a:lnTo>
                                              <a:pt x="5938"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 name="Group 10"/>
                                    <wpg:cNvGrpSpPr>
                                      <a:grpSpLocks/>
                                    </wpg:cNvGrpSpPr>
                                    <wpg:grpSpPr bwMode="auto">
                                      <a:xfrm>
                                        <a:off x="6122" y="8401"/>
                                        <a:ext cx="0" cy="1128"/>
                                        <a:chOff x="6122" y="8401"/>
                                        <a:chExt cx="0" cy="1128"/>
                                      </a:xfrm>
                                    </wpg:grpSpPr>
                                    <wps:wsp>
                                      <wps:cNvPr id="16" name="Freeform 15"/>
                                      <wps:cNvSpPr>
                                        <a:spLocks/>
                                      </wps:cNvSpPr>
                                      <wps:spPr bwMode="auto">
                                        <a:xfrm>
                                          <a:off x="6122" y="8401"/>
                                          <a:ext cx="0" cy="1128"/>
                                        </a:xfrm>
                                        <a:custGeom>
                                          <a:avLst/>
                                          <a:gdLst>
                                            <a:gd name="T0" fmla="+- 0 8401 8401"/>
                                            <a:gd name="T1" fmla="*/ 8401 h 1128"/>
                                            <a:gd name="T2" fmla="+- 0 9529 8401"/>
                                            <a:gd name="T3" fmla="*/ 9529 h 1128"/>
                                          </a:gdLst>
                                          <a:ahLst/>
                                          <a:cxnLst>
                                            <a:cxn ang="0">
                                              <a:pos x="0" y="T1"/>
                                            </a:cxn>
                                            <a:cxn ang="0">
                                              <a:pos x="0" y="T3"/>
                                            </a:cxn>
                                          </a:cxnLst>
                                          <a:rect l="0" t="0" r="r" b="b"/>
                                          <a:pathLst>
                                            <a:path h="1128">
                                              <a:moveTo>
                                                <a:pt x="0" y="0"/>
                                              </a:moveTo>
                                              <a:lnTo>
                                                <a:pt x="0" y="1128"/>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 name="Group 11"/>
                                      <wpg:cNvGrpSpPr>
                                        <a:grpSpLocks/>
                                      </wpg:cNvGrpSpPr>
                                      <wpg:grpSpPr bwMode="auto">
                                        <a:xfrm>
                                          <a:off x="6127" y="9464"/>
                                          <a:ext cx="5933" cy="0"/>
                                          <a:chOff x="6127" y="9464"/>
                                          <a:chExt cx="5933" cy="0"/>
                                        </a:xfrm>
                                      </wpg:grpSpPr>
                                      <wps:wsp>
                                        <wps:cNvPr id="18" name="Freeform 14"/>
                                        <wps:cNvSpPr>
                                          <a:spLocks/>
                                        </wps:cNvSpPr>
                                        <wps:spPr bwMode="auto">
                                          <a:xfrm>
                                            <a:off x="6127" y="9464"/>
                                            <a:ext cx="5933" cy="0"/>
                                          </a:xfrm>
                                          <a:custGeom>
                                            <a:avLst/>
                                            <a:gdLst>
                                              <a:gd name="T0" fmla="+- 0 12060 6127"/>
                                              <a:gd name="T1" fmla="*/ T0 w 5933"/>
                                              <a:gd name="T2" fmla="+- 0 6127 6127"/>
                                              <a:gd name="T3" fmla="*/ T2 w 5933"/>
                                            </a:gdLst>
                                            <a:ahLst/>
                                            <a:cxnLst>
                                              <a:cxn ang="0">
                                                <a:pos x="T1" y="0"/>
                                              </a:cxn>
                                              <a:cxn ang="0">
                                                <a:pos x="T3" y="0"/>
                                              </a:cxn>
                                            </a:cxnLst>
                                            <a:rect l="0" t="0" r="r" b="b"/>
                                            <a:pathLst>
                                              <a:path w="5933">
                                                <a:moveTo>
                                                  <a:pt x="5933" y="0"/>
                                                </a:moveTo>
                                                <a:lnTo>
                                                  <a:pt x="0"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2"/>
                                        <wpg:cNvGrpSpPr>
                                          <a:grpSpLocks/>
                                        </wpg:cNvGrpSpPr>
                                        <wpg:grpSpPr bwMode="auto">
                                          <a:xfrm>
                                            <a:off x="6127" y="9464"/>
                                            <a:ext cx="5933" cy="0"/>
                                            <a:chOff x="6127" y="9464"/>
                                            <a:chExt cx="5933" cy="0"/>
                                          </a:xfrm>
                                        </wpg:grpSpPr>
                                        <wps:wsp>
                                          <wps:cNvPr id="20" name="Freeform 13"/>
                                          <wps:cNvSpPr>
                                            <a:spLocks/>
                                          </wps:cNvSpPr>
                                          <wps:spPr bwMode="auto">
                                            <a:xfrm>
                                              <a:off x="6127" y="9464"/>
                                              <a:ext cx="5933" cy="0"/>
                                            </a:xfrm>
                                            <a:custGeom>
                                              <a:avLst/>
                                              <a:gdLst>
                                                <a:gd name="T0" fmla="+- 0 6127 6127"/>
                                                <a:gd name="T1" fmla="*/ T0 w 5933"/>
                                                <a:gd name="T2" fmla="+- 0 12060 6127"/>
                                                <a:gd name="T3" fmla="*/ T2 w 5933"/>
                                              </a:gdLst>
                                              <a:ahLst/>
                                              <a:cxnLst>
                                                <a:cxn ang="0">
                                                  <a:pos x="T1" y="0"/>
                                                </a:cxn>
                                                <a:cxn ang="0">
                                                  <a:pos x="T3" y="0"/>
                                                </a:cxn>
                                              </a:cxnLst>
                                              <a:rect l="0" t="0" r="r" b="b"/>
                                              <a:pathLst>
                                                <a:path w="5933">
                                                  <a:moveTo>
                                                    <a:pt x="0" y="0"/>
                                                  </a:moveTo>
                                                  <a:lnTo>
                                                    <a:pt x="5933" y="0"/>
                                                  </a:lnTo>
                                                </a:path>
                                              </a:pathLst>
                                            </a:custGeom>
                                            <a:noFill/>
                                            <a:ln w="7366">
                                              <a:solidFill>
                                                <a:srgbClr val="FDFF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8.7pt;margin-top:419.75pt;width:594.6pt;height:57pt;z-index:-251649024;mso-position-horizontal-relative:page;mso-position-vertical-relative:page" coordorigin="174,8395" coordsize="11892,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">
                <v:group id="Group 4" o:spid="_x0000_s1027" style="position:absolute;left:180;top:8716;width:5938;height:0" coordorigin="180,8716"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1" o:spid="_x0000_s1028" style="position:absolute;left:180;top:8716;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vn8QA&#10;AADaAAAADwAAAGRycy9kb3ducmV2LnhtbESPQWvCQBSE74L/YXmCN91ES6nRVVQo5FSqLaXHR/aZ&#10;xGTfht1tkv77bqHQ4zAz3zC7w2ha0ZPztWUF6TIBQVxYXXOp4P3tefEEwgdkja1lUvBNHg776WSH&#10;mbYDX6i/hlJECPsMFVQhdJmUvqjIoF/ajjh6N+sMhihdKbXDIcJNK1dJ8igN1hwXKuzoXFHRXL+M&#10;gry5py+bz+R4Wa8+8s3prF39GpSaz8bjFkSgMfyH/9q5VvAAv1fiD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E75/EAAAA2gAAAA8AAAAAAAAAAAAAAAAAmAIAAGRycy9k&#10;b3ducmV2LnhtbFBLBQYAAAAABAAEAPUAAACJAwAAAAA=&#10;" path="m5938,l,e" filled="f" strokecolor="#fdfffd" strokeweight=".58pt">
                    <v:path arrowok="t" o:connecttype="custom" o:connectlocs="5938,0;0,0" o:connectangles="0,0"/>
                  </v:shape>
                  <v:group id="Group 5" o:spid="_x0000_s1029" style="position:absolute;left:180;top:8716;width:5938;height:0" coordorigin="180,8716"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20" o:spid="_x0000_s1030" style="position:absolute;left:180;top:8716;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Uc8MA&#10;AADaAAAADwAAAGRycy9kb3ducmV2LnhtbESPQWvCQBSE7wX/w/KE3ppNLEiNWUWFQk6l2iIeH9ln&#10;EpN9G3a3mv77riD0OMzMN0yxHk0vruR8a1lBlqQgiCurW64VfH+9v7yB8AFZY2+ZFPySh/Vq8lRg&#10;ru2N93Q9hFpECPscFTQhDLmUvmrIoE/sQBy9s3UGQ5SultrhLcJNL2dpOpcGW44LDQ60a6jqDj9G&#10;Qdldso/FKd3sX2fHcrHdadd+BqWep+NmCSLQGP7Dj3apFczhfiXe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rUc8MAAADaAAAADwAAAAAAAAAAAAAAAACYAgAAZHJzL2Rv&#10;d25yZXYueG1sUEsFBgAAAAAEAAQA9QAAAIgDAAAAAA==&#10;" path="m,l5938,e" filled="f" strokecolor="#fdfffd" strokeweight=".58pt">
                      <v:path arrowok="t" o:connecttype="custom" o:connectlocs="0,0;5938,0" o:connectangles="0,0"/>
                    </v:shape>
                    <v:group id="Group 6" o:spid="_x0000_s1031" style="position:absolute;left:6127;top:8716;width:5933;height:0" coordorigin="6127,8716"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9" o:spid="_x0000_s1032" style="position:absolute;left:6127;top:8716;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oZL8A&#10;AADaAAAADwAAAGRycy9kb3ducmV2LnhtbERPTYvCMBC9C/6HMMLeNFUWkWpaRBAUvOguLHsbmrEt&#10;NpOaRK399eYgeHy871XemUbcyfnasoLpJAFBXFhdc6ng92c7XoDwAVljY5kUPMlDng0HK0y1ffCR&#10;7qdQihjCPkUFVQhtKqUvKjLoJ7YljtzZOoMhQldK7fARw00jZ0kylwZrjg0VtrSpqLicbkbB//Us&#10;/w547NcH0yR977bfez9V6mvUrZcgAnXhI367d1pB3BqvxBs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ChkvwAAANoAAAAPAAAAAAAAAAAAAAAAAJgCAABkcnMvZG93bnJl&#10;di54bWxQSwUGAAAAAAQABAD1AAAAhAMAAAAA&#10;" path="m5933,l,e" filled="f" strokecolor="#fdfffd" strokeweight=".58pt">
                        <v:path arrowok="t" o:connecttype="custom" o:connectlocs="5933,0;0,0" o:connectangles="0,0"/>
                      </v:shape>
                      <v:group id="Group 7" o:spid="_x0000_s1033" style="position:absolute;left:6127;top:8716;width:5933;height:0" coordorigin="6127,8716"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8" o:spid="_x0000_s1034" style="position:absolute;left:6127;top:8716;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jQ8MA&#10;AADbAAAADwAAAGRycy9kb3ducmV2LnhtbESPQWvCQBCF7wX/wzJCb3WjFCnRVUQQFLxoC6W3ITsm&#10;wexs3F015tc7B6G3Gd6b976ZLzvXqBuFWHs2MB5loIgLb2suDfx8bz6+QMWEbLHxTAYeFGG5GLzN&#10;Mbf+zge6HVOpJIRjjgaqlNpc61hU5DCOfEss2skHh0nWUGob8C7hrtGTLJtqhzVLQ4UtrSsqzser&#10;M/B3OenfPR761d41Wd+Hzecujo15H3arGahEXfo3v663VvCFXn6RA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SjQ8MAAADbAAAADwAAAAAAAAAAAAAAAACYAgAAZHJzL2Rv&#10;d25yZXYueG1sUEsFBgAAAAAEAAQA9QAAAIgDAAAAAA==&#10;" path="m,l5933,e" filled="f" strokecolor="#fdfffd" strokeweight=".58pt">
                          <v:path arrowok="t" o:connecttype="custom" o:connectlocs="0,0;5933,0" o:connectangles="0,0"/>
                        </v:shape>
                        <v:group id="Group 8" o:spid="_x0000_s1035" style="position:absolute;left:180;top:9464;width:5938;height:0" coordorigin="180,9464"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7" o:spid="_x0000_s1036" style="position:absolute;left:180;top:9464;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bGMEA&#10;AADbAAAADwAAAGRycy9kb3ducmV2LnhtbERPS4vCMBC+C/sfwix409QKotUorrDQk/hYFo9DM7bV&#10;ZlKSqN1/vxEEb/PxPWex6kwj7uR8bVnBaJiAIC6srrlU8HP8HkxB+ICssbFMCv7Iw2r50Vtgpu2D&#10;93Q/hFLEEPYZKqhCaDMpfVGRQT+0LXHkztYZDBG6UmqHjxhuGpkmyUQarDk2VNjSpqLiergZBfn1&#10;MtrOTsl6P05/89nXRrt6F5Tqf3brOYhAXXiLX+5cx/kpP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L2xjBAAAA2wAAAA8AAAAAAAAAAAAAAAAAmAIAAGRycy9kb3du&#10;cmV2LnhtbFBLBQYAAAAABAAEAPUAAACGAwAAAAA=&#10;" path="m5938,l,e" filled="f" strokecolor="#fdfffd" strokeweight=".58pt">
                            <v:path arrowok="t" o:connecttype="custom" o:connectlocs="5938,0;0,0" o:connectangles="0,0"/>
                          </v:shape>
                          <v:group id="Group 9" o:spid="_x0000_s1037" style="position:absolute;left:180;top:9464;width:5938;height:0" coordorigin="180,9464" coordsize="5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6" o:spid="_x0000_s1038" style="position:absolute;left:180;top:9464;width:5938;height:0;visibility:visible;mso-wrap-style:square;v-text-anchor:top" coordsize="5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7m98EA&#10;AADbAAAADwAAAGRycy9kb3ducmV2LnhtbERPS4vCMBC+C/6HMII3TdVl0WoUFRZ6kvWBeByasa02&#10;k5Jktf77zcKCt/n4nrNYtaYWD3K+sqxgNExAEOdWV1woOB2/BlMQPiBrrC2Tghd5WC27nQWm2j55&#10;T49DKEQMYZ+igjKEJpXS5yUZ9EPbEEfuap3BEKErpHb4jOGmluMk+ZQGK44NJTa0LSm/H36Mgux+&#10;G+1ml2S9n4zP2Wyz1a76Dkr1e+16DiJQG97if3em4/wP+PslH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5vfBAAAA2wAAAA8AAAAAAAAAAAAAAAAAmAIAAGRycy9kb3du&#10;cmV2LnhtbFBLBQYAAAAABAAEAPUAAACGAwAAAAA=&#10;" path="m,l5938,e" filled="f" strokecolor="#fdfffd" strokeweight=".58pt">
                              <v:path arrowok="t" o:connecttype="custom" o:connectlocs="0,0;5938,0" o:connectangles="0,0"/>
                            </v:shape>
                            <v:group id="Group 10" o:spid="_x0000_s1039" style="position:absolute;left:6122;top:8401;width:0;height:1128" coordorigin="6122,8401" coordsize="0,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5" o:spid="_x0000_s1040" style="position:absolute;left:6122;top:8401;width:0;height:1128;visibility:visible;mso-wrap-style:square;v-text-anchor:top" coordsize="0,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CxCsQA&#10;AADbAAAADwAAAGRycy9kb3ducmV2LnhtbESPzWrDMBCE74W8g9hAbrWcHNLiWglpwNBDodjNIbkt&#10;1tY2tVZGkn/y9lWh0NsuMzvfbH5cTC8mcr6zrGCbpCCIa6s7bhRcPovHZxA+IGvsLZOCO3k4HlYP&#10;OWbazlzSVIVGxBD2GSpoQxgyKX3dkkGf2IE4al/WGQxxdY3UDucYbnq5S9O9NNhxJLQ40Lml+rsa&#10;TYS4W1G66qn8GN9P5xFfbZjMVanNejm9gAi0hH/z3/WbjvX38PtLH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sQrEAAAA2wAAAA8AAAAAAAAAAAAAAAAAmAIAAGRycy9k&#10;b3ducmV2LnhtbFBLBQYAAAAABAAEAPUAAACJAwAAAAA=&#10;" path="m,l,1128e" filled="f" strokecolor="#fdfffd" strokeweight=".58pt">
                                <v:path arrowok="t" o:connecttype="custom" o:connectlocs="0,8401;0,9529" o:connectangles="0,0"/>
                              </v:shape>
                              <v:group id="Group 11" o:spid="_x0000_s1041" style="position:absolute;left:6127;top:9464;width:5933;height:0" coordorigin="6127,9464"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4" o:spid="_x0000_s1042" style="position:absolute;left:6127;top:9464;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vRcMA&#10;AADbAAAADwAAAGRycy9kb3ducmV2LnhtbESPQWvCQBCF7wX/wzJCb3WjFCnRVUQQFLxoC6W3ITsm&#10;wexs3F015tc7B6G3Gd6b976ZLzvXqBuFWHs2MB5loIgLb2suDfx8bz6+QMWEbLHxTAYeFGG5GLzN&#10;Mbf+zge6HVOpJIRjjgaqlNpc61hU5DCOfEss2skHh0nWUGob8C7hrtGTLJtqhzVLQ4UtrSsqzser&#10;M/B3OenfPR761d41Wd+Hzecujo15H3arGahEXfo3v663VvAFVn6RA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KvRcMAAADbAAAADwAAAAAAAAAAAAAAAACYAgAAZHJzL2Rv&#10;d25yZXYueG1sUEsFBgAAAAAEAAQA9QAAAIgDAAAAAA==&#10;" path="m5933,l,e" filled="f" strokecolor="#fdfffd" strokeweight=".58pt">
                                  <v:path arrowok="t" o:connecttype="custom" o:connectlocs="5933,0;0,0" o:connectangles="0,0"/>
                                </v:shape>
                                <v:group id="Group 12" o:spid="_x0000_s1043" style="position:absolute;left:6127;top:9464;width:5933;height:0" coordorigin="6127,9464" coordsize="59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3" o:spid="_x0000_s1044" style="position:absolute;left:6127;top:9464;width:5933;height:0;visibility:visible;mso-wrap-style:square;v-text-anchor:top" coordsize="5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sAA&#10;AADbAAAADwAAAGRycy9kb3ducmV2LnhtbERPy4rCMBTdC/5DuIK7MVVEhmpaZEBQcOMDxN2lubZl&#10;mpuaRO306ycLweXhvFd5ZxrxJOdrywqmkwQEcWF1zaWC82nz9Q3CB2SNjWVS8Ece8mw4WGGq7YsP&#10;9DyGUsQQ9ikqqEJoUyl9UZFBP7EtceRu1hkMEbpSaoevGG4aOUuShTRYc2yosKWfiorf48MouN5v&#10;8rLHQ7/emybpe7eZ7/xUqfGoWy9BBOrCR/x2b7WCWVwfv8Qf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p/sAAAADbAAAADwAAAAAAAAAAAAAAAACYAgAAZHJzL2Rvd25y&#10;ZXYueG1sUEsFBgAAAAAEAAQA9QAAAIUDAAAAAA==&#10;" path="m,l5933,e" filled="f" strokecolor="#fdfffd" strokeweight=".58pt">
                                    <v:path arrowok="t" o:connecttype="custom" o:connectlocs="0,0;5933,0" o:connectangles="0,0"/>
                                  </v:shape>
                                </v:group>
                              </v:group>
                            </v:group>
                          </v:group>
                        </v:group>
                      </v:group>
                    </v:group>
                  </v:group>
                </v:group>
                <w10:wrap anchorx="page" anchory="page"/>
              </v:group>
            </w:pict>
          </mc:Fallback>
        </mc:AlternateContent>
      </w:r>
    </w:p>
    <w:p w:rsidR="005F0F4D" w:rsidRDefault="005F0F4D">
      <w:pPr>
        <w:spacing w:line="200" w:lineRule="exact"/>
      </w:pPr>
    </w:p>
    <w:p w:rsidR="005F0F4D" w:rsidRDefault="005F0F4D">
      <w:pPr>
        <w:spacing w:line="200" w:lineRule="exact"/>
      </w:pPr>
    </w:p>
    <w:p w:rsidR="005F0F4D" w:rsidRDefault="005F0F4D">
      <w:pPr>
        <w:spacing w:before="6" w:line="260" w:lineRule="exact"/>
        <w:rPr>
          <w:sz w:val="26"/>
          <w:szCs w:val="26"/>
        </w:rPr>
      </w:pPr>
    </w:p>
    <w:p w:rsidR="005F0F4D" w:rsidRDefault="00CA1ECB">
      <w:pPr>
        <w:spacing w:line="1040" w:lineRule="exact"/>
        <w:ind w:left="2307" w:right="2309"/>
        <w:jc w:val="center"/>
        <w:rPr>
          <w:sz w:val="96"/>
          <w:szCs w:val="96"/>
        </w:rPr>
      </w:pPr>
      <w:r>
        <w:rPr>
          <w:b/>
          <w:sz w:val="96"/>
          <w:szCs w:val="96"/>
          <w:u w:val="thick" w:color="000000"/>
        </w:rPr>
        <w:t>U of RPG</w:t>
      </w:r>
    </w:p>
    <w:p w:rsidR="005F0F4D" w:rsidRDefault="00CA1ECB">
      <w:pPr>
        <w:spacing w:line="1080" w:lineRule="exact"/>
        <w:ind w:left="773" w:right="776"/>
        <w:jc w:val="center"/>
        <w:rPr>
          <w:sz w:val="96"/>
          <w:szCs w:val="96"/>
        </w:rPr>
      </w:pPr>
      <w:r>
        <w:rPr>
          <w:b/>
          <w:position w:val="-3"/>
          <w:sz w:val="96"/>
          <w:szCs w:val="96"/>
          <w:u w:val="thick" w:color="000000"/>
        </w:rPr>
        <w:t>Meliora</w:t>
      </w:r>
      <w:r>
        <w:rPr>
          <w:b/>
          <w:spacing w:val="1"/>
          <w:position w:val="-3"/>
          <w:sz w:val="96"/>
          <w:szCs w:val="96"/>
          <w:u w:val="thick" w:color="000000"/>
        </w:rPr>
        <w:t xml:space="preserve"> </w:t>
      </w:r>
      <w:r>
        <w:rPr>
          <w:b/>
          <w:position w:val="-3"/>
          <w:sz w:val="96"/>
          <w:szCs w:val="96"/>
          <w:u w:val="thick" w:color="000000"/>
        </w:rPr>
        <w:t>-  Online</w:t>
      </w: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before="11" w:line="220" w:lineRule="exact"/>
        <w:rPr>
          <w:sz w:val="22"/>
          <w:szCs w:val="22"/>
        </w:rPr>
      </w:pPr>
    </w:p>
    <w:p w:rsidR="005F0F4D" w:rsidRDefault="00CA1ECB">
      <w:pPr>
        <w:spacing w:before="13"/>
        <w:ind w:left="3908" w:right="3906"/>
        <w:jc w:val="center"/>
        <w:rPr>
          <w:sz w:val="36"/>
          <w:szCs w:val="36"/>
        </w:rPr>
      </w:pPr>
      <w:r>
        <w:rPr>
          <w:b/>
          <w:sz w:val="36"/>
          <w:szCs w:val="36"/>
        </w:rPr>
        <w:t>V.</w:t>
      </w:r>
      <w:r>
        <w:rPr>
          <w:b/>
          <w:spacing w:val="1"/>
          <w:sz w:val="36"/>
          <w:szCs w:val="36"/>
        </w:rPr>
        <w:t xml:space="preserve"> </w:t>
      </w:r>
      <w:r>
        <w:rPr>
          <w:b/>
          <w:sz w:val="36"/>
          <w:szCs w:val="36"/>
        </w:rPr>
        <w:t>1</w:t>
      </w:r>
      <w:r>
        <w:rPr>
          <w:b/>
          <w:spacing w:val="1"/>
          <w:sz w:val="36"/>
          <w:szCs w:val="36"/>
        </w:rPr>
        <w:t>.</w:t>
      </w:r>
      <w:r>
        <w:rPr>
          <w:b/>
          <w:sz w:val="36"/>
          <w:szCs w:val="36"/>
        </w:rPr>
        <w:t>0</w:t>
      </w: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line="200" w:lineRule="exact"/>
      </w:pPr>
    </w:p>
    <w:p w:rsidR="005F0F4D" w:rsidRDefault="005F0F4D">
      <w:pPr>
        <w:spacing w:before="17" w:line="220" w:lineRule="exact"/>
        <w:rPr>
          <w:sz w:val="22"/>
          <w:szCs w:val="22"/>
        </w:rPr>
      </w:pPr>
    </w:p>
    <w:p w:rsidR="005F0F4D" w:rsidRDefault="00CA1ECB">
      <w:pPr>
        <w:ind w:left="4105" w:right="4101"/>
        <w:jc w:val="center"/>
        <w:rPr>
          <w:sz w:val="36"/>
          <w:szCs w:val="36"/>
        </w:rPr>
      </w:pPr>
      <w:r>
        <w:rPr>
          <w:b/>
          <w:sz w:val="36"/>
          <w:szCs w:val="36"/>
        </w:rPr>
        <w:t>BY</w:t>
      </w:r>
    </w:p>
    <w:p w:rsidR="005F0F4D" w:rsidRDefault="005F0F4D">
      <w:pPr>
        <w:spacing w:before="4" w:line="140" w:lineRule="exact"/>
        <w:rPr>
          <w:sz w:val="14"/>
          <w:szCs w:val="14"/>
        </w:rPr>
      </w:pPr>
    </w:p>
    <w:p w:rsidR="005F0F4D" w:rsidRDefault="00CA1ECB">
      <w:pPr>
        <w:ind w:left="2536" w:right="2498"/>
        <w:jc w:val="center"/>
        <w:rPr>
          <w:sz w:val="31"/>
          <w:szCs w:val="31"/>
        </w:rPr>
      </w:pPr>
      <w:r>
        <w:rPr>
          <w:spacing w:val="2"/>
          <w:sz w:val="31"/>
          <w:szCs w:val="31"/>
        </w:rPr>
        <w:t>B</w:t>
      </w:r>
      <w:r>
        <w:rPr>
          <w:sz w:val="31"/>
          <w:szCs w:val="31"/>
        </w:rPr>
        <w:t>r</w:t>
      </w:r>
      <w:r>
        <w:rPr>
          <w:spacing w:val="2"/>
          <w:sz w:val="31"/>
          <w:szCs w:val="31"/>
        </w:rPr>
        <w:t>a</w:t>
      </w:r>
      <w:r>
        <w:rPr>
          <w:spacing w:val="1"/>
          <w:sz w:val="31"/>
          <w:szCs w:val="31"/>
        </w:rPr>
        <w:t>d</w:t>
      </w:r>
      <w:r>
        <w:rPr>
          <w:sz w:val="31"/>
          <w:szCs w:val="31"/>
        </w:rPr>
        <w:t>l</w:t>
      </w:r>
      <w:r>
        <w:rPr>
          <w:spacing w:val="4"/>
          <w:sz w:val="31"/>
          <w:szCs w:val="31"/>
        </w:rPr>
        <w:t>e</w:t>
      </w:r>
      <w:r>
        <w:rPr>
          <w:sz w:val="31"/>
          <w:szCs w:val="31"/>
        </w:rPr>
        <w:t>y</w:t>
      </w:r>
      <w:r>
        <w:rPr>
          <w:spacing w:val="17"/>
          <w:sz w:val="31"/>
          <w:szCs w:val="31"/>
        </w:rPr>
        <w:t xml:space="preserve"> </w:t>
      </w:r>
      <w:r>
        <w:rPr>
          <w:spacing w:val="2"/>
          <w:sz w:val="31"/>
          <w:szCs w:val="31"/>
        </w:rPr>
        <w:t>B</w:t>
      </w:r>
      <w:r>
        <w:rPr>
          <w:spacing w:val="4"/>
          <w:sz w:val="31"/>
          <w:szCs w:val="31"/>
        </w:rPr>
        <w:t>e</w:t>
      </w:r>
      <w:r>
        <w:rPr>
          <w:spacing w:val="-1"/>
          <w:sz w:val="31"/>
          <w:szCs w:val="31"/>
        </w:rPr>
        <w:t>y</w:t>
      </w:r>
      <w:r>
        <w:rPr>
          <w:spacing w:val="4"/>
          <w:sz w:val="31"/>
          <w:szCs w:val="31"/>
        </w:rPr>
        <w:t>e</w:t>
      </w:r>
      <w:r>
        <w:rPr>
          <w:sz w:val="31"/>
          <w:szCs w:val="31"/>
        </w:rPr>
        <w:t>rs</w:t>
      </w:r>
      <w:r>
        <w:rPr>
          <w:spacing w:val="16"/>
          <w:sz w:val="31"/>
          <w:szCs w:val="31"/>
        </w:rPr>
        <w:t xml:space="preserve"> </w:t>
      </w:r>
      <w:r>
        <w:rPr>
          <w:sz w:val="31"/>
          <w:szCs w:val="31"/>
        </w:rPr>
        <w:t>-</w:t>
      </w:r>
      <w:r>
        <w:rPr>
          <w:spacing w:val="6"/>
          <w:sz w:val="31"/>
          <w:szCs w:val="31"/>
        </w:rPr>
        <w:t xml:space="preserve"> </w:t>
      </w:r>
      <w:r>
        <w:rPr>
          <w:spacing w:val="2"/>
          <w:sz w:val="31"/>
          <w:szCs w:val="31"/>
        </w:rPr>
        <w:t>He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AI</w:t>
      </w:r>
    </w:p>
    <w:p w:rsidR="005F0F4D" w:rsidRDefault="00CA1ECB">
      <w:pPr>
        <w:spacing w:before="68"/>
        <w:ind w:left="1606" w:right="1692"/>
        <w:jc w:val="center"/>
        <w:rPr>
          <w:sz w:val="31"/>
          <w:szCs w:val="31"/>
        </w:rPr>
      </w:pPr>
      <w:r>
        <w:rPr>
          <w:spacing w:val="3"/>
          <w:w w:val="94"/>
          <w:sz w:val="31"/>
          <w:szCs w:val="31"/>
        </w:rPr>
        <w:t>Al</w:t>
      </w:r>
      <w:r>
        <w:rPr>
          <w:spacing w:val="2"/>
          <w:w w:val="94"/>
          <w:sz w:val="31"/>
          <w:szCs w:val="31"/>
        </w:rPr>
        <w:t>e</w:t>
      </w:r>
      <w:r>
        <w:rPr>
          <w:w w:val="94"/>
          <w:sz w:val="31"/>
          <w:szCs w:val="31"/>
        </w:rPr>
        <w:t>x</w:t>
      </w:r>
      <w:r>
        <w:rPr>
          <w:spacing w:val="2"/>
          <w:w w:val="94"/>
          <w:sz w:val="31"/>
          <w:szCs w:val="31"/>
        </w:rPr>
        <w:t xml:space="preserve"> </w:t>
      </w:r>
      <w:r>
        <w:rPr>
          <w:sz w:val="31"/>
          <w:szCs w:val="31"/>
        </w:rPr>
        <w:t>H</w:t>
      </w:r>
      <w:r>
        <w:rPr>
          <w:spacing w:val="-1"/>
          <w:sz w:val="31"/>
          <w:szCs w:val="31"/>
        </w:rPr>
        <w:t>a</w:t>
      </w:r>
      <w:r>
        <w:rPr>
          <w:spacing w:val="1"/>
          <w:sz w:val="31"/>
          <w:szCs w:val="31"/>
        </w:rPr>
        <w:t>nk</w:t>
      </w:r>
      <w:r>
        <w:rPr>
          <w:sz w:val="31"/>
          <w:szCs w:val="31"/>
        </w:rPr>
        <w:t>in</w:t>
      </w:r>
      <w:r>
        <w:rPr>
          <w:spacing w:val="40"/>
          <w:sz w:val="31"/>
          <w:szCs w:val="31"/>
        </w:rPr>
        <w:t xml:space="preserve"> </w:t>
      </w:r>
      <w:r>
        <w:rPr>
          <w:sz w:val="31"/>
          <w:szCs w:val="31"/>
        </w:rPr>
        <w:t>-</w:t>
      </w:r>
      <w:r>
        <w:rPr>
          <w:spacing w:val="1"/>
          <w:sz w:val="31"/>
          <w:szCs w:val="31"/>
        </w:rPr>
        <w:t xml:space="preserve"> </w:t>
      </w:r>
      <w:r>
        <w:rPr>
          <w:sz w:val="31"/>
          <w:szCs w:val="31"/>
        </w:rPr>
        <w:t>Au</w:t>
      </w:r>
      <w:r>
        <w:rPr>
          <w:spacing w:val="1"/>
          <w:sz w:val="31"/>
          <w:szCs w:val="31"/>
        </w:rPr>
        <w:t>tho</w:t>
      </w:r>
      <w:r>
        <w:rPr>
          <w:sz w:val="31"/>
          <w:szCs w:val="31"/>
        </w:rPr>
        <w:t>r</w:t>
      </w:r>
      <w:r>
        <w:rPr>
          <w:spacing w:val="38"/>
          <w:sz w:val="31"/>
          <w:szCs w:val="31"/>
        </w:rPr>
        <w:t xml:space="preserve"> </w:t>
      </w:r>
      <w:r>
        <w:rPr>
          <w:sz w:val="31"/>
          <w:szCs w:val="31"/>
        </w:rPr>
        <w:t>and</w:t>
      </w:r>
      <w:r>
        <w:rPr>
          <w:spacing w:val="21"/>
          <w:sz w:val="31"/>
          <w:szCs w:val="31"/>
        </w:rPr>
        <w:t xml:space="preserve"> </w:t>
      </w:r>
      <w:r>
        <w:rPr>
          <w:sz w:val="31"/>
          <w:szCs w:val="31"/>
        </w:rPr>
        <w:t>C</w:t>
      </w:r>
      <w:r>
        <w:rPr>
          <w:spacing w:val="1"/>
          <w:sz w:val="31"/>
          <w:szCs w:val="31"/>
        </w:rPr>
        <w:t>o</w:t>
      </w:r>
      <w:r>
        <w:rPr>
          <w:sz w:val="31"/>
          <w:szCs w:val="31"/>
        </w:rPr>
        <w:t>-H</w:t>
      </w:r>
      <w:r>
        <w:rPr>
          <w:spacing w:val="-1"/>
          <w:sz w:val="31"/>
          <w:szCs w:val="31"/>
        </w:rPr>
        <w:t>e</w:t>
      </w:r>
      <w:r>
        <w:rPr>
          <w:sz w:val="31"/>
          <w:szCs w:val="31"/>
        </w:rPr>
        <w:t>ad</w:t>
      </w:r>
      <w:r>
        <w:rPr>
          <w:spacing w:val="27"/>
          <w:sz w:val="31"/>
          <w:szCs w:val="31"/>
        </w:rPr>
        <w:t xml:space="preserve"> </w:t>
      </w:r>
      <w:r>
        <w:rPr>
          <w:spacing w:val="1"/>
          <w:sz w:val="31"/>
          <w:szCs w:val="31"/>
        </w:rPr>
        <w:t>o</w:t>
      </w:r>
      <w:r>
        <w:rPr>
          <w:sz w:val="31"/>
          <w:szCs w:val="31"/>
        </w:rPr>
        <w:t>f</w:t>
      </w:r>
      <w:r>
        <w:rPr>
          <w:spacing w:val="-17"/>
          <w:sz w:val="31"/>
          <w:szCs w:val="31"/>
        </w:rPr>
        <w:t xml:space="preserve"> </w:t>
      </w:r>
      <w:r>
        <w:rPr>
          <w:w w:val="103"/>
          <w:sz w:val="31"/>
          <w:szCs w:val="31"/>
        </w:rPr>
        <w:t>A</w:t>
      </w:r>
      <w:r>
        <w:rPr>
          <w:spacing w:val="1"/>
          <w:w w:val="103"/>
          <w:sz w:val="31"/>
          <w:szCs w:val="31"/>
        </w:rPr>
        <w:t>r</w:t>
      </w:r>
      <w:r>
        <w:rPr>
          <w:w w:val="104"/>
          <w:sz w:val="31"/>
          <w:szCs w:val="31"/>
        </w:rPr>
        <w:t>t</w:t>
      </w:r>
    </w:p>
    <w:p w:rsidR="005F0F4D" w:rsidRDefault="005F0F4D">
      <w:pPr>
        <w:spacing w:before="3" w:line="140" w:lineRule="exact"/>
        <w:rPr>
          <w:sz w:val="14"/>
          <w:szCs w:val="14"/>
        </w:rPr>
      </w:pPr>
    </w:p>
    <w:p w:rsidR="005F0F4D" w:rsidRDefault="00CA1ECB">
      <w:pPr>
        <w:ind w:left="2422" w:right="2447"/>
        <w:jc w:val="center"/>
        <w:rPr>
          <w:sz w:val="31"/>
          <w:szCs w:val="31"/>
        </w:rPr>
      </w:pPr>
      <w:r>
        <w:rPr>
          <w:spacing w:val="3"/>
          <w:sz w:val="31"/>
          <w:szCs w:val="31"/>
        </w:rPr>
        <w:t>S</w:t>
      </w:r>
      <w:r>
        <w:rPr>
          <w:spacing w:val="-1"/>
          <w:sz w:val="31"/>
          <w:szCs w:val="31"/>
        </w:rPr>
        <w:t>a</w:t>
      </w:r>
      <w:r>
        <w:rPr>
          <w:spacing w:val="4"/>
          <w:sz w:val="31"/>
          <w:szCs w:val="31"/>
        </w:rPr>
        <w:t>n</w:t>
      </w:r>
      <w:r>
        <w:rPr>
          <w:sz w:val="31"/>
          <w:szCs w:val="31"/>
        </w:rPr>
        <w:t>ti</w:t>
      </w:r>
      <w:r>
        <w:rPr>
          <w:spacing w:val="-1"/>
          <w:sz w:val="31"/>
          <w:szCs w:val="31"/>
        </w:rPr>
        <w:t>a</w:t>
      </w:r>
      <w:r>
        <w:rPr>
          <w:spacing w:val="4"/>
          <w:sz w:val="31"/>
          <w:szCs w:val="31"/>
        </w:rPr>
        <w:t>g</w:t>
      </w:r>
      <w:r>
        <w:rPr>
          <w:sz w:val="31"/>
          <w:szCs w:val="31"/>
        </w:rPr>
        <w:t>o</w:t>
      </w:r>
      <w:r>
        <w:rPr>
          <w:spacing w:val="21"/>
          <w:sz w:val="31"/>
          <w:szCs w:val="31"/>
        </w:rPr>
        <w:t xml:space="preserve"> </w:t>
      </w:r>
      <w:r>
        <w:rPr>
          <w:spacing w:val="3"/>
          <w:sz w:val="31"/>
          <w:szCs w:val="31"/>
        </w:rPr>
        <w:t>L</w:t>
      </w:r>
      <w:r>
        <w:rPr>
          <w:spacing w:val="4"/>
          <w:sz w:val="31"/>
          <w:szCs w:val="31"/>
        </w:rPr>
        <w:t>o</w:t>
      </w:r>
      <w:r>
        <w:rPr>
          <w:sz w:val="31"/>
          <w:szCs w:val="31"/>
        </w:rPr>
        <w:t>a</w:t>
      </w:r>
      <w:r>
        <w:rPr>
          <w:spacing w:val="4"/>
          <w:sz w:val="31"/>
          <w:szCs w:val="31"/>
        </w:rPr>
        <w:t>n</w:t>
      </w:r>
      <w:r>
        <w:rPr>
          <w:sz w:val="31"/>
          <w:szCs w:val="31"/>
        </w:rPr>
        <w:t>e</w:t>
      </w:r>
      <w:r>
        <w:rPr>
          <w:spacing w:val="13"/>
          <w:sz w:val="31"/>
          <w:szCs w:val="31"/>
        </w:rPr>
        <w:t xml:space="preserve"> </w:t>
      </w:r>
      <w:r>
        <w:rPr>
          <w:sz w:val="31"/>
          <w:szCs w:val="31"/>
        </w:rPr>
        <w:t>–</w:t>
      </w:r>
      <w:r>
        <w:rPr>
          <w:spacing w:val="6"/>
          <w:sz w:val="31"/>
          <w:szCs w:val="31"/>
        </w:rPr>
        <w:t xml:space="preserve"> </w:t>
      </w:r>
      <w:r>
        <w:rPr>
          <w:spacing w:val="2"/>
          <w:sz w:val="31"/>
          <w:szCs w:val="31"/>
        </w:rPr>
        <w:t>He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A</w:t>
      </w:r>
      <w:r>
        <w:rPr>
          <w:spacing w:val="1"/>
          <w:w w:val="101"/>
          <w:sz w:val="31"/>
          <w:szCs w:val="31"/>
        </w:rPr>
        <w:t>r</w:t>
      </w:r>
      <w:r>
        <w:rPr>
          <w:w w:val="102"/>
          <w:sz w:val="31"/>
          <w:szCs w:val="31"/>
        </w:rPr>
        <w:t>t</w:t>
      </w:r>
    </w:p>
    <w:p w:rsidR="005F0F4D" w:rsidRDefault="00CA1ECB">
      <w:pPr>
        <w:spacing w:before="87"/>
        <w:ind w:left="2558" w:right="2436"/>
        <w:jc w:val="center"/>
        <w:rPr>
          <w:sz w:val="31"/>
          <w:szCs w:val="31"/>
        </w:rPr>
      </w:pPr>
      <w:r>
        <w:rPr>
          <w:spacing w:val="2"/>
          <w:sz w:val="31"/>
          <w:szCs w:val="31"/>
        </w:rPr>
        <w:t>Aar</w:t>
      </w:r>
      <w:r>
        <w:rPr>
          <w:spacing w:val="4"/>
          <w:sz w:val="31"/>
          <w:szCs w:val="31"/>
        </w:rPr>
        <w:t>o</w:t>
      </w:r>
      <w:r>
        <w:rPr>
          <w:sz w:val="31"/>
          <w:szCs w:val="31"/>
        </w:rPr>
        <w:t>n</w:t>
      </w:r>
      <w:r>
        <w:rPr>
          <w:spacing w:val="14"/>
          <w:sz w:val="31"/>
          <w:szCs w:val="31"/>
        </w:rPr>
        <w:t xml:space="preserve"> </w:t>
      </w:r>
      <w:r>
        <w:rPr>
          <w:spacing w:val="3"/>
          <w:sz w:val="31"/>
          <w:szCs w:val="31"/>
        </w:rPr>
        <w:t>M</w:t>
      </w:r>
      <w:r>
        <w:rPr>
          <w:spacing w:val="2"/>
          <w:sz w:val="31"/>
          <w:szCs w:val="31"/>
        </w:rPr>
        <w:t>cC</w:t>
      </w:r>
      <w:r>
        <w:rPr>
          <w:sz w:val="31"/>
          <w:szCs w:val="31"/>
        </w:rPr>
        <w:t>l</w:t>
      </w:r>
      <w:r>
        <w:rPr>
          <w:spacing w:val="4"/>
          <w:sz w:val="31"/>
          <w:szCs w:val="31"/>
        </w:rPr>
        <w:t>ur</w:t>
      </w:r>
      <w:r>
        <w:rPr>
          <w:sz w:val="31"/>
          <w:szCs w:val="31"/>
        </w:rPr>
        <w:t>e</w:t>
      </w:r>
      <w:r>
        <w:rPr>
          <w:spacing w:val="17"/>
          <w:sz w:val="31"/>
          <w:szCs w:val="31"/>
        </w:rPr>
        <w:t xml:space="preserve"> </w:t>
      </w:r>
      <w:r>
        <w:rPr>
          <w:sz w:val="31"/>
          <w:szCs w:val="31"/>
        </w:rPr>
        <w:t>-</w:t>
      </w:r>
      <w:r>
        <w:rPr>
          <w:spacing w:val="6"/>
          <w:sz w:val="31"/>
          <w:szCs w:val="31"/>
        </w:rPr>
        <w:t xml:space="preserve"> </w:t>
      </w:r>
      <w:r>
        <w:rPr>
          <w:spacing w:val="2"/>
          <w:sz w:val="31"/>
          <w:szCs w:val="31"/>
        </w:rPr>
        <w:t>Hea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UI</w:t>
      </w:r>
    </w:p>
    <w:p w:rsidR="005F0F4D" w:rsidRDefault="00CA1ECB">
      <w:pPr>
        <w:spacing w:before="99" w:line="321" w:lineRule="auto"/>
        <w:ind w:left="1479" w:right="1402"/>
        <w:jc w:val="center"/>
        <w:rPr>
          <w:sz w:val="31"/>
          <w:szCs w:val="31"/>
        </w:rPr>
      </w:pPr>
      <w:r>
        <w:rPr>
          <w:spacing w:val="2"/>
          <w:sz w:val="31"/>
          <w:szCs w:val="31"/>
        </w:rPr>
        <w:t>Gra</w:t>
      </w:r>
      <w:r>
        <w:rPr>
          <w:spacing w:val="4"/>
          <w:sz w:val="31"/>
          <w:szCs w:val="31"/>
        </w:rPr>
        <w:t>e</w:t>
      </w:r>
      <w:r>
        <w:rPr>
          <w:spacing w:val="1"/>
          <w:sz w:val="31"/>
          <w:szCs w:val="31"/>
        </w:rPr>
        <w:t>m</w:t>
      </w:r>
      <w:r>
        <w:rPr>
          <w:sz w:val="31"/>
          <w:szCs w:val="31"/>
        </w:rPr>
        <w:t>e</w:t>
      </w:r>
      <w:r>
        <w:rPr>
          <w:spacing w:val="19"/>
          <w:sz w:val="31"/>
          <w:szCs w:val="31"/>
        </w:rPr>
        <w:t xml:space="preserve"> </w:t>
      </w:r>
      <w:r>
        <w:rPr>
          <w:spacing w:val="3"/>
          <w:sz w:val="31"/>
          <w:szCs w:val="31"/>
        </w:rPr>
        <w:t>M</w:t>
      </w:r>
      <w:r>
        <w:rPr>
          <w:spacing w:val="2"/>
          <w:sz w:val="31"/>
          <w:szCs w:val="31"/>
        </w:rPr>
        <w:t>cG</w:t>
      </w:r>
      <w:r>
        <w:rPr>
          <w:spacing w:val="3"/>
          <w:sz w:val="31"/>
          <w:szCs w:val="31"/>
        </w:rPr>
        <w:t>u</w:t>
      </w:r>
      <w:r>
        <w:rPr>
          <w:spacing w:val="2"/>
          <w:sz w:val="31"/>
          <w:szCs w:val="31"/>
        </w:rPr>
        <w:t>i</w:t>
      </w:r>
      <w:r>
        <w:rPr>
          <w:spacing w:val="4"/>
          <w:sz w:val="31"/>
          <w:szCs w:val="31"/>
        </w:rPr>
        <w:t>r</w:t>
      </w:r>
      <w:r>
        <w:rPr>
          <w:sz w:val="31"/>
          <w:szCs w:val="31"/>
        </w:rPr>
        <w:t>e</w:t>
      </w:r>
      <w:r>
        <w:rPr>
          <w:spacing w:val="12"/>
          <w:sz w:val="31"/>
          <w:szCs w:val="31"/>
        </w:rPr>
        <w:t xml:space="preserve"> </w:t>
      </w:r>
      <w:r>
        <w:rPr>
          <w:sz w:val="31"/>
          <w:szCs w:val="31"/>
        </w:rPr>
        <w:t>–</w:t>
      </w:r>
      <w:r>
        <w:rPr>
          <w:spacing w:val="6"/>
          <w:sz w:val="31"/>
          <w:szCs w:val="31"/>
        </w:rPr>
        <w:t xml:space="preserve"> </w:t>
      </w:r>
      <w:r>
        <w:rPr>
          <w:spacing w:val="2"/>
          <w:sz w:val="31"/>
          <w:szCs w:val="31"/>
        </w:rPr>
        <w:t>He</w:t>
      </w:r>
      <w:r>
        <w:rPr>
          <w:spacing w:val="3"/>
          <w:sz w:val="31"/>
          <w:szCs w:val="31"/>
        </w:rPr>
        <w:t>a</w:t>
      </w:r>
      <w:r>
        <w:rPr>
          <w:sz w:val="31"/>
          <w:szCs w:val="31"/>
        </w:rPr>
        <w:t>d</w:t>
      </w:r>
      <w:r>
        <w:rPr>
          <w:spacing w:val="21"/>
          <w:sz w:val="31"/>
          <w:szCs w:val="31"/>
        </w:rPr>
        <w:t xml:space="preserve"> </w:t>
      </w:r>
      <w:r>
        <w:rPr>
          <w:spacing w:val="4"/>
          <w:sz w:val="31"/>
          <w:szCs w:val="31"/>
        </w:rPr>
        <w:t>o</w:t>
      </w:r>
      <w:r>
        <w:rPr>
          <w:sz w:val="31"/>
          <w:szCs w:val="31"/>
        </w:rPr>
        <w:t>f</w:t>
      </w:r>
      <w:r>
        <w:rPr>
          <w:spacing w:val="-11"/>
          <w:sz w:val="31"/>
          <w:szCs w:val="31"/>
        </w:rPr>
        <w:t xml:space="preserve"> </w:t>
      </w:r>
      <w:r>
        <w:rPr>
          <w:spacing w:val="2"/>
          <w:sz w:val="31"/>
          <w:szCs w:val="31"/>
        </w:rPr>
        <w:t>G</w:t>
      </w:r>
      <w:r>
        <w:rPr>
          <w:spacing w:val="6"/>
          <w:sz w:val="31"/>
          <w:szCs w:val="31"/>
        </w:rPr>
        <w:t>a</w:t>
      </w:r>
      <w:r>
        <w:rPr>
          <w:sz w:val="31"/>
          <w:szCs w:val="31"/>
        </w:rPr>
        <w:t>me</w:t>
      </w:r>
      <w:r>
        <w:rPr>
          <w:spacing w:val="10"/>
          <w:sz w:val="31"/>
          <w:szCs w:val="31"/>
        </w:rPr>
        <w:t xml:space="preserve"> </w:t>
      </w:r>
      <w:r>
        <w:rPr>
          <w:spacing w:val="5"/>
          <w:w w:val="99"/>
          <w:sz w:val="31"/>
          <w:szCs w:val="31"/>
        </w:rPr>
        <w:t>M</w:t>
      </w:r>
      <w:r>
        <w:rPr>
          <w:spacing w:val="2"/>
          <w:sz w:val="31"/>
          <w:szCs w:val="31"/>
        </w:rPr>
        <w:t>e</w:t>
      </w:r>
      <w:r>
        <w:rPr>
          <w:spacing w:val="4"/>
          <w:sz w:val="31"/>
          <w:szCs w:val="31"/>
        </w:rPr>
        <w:t>c</w:t>
      </w:r>
      <w:r>
        <w:rPr>
          <w:spacing w:val="3"/>
          <w:w w:val="99"/>
          <w:sz w:val="31"/>
          <w:szCs w:val="31"/>
        </w:rPr>
        <w:t>h</w:t>
      </w:r>
      <w:r>
        <w:rPr>
          <w:spacing w:val="2"/>
          <w:sz w:val="31"/>
          <w:szCs w:val="31"/>
        </w:rPr>
        <w:t>a</w:t>
      </w:r>
      <w:r>
        <w:rPr>
          <w:spacing w:val="3"/>
          <w:w w:val="99"/>
          <w:sz w:val="31"/>
          <w:szCs w:val="31"/>
        </w:rPr>
        <w:t>n</w:t>
      </w:r>
      <w:r>
        <w:rPr>
          <w:spacing w:val="5"/>
          <w:sz w:val="31"/>
          <w:szCs w:val="31"/>
        </w:rPr>
        <w:t>i</w:t>
      </w:r>
      <w:r>
        <w:rPr>
          <w:spacing w:val="4"/>
          <w:sz w:val="31"/>
          <w:szCs w:val="31"/>
        </w:rPr>
        <w:t>c</w:t>
      </w:r>
      <w:r>
        <w:rPr>
          <w:w w:val="99"/>
          <w:sz w:val="31"/>
          <w:szCs w:val="31"/>
        </w:rPr>
        <w:t xml:space="preserve">s </w:t>
      </w:r>
      <w:r>
        <w:rPr>
          <w:sz w:val="31"/>
          <w:szCs w:val="31"/>
        </w:rPr>
        <w:t>J</w:t>
      </w:r>
      <w:r>
        <w:rPr>
          <w:spacing w:val="1"/>
          <w:sz w:val="31"/>
          <w:szCs w:val="31"/>
        </w:rPr>
        <w:t>a</w:t>
      </w:r>
      <w:r>
        <w:rPr>
          <w:sz w:val="31"/>
          <w:szCs w:val="31"/>
        </w:rPr>
        <w:t>c</w:t>
      </w:r>
      <w:r>
        <w:rPr>
          <w:spacing w:val="1"/>
          <w:sz w:val="31"/>
          <w:szCs w:val="31"/>
        </w:rPr>
        <w:t>o</w:t>
      </w:r>
      <w:r>
        <w:rPr>
          <w:sz w:val="31"/>
          <w:szCs w:val="31"/>
        </w:rPr>
        <w:t>b</w:t>
      </w:r>
      <w:r>
        <w:rPr>
          <w:spacing w:val="13"/>
          <w:sz w:val="31"/>
          <w:szCs w:val="31"/>
        </w:rPr>
        <w:t xml:space="preserve"> </w:t>
      </w:r>
      <w:r>
        <w:rPr>
          <w:spacing w:val="2"/>
          <w:sz w:val="31"/>
          <w:szCs w:val="31"/>
        </w:rPr>
        <w:t>N</w:t>
      </w:r>
      <w:r>
        <w:rPr>
          <w:sz w:val="31"/>
          <w:szCs w:val="31"/>
        </w:rPr>
        <w:t>ie</w:t>
      </w:r>
      <w:r>
        <w:rPr>
          <w:spacing w:val="3"/>
          <w:sz w:val="31"/>
          <w:szCs w:val="31"/>
        </w:rPr>
        <w:t>b</w:t>
      </w:r>
      <w:r>
        <w:rPr>
          <w:sz w:val="31"/>
          <w:szCs w:val="31"/>
        </w:rPr>
        <w:t>l</w:t>
      </w:r>
      <w:r>
        <w:rPr>
          <w:spacing w:val="1"/>
          <w:sz w:val="31"/>
          <w:szCs w:val="31"/>
        </w:rPr>
        <w:t>o</w:t>
      </w:r>
      <w:r>
        <w:rPr>
          <w:spacing w:val="4"/>
          <w:sz w:val="31"/>
          <w:szCs w:val="31"/>
        </w:rPr>
        <w:t>o</w:t>
      </w:r>
      <w:r>
        <w:rPr>
          <w:sz w:val="31"/>
          <w:szCs w:val="31"/>
        </w:rPr>
        <w:t>m</w:t>
      </w:r>
      <w:r>
        <w:rPr>
          <w:spacing w:val="19"/>
          <w:sz w:val="31"/>
          <w:szCs w:val="31"/>
        </w:rPr>
        <w:t xml:space="preserve"> </w:t>
      </w:r>
      <w:r>
        <w:rPr>
          <w:sz w:val="31"/>
          <w:szCs w:val="31"/>
        </w:rPr>
        <w:t>-</w:t>
      </w:r>
      <w:r>
        <w:rPr>
          <w:spacing w:val="8"/>
          <w:sz w:val="31"/>
          <w:szCs w:val="31"/>
        </w:rPr>
        <w:t xml:space="preserve"> </w:t>
      </w:r>
      <w:r>
        <w:rPr>
          <w:sz w:val="31"/>
          <w:szCs w:val="31"/>
        </w:rPr>
        <w:t>H</w:t>
      </w:r>
      <w:r>
        <w:rPr>
          <w:spacing w:val="-1"/>
          <w:sz w:val="31"/>
          <w:szCs w:val="31"/>
        </w:rPr>
        <w:t>e</w:t>
      </w:r>
      <w:r>
        <w:rPr>
          <w:spacing w:val="-1"/>
          <w:sz w:val="31"/>
          <w:szCs w:val="31"/>
        </w:rPr>
        <w:t>a</w:t>
      </w:r>
      <w:r>
        <w:rPr>
          <w:sz w:val="31"/>
          <w:szCs w:val="31"/>
        </w:rPr>
        <w:t>d</w:t>
      </w:r>
      <w:r>
        <w:rPr>
          <w:spacing w:val="12"/>
          <w:sz w:val="31"/>
          <w:szCs w:val="31"/>
        </w:rPr>
        <w:t xml:space="preserve"> </w:t>
      </w:r>
      <w:r>
        <w:rPr>
          <w:spacing w:val="4"/>
          <w:sz w:val="31"/>
          <w:szCs w:val="31"/>
        </w:rPr>
        <w:t>o</w:t>
      </w:r>
      <w:r>
        <w:rPr>
          <w:sz w:val="31"/>
          <w:szCs w:val="31"/>
        </w:rPr>
        <w:t>f</w:t>
      </w:r>
      <w:r>
        <w:rPr>
          <w:spacing w:val="6"/>
          <w:sz w:val="31"/>
          <w:szCs w:val="31"/>
        </w:rPr>
        <w:t xml:space="preserve"> </w:t>
      </w:r>
      <w:r>
        <w:rPr>
          <w:sz w:val="31"/>
          <w:szCs w:val="31"/>
        </w:rPr>
        <w:t>B</w:t>
      </w:r>
      <w:r>
        <w:rPr>
          <w:spacing w:val="2"/>
          <w:sz w:val="31"/>
          <w:szCs w:val="31"/>
        </w:rPr>
        <w:t>a</w:t>
      </w:r>
      <w:r>
        <w:rPr>
          <w:spacing w:val="1"/>
          <w:sz w:val="31"/>
          <w:szCs w:val="31"/>
        </w:rPr>
        <w:t>c</w:t>
      </w:r>
      <w:r>
        <w:rPr>
          <w:sz w:val="31"/>
          <w:szCs w:val="31"/>
        </w:rPr>
        <w:t>k</w:t>
      </w:r>
      <w:r>
        <w:rPr>
          <w:spacing w:val="2"/>
          <w:sz w:val="31"/>
          <w:szCs w:val="31"/>
        </w:rPr>
        <w:t>e</w:t>
      </w:r>
      <w:r>
        <w:rPr>
          <w:sz w:val="31"/>
          <w:szCs w:val="31"/>
        </w:rPr>
        <w:t>nd</w:t>
      </w:r>
      <w:r>
        <w:rPr>
          <w:spacing w:val="13"/>
          <w:sz w:val="31"/>
          <w:szCs w:val="31"/>
        </w:rPr>
        <w:t xml:space="preserve"> </w:t>
      </w:r>
      <w:r>
        <w:rPr>
          <w:spacing w:val="2"/>
          <w:w w:val="99"/>
          <w:sz w:val="31"/>
          <w:szCs w:val="31"/>
        </w:rPr>
        <w:t>N</w:t>
      </w:r>
      <w:r>
        <w:rPr>
          <w:spacing w:val="-1"/>
          <w:w w:val="99"/>
          <w:sz w:val="31"/>
          <w:szCs w:val="31"/>
        </w:rPr>
        <w:t>a</w:t>
      </w:r>
      <w:r>
        <w:rPr>
          <w:w w:val="99"/>
          <w:sz w:val="31"/>
          <w:szCs w:val="31"/>
        </w:rPr>
        <w:t>r</w:t>
      </w:r>
      <w:r>
        <w:rPr>
          <w:spacing w:val="4"/>
          <w:w w:val="99"/>
          <w:sz w:val="31"/>
          <w:szCs w:val="31"/>
        </w:rPr>
        <w:t>op</w:t>
      </w:r>
      <w:r>
        <w:rPr>
          <w:sz w:val="31"/>
          <w:szCs w:val="31"/>
        </w:rPr>
        <w:t>a</w:t>
      </w:r>
      <w:r>
        <w:rPr>
          <w:spacing w:val="20"/>
          <w:sz w:val="31"/>
          <w:szCs w:val="31"/>
        </w:rPr>
        <w:t xml:space="preserve"> </w:t>
      </w:r>
      <w:r>
        <w:rPr>
          <w:spacing w:val="3"/>
          <w:sz w:val="31"/>
          <w:szCs w:val="31"/>
        </w:rPr>
        <w:t>P</w:t>
      </w:r>
      <w:r>
        <w:rPr>
          <w:spacing w:val="2"/>
          <w:sz w:val="31"/>
          <w:szCs w:val="31"/>
        </w:rPr>
        <w:t>er</w:t>
      </w:r>
      <w:r>
        <w:rPr>
          <w:sz w:val="31"/>
          <w:szCs w:val="31"/>
        </w:rPr>
        <w:t>ez</w:t>
      </w:r>
      <w:r>
        <w:rPr>
          <w:spacing w:val="15"/>
          <w:sz w:val="31"/>
          <w:szCs w:val="31"/>
        </w:rPr>
        <w:t xml:space="preserve"> </w:t>
      </w:r>
      <w:r>
        <w:rPr>
          <w:sz w:val="31"/>
          <w:szCs w:val="31"/>
        </w:rPr>
        <w:t>-</w:t>
      </w:r>
      <w:r>
        <w:rPr>
          <w:spacing w:val="4"/>
          <w:sz w:val="31"/>
          <w:szCs w:val="31"/>
        </w:rPr>
        <w:t xml:space="preserve"> H</w:t>
      </w:r>
      <w:r>
        <w:rPr>
          <w:spacing w:val="2"/>
          <w:sz w:val="31"/>
          <w:szCs w:val="31"/>
        </w:rPr>
        <w:t>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sz w:val="31"/>
          <w:szCs w:val="31"/>
        </w:rPr>
        <w:t>An</w:t>
      </w:r>
      <w:r>
        <w:rPr>
          <w:spacing w:val="1"/>
          <w:sz w:val="31"/>
          <w:szCs w:val="31"/>
        </w:rPr>
        <w:t>i</w:t>
      </w:r>
      <w:r>
        <w:rPr>
          <w:spacing w:val="4"/>
          <w:sz w:val="31"/>
          <w:szCs w:val="31"/>
        </w:rPr>
        <w:t>m</w:t>
      </w:r>
      <w:r>
        <w:rPr>
          <w:spacing w:val="1"/>
          <w:sz w:val="31"/>
          <w:szCs w:val="31"/>
        </w:rPr>
        <w:t>at</w:t>
      </w:r>
      <w:r>
        <w:rPr>
          <w:spacing w:val="2"/>
          <w:sz w:val="31"/>
          <w:szCs w:val="31"/>
        </w:rPr>
        <w:t>i</w:t>
      </w:r>
      <w:r>
        <w:rPr>
          <w:spacing w:val="4"/>
          <w:sz w:val="31"/>
          <w:szCs w:val="31"/>
        </w:rPr>
        <w:t>o</w:t>
      </w:r>
      <w:r>
        <w:rPr>
          <w:sz w:val="31"/>
          <w:szCs w:val="31"/>
        </w:rPr>
        <w:t>n</w:t>
      </w:r>
      <w:r>
        <w:rPr>
          <w:spacing w:val="18"/>
          <w:sz w:val="31"/>
          <w:szCs w:val="31"/>
        </w:rPr>
        <w:t xml:space="preserve"> </w:t>
      </w:r>
      <w:r>
        <w:rPr>
          <w:spacing w:val="2"/>
          <w:sz w:val="31"/>
          <w:szCs w:val="31"/>
        </w:rPr>
        <w:t>Ha</w:t>
      </w:r>
      <w:r>
        <w:rPr>
          <w:spacing w:val="1"/>
          <w:sz w:val="31"/>
          <w:szCs w:val="31"/>
        </w:rPr>
        <w:t>y</w:t>
      </w:r>
      <w:r>
        <w:rPr>
          <w:spacing w:val="3"/>
          <w:sz w:val="31"/>
          <w:szCs w:val="31"/>
        </w:rPr>
        <w:t>de</w:t>
      </w:r>
      <w:r>
        <w:rPr>
          <w:sz w:val="31"/>
          <w:szCs w:val="31"/>
        </w:rPr>
        <w:t>n</w:t>
      </w:r>
      <w:r>
        <w:rPr>
          <w:spacing w:val="17"/>
          <w:sz w:val="31"/>
          <w:szCs w:val="31"/>
        </w:rPr>
        <w:t xml:space="preserve"> </w:t>
      </w:r>
      <w:r>
        <w:rPr>
          <w:spacing w:val="3"/>
          <w:sz w:val="31"/>
          <w:szCs w:val="31"/>
        </w:rPr>
        <w:t>Sh</w:t>
      </w:r>
      <w:r>
        <w:rPr>
          <w:spacing w:val="2"/>
          <w:sz w:val="31"/>
          <w:szCs w:val="31"/>
        </w:rPr>
        <w:t>i</w:t>
      </w:r>
      <w:r>
        <w:rPr>
          <w:spacing w:val="1"/>
          <w:sz w:val="31"/>
          <w:szCs w:val="31"/>
        </w:rPr>
        <w:t>f</w:t>
      </w:r>
      <w:r>
        <w:rPr>
          <w:sz w:val="31"/>
          <w:szCs w:val="31"/>
        </w:rPr>
        <w:t>f</w:t>
      </w:r>
      <w:r>
        <w:rPr>
          <w:spacing w:val="7"/>
          <w:sz w:val="31"/>
          <w:szCs w:val="31"/>
        </w:rPr>
        <w:t xml:space="preserve"> </w:t>
      </w:r>
      <w:r>
        <w:rPr>
          <w:w w:val="99"/>
          <w:sz w:val="31"/>
          <w:szCs w:val="31"/>
        </w:rPr>
        <w:t>-</w:t>
      </w:r>
      <w:r>
        <w:rPr>
          <w:spacing w:val="7"/>
          <w:sz w:val="31"/>
          <w:szCs w:val="31"/>
        </w:rPr>
        <w:t xml:space="preserve"> </w:t>
      </w:r>
      <w:r>
        <w:rPr>
          <w:spacing w:val="2"/>
          <w:sz w:val="31"/>
          <w:szCs w:val="31"/>
        </w:rPr>
        <w:t>C</w:t>
      </w:r>
      <w:r>
        <w:rPr>
          <w:spacing w:val="4"/>
          <w:sz w:val="31"/>
          <w:szCs w:val="31"/>
        </w:rPr>
        <w:t>o</w:t>
      </w:r>
      <w:r>
        <w:rPr>
          <w:spacing w:val="3"/>
          <w:sz w:val="31"/>
          <w:szCs w:val="31"/>
        </w:rPr>
        <w:t>-</w:t>
      </w:r>
      <w:r>
        <w:rPr>
          <w:spacing w:val="2"/>
          <w:sz w:val="31"/>
          <w:szCs w:val="31"/>
        </w:rPr>
        <w:t>Hea</w:t>
      </w:r>
      <w:r>
        <w:rPr>
          <w:sz w:val="31"/>
          <w:szCs w:val="31"/>
        </w:rPr>
        <w:t>d</w:t>
      </w:r>
      <w:r>
        <w:rPr>
          <w:spacing w:val="35"/>
          <w:sz w:val="31"/>
          <w:szCs w:val="31"/>
        </w:rPr>
        <w:t xml:space="preserve"> </w:t>
      </w:r>
      <w:r>
        <w:rPr>
          <w:spacing w:val="4"/>
          <w:sz w:val="31"/>
          <w:szCs w:val="31"/>
        </w:rPr>
        <w:t>o</w:t>
      </w:r>
      <w:r>
        <w:rPr>
          <w:sz w:val="31"/>
          <w:szCs w:val="31"/>
        </w:rPr>
        <w:t>f</w:t>
      </w:r>
      <w:r>
        <w:rPr>
          <w:spacing w:val="-11"/>
          <w:sz w:val="31"/>
          <w:szCs w:val="31"/>
        </w:rPr>
        <w:t xml:space="preserve"> </w:t>
      </w:r>
      <w:r>
        <w:rPr>
          <w:spacing w:val="3"/>
          <w:w w:val="103"/>
          <w:sz w:val="31"/>
          <w:szCs w:val="31"/>
        </w:rPr>
        <w:t>UI</w:t>
      </w:r>
    </w:p>
    <w:p w:rsidR="005F0F4D" w:rsidRDefault="005F0F4D">
      <w:pPr>
        <w:spacing w:line="200" w:lineRule="exact"/>
      </w:pPr>
    </w:p>
    <w:p w:rsidR="005F0F4D" w:rsidRDefault="005F0F4D">
      <w:pPr>
        <w:spacing w:line="200" w:lineRule="exact"/>
      </w:pPr>
    </w:p>
    <w:p w:rsidR="005F0F4D" w:rsidRDefault="005F0F4D">
      <w:pPr>
        <w:spacing w:before="9" w:line="260" w:lineRule="exact"/>
        <w:rPr>
          <w:sz w:val="26"/>
          <w:szCs w:val="26"/>
        </w:rPr>
      </w:pPr>
    </w:p>
    <w:p w:rsidR="005F0F4D" w:rsidRDefault="00CA1ECB">
      <w:pPr>
        <w:ind w:left="3713" w:right="3712"/>
        <w:jc w:val="center"/>
        <w:rPr>
          <w:sz w:val="36"/>
          <w:szCs w:val="36"/>
        </w:rPr>
        <w:sectPr w:rsidR="005F0F4D">
          <w:pgSz w:w="12240" w:h="15840"/>
          <w:pgMar w:top="1480" w:right="1720" w:bottom="280" w:left="1720" w:header="720" w:footer="720" w:gutter="0"/>
          <w:cols w:space="720"/>
        </w:sectPr>
      </w:pPr>
      <w:r>
        <w:rPr>
          <w:b/>
          <w:sz w:val="36"/>
          <w:szCs w:val="36"/>
        </w:rPr>
        <w:t>10/11</w:t>
      </w:r>
      <w:r>
        <w:rPr>
          <w:b/>
          <w:spacing w:val="1"/>
          <w:sz w:val="36"/>
          <w:szCs w:val="36"/>
        </w:rPr>
        <w:t>/</w:t>
      </w:r>
      <w:r>
        <w:rPr>
          <w:b/>
          <w:sz w:val="36"/>
          <w:szCs w:val="36"/>
        </w:rPr>
        <w:t>14</w:t>
      </w:r>
    </w:p>
    <w:p w:rsidR="002C592A" w:rsidRDefault="002C592A">
      <w:pPr>
        <w:spacing w:before="36" w:line="480" w:lineRule="exact"/>
        <w:ind w:left="4016" w:right="3964"/>
        <w:jc w:val="center"/>
        <w:rPr>
          <w:b/>
          <w:spacing w:val="1"/>
          <w:w w:val="99"/>
          <w:position w:val="-1"/>
          <w:sz w:val="43"/>
          <w:szCs w:val="43"/>
          <w:u w:val="thick" w:color="000000"/>
        </w:rPr>
      </w:pPr>
      <w:r>
        <w:rPr>
          <w:b/>
          <w:spacing w:val="1"/>
          <w:w w:val="99"/>
          <w:position w:val="-1"/>
          <w:sz w:val="43"/>
          <w:szCs w:val="43"/>
          <w:u w:val="thick" w:color="000000"/>
        </w:rPr>
        <w:lastRenderedPageBreak/>
        <w:t>Response to Criticism</w:t>
      </w:r>
    </w:p>
    <w:p w:rsidR="002C592A" w:rsidRDefault="002C592A">
      <w:pPr>
        <w:spacing w:before="36" w:line="480" w:lineRule="exact"/>
        <w:ind w:left="4016" w:right="3964"/>
        <w:jc w:val="center"/>
        <w:rPr>
          <w:spacing w:val="-1"/>
          <w:sz w:val="28"/>
          <w:szCs w:val="28"/>
        </w:rPr>
      </w:pPr>
    </w:p>
    <w:p w:rsidR="002C592A" w:rsidRDefault="00E04902" w:rsidP="00E04902">
      <w:pPr>
        <w:pStyle w:val="NoSpacing"/>
        <w:ind w:firstLine="720"/>
        <w:rPr>
          <w:sz w:val="28"/>
          <w:szCs w:val="28"/>
        </w:rPr>
      </w:pPr>
      <w:r>
        <w:rPr>
          <w:sz w:val="28"/>
          <w:szCs w:val="28"/>
        </w:rPr>
        <w:t>Most criticism to our present proposal was brought about over concerns of the complexity of our project.  While we recognize that our ambitions are high, we are confident that we will be able to reach them with such a large team.  Much progress has already been created as we have spent 10+ hours each weekend working and collaborating as a group.  It is important, however, to always have fall back plans as mentioned if certain parts fail/lack required functionality.</w:t>
      </w:r>
    </w:p>
    <w:p w:rsidR="00E04902" w:rsidRDefault="00E04902" w:rsidP="00E04902">
      <w:pPr>
        <w:pStyle w:val="NoSpacing"/>
        <w:ind w:firstLine="720"/>
        <w:rPr>
          <w:sz w:val="28"/>
          <w:szCs w:val="28"/>
        </w:rPr>
      </w:pPr>
      <w:r>
        <w:rPr>
          <w:sz w:val="28"/>
          <w:szCs w:val="28"/>
        </w:rPr>
        <w:t xml:space="preserve">As a result, we have </w:t>
      </w:r>
      <w:r w:rsidR="00FD6B72">
        <w:rPr>
          <w:sz w:val="28"/>
          <w:szCs w:val="28"/>
        </w:rPr>
        <w:t>already created a basic structure to prevent an overall disaster.  We have a working website, database system, and structured game mechanic engine already established</w:t>
      </w:r>
      <w:r w:rsidR="009207E9">
        <w:rPr>
          <w:sz w:val="28"/>
          <w:szCs w:val="28"/>
        </w:rPr>
        <w:t>. We believe that a bit of underestimation occurred, for we are beyond the point of going anywhere near creating a text based game. Please visit uofrpg.com, and you can see that we have come a long way. We have a functional moving object with a virtual model of the campus</w:t>
      </w:r>
      <w:r w:rsidR="00FD6B72">
        <w:rPr>
          <w:sz w:val="28"/>
          <w:szCs w:val="28"/>
        </w:rPr>
        <w:t>.</w:t>
      </w:r>
      <w:r w:rsidR="009207E9">
        <w:rPr>
          <w:sz w:val="28"/>
          <w:szCs w:val="28"/>
        </w:rPr>
        <w:t xml:space="preserve"> As for the art assets bellow we</w:t>
      </w:r>
      <w:bookmarkStart w:id="0" w:name="_GoBack"/>
      <w:bookmarkEnd w:id="0"/>
      <w:r w:rsidR="009207E9">
        <w:rPr>
          <w:sz w:val="28"/>
          <w:szCs w:val="28"/>
        </w:rPr>
        <w:t xml:space="preserve"> have the progress that we have made. Adding the art assets in is a quick step because of the flexibility of our code.</w:t>
      </w:r>
      <w:r w:rsidR="00FD6B72">
        <w:rPr>
          <w:sz w:val="28"/>
          <w:szCs w:val="28"/>
        </w:rPr>
        <w:t xml:space="preserve">  </w:t>
      </w:r>
      <w:r w:rsidR="00437A82">
        <w:rPr>
          <w:sz w:val="28"/>
          <w:szCs w:val="28"/>
        </w:rPr>
        <w:t>We will build the game with the minimum functionality before adding additional features.</w:t>
      </w:r>
      <w:r w:rsidR="00D501AB">
        <w:rPr>
          <w:sz w:val="28"/>
          <w:szCs w:val="28"/>
        </w:rPr>
        <w:t xml:space="preserve">  </w:t>
      </w:r>
      <w:r w:rsidR="00647205">
        <w:rPr>
          <w:sz w:val="28"/>
          <w:szCs w:val="28"/>
        </w:rPr>
        <w:t>If our existing framework were to somehow fail, we do have systems established to replace complex functionality with text-based (lower level) input.  As most structural issues have already been resolved, we do not see this being an issue.</w:t>
      </w:r>
    </w:p>
    <w:p w:rsidR="00647205" w:rsidRDefault="0088389D" w:rsidP="00E04902">
      <w:pPr>
        <w:pStyle w:val="NoSpacing"/>
        <w:ind w:firstLine="720"/>
        <w:rPr>
          <w:sz w:val="28"/>
          <w:szCs w:val="28"/>
        </w:rPr>
      </w:pPr>
      <w:r>
        <w:rPr>
          <w:sz w:val="28"/>
          <w:szCs w:val="28"/>
        </w:rPr>
        <w:t>You also expressed concern of certain groups becoming overwhelmed with work.  We have made several adjustments as certain groups have assumed mutual responsibilities to balance the workload.  During our weekend collaboration sessions, we are able to scale our resources collectively toward the “chokehold” points you mentioned.</w:t>
      </w:r>
      <w:r w:rsidR="004D374B">
        <w:rPr>
          <w:sz w:val="28"/>
          <w:szCs w:val="28"/>
        </w:rPr>
        <w:t xml:space="preserve">  We have set an additional co-head of UI (Hayden) to help manage much of the work this job entails.</w:t>
      </w:r>
    </w:p>
    <w:p w:rsidR="001431D0" w:rsidRDefault="001431D0" w:rsidP="00E04902">
      <w:pPr>
        <w:pStyle w:val="NoSpacing"/>
        <w:ind w:firstLine="720"/>
        <w:rPr>
          <w:sz w:val="28"/>
          <w:szCs w:val="28"/>
        </w:rPr>
      </w:pPr>
    </w:p>
    <w:p w:rsidR="002C592A" w:rsidRPr="002C592A" w:rsidRDefault="002C592A" w:rsidP="002C592A">
      <w:pPr>
        <w:pStyle w:val="NoSpacing"/>
        <w:rPr>
          <w:b/>
          <w:spacing w:val="1"/>
          <w:w w:val="99"/>
          <w:position w:val="-1"/>
          <w:sz w:val="28"/>
          <w:szCs w:val="28"/>
          <w:u w:val="thick" w:color="000000"/>
        </w:rPr>
      </w:pPr>
    </w:p>
    <w:p w:rsidR="005F0F4D" w:rsidRDefault="00CA1ECB">
      <w:pPr>
        <w:spacing w:before="36" w:line="480" w:lineRule="exact"/>
        <w:ind w:left="4016" w:right="3964"/>
        <w:jc w:val="center"/>
        <w:rPr>
          <w:sz w:val="43"/>
          <w:szCs w:val="43"/>
        </w:rPr>
      </w:pPr>
      <w:r>
        <w:rPr>
          <w:b/>
          <w:spacing w:val="1"/>
          <w:w w:val="99"/>
          <w:position w:val="-1"/>
          <w:sz w:val="43"/>
          <w:szCs w:val="43"/>
          <w:u w:val="thick" w:color="000000"/>
        </w:rPr>
        <w:t>I</w:t>
      </w:r>
      <w:r>
        <w:rPr>
          <w:b/>
          <w:spacing w:val="6"/>
          <w:w w:val="99"/>
          <w:position w:val="-1"/>
          <w:sz w:val="43"/>
          <w:szCs w:val="43"/>
          <w:u w:val="thick" w:color="000000"/>
        </w:rPr>
        <w:t>n</w:t>
      </w:r>
      <w:r>
        <w:rPr>
          <w:b/>
          <w:spacing w:val="3"/>
          <w:position w:val="-1"/>
          <w:sz w:val="43"/>
          <w:szCs w:val="43"/>
          <w:u w:val="thick" w:color="000000"/>
        </w:rPr>
        <w:t>t</w:t>
      </w:r>
      <w:r>
        <w:rPr>
          <w:b/>
          <w:spacing w:val="1"/>
          <w:position w:val="-1"/>
          <w:sz w:val="43"/>
          <w:szCs w:val="43"/>
          <w:u w:val="thick" w:color="000000"/>
        </w:rPr>
        <w:t>r</w:t>
      </w:r>
      <w:r>
        <w:rPr>
          <w:b/>
          <w:spacing w:val="4"/>
          <w:w w:val="99"/>
          <w:position w:val="-1"/>
          <w:sz w:val="43"/>
          <w:szCs w:val="43"/>
          <w:u w:val="thick" w:color="000000"/>
        </w:rPr>
        <w:t>od</w:t>
      </w:r>
      <w:r>
        <w:rPr>
          <w:b/>
          <w:spacing w:val="6"/>
          <w:w w:val="99"/>
          <w:position w:val="-1"/>
          <w:sz w:val="43"/>
          <w:szCs w:val="43"/>
          <w:u w:val="thick" w:color="000000"/>
        </w:rPr>
        <w:t>u</w:t>
      </w:r>
      <w:r>
        <w:rPr>
          <w:b/>
          <w:position w:val="-1"/>
          <w:sz w:val="43"/>
          <w:szCs w:val="43"/>
          <w:u w:val="thick" w:color="000000"/>
        </w:rPr>
        <w:t>c</w:t>
      </w:r>
      <w:r>
        <w:rPr>
          <w:b/>
          <w:spacing w:val="4"/>
          <w:position w:val="-1"/>
          <w:sz w:val="43"/>
          <w:szCs w:val="43"/>
          <w:u w:val="thick" w:color="000000"/>
        </w:rPr>
        <w:t>t</w:t>
      </w:r>
      <w:r>
        <w:rPr>
          <w:b/>
          <w:spacing w:val="1"/>
          <w:position w:val="-1"/>
          <w:sz w:val="43"/>
          <w:szCs w:val="43"/>
          <w:u w:val="thick" w:color="000000"/>
        </w:rPr>
        <w:t>i</w:t>
      </w:r>
      <w:r>
        <w:rPr>
          <w:b/>
          <w:spacing w:val="6"/>
          <w:w w:val="99"/>
          <w:position w:val="-1"/>
          <w:sz w:val="43"/>
          <w:szCs w:val="43"/>
          <w:u w:val="thick" w:color="000000"/>
        </w:rPr>
        <w:t>o</w:t>
      </w:r>
      <w:r>
        <w:rPr>
          <w:b/>
          <w:w w:val="99"/>
          <w:position w:val="-1"/>
          <w:sz w:val="43"/>
          <w:szCs w:val="43"/>
          <w:u w:val="thick" w:color="000000"/>
        </w:rPr>
        <w:t>n</w:t>
      </w:r>
    </w:p>
    <w:p w:rsidR="005F0F4D" w:rsidRDefault="005F0F4D">
      <w:pPr>
        <w:spacing w:before="15" w:line="220" w:lineRule="exact"/>
        <w:rPr>
          <w:sz w:val="22"/>
          <w:szCs w:val="22"/>
        </w:rPr>
      </w:pPr>
    </w:p>
    <w:p w:rsidR="005F0F4D" w:rsidRDefault="00CA1ECB">
      <w:pPr>
        <w:spacing w:before="24"/>
        <w:ind w:left="100" w:right="153"/>
        <w:rPr>
          <w:sz w:val="28"/>
          <w:szCs w:val="28"/>
        </w:rPr>
      </w:pPr>
      <w:r>
        <w:rPr>
          <w:spacing w:val="-1"/>
          <w:sz w:val="28"/>
          <w:szCs w:val="28"/>
        </w:rPr>
        <w:t>A</w:t>
      </w:r>
      <w:r>
        <w:rPr>
          <w:sz w:val="28"/>
          <w:szCs w:val="28"/>
        </w:rPr>
        <w:t>n</w:t>
      </w:r>
      <w:r>
        <w:rPr>
          <w:spacing w:val="1"/>
          <w:sz w:val="28"/>
          <w:szCs w:val="28"/>
        </w:rPr>
        <w:t xml:space="preserve"> </w:t>
      </w:r>
      <w:r>
        <w:rPr>
          <w:sz w:val="28"/>
          <w:szCs w:val="28"/>
        </w:rPr>
        <w:t>RP</w:t>
      </w:r>
      <w:r>
        <w:rPr>
          <w:spacing w:val="-1"/>
          <w:sz w:val="28"/>
          <w:szCs w:val="28"/>
        </w:rPr>
        <w:t>G</w:t>
      </w:r>
      <w:r>
        <w:rPr>
          <w:sz w:val="28"/>
          <w:szCs w:val="28"/>
        </w:rPr>
        <w:t>,</w:t>
      </w:r>
      <w:r>
        <w:rPr>
          <w:spacing w:val="-1"/>
          <w:sz w:val="28"/>
          <w:szCs w:val="28"/>
        </w:rPr>
        <w:t xml:space="preserve"> </w:t>
      </w:r>
      <w:r>
        <w:rPr>
          <w:sz w:val="28"/>
          <w:szCs w:val="28"/>
        </w:rPr>
        <w:t>rea</w:t>
      </w:r>
      <w:r>
        <w:rPr>
          <w:spacing w:val="-1"/>
          <w:sz w:val="28"/>
          <w:szCs w:val="28"/>
        </w:rPr>
        <w:t>l</w:t>
      </w:r>
      <w:r>
        <w:rPr>
          <w:spacing w:val="1"/>
          <w:sz w:val="28"/>
          <w:szCs w:val="28"/>
        </w:rPr>
        <w:t>l</w:t>
      </w:r>
      <w:r>
        <w:rPr>
          <w:spacing w:val="-4"/>
          <w:sz w:val="28"/>
          <w:szCs w:val="28"/>
        </w:rPr>
        <w:t>y</w:t>
      </w:r>
      <w:r>
        <w:rPr>
          <w:sz w:val="28"/>
          <w:szCs w:val="28"/>
        </w:rPr>
        <w:t>?</w:t>
      </w:r>
      <w:r>
        <w:rPr>
          <w:spacing w:val="2"/>
          <w:sz w:val="28"/>
          <w:szCs w:val="28"/>
        </w:rPr>
        <w:t xml:space="preserve"> </w:t>
      </w:r>
      <w:r>
        <w:rPr>
          <w:sz w:val="28"/>
          <w:szCs w:val="28"/>
        </w:rPr>
        <w:t>Is</w:t>
      </w:r>
      <w:r>
        <w:rPr>
          <w:spacing w:val="-2"/>
          <w:sz w:val="28"/>
          <w:szCs w:val="28"/>
        </w:rPr>
        <w:t xml:space="preserve"> </w:t>
      </w:r>
      <w:r>
        <w:rPr>
          <w:spacing w:val="1"/>
          <w:sz w:val="28"/>
          <w:szCs w:val="28"/>
        </w:rPr>
        <w:t>t</w:t>
      </w:r>
      <w:r>
        <w:rPr>
          <w:spacing w:val="-1"/>
          <w:sz w:val="28"/>
          <w:szCs w:val="28"/>
        </w:rPr>
        <w:t>h</w:t>
      </w:r>
      <w:r>
        <w:rPr>
          <w:sz w:val="28"/>
          <w:szCs w:val="28"/>
        </w:rPr>
        <w:t xml:space="preserve">ere </w:t>
      </w:r>
      <w:r>
        <w:rPr>
          <w:spacing w:val="-1"/>
          <w:sz w:val="28"/>
          <w:szCs w:val="28"/>
        </w:rPr>
        <w:t>s</w:t>
      </w:r>
      <w:r>
        <w:rPr>
          <w:spacing w:val="1"/>
          <w:sz w:val="28"/>
          <w:szCs w:val="28"/>
        </w:rPr>
        <w:t>o</w:t>
      </w:r>
      <w:r>
        <w:rPr>
          <w:spacing w:val="-5"/>
          <w:sz w:val="28"/>
          <w:szCs w:val="28"/>
        </w:rPr>
        <w:t>m</w:t>
      </w:r>
      <w:r>
        <w:rPr>
          <w:sz w:val="28"/>
          <w:szCs w:val="28"/>
        </w:rPr>
        <w:t>e</w:t>
      </w:r>
      <w:r>
        <w:rPr>
          <w:spacing w:val="1"/>
          <w:sz w:val="28"/>
          <w:szCs w:val="28"/>
        </w:rPr>
        <w:t>th</w:t>
      </w:r>
      <w:r>
        <w:rPr>
          <w:spacing w:val="-1"/>
          <w:sz w:val="28"/>
          <w:szCs w:val="28"/>
        </w:rPr>
        <w:t>i</w:t>
      </w:r>
      <w:r>
        <w:rPr>
          <w:spacing w:val="1"/>
          <w:sz w:val="28"/>
          <w:szCs w:val="28"/>
        </w:rPr>
        <w:t>n</w:t>
      </w:r>
      <w:r>
        <w:rPr>
          <w:sz w:val="28"/>
          <w:szCs w:val="28"/>
        </w:rPr>
        <w:t>g</w:t>
      </w:r>
      <w:r>
        <w:rPr>
          <w:spacing w:val="1"/>
          <w:sz w:val="28"/>
          <w:szCs w:val="28"/>
        </w:rPr>
        <w:t xml:space="preserve"> </w:t>
      </w:r>
      <w:r>
        <w:rPr>
          <w:spacing w:val="-3"/>
          <w:sz w:val="28"/>
          <w:szCs w:val="28"/>
        </w:rPr>
        <w:t>a</w:t>
      </w:r>
      <w:r>
        <w:rPr>
          <w:spacing w:val="-1"/>
          <w:sz w:val="28"/>
          <w:szCs w:val="28"/>
        </w:rPr>
        <w:t>b</w:t>
      </w:r>
      <w:r>
        <w:rPr>
          <w:spacing w:val="1"/>
          <w:sz w:val="28"/>
          <w:szCs w:val="28"/>
        </w:rPr>
        <w:t>o</w:t>
      </w:r>
      <w:r>
        <w:rPr>
          <w:spacing w:val="-1"/>
          <w:sz w:val="28"/>
          <w:szCs w:val="28"/>
        </w:rPr>
        <w:t>u</w:t>
      </w:r>
      <w:r>
        <w:rPr>
          <w:sz w:val="28"/>
          <w:szCs w:val="28"/>
        </w:rPr>
        <w:t>t</w:t>
      </w:r>
      <w:r>
        <w:rPr>
          <w:spacing w:val="1"/>
          <w:sz w:val="28"/>
          <w:szCs w:val="28"/>
        </w:rPr>
        <w:t xml:space="preserve"> </w:t>
      </w:r>
      <w:r>
        <w:rPr>
          <w:spacing w:val="-3"/>
          <w:sz w:val="28"/>
          <w:szCs w:val="28"/>
        </w:rPr>
        <w:t>r</w:t>
      </w:r>
      <w:r>
        <w:rPr>
          <w:spacing w:val="1"/>
          <w:sz w:val="28"/>
          <w:szCs w:val="28"/>
        </w:rPr>
        <w:t>ol</w:t>
      </w:r>
      <w:r>
        <w:rPr>
          <w:sz w:val="28"/>
          <w:szCs w:val="28"/>
        </w:rPr>
        <w:t>e</w:t>
      </w:r>
      <w:r>
        <w:rPr>
          <w:spacing w:val="-3"/>
          <w:sz w:val="28"/>
          <w:szCs w:val="28"/>
        </w:rPr>
        <w:t xml:space="preserve"> </w:t>
      </w:r>
      <w:r>
        <w:rPr>
          <w:spacing w:val="-1"/>
          <w:sz w:val="28"/>
          <w:szCs w:val="28"/>
        </w:rPr>
        <w:t>p</w:t>
      </w:r>
      <w:r>
        <w:rPr>
          <w:spacing w:val="1"/>
          <w:sz w:val="28"/>
          <w:szCs w:val="28"/>
        </w:rPr>
        <w:t>l</w:t>
      </w:r>
      <w:r>
        <w:rPr>
          <w:sz w:val="28"/>
          <w:szCs w:val="28"/>
        </w:rPr>
        <w:t>a</w:t>
      </w:r>
      <w:r>
        <w:rPr>
          <w:spacing w:val="-3"/>
          <w:sz w:val="28"/>
          <w:szCs w:val="28"/>
        </w:rPr>
        <w:t>y</w:t>
      </w:r>
      <w:r>
        <w:rPr>
          <w:spacing w:val="1"/>
          <w:sz w:val="28"/>
          <w:szCs w:val="28"/>
        </w:rPr>
        <w:t>in</w:t>
      </w:r>
      <w:r>
        <w:rPr>
          <w:sz w:val="28"/>
          <w:szCs w:val="28"/>
        </w:rPr>
        <w:t>g</w:t>
      </w:r>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es</w:t>
      </w:r>
      <w:r>
        <w:rPr>
          <w:spacing w:val="1"/>
          <w:sz w:val="28"/>
          <w:szCs w:val="28"/>
        </w:rPr>
        <w:t xml:space="preserve"> </w:t>
      </w:r>
      <w:r>
        <w:rPr>
          <w:sz w:val="28"/>
          <w:szCs w:val="28"/>
        </w:rPr>
        <w:t>t</w:t>
      </w:r>
      <w:r>
        <w:rPr>
          <w:spacing w:val="1"/>
          <w:sz w:val="28"/>
          <w:szCs w:val="28"/>
        </w:rPr>
        <w:t>h</w:t>
      </w:r>
      <w:r>
        <w:rPr>
          <w:spacing w:val="-2"/>
          <w:sz w:val="28"/>
          <w:szCs w:val="28"/>
        </w:rPr>
        <w:t>a</w:t>
      </w:r>
      <w:r>
        <w:rPr>
          <w:sz w:val="28"/>
          <w:szCs w:val="28"/>
        </w:rPr>
        <w:t>t</w:t>
      </w:r>
      <w:r>
        <w:rPr>
          <w:spacing w:val="1"/>
          <w:sz w:val="28"/>
          <w:szCs w:val="28"/>
        </w:rPr>
        <w:t xml:space="preserve"> </w:t>
      </w:r>
      <w:r>
        <w:rPr>
          <w:spacing w:val="-5"/>
          <w:sz w:val="28"/>
          <w:szCs w:val="28"/>
        </w:rPr>
        <w:t>m</w:t>
      </w:r>
      <w:r>
        <w:rPr>
          <w:sz w:val="28"/>
          <w:szCs w:val="28"/>
        </w:rPr>
        <w:t>a</w:t>
      </w:r>
      <w:r>
        <w:rPr>
          <w:spacing w:val="1"/>
          <w:sz w:val="28"/>
          <w:szCs w:val="28"/>
        </w:rPr>
        <w:t>k</w:t>
      </w:r>
      <w:r>
        <w:rPr>
          <w:sz w:val="28"/>
          <w:szCs w:val="28"/>
        </w:rPr>
        <w:t>es</w:t>
      </w:r>
      <w:r>
        <w:rPr>
          <w:spacing w:val="1"/>
          <w:sz w:val="28"/>
          <w:szCs w:val="28"/>
        </w:rPr>
        <w:t xml:space="preserve"> </w:t>
      </w:r>
      <w:r>
        <w:rPr>
          <w:spacing w:val="-4"/>
          <w:sz w:val="28"/>
          <w:szCs w:val="28"/>
        </w:rPr>
        <w:t>y</w:t>
      </w:r>
      <w:r>
        <w:rPr>
          <w:spacing w:val="1"/>
          <w:sz w:val="28"/>
          <w:szCs w:val="28"/>
        </w:rPr>
        <w:t>o</w:t>
      </w:r>
      <w:r>
        <w:rPr>
          <w:sz w:val="28"/>
          <w:szCs w:val="28"/>
        </w:rPr>
        <w:t>u</w:t>
      </w:r>
      <w:r>
        <w:rPr>
          <w:spacing w:val="1"/>
          <w:sz w:val="28"/>
          <w:szCs w:val="28"/>
        </w:rPr>
        <w:t xml:space="preserve"> </w:t>
      </w:r>
      <w:r>
        <w:rPr>
          <w:sz w:val="28"/>
          <w:szCs w:val="28"/>
        </w:rPr>
        <w:t>cr</w:t>
      </w:r>
      <w:r>
        <w:rPr>
          <w:spacing w:val="-2"/>
          <w:sz w:val="28"/>
          <w:szCs w:val="28"/>
        </w:rPr>
        <w:t>i</w:t>
      </w:r>
      <w:r>
        <w:rPr>
          <w:spacing w:val="1"/>
          <w:sz w:val="28"/>
          <w:szCs w:val="28"/>
        </w:rPr>
        <w:t>ng</w:t>
      </w:r>
      <w:r>
        <w:rPr>
          <w:spacing w:val="-2"/>
          <w:sz w:val="28"/>
          <w:szCs w:val="28"/>
        </w:rPr>
        <w:t>e</w:t>
      </w:r>
      <w:r>
        <w:rPr>
          <w:sz w:val="28"/>
          <w:szCs w:val="28"/>
        </w:rPr>
        <w:t>?</w:t>
      </w:r>
      <w:r>
        <w:rPr>
          <w:spacing w:val="-3"/>
          <w:sz w:val="28"/>
          <w:szCs w:val="28"/>
        </w:rPr>
        <w:t xml:space="preserve"> W</w:t>
      </w:r>
      <w:r>
        <w:rPr>
          <w:spacing w:val="3"/>
          <w:sz w:val="28"/>
          <w:szCs w:val="28"/>
        </w:rPr>
        <w:t>h</w:t>
      </w:r>
      <w:r>
        <w:rPr>
          <w:sz w:val="28"/>
          <w:szCs w:val="28"/>
        </w:rPr>
        <w:t xml:space="preserve">y </w:t>
      </w:r>
      <w:r>
        <w:rPr>
          <w:spacing w:val="1"/>
          <w:sz w:val="28"/>
          <w:szCs w:val="28"/>
        </w:rPr>
        <w:t>i</w:t>
      </w:r>
      <w:r>
        <w:rPr>
          <w:sz w:val="28"/>
          <w:szCs w:val="28"/>
        </w:rPr>
        <w:t>s</w:t>
      </w:r>
      <w:r>
        <w:rPr>
          <w:spacing w:val="1"/>
          <w:sz w:val="28"/>
          <w:szCs w:val="28"/>
        </w:rPr>
        <w:t xml:space="preserve"> </w:t>
      </w:r>
      <w:r>
        <w:rPr>
          <w:spacing w:val="-5"/>
          <w:sz w:val="28"/>
          <w:szCs w:val="28"/>
        </w:rPr>
        <w:t>m</w:t>
      </w:r>
      <w:r>
        <w:rPr>
          <w:sz w:val="28"/>
          <w:szCs w:val="28"/>
        </w:rPr>
        <w:t>a</w:t>
      </w:r>
      <w:r>
        <w:rPr>
          <w:spacing w:val="1"/>
          <w:sz w:val="28"/>
          <w:szCs w:val="28"/>
        </w:rPr>
        <w:t>ki</w:t>
      </w:r>
      <w:r>
        <w:rPr>
          <w:spacing w:val="-1"/>
          <w:sz w:val="28"/>
          <w:szCs w:val="28"/>
        </w:rPr>
        <w:t>n</w:t>
      </w:r>
      <w:r>
        <w:rPr>
          <w:sz w:val="28"/>
          <w:szCs w:val="28"/>
        </w:rPr>
        <w:t>g</w:t>
      </w:r>
      <w:r>
        <w:rPr>
          <w:spacing w:val="1"/>
          <w:sz w:val="28"/>
          <w:szCs w:val="28"/>
        </w:rPr>
        <w:t xml:space="preserve"> </w:t>
      </w:r>
      <w:r>
        <w:rPr>
          <w:spacing w:val="-3"/>
          <w:sz w:val="28"/>
          <w:szCs w:val="28"/>
        </w:rPr>
        <w:t>a</w:t>
      </w:r>
      <w:r>
        <w:rPr>
          <w:sz w:val="28"/>
          <w:szCs w:val="28"/>
        </w:rPr>
        <w:t>n</w:t>
      </w:r>
      <w:r>
        <w:rPr>
          <w:spacing w:val="1"/>
          <w:sz w:val="28"/>
          <w:szCs w:val="28"/>
        </w:rPr>
        <w:t xml:space="preserve"> </w:t>
      </w:r>
      <w:r>
        <w:rPr>
          <w:sz w:val="28"/>
          <w:szCs w:val="28"/>
        </w:rPr>
        <w:t>r</w:t>
      </w:r>
      <w:r>
        <w:rPr>
          <w:spacing w:val="-2"/>
          <w:sz w:val="28"/>
          <w:szCs w:val="28"/>
        </w:rPr>
        <w:t>p</w:t>
      </w:r>
      <w:r>
        <w:rPr>
          <w:sz w:val="28"/>
          <w:szCs w:val="28"/>
        </w:rPr>
        <w:t>g</w:t>
      </w:r>
      <w:r>
        <w:rPr>
          <w:spacing w:val="-2"/>
          <w:sz w:val="28"/>
          <w:szCs w:val="28"/>
        </w:rPr>
        <w:t xml:space="preserve"> </w:t>
      </w:r>
      <w:r>
        <w:rPr>
          <w:spacing w:val="1"/>
          <w:sz w:val="28"/>
          <w:szCs w:val="28"/>
        </w:rPr>
        <w:t>g</w:t>
      </w:r>
      <w:r>
        <w:rPr>
          <w:sz w:val="28"/>
          <w:szCs w:val="28"/>
        </w:rPr>
        <w:t>a</w:t>
      </w:r>
      <w:r>
        <w:rPr>
          <w:spacing w:val="-2"/>
          <w:sz w:val="28"/>
          <w:szCs w:val="28"/>
        </w:rPr>
        <w:t>m</w:t>
      </w:r>
      <w:r>
        <w:rPr>
          <w:sz w:val="28"/>
          <w:szCs w:val="28"/>
        </w:rPr>
        <w:t>e the</w:t>
      </w:r>
      <w:r>
        <w:rPr>
          <w:spacing w:val="-1"/>
          <w:sz w:val="28"/>
          <w:szCs w:val="28"/>
        </w:rPr>
        <w:t xml:space="preserve"> </w:t>
      </w:r>
      <w:r>
        <w:rPr>
          <w:spacing w:val="-5"/>
          <w:sz w:val="28"/>
          <w:szCs w:val="28"/>
        </w:rPr>
        <w:t>“</w:t>
      </w:r>
      <w:r>
        <w:rPr>
          <w:spacing w:val="1"/>
          <w:sz w:val="28"/>
          <w:szCs w:val="28"/>
        </w:rPr>
        <w:t>g</w:t>
      </w:r>
      <w:r>
        <w:rPr>
          <w:spacing w:val="5"/>
          <w:sz w:val="28"/>
          <w:szCs w:val="28"/>
        </w:rPr>
        <w:t>o</w:t>
      </w:r>
      <w:r>
        <w:rPr>
          <w:sz w:val="28"/>
          <w:szCs w:val="28"/>
        </w:rPr>
        <w:t>-</w:t>
      </w:r>
      <w:r>
        <w:rPr>
          <w:spacing w:val="1"/>
          <w:sz w:val="28"/>
          <w:szCs w:val="28"/>
        </w:rPr>
        <w:t>to</w:t>
      </w:r>
      <w:r>
        <w:rPr>
          <w:sz w:val="28"/>
          <w:szCs w:val="28"/>
        </w:rPr>
        <w:t>”</w:t>
      </w:r>
      <w:r>
        <w:rPr>
          <w:spacing w:val="-3"/>
          <w:sz w:val="28"/>
          <w:szCs w:val="28"/>
        </w:rPr>
        <w:t xml:space="preserve"> </w:t>
      </w:r>
      <w:r>
        <w:rPr>
          <w:spacing w:val="1"/>
          <w:sz w:val="28"/>
          <w:szCs w:val="28"/>
        </w:rPr>
        <w:t>p</w:t>
      </w:r>
      <w:r>
        <w:rPr>
          <w:spacing w:val="-2"/>
          <w:sz w:val="28"/>
          <w:szCs w:val="28"/>
        </w:rPr>
        <w:t>r</w:t>
      </w:r>
      <w:r>
        <w:rPr>
          <w:spacing w:val="1"/>
          <w:sz w:val="28"/>
          <w:szCs w:val="28"/>
        </w:rPr>
        <w:t>o</w:t>
      </w:r>
      <w:r>
        <w:rPr>
          <w:spacing w:val="-1"/>
          <w:sz w:val="28"/>
          <w:szCs w:val="28"/>
        </w:rPr>
        <w:t>j</w:t>
      </w:r>
      <w:r>
        <w:rPr>
          <w:sz w:val="28"/>
          <w:szCs w:val="28"/>
        </w:rPr>
        <w:t>ect</w:t>
      </w:r>
      <w:r>
        <w:rPr>
          <w:spacing w:val="-2"/>
          <w:sz w:val="28"/>
          <w:szCs w:val="28"/>
        </w:rPr>
        <w:t xml:space="preserve"> </w:t>
      </w:r>
      <w:r>
        <w:rPr>
          <w:sz w:val="28"/>
          <w:szCs w:val="28"/>
        </w:rPr>
        <w:t>f</w:t>
      </w:r>
      <w:r>
        <w:rPr>
          <w:spacing w:val="1"/>
          <w:sz w:val="28"/>
          <w:szCs w:val="28"/>
        </w:rPr>
        <w:t>o</w:t>
      </w:r>
      <w:r>
        <w:rPr>
          <w:sz w:val="28"/>
          <w:szCs w:val="28"/>
        </w:rPr>
        <w:t xml:space="preserve">r 8 </w:t>
      </w:r>
      <w:r>
        <w:rPr>
          <w:spacing w:val="-3"/>
          <w:sz w:val="28"/>
          <w:szCs w:val="28"/>
        </w:rPr>
        <w:t>y</w:t>
      </w:r>
      <w:r>
        <w:rPr>
          <w:spacing w:val="1"/>
          <w:sz w:val="28"/>
          <w:szCs w:val="28"/>
        </w:rPr>
        <w:t>o</w:t>
      </w:r>
      <w:r>
        <w:rPr>
          <w:spacing w:val="-1"/>
          <w:sz w:val="28"/>
          <w:szCs w:val="28"/>
        </w:rPr>
        <w:t>un</w:t>
      </w:r>
      <w:r>
        <w:rPr>
          <w:sz w:val="28"/>
          <w:szCs w:val="28"/>
        </w:rPr>
        <w:t>g</w:t>
      </w:r>
      <w:r>
        <w:rPr>
          <w:spacing w:val="1"/>
          <w:sz w:val="28"/>
          <w:szCs w:val="28"/>
        </w:rPr>
        <w:t xml:space="preserve"> </w:t>
      </w:r>
      <w:r>
        <w:rPr>
          <w:sz w:val="28"/>
          <w:szCs w:val="28"/>
        </w:rPr>
        <w:t>p</w:t>
      </w:r>
      <w:r>
        <w:rPr>
          <w:spacing w:val="-2"/>
          <w:sz w:val="28"/>
          <w:szCs w:val="28"/>
        </w:rPr>
        <w:t>r</w:t>
      </w:r>
      <w:r>
        <w:rPr>
          <w:spacing w:val="-1"/>
          <w:sz w:val="28"/>
          <w:szCs w:val="28"/>
        </w:rPr>
        <w:t>o</w:t>
      </w:r>
      <w:r>
        <w:rPr>
          <w:spacing w:val="1"/>
          <w:sz w:val="28"/>
          <w:szCs w:val="28"/>
        </w:rPr>
        <w:t>g</w:t>
      </w:r>
      <w:r>
        <w:rPr>
          <w:sz w:val="28"/>
          <w:szCs w:val="28"/>
        </w:rPr>
        <w:t>ra</w:t>
      </w:r>
      <w:r>
        <w:rPr>
          <w:spacing w:val="-2"/>
          <w:sz w:val="28"/>
          <w:szCs w:val="28"/>
        </w:rPr>
        <w:t>m</w:t>
      </w:r>
      <w:r>
        <w:rPr>
          <w:spacing w:val="-3"/>
          <w:sz w:val="28"/>
          <w:szCs w:val="28"/>
        </w:rPr>
        <w:t>m</w:t>
      </w:r>
      <w:r>
        <w:rPr>
          <w:sz w:val="28"/>
          <w:szCs w:val="28"/>
        </w:rPr>
        <w:t>er</w:t>
      </w:r>
      <w:r>
        <w:rPr>
          <w:spacing w:val="1"/>
          <w:sz w:val="28"/>
          <w:szCs w:val="28"/>
        </w:rPr>
        <w:t>s</w:t>
      </w:r>
      <w:r>
        <w:rPr>
          <w:sz w:val="28"/>
          <w:szCs w:val="28"/>
        </w:rPr>
        <w:t>?</w:t>
      </w:r>
      <w:r>
        <w:rPr>
          <w:spacing w:val="2"/>
          <w:sz w:val="28"/>
          <w:szCs w:val="28"/>
        </w:rPr>
        <w:t xml:space="preserve"> </w:t>
      </w:r>
      <w:r>
        <w:rPr>
          <w:spacing w:val="-4"/>
          <w:sz w:val="28"/>
          <w:szCs w:val="28"/>
        </w:rPr>
        <w:t>T</w:t>
      </w:r>
      <w:r>
        <w:rPr>
          <w:spacing w:val="1"/>
          <w:sz w:val="28"/>
          <w:szCs w:val="28"/>
        </w:rPr>
        <w:t>h</w:t>
      </w:r>
      <w:r>
        <w:rPr>
          <w:sz w:val="28"/>
          <w:szCs w:val="28"/>
        </w:rPr>
        <w:t xml:space="preserve">e </w:t>
      </w:r>
      <w:r>
        <w:rPr>
          <w:spacing w:val="-3"/>
          <w:sz w:val="28"/>
          <w:szCs w:val="28"/>
        </w:rPr>
        <w:t>a</w:t>
      </w:r>
      <w:r>
        <w:rPr>
          <w:spacing w:val="1"/>
          <w:sz w:val="28"/>
          <w:szCs w:val="28"/>
        </w:rPr>
        <w:t>ns</w:t>
      </w:r>
      <w:r>
        <w:rPr>
          <w:spacing w:val="-1"/>
          <w:sz w:val="28"/>
          <w:szCs w:val="28"/>
        </w:rPr>
        <w:t>w</w:t>
      </w:r>
      <w:r>
        <w:rPr>
          <w:sz w:val="28"/>
          <w:szCs w:val="28"/>
        </w:rPr>
        <w:t>er</w:t>
      </w:r>
      <w:r>
        <w:rPr>
          <w:spacing w:val="-3"/>
          <w:sz w:val="28"/>
          <w:szCs w:val="28"/>
        </w:rPr>
        <w:t xml:space="preserve"> </w:t>
      </w:r>
      <w:r>
        <w:rPr>
          <w:spacing w:val="1"/>
          <w:sz w:val="28"/>
          <w:szCs w:val="28"/>
        </w:rPr>
        <w:t>i</w:t>
      </w:r>
      <w:r>
        <w:rPr>
          <w:sz w:val="28"/>
          <w:szCs w:val="28"/>
        </w:rPr>
        <w:t xml:space="preserve">s </w:t>
      </w:r>
      <w:r>
        <w:rPr>
          <w:spacing w:val="1"/>
          <w:sz w:val="28"/>
          <w:szCs w:val="28"/>
        </w:rPr>
        <w:t>si</w:t>
      </w:r>
      <w:r>
        <w:rPr>
          <w:spacing w:val="-5"/>
          <w:sz w:val="28"/>
          <w:szCs w:val="28"/>
        </w:rPr>
        <w:t>m</w:t>
      </w:r>
      <w:r>
        <w:rPr>
          <w:spacing w:val="1"/>
          <w:sz w:val="28"/>
          <w:szCs w:val="28"/>
        </w:rPr>
        <w:t>pl</w:t>
      </w:r>
      <w:r>
        <w:rPr>
          <w:sz w:val="28"/>
          <w:szCs w:val="28"/>
        </w:rPr>
        <w:t xml:space="preserve">e. </w:t>
      </w:r>
      <w:r>
        <w:rPr>
          <w:spacing w:val="-1"/>
          <w:sz w:val="28"/>
          <w:szCs w:val="28"/>
        </w:rPr>
        <w:t xml:space="preserve"> </w:t>
      </w:r>
      <w:r>
        <w:rPr>
          <w:sz w:val="28"/>
          <w:szCs w:val="28"/>
        </w:rPr>
        <w:t>R</w:t>
      </w:r>
      <w:r>
        <w:rPr>
          <w:spacing w:val="-2"/>
          <w:sz w:val="28"/>
          <w:szCs w:val="28"/>
        </w:rPr>
        <w:t>o</w:t>
      </w:r>
      <w:r>
        <w:rPr>
          <w:spacing w:val="1"/>
          <w:sz w:val="28"/>
          <w:szCs w:val="28"/>
        </w:rPr>
        <w:t>l</w:t>
      </w:r>
      <w:r>
        <w:rPr>
          <w:spacing w:val="2"/>
          <w:sz w:val="28"/>
          <w:szCs w:val="28"/>
        </w:rPr>
        <w:t>e</w:t>
      </w:r>
      <w:r>
        <w:rPr>
          <w:spacing w:val="-2"/>
          <w:sz w:val="28"/>
          <w:szCs w:val="28"/>
        </w:rPr>
        <w:t>-</w:t>
      </w:r>
      <w:r>
        <w:rPr>
          <w:spacing w:val="1"/>
          <w:sz w:val="28"/>
          <w:szCs w:val="28"/>
        </w:rPr>
        <w:t>p</w:t>
      </w:r>
      <w:r>
        <w:rPr>
          <w:spacing w:val="-1"/>
          <w:sz w:val="28"/>
          <w:szCs w:val="28"/>
        </w:rPr>
        <w:t>l</w:t>
      </w:r>
      <w:r>
        <w:rPr>
          <w:sz w:val="28"/>
          <w:szCs w:val="28"/>
        </w:rPr>
        <w:t>a</w:t>
      </w:r>
      <w:r>
        <w:rPr>
          <w:spacing w:val="-3"/>
          <w:sz w:val="28"/>
          <w:szCs w:val="28"/>
        </w:rPr>
        <w:t>y</w:t>
      </w:r>
      <w:r>
        <w:rPr>
          <w:spacing w:val="1"/>
          <w:sz w:val="28"/>
          <w:szCs w:val="28"/>
        </w:rPr>
        <w:t>in</w:t>
      </w:r>
      <w:r>
        <w:rPr>
          <w:sz w:val="28"/>
          <w:szCs w:val="28"/>
        </w:rPr>
        <w:t>g</w:t>
      </w:r>
      <w:r>
        <w:rPr>
          <w:spacing w:val="-1"/>
          <w:sz w:val="28"/>
          <w:szCs w:val="28"/>
        </w:rPr>
        <w:t xml:space="preserve"> </w:t>
      </w:r>
      <w:r>
        <w:rPr>
          <w:sz w:val="28"/>
          <w:szCs w:val="28"/>
        </w:rPr>
        <w:t>ga</w:t>
      </w:r>
      <w:r>
        <w:rPr>
          <w:spacing w:val="-4"/>
          <w:sz w:val="28"/>
          <w:szCs w:val="28"/>
        </w:rPr>
        <w:t>m</w:t>
      </w:r>
      <w:r>
        <w:rPr>
          <w:sz w:val="28"/>
          <w:szCs w:val="28"/>
        </w:rPr>
        <w:t>es</w:t>
      </w:r>
      <w:r>
        <w:rPr>
          <w:spacing w:val="1"/>
          <w:sz w:val="28"/>
          <w:szCs w:val="28"/>
        </w:rPr>
        <w:t xml:space="preserve"> </w:t>
      </w:r>
      <w:r>
        <w:rPr>
          <w:sz w:val="28"/>
          <w:szCs w:val="28"/>
        </w:rPr>
        <w:t>allow</w:t>
      </w:r>
      <w:r>
        <w:rPr>
          <w:spacing w:val="-1"/>
          <w:sz w:val="28"/>
          <w:szCs w:val="28"/>
        </w:rPr>
        <w:t xml:space="preserve"> </w:t>
      </w:r>
      <w:r>
        <w:rPr>
          <w:spacing w:val="1"/>
          <w:sz w:val="28"/>
          <w:szCs w:val="28"/>
        </w:rPr>
        <w:t>p</w:t>
      </w:r>
      <w:r>
        <w:rPr>
          <w:spacing w:val="-1"/>
          <w:sz w:val="28"/>
          <w:szCs w:val="28"/>
        </w:rPr>
        <w:t>l</w:t>
      </w:r>
      <w:r>
        <w:rPr>
          <w:sz w:val="28"/>
          <w:szCs w:val="28"/>
        </w:rPr>
        <w:t>a</w:t>
      </w:r>
      <w:r>
        <w:rPr>
          <w:spacing w:val="-3"/>
          <w:sz w:val="28"/>
          <w:szCs w:val="28"/>
        </w:rPr>
        <w:t>y</w:t>
      </w:r>
      <w:r>
        <w:rPr>
          <w:sz w:val="28"/>
          <w:szCs w:val="28"/>
        </w:rPr>
        <w:t>ers</w:t>
      </w:r>
      <w:r>
        <w:rPr>
          <w:spacing w:val="1"/>
          <w:sz w:val="28"/>
          <w:szCs w:val="28"/>
        </w:rPr>
        <w:t xml:space="preserve"> </w:t>
      </w:r>
      <w:r>
        <w:rPr>
          <w:sz w:val="28"/>
          <w:szCs w:val="28"/>
        </w:rPr>
        <w:t>to</w:t>
      </w:r>
      <w:r>
        <w:rPr>
          <w:spacing w:val="2"/>
          <w:sz w:val="28"/>
          <w:szCs w:val="28"/>
        </w:rPr>
        <w:t xml:space="preserve"> </w:t>
      </w:r>
      <w:r>
        <w:rPr>
          <w:spacing w:val="-3"/>
          <w:sz w:val="28"/>
          <w:szCs w:val="28"/>
        </w:rPr>
        <w:t>e</w:t>
      </w:r>
      <w:r>
        <w:rPr>
          <w:spacing w:val="1"/>
          <w:sz w:val="28"/>
          <w:szCs w:val="28"/>
        </w:rPr>
        <w:t>s</w:t>
      </w:r>
      <w:r>
        <w:rPr>
          <w:sz w:val="28"/>
          <w:szCs w:val="28"/>
        </w:rPr>
        <w:t>c</w:t>
      </w:r>
      <w:r>
        <w:rPr>
          <w:spacing w:val="-2"/>
          <w:sz w:val="28"/>
          <w:szCs w:val="28"/>
        </w:rPr>
        <w:t>a</w:t>
      </w:r>
      <w:r>
        <w:rPr>
          <w:spacing w:val="1"/>
          <w:sz w:val="28"/>
          <w:szCs w:val="28"/>
        </w:rPr>
        <w:t>p</w:t>
      </w:r>
      <w:r>
        <w:rPr>
          <w:sz w:val="28"/>
          <w:szCs w:val="28"/>
        </w:rPr>
        <w:t>e r</w:t>
      </w:r>
      <w:r>
        <w:rPr>
          <w:spacing w:val="-3"/>
          <w:sz w:val="28"/>
          <w:szCs w:val="28"/>
        </w:rPr>
        <w:t>e</w:t>
      </w:r>
      <w:r>
        <w:rPr>
          <w:sz w:val="28"/>
          <w:szCs w:val="28"/>
        </w:rPr>
        <w:t>a</w:t>
      </w:r>
      <w:r>
        <w:rPr>
          <w:spacing w:val="-1"/>
          <w:sz w:val="28"/>
          <w:szCs w:val="28"/>
        </w:rPr>
        <w:t>l</w:t>
      </w:r>
      <w:r>
        <w:rPr>
          <w:spacing w:val="1"/>
          <w:sz w:val="28"/>
          <w:szCs w:val="28"/>
        </w:rPr>
        <w:t>it</w:t>
      </w:r>
      <w:r>
        <w:rPr>
          <w:sz w:val="28"/>
          <w:szCs w:val="28"/>
        </w:rPr>
        <w:t>y</w:t>
      </w:r>
      <w:r>
        <w:rPr>
          <w:spacing w:val="-3"/>
          <w:sz w:val="28"/>
          <w:szCs w:val="28"/>
        </w:rPr>
        <w:t xml:space="preserve"> </w:t>
      </w:r>
      <w:r>
        <w:rPr>
          <w:sz w:val="28"/>
          <w:szCs w:val="28"/>
        </w:rPr>
        <w:t>and</w:t>
      </w:r>
      <w:r>
        <w:rPr>
          <w:spacing w:val="-1"/>
          <w:sz w:val="28"/>
          <w:szCs w:val="28"/>
        </w:rPr>
        <w:t xml:space="preserve"> </w:t>
      </w:r>
      <w:r>
        <w:rPr>
          <w:spacing w:val="1"/>
          <w:sz w:val="28"/>
          <w:szCs w:val="28"/>
        </w:rPr>
        <w:t>b</w:t>
      </w:r>
      <w:r>
        <w:rPr>
          <w:sz w:val="28"/>
          <w:szCs w:val="28"/>
        </w:rPr>
        <w:t>e</w:t>
      </w:r>
      <w:r>
        <w:rPr>
          <w:spacing w:val="-2"/>
          <w:sz w:val="28"/>
          <w:szCs w:val="28"/>
        </w:rPr>
        <w:t>c</w:t>
      </w:r>
      <w:r>
        <w:rPr>
          <w:spacing w:val="1"/>
          <w:sz w:val="28"/>
          <w:szCs w:val="28"/>
        </w:rPr>
        <w:t>o</w:t>
      </w:r>
      <w:r>
        <w:rPr>
          <w:spacing w:val="-5"/>
          <w:sz w:val="28"/>
          <w:szCs w:val="28"/>
        </w:rPr>
        <w:t>m</w:t>
      </w:r>
      <w:r>
        <w:rPr>
          <w:sz w:val="28"/>
          <w:szCs w:val="28"/>
        </w:rPr>
        <w:t>e s</w:t>
      </w:r>
      <w:r>
        <w:rPr>
          <w:spacing w:val="2"/>
          <w:sz w:val="28"/>
          <w:szCs w:val="28"/>
        </w:rPr>
        <w:t>o</w:t>
      </w:r>
      <w:r>
        <w:rPr>
          <w:spacing w:val="-5"/>
          <w:sz w:val="28"/>
          <w:szCs w:val="28"/>
        </w:rPr>
        <w:t>m</w:t>
      </w:r>
      <w:r>
        <w:rPr>
          <w:sz w:val="28"/>
          <w:szCs w:val="28"/>
        </w:rPr>
        <w:t>e</w:t>
      </w:r>
      <w:r>
        <w:rPr>
          <w:spacing w:val="1"/>
          <w:sz w:val="28"/>
          <w:szCs w:val="28"/>
        </w:rPr>
        <w:t>thi</w:t>
      </w:r>
      <w:r>
        <w:rPr>
          <w:spacing w:val="-1"/>
          <w:sz w:val="28"/>
          <w:szCs w:val="28"/>
        </w:rPr>
        <w:t>n</w:t>
      </w:r>
      <w:r>
        <w:rPr>
          <w:sz w:val="28"/>
          <w:szCs w:val="28"/>
        </w:rPr>
        <w:t>g</w:t>
      </w:r>
      <w:r>
        <w:rPr>
          <w:spacing w:val="1"/>
          <w:sz w:val="28"/>
          <w:szCs w:val="28"/>
        </w:rPr>
        <w:t xml:space="preserve"> </w:t>
      </w:r>
      <w:r>
        <w:rPr>
          <w:spacing w:val="-3"/>
          <w:sz w:val="28"/>
          <w:szCs w:val="28"/>
        </w:rPr>
        <w:t>m</w:t>
      </w:r>
      <w:r>
        <w:rPr>
          <w:spacing w:val="1"/>
          <w:sz w:val="28"/>
          <w:szCs w:val="28"/>
        </w:rPr>
        <w:t>o</w:t>
      </w:r>
      <w:r>
        <w:rPr>
          <w:sz w:val="28"/>
          <w:szCs w:val="28"/>
        </w:rPr>
        <w:t>re. F</w:t>
      </w:r>
      <w:r>
        <w:rPr>
          <w:spacing w:val="1"/>
          <w:sz w:val="28"/>
          <w:szCs w:val="28"/>
        </w:rPr>
        <w:t>u</w:t>
      </w:r>
      <w:r>
        <w:rPr>
          <w:spacing w:val="-2"/>
          <w:sz w:val="28"/>
          <w:szCs w:val="28"/>
        </w:rPr>
        <w:t>r</w:t>
      </w:r>
      <w:r>
        <w:rPr>
          <w:spacing w:val="1"/>
          <w:sz w:val="28"/>
          <w:szCs w:val="28"/>
        </w:rPr>
        <w:t>th</w:t>
      </w:r>
      <w:r>
        <w:rPr>
          <w:spacing w:val="-2"/>
          <w:sz w:val="28"/>
          <w:szCs w:val="28"/>
        </w:rPr>
        <w:t>e</w:t>
      </w:r>
      <w:r>
        <w:rPr>
          <w:sz w:val="28"/>
          <w:szCs w:val="28"/>
        </w:rPr>
        <w:t>r</w:t>
      </w:r>
      <w:r>
        <w:rPr>
          <w:spacing w:val="-5"/>
          <w:sz w:val="28"/>
          <w:szCs w:val="28"/>
        </w:rPr>
        <w:t>m</w:t>
      </w:r>
      <w:r>
        <w:rPr>
          <w:spacing w:val="1"/>
          <w:sz w:val="28"/>
          <w:szCs w:val="28"/>
        </w:rPr>
        <w:t>o</w:t>
      </w:r>
      <w:r>
        <w:rPr>
          <w:sz w:val="28"/>
          <w:szCs w:val="28"/>
        </w:rPr>
        <w:t xml:space="preserve">re, </w:t>
      </w:r>
      <w:r>
        <w:rPr>
          <w:spacing w:val="-1"/>
          <w:sz w:val="28"/>
          <w:szCs w:val="28"/>
        </w:rPr>
        <w:t>w</w:t>
      </w:r>
      <w:r>
        <w:rPr>
          <w:sz w:val="28"/>
          <w:szCs w:val="28"/>
        </w:rPr>
        <w:t>e h</w:t>
      </w:r>
      <w:r>
        <w:rPr>
          <w:spacing w:val="1"/>
          <w:sz w:val="28"/>
          <w:szCs w:val="28"/>
        </w:rPr>
        <w:t>a</w:t>
      </w:r>
      <w:r>
        <w:rPr>
          <w:spacing w:val="-1"/>
          <w:sz w:val="28"/>
          <w:szCs w:val="28"/>
        </w:rPr>
        <w:t>v</w:t>
      </w:r>
      <w:r>
        <w:rPr>
          <w:sz w:val="28"/>
          <w:szCs w:val="28"/>
        </w:rPr>
        <w:t>e the</w:t>
      </w:r>
      <w:r>
        <w:rPr>
          <w:spacing w:val="-1"/>
          <w:sz w:val="28"/>
          <w:szCs w:val="28"/>
        </w:rPr>
        <w:t xml:space="preserve"> o</w:t>
      </w:r>
      <w:r>
        <w:rPr>
          <w:spacing w:val="1"/>
          <w:sz w:val="28"/>
          <w:szCs w:val="28"/>
        </w:rPr>
        <w:t>p</w:t>
      </w:r>
      <w:r>
        <w:rPr>
          <w:spacing w:val="-1"/>
          <w:sz w:val="28"/>
          <w:szCs w:val="28"/>
        </w:rPr>
        <w:t>p</w:t>
      </w:r>
      <w:r>
        <w:rPr>
          <w:spacing w:val="1"/>
          <w:sz w:val="28"/>
          <w:szCs w:val="28"/>
        </w:rPr>
        <w:t>o</w:t>
      </w:r>
      <w:r>
        <w:rPr>
          <w:spacing w:val="-2"/>
          <w:sz w:val="28"/>
          <w:szCs w:val="28"/>
        </w:rPr>
        <w:t>r</w:t>
      </w:r>
      <w:r>
        <w:rPr>
          <w:spacing w:val="1"/>
          <w:sz w:val="28"/>
          <w:szCs w:val="28"/>
        </w:rPr>
        <w:t>t</w:t>
      </w:r>
      <w:r>
        <w:rPr>
          <w:spacing w:val="-1"/>
          <w:sz w:val="28"/>
          <w:szCs w:val="28"/>
        </w:rPr>
        <w:t>un</w:t>
      </w:r>
      <w:r>
        <w:rPr>
          <w:spacing w:val="1"/>
          <w:sz w:val="28"/>
          <w:szCs w:val="28"/>
        </w:rPr>
        <w:t>it</w:t>
      </w:r>
      <w:r>
        <w:rPr>
          <w:sz w:val="28"/>
          <w:szCs w:val="28"/>
        </w:rPr>
        <w:t>y</w:t>
      </w:r>
      <w:r>
        <w:rPr>
          <w:spacing w:val="-3"/>
          <w:sz w:val="28"/>
          <w:szCs w:val="28"/>
        </w:rPr>
        <w:t xml:space="preserve"> </w:t>
      </w:r>
      <w:r>
        <w:rPr>
          <w:sz w:val="28"/>
          <w:szCs w:val="28"/>
        </w:rPr>
        <w:t>to</w:t>
      </w:r>
      <w:r>
        <w:rPr>
          <w:spacing w:val="2"/>
          <w:sz w:val="28"/>
          <w:szCs w:val="28"/>
        </w:rPr>
        <w:t xml:space="preserve"> </w:t>
      </w:r>
      <w:r>
        <w:rPr>
          <w:spacing w:val="-2"/>
          <w:sz w:val="28"/>
          <w:szCs w:val="28"/>
        </w:rPr>
        <w:t>t</w:t>
      </w:r>
      <w:r>
        <w:rPr>
          <w:spacing w:val="1"/>
          <w:sz w:val="28"/>
          <w:szCs w:val="28"/>
        </w:rPr>
        <w:t>u</w:t>
      </w:r>
      <w:r>
        <w:rPr>
          <w:sz w:val="28"/>
          <w:szCs w:val="28"/>
        </w:rPr>
        <w:t>rn</w:t>
      </w:r>
      <w:r>
        <w:rPr>
          <w:spacing w:val="-2"/>
          <w:sz w:val="28"/>
          <w:szCs w:val="28"/>
        </w:rPr>
        <w:t xml:space="preserve"> </w:t>
      </w:r>
      <w:r>
        <w:rPr>
          <w:spacing w:val="-1"/>
          <w:sz w:val="28"/>
          <w:szCs w:val="28"/>
        </w:rPr>
        <w:t>o</w:t>
      </w:r>
      <w:r>
        <w:rPr>
          <w:spacing w:val="1"/>
          <w:sz w:val="28"/>
          <w:szCs w:val="28"/>
        </w:rPr>
        <w:t>u</w:t>
      </w:r>
      <w:r>
        <w:rPr>
          <w:sz w:val="28"/>
          <w:szCs w:val="28"/>
        </w:rPr>
        <w:t>r o</w:t>
      </w:r>
      <w:r>
        <w:rPr>
          <w:spacing w:val="-3"/>
          <w:sz w:val="28"/>
          <w:szCs w:val="28"/>
        </w:rPr>
        <w:t>w</w:t>
      </w:r>
      <w:r>
        <w:rPr>
          <w:sz w:val="28"/>
          <w:szCs w:val="28"/>
        </w:rPr>
        <w:t>n</w:t>
      </w:r>
      <w:r>
        <w:rPr>
          <w:spacing w:val="1"/>
          <w:sz w:val="28"/>
          <w:szCs w:val="28"/>
        </w:rPr>
        <w:t xml:space="preserve"> </w:t>
      </w:r>
      <w:r>
        <w:rPr>
          <w:spacing w:val="-2"/>
          <w:sz w:val="28"/>
          <w:szCs w:val="28"/>
        </w:rPr>
        <w:t>l</w:t>
      </w:r>
      <w:r>
        <w:rPr>
          <w:spacing w:val="1"/>
          <w:sz w:val="28"/>
          <w:szCs w:val="28"/>
        </w:rPr>
        <w:t>i</w:t>
      </w:r>
      <w:r>
        <w:rPr>
          <w:spacing w:val="-1"/>
          <w:sz w:val="28"/>
          <w:szCs w:val="28"/>
        </w:rPr>
        <w:t>v</w:t>
      </w:r>
      <w:r>
        <w:rPr>
          <w:sz w:val="28"/>
          <w:szCs w:val="28"/>
        </w:rPr>
        <w:t>es</w:t>
      </w:r>
      <w:r>
        <w:rPr>
          <w:spacing w:val="-2"/>
          <w:sz w:val="28"/>
          <w:szCs w:val="28"/>
        </w:rPr>
        <w:t xml:space="preserve"> </w:t>
      </w:r>
      <w:r>
        <w:rPr>
          <w:spacing w:val="1"/>
          <w:sz w:val="28"/>
          <w:szCs w:val="28"/>
        </w:rPr>
        <w:t>h</w:t>
      </w:r>
      <w:r>
        <w:rPr>
          <w:sz w:val="28"/>
          <w:szCs w:val="28"/>
        </w:rPr>
        <w:t>e</w:t>
      </w:r>
      <w:r>
        <w:rPr>
          <w:spacing w:val="-2"/>
          <w:sz w:val="28"/>
          <w:szCs w:val="28"/>
        </w:rPr>
        <w:t>r</w:t>
      </w:r>
      <w:r>
        <w:rPr>
          <w:sz w:val="28"/>
          <w:szCs w:val="28"/>
        </w:rPr>
        <w:t xml:space="preserve">e at </w:t>
      </w:r>
      <w:r>
        <w:rPr>
          <w:spacing w:val="-1"/>
          <w:sz w:val="28"/>
          <w:szCs w:val="28"/>
        </w:rPr>
        <w:t>t</w:t>
      </w:r>
      <w:r>
        <w:rPr>
          <w:spacing w:val="1"/>
          <w:sz w:val="28"/>
          <w:szCs w:val="28"/>
        </w:rPr>
        <w:t>h</w:t>
      </w:r>
      <w:r>
        <w:rPr>
          <w:sz w:val="28"/>
          <w:szCs w:val="28"/>
        </w:rPr>
        <w:t xml:space="preserve">e </w:t>
      </w:r>
      <w:r>
        <w:rPr>
          <w:spacing w:val="-2"/>
          <w:sz w:val="28"/>
          <w:szCs w:val="28"/>
        </w:rPr>
        <w:t>U</w:t>
      </w:r>
      <w:r>
        <w:rPr>
          <w:spacing w:val="-1"/>
          <w:sz w:val="28"/>
          <w:szCs w:val="28"/>
        </w:rPr>
        <w:t>ni</w:t>
      </w:r>
      <w:r>
        <w:rPr>
          <w:spacing w:val="1"/>
          <w:sz w:val="28"/>
          <w:szCs w:val="28"/>
        </w:rPr>
        <w:t>v</w:t>
      </w:r>
      <w:r>
        <w:rPr>
          <w:sz w:val="28"/>
          <w:szCs w:val="28"/>
        </w:rPr>
        <w:t>e</w:t>
      </w:r>
      <w:r>
        <w:rPr>
          <w:spacing w:val="-2"/>
          <w:sz w:val="28"/>
          <w:szCs w:val="28"/>
        </w:rPr>
        <w:t>r</w:t>
      </w:r>
      <w:r>
        <w:rPr>
          <w:spacing w:val="1"/>
          <w:sz w:val="28"/>
          <w:szCs w:val="28"/>
        </w:rPr>
        <w:t>s</w:t>
      </w:r>
      <w:r>
        <w:rPr>
          <w:spacing w:val="-1"/>
          <w:sz w:val="28"/>
          <w:szCs w:val="28"/>
        </w:rPr>
        <w:t>i</w:t>
      </w:r>
      <w:r>
        <w:rPr>
          <w:spacing w:val="1"/>
          <w:sz w:val="28"/>
          <w:szCs w:val="28"/>
        </w:rPr>
        <w:t>t</w:t>
      </w:r>
      <w:r>
        <w:rPr>
          <w:sz w:val="28"/>
          <w:szCs w:val="28"/>
        </w:rPr>
        <w:t>y</w:t>
      </w:r>
      <w:r>
        <w:rPr>
          <w:spacing w:val="-3"/>
          <w:sz w:val="28"/>
          <w:szCs w:val="28"/>
        </w:rPr>
        <w:t xml:space="preserve"> </w:t>
      </w:r>
      <w:r>
        <w:rPr>
          <w:sz w:val="28"/>
          <w:szCs w:val="28"/>
        </w:rPr>
        <w:t>of R</w:t>
      </w:r>
      <w:r>
        <w:rPr>
          <w:spacing w:val="1"/>
          <w:sz w:val="28"/>
          <w:szCs w:val="28"/>
        </w:rPr>
        <w:t>o</w:t>
      </w:r>
      <w:r>
        <w:rPr>
          <w:spacing w:val="-2"/>
          <w:sz w:val="28"/>
          <w:szCs w:val="28"/>
        </w:rPr>
        <w:t>c</w:t>
      </w:r>
      <w:r>
        <w:rPr>
          <w:spacing w:val="1"/>
          <w:sz w:val="28"/>
          <w:szCs w:val="28"/>
        </w:rPr>
        <w:t>h</w:t>
      </w:r>
      <w:r>
        <w:rPr>
          <w:spacing w:val="-2"/>
          <w:sz w:val="28"/>
          <w:szCs w:val="28"/>
        </w:rPr>
        <w:t>e</w:t>
      </w:r>
      <w:r>
        <w:rPr>
          <w:spacing w:val="1"/>
          <w:sz w:val="28"/>
          <w:szCs w:val="28"/>
        </w:rPr>
        <w:t>st</w:t>
      </w:r>
      <w:r>
        <w:rPr>
          <w:sz w:val="28"/>
          <w:szCs w:val="28"/>
        </w:rPr>
        <w:t>er</w:t>
      </w:r>
      <w:r>
        <w:rPr>
          <w:spacing w:val="-3"/>
          <w:sz w:val="28"/>
          <w:szCs w:val="28"/>
        </w:rPr>
        <w:t xml:space="preserve"> </w:t>
      </w:r>
      <w:r>
        <w:rPr>
          <w:spacing w:val="-1"/>
          <w:sz w:val="28"/>
          <w:szCs w:val="28"/>
        </w:rPr>
        <w:t>i</w:t>
      </w:r>
      <w:r>
        <w:rPr>
          <w:spacing w:val="1"/>
          <w:sz w:val="28"/>
          <w:szCs w:val="28"/>
        </w:rPr>
        <w:t>n</w:t>
      </w:r>
      <w:r>
        <w:rPr>
          <w:spacing w:val="-1"/>
          <w:sz w:val="28"/>
          <w:szCs w:val="28"/>
        </w:rPr>
        <w:t>t</w:t>
      </w:r>
      <w:r>
        <w:rPr>
          <w:sz w:val="28"/>
          <w:szCs w:val="28"/>
        </w:rPr>
        <w:t>o</w:t>
      </w:r>
      <w:r>
        <w:rPr>
          <w:spacing w:val="1"/>
          <w:sz w:val="28"/>
          <w:szCs w:val="28"/>
        </w:rPr>
        <w:t xml:space="preserve"> </w:t>
      </w:r>
      <w:r>
        <w:rPr>
          <w:sz w:val="28"/>
          <w:szCs w:val="28"/>
        </w:rPr>
        <w:t>an</w:t>
      </w:r>
      <w:r>
        <w:rPr>
          <w:spacing w:val="-2"/>
          <w:sz w:val="28"/>
          <w:szCs w:val="28"/>
        </w:rPr>
        <w:t xml:space="preserve"> </w:t>
      </w:r>
      <w:r>
        <w:rPr>
          <w:spacing w:val="-1"/>
          <w:sz w:val="28"/>
          <w:szCs w:val="28"/>
        </w:rPr>
        <w:t>o</w:t>
      </w:r>
      <w:r>
        <w:rPr>
          <w:spacing w:val="1"/>
          <w:sz w:val="28"/>
          <w:szCs w:val="28"/>
        </w:rPr>
        <w:t>n</w:t>
      </w:r>
      <w:r>
        <w:rPr>
          <w:spacing w:val="-1"/>
          <w:sz w:val="28"/>
          <w:szCs w:val="28"/>
        </w:rPr>
        <w:t>l</w:t>
      </w:r>
      <w:r>
        <w:rPr>
          <w:spacing w:val="1"/>
          <w:sz w:val="28"/>
          <w:szCs w:val="28"/>
        </w:rPr>
        <w:t>in</w:t>
      </w:r>
      <w:r>
        <w:rPr>
          <w:sz w:val="28"/>
          <w:szCs w:val="28"/>
        </w:rPr>
        <w:t>e</w:t>
      </w:r>
      <w:r>
        <w:rPr>
          <w:spacing w:val="-3"/>
          <w:sz w:val="28"/>
          <w:szCs w:val="28"/>
        </w:rPr>
        <w:t xml:space="preserve"> </w:t>
      </w:r>
      <w:r>
        <w:rPr>
          <w:spacing w:val="1"/>
          <w:sz w:val="28"/>
          <w:szCs w:val="28"/>
        </w:rPr>
        <w:t>g</w:t>
      </w:r>
      <w:r>
        <w:rPr>
          <w:sz w:val="28"/>
          <w:szCs w:val="28"/>
        </w:rPr>
        <w:t>a</w:t>
      </w:r>
      <w:r>
        <w:rPr>
          <w:spacing w:val="-5"/>
          <w:sz w:val="28"/>
          <w:szCs w:val="28"/>
        </w:rPr>
        <w:t>m</w:t>
      </w:r>
      <w:r>
        <w:rPr>
          <w:sz w:val="28"/>
          <w:szCs w:val="28"/>
        </w:rPr>
        <w:t>e a</w:t>
      </w:r>
      <w:r>
        <w:rPr>
          <w:spacing w:val="1"/>
          <w:sz w:val="28"/>
          <w:szCs w:val="28"/>
        </w:rPr>
        <w:t>n</w:t>
      </w:r>
      <w:r>
        <w:rPr>
          <w:sz w:val="28"/>
          <w:szCs w:val="28"/>
        </w:rPr>
        <w:t>d</w:t>
      </w:r>
      <w:r>
        <w:rPr>
          <w:spacing w:val="1"/>
          <w:sz w:val="28"/>
          <w:szCs w:val="28"/>
        </w:rPr>
        <w:t xml:space="preserve"> </w:t>
      </w:r>
      <w:r>
        <w:rPr>
          <w:spacing w:val="-2"/>
          <w:sz w:val="28"/>
          <w:szCs w:val="28"/>
        </w:rPr>
        <w:t>h</w:t>
      </w:r>
      <w:r>
        <w:rPr>
          <w:sz w:val="28"/>
          <w:szCs w:val="28"/>
        </w:rPr>
        <w:t>a</w:t>
      </w:r>
      <w:r>
        <w:rPr>
          <w:spacing w:val="-1"/>
          <w:sz w:val="28"/>
          <w:szCs w:val="28"/>
        </w:rPr>
        <w:t>v</w:t>
      </w:r>
      <w:r>
        <w:rPr>
          <w:sz w:val="28"/>
          <w:szCs w:val="28"/>
        </w:rPr>
        <w:t xml:space="preserve">e </w:t>
      </w:r>
      <w:r>
        <w:rPr>
          <w:spacing w:val="-2"/>
          <w:sz w:val="28"/>
          <w:szCs w:val="28"/>
        </w:rPr>
        <w:t>t</w:t>
      </w:r>
      <w:r>
        <w:rPr>
          <w:spacing w:val="-1"/>
          <w:sz w:val="28"/>
          <w:szCs w:val="28"/>
        </w:rPr>
        <w:t>h</w:t>
      </w:r>
      <w:r>
        <w:rPr>
          <w:sz w:val="28"/>
          <w:szCs w:val="28"/>
        </w:rPr>
        <w:t>e c</w:t>
      </w:r>
      <w:r>
        <w:rPr>
          <w:spacing w:val="1"/>
          <w:sz w:val="28"/>
          <w:szCs w:val="28"/>
        </w:rPr>
        <w:t>o</w:t>
      </w:r>
      <w:r>
        <w:rPr>
          <w:spacing w:val="-3"/>
          <w:sz w:val="28"/>
          <w:szCs w:val="28"/>
        </w:rPr>
        <w:t>m</w:t>
      </w:r>
      <w:r>
        <w:rPr>
          <w:spacing w:val="-5"/>
          <w:sz w:val="28"/>
          <w:szCs w:val="28"/>
        </w:rPr>
        <w:t>m</w:t>
      </w:r>
      <w:r>
        <w:rPr>
          <w:spacing w:val="1"/>
          <w:sz w:val="28"/>
          <w:szCs w:val="28"/>
        </w:rPr>
        <w:t>unit</w:t>
      </w:r>
      <w:r>
        <w:rPr>
          <w:sz w:val="28"/>
          <w:szCs w:val="28"/>
        </w:rPr>
        <w:t>y</w:t>
      </w:r>
      <w:r>
        <w:rPr>
          <w:spacing w:val="-3"/>
          <w:sz w:val="28"/>
          <w:szCs w:val="28"/>
        </w:rPr>
        <w:t xml:space="preserve"> </w:t>
      </w:r>
      <w:r>
        <w:rPr>
          <w:spacing w:val="-2"/>
          <w:sz w:val="28"/>
          <w:szCs w:val="28"/>
        </w:rPr>
        <w:t>w</w:t>
      </w:r>
      <w:r>
        <w:rPr>
          <w:sz w:val="28"/>
          <w:szCs w:val="28"/>
        </w:rPr>
        <w:t>e l</w:t>
      </w:r>
      <w:r>
        <w:rPr>
          <w:spacing w:val="1"/>
          <w:sz w:val="28"/>
          <w:szCs w:val="28"/>
        </w:rPr>
        <w:t>iv</w:t>
      </w:r>
      <w:r>
        <w:rPr>
          <w:sz w:val="28"/>
          <w:szCs w:val="28"/>
        </w:rPr>
        <w:t>e</w:t>
      </w:r>
      <w:r>
        <w:rPr>
          <w:spacing w:val="-3"/>
          <w:sz w:val="28"/>
          <w:szCs w:val="28"/>
        </w:rPr>
        <w:t xml:space="preserve"> </w:t>
      </w:r>
      <w:r>
        <w:rPr>
          <w:spacing w:val="1"/>
          <w:sz w:val="28"/>
          <w:szCs w:val="28"/>
        </w:rPr>
        <w:t>i</w:t>
      </w:r>
      <w:r>
        <w:rPr>
          <w:sz w:val="28"/>
          <w:szCs w:val="28"/>
        </w:rPr>
        <w:t>n</w:t>
      </w:r>
      <w:r>
        <w:rPr>
          <w:spacing w:val="-2"/>
          <w:sz w:val="28"/>
          <w:szCs w:val="28"/>
        </w:rPr>
        <w:t xml:space="preserve"> </w:t>
      </w:r>
      <w:r>
        <w:rPr>
          <w:spacing w:val="1"/>
          <w:sz w:val="28"/>
          <w:szCs w:val="28"/>
        </w:rPr>
        <w:t>p</w:t>
      </w:r>
      <w:r>
        <w:rPr>
          <w:spacing w:val="-1"/>
          <w:sz w:val="28"/>
          <w:szCs w:val="28"/>
        </w:rPr>
        <w:t>l</w:t>
      </w:r>
      <w:r>
        <w:rPr>
          <w:sz w:val="28"/>
          <w:szCs w:val="28"/>
        </w:rPr>
        <w:t>ay</w:t>
      </w:r>
      <w:r>
        <w:rPr>
          <w:spacing w:val="-3"/>
          <w:sz w:val="28"/>
          <w:szCs w:val="28"/>
        </w:rPr>
        <w:t xml:space="preserve"> </w:t>
      </w:r>
      <w:r>
        <w:rPr>
          <w:sz w:val="28"/>
          <w:szCs w:val="28"/>
        </w:rPr>
        <w:t>t</w:t>
      </w:r>
      <w:r>
        <w:rPr>
          <w:spacing w:val="1"/>
          <w:sz w:val="28"/>
          <w:szCs w:val="28"/>
        </w:rPr>
        <w:t>hi</w:t>
      </w:r>
      <w:r>
        <w:rPr>
          <w:sz w:val="28"/>
          <w:szCs w:val="28"/>
        </w:rPr>
        <w:t>s</w:t>
      </w:r>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 xml:space="preserve">e as </w:t>
      </w:r>
      <w:r>
        <w:rPr>
          <w:spacing w:val="-1"/>
          <w:sz w:val="28"/>
          <w:szCs w:val="28"/>
        </w:rPr>
        <w:t>w</w:t>
      </w:r>
      <w:r>
        <w:rPr>
          <w:sz w:val="28"/>
          <w:szCs w:val="28"/>
        </w:rPr>
        <w:t>e</w:t>
      </w:r>
      <w:r>
        <w:rPr>
          <w:spacing w:val="11"/>
          <w:sz w:val="28"/>
          <w:szCs w:val="28"/>
        </w:rPr>
        <w:t>l</w:t>
      </w:r>
      <w:r>
        <w:rPr>
          <w:spacing w:val="1"/>
          <w:sz w:val="28"/>
          <w:szCs w:val="28"/>
        </w:rPr>
        <w:t>l</w:t>
      </w:r>
      <w:r>
        <w:rPr>
          <w:sz w:val="28"/>
          <w:szCs w:val="28"/>
        </w:rPr>
        <w:t xml:space="preserve">. </w:t>
      </w:r>
      <w:r>
        <w:rPr>
          <w:spacing w:val="-1"/>
          <w:sz w:val="28"/>
          <w:szCs w:val="28"/>
        </w:rPr>
        <w:t>T</w:t>
      </w:r>
      <w:r>
        <w:rPr>
          <w:spacing w:val="1"/>
          <w:sz w:val="28"/>
          <w:szCs w:val="28"/>
        </w:rPr>
        <w:t>h</w:t>
      </w:r>
      <w:r>
        <w:rPr>
          <w:spacing w:val="-1"/>
          <w:sz w:val="28"/>
          <w:szCs w:val="28"/>
        </w:rPr>
        <w:t>i</w:t>
      </w:r>
      <w:r>
        <w:rPr>
          <w:sz w:val="28"/>
          <w:szCs w:val="28"/>
        </w:rPr>
        <w:t>s</w:t>
      </w:r>
      <w:r>
        <w:rPr>
          <w:spacing w:val="1"/>
          <w:sz w:val="28"/>
          <w:szCs w:val="28"/>
        </w:rPr>
        <w:t xml:space="preserve"> </w:t>
      </w:r>
      <w:r>
        <w:rPr>
          <w:spacing w:val="-2"/>
          <w:sz w:val="28"/>
          <w:szCs w:val="28"/>
        </w:rPr>
        <w:t>i</w:t>
      </w:r>
      <w:r>
        <w:rPr>
          <w:sz w:val="28"/>
          <w:szCs w:val="28"/>
        </w:rPr>
        <w:t>s</w:t>
      </w:r>
      <w:r>
        <w:rPr>
          <w:spacing w:val="1"/>
          <w:sz w:val="28"/>
          <w:szCs w:val="28"/>
        </w:rPr>
        <w:t xml:space="preserve"> </w:t>
      </w:r>
      <w:r>
        <w:rPr>
          <w:sz w:val="28"/>
          <w:szCs w:val="28"/>
        </w:rPr>
        <w:t>a</w:t>
      </w:r>
      <w:r>
        <w:rPr>
          <w:spacing w:val="-1"/>
          <w:sz w:val="28"/>
          <w:szCs w:val="28"/>
        </w:rPr>
        <w:t xml:space="preserve"> u</w:t>
      </w:r>
      <w:r>
        <w:rPr>
          <w:spacing w:val="1"/>
          <w:sz w:val="28"/>
          <w:szCs w:val="28"/>
        </w:rPr>
        <w:t>n</w:t>
      </w:r>
      <w:r>
        <w:rPr>
          <w:spacing w:val="-1"/>
          <w:sz w:val="28"/>
          <w:szCs w:val="28"/>
        </w:rPr>
        <w:t>iq</w:t>
      </w:r>
      <w:r>
        <w:rPr>
          <w:spacing w:val="1"/>
          <w:sz w:val="28"/>
          <w:szCs w:val="28"/>
        </w:rPr>
        <w:t>u</w:t>
      </w:r>
      <w:r>
        <w:rPr>
          <w:sz w:val="28"/>
          <w:szCs w:val="28"/>
        </w:rPr>
        <w:t xml:space="preserve">e </w:t>
      </w:r>
      <w:r>
        <w:rPr>
          <w:spacing w:val="-2"/>
          <w:sz w:val="28"/>
          <w:szCs w:val="28"/>
        </w:rPr>
        <w:t>o</w:t>
      </w:r>
      <w:r>
        <w:rPr>
          <w:spacing w:val="-1"/>
          <w:sz w:val="28"/>
          <w:szCs w:val="28"/>
        </w:rPr>
        <w:t>p</w:t>
      </w:r>
      <w:r>
        <w:rPr>
          <w:spacing w:val="1"/>
          <w:sz w:val="28"/>
          <w:szCs w:val="28"/>
        </w:rPr>
        <w:t>p</w:t>
      </w:r>
      <w:r>
        <w:rPr>
          <w:spacing w:val="-1"/>
          <w:sz w:val="28"/>
          <w:szCs w:val="28"/>
        </w:rPr>
        <w:t>o</w:t>
      </w:r>
      <w:r>
        <w:rPr>
          <w:sz w:val="28"/>
          <w:szCs w:val="28"/>
        </w:rPr>
        <w:t>r</w:t>
      </w:r>
      <w:r>
        <w:rPr>
          <w:spacing w:val="1"/>
          <w:sz w:val="28"/>
          <w:szCs w:val="28"/>
        </w:rPr>
        <w:t>t</w:t>
      </w:r>
      <w:r>
        <w:rPr>
          <w:spacing w:val="-1"/>
          <w:sz w:val="28"/>
          <w:szCs w:val="28"/>
        </w:rPr>
        <w:t>un</w:t>
      </w:r>
      <w:r>
        <w:rPr>
          <w:spacing w:val="1"/>
          <w:sz w:val="28"/>
          <w:szCs w:val="28"/>
        </w:rPr>
        <w:t>it</w:t>
      </w:r>
      <w:r>
        <w:rPr>
          <w:spacing w:val="-4"/>
          <w:sz w:val="28"/>
          <w:szCs w:val="28"/>
        </w:rPr>
        <w:t>y</w:t>
      </w:r>
      <w:r>
        <w:rPr>
          <w:sz w:val="28"/>
          <w:szCs w:val="28"/>
        </w:rPr>
        <w:t>,</w:t>
      </w:r>
      <w:r>
        <w:rPr>
          <w:spacing w:val="-1"/>
          <w:sz w:val="28"/>
          <w:szCs w:val="28"/>
        </w:rPr>
        <w:t xml:space="preserve"> w</w:t>
      </w:r>
      <w:r>
        <w:rPr>
          <w:spacing w:val="1"/>
          <w:sz w:val="28"/>
          <w:szCs w:val="28"/>
        </w:rPr>
        <w:t>hi</w:t>
      </w:r>
      <w:r>
        <w:rPr>
          <w:sz w:val="28"/>
          <w:szCs w:val="28"/>
        </w:rPr>
        <w:t>ch</w:t>
      </w:r>
      <w:r>
        <w:rPr>
          <w:spacing w:val="5"/>
          <w:sz w:val="28"/>
          <w:szCs w:val="28"/>
        </w:rPr>
        <w:t xml:space="preserve"> </w:t>
      </w:r>
      <w:r>
        <w:rPr>
          <w:spacing w:val="-2"/>
          <w:sz w:val="28"/>
          <w:szCs w:val="28"/>
        </w:rPr>
        <w:t>e</w:t>
      </w:r>
      <w:r>
        <w:rPr>
          <w:spacing w:val="-1"/>
          <w:sz w:val="28"/>
          <w:szCs w:val="28"/>
        </w:rPr>
        <w:t>x</w:t>
      </w:r>
      <w:r>
        <w:rPr>
          <w:spacing w:val="1"/>
          <w:sz w:val="28"/>
          <w:szCs w:val="28"/>
        </w:rPr>
        <w:t>p</w:t>
      </w:r>
      <w:r>
        <w:rPr>
          <w:spacing w:val="-1"/>
          <w:sz w:val="28"/>
          <w:szCs w:val="28"/>
        </w:rPr>
        <w:t>l</w:t>
      </w:r>
      <w:r>
        <w:rPr>
          <w:sz w:val="28"/>
          <w:szCs w:val="28"/>
        </w:rPr>
        <w:t>a</w:t>
      </w:r>
      <w:r>
        <w:rPr>
          <w:spacing w:val="-1"/>
          <w:sz w:val="28"/>
          <w:szCs w:val="28"/>
        </w:rPr>
        <w:t>i</w:t>
      </w:r>
      <w:r>
        <w:rPr>
          <w:spacing w:val="1"/>
          <w:sz w:val="28"/>
          <w:szCs w:val="28"/>
        </w:rPr>
        <w:t>n</w:t>
      </w:r>
      <w:r>
        <w:rPr>
          <w:sz w:val="28"/>
          <w:szCs w:val="28"/>
        </w:rPr>
        <w:t>s</w:t>
      </w:r>
      <w:r>
        <w:rPr>
          <w:spacing w:val="1"/>
          <w:sz w:val="28"/>
          <w:szCs w:val="28"/>
        </w:rPr>
        <w:t xml:space="preserve"> </w:t>
      </w:r>
      <w:r>
        <w:rPr>
          <w:spacing w:val="-2"/>
          <w:sz w:val="28"/>
          <w:szCs w:val="28"/>
        </w:rPr>
        <w:t>w</w:t>
      </w:r>
      <w:r>
        <w:rPr>
          <w:spacing w:val="1"/>
          <w:sz w:val="28"/>
          <w:szCs w:val="28"/>
        </w:rPr>
        <w:t>h</w:t>
      </w:r>
      <w:r>
        <w:rPr>
          <w:sz w:val="28"/>
          <w:szCs w:val="28"/>
        </w:rPr>
        <w:t>y</w:t>
      </w:r>
      <w:r>
        <w:rPr>
          <w:spacing w:val="-3"/>
          <w:sz w:val="28"/>
          <w:szCs w:val="28"/>
        </w:rPr>
        <w:t xml:space="preserve"> </w:t>
      </w:r>
      <w:r>
        <w:rPr>
          <w:spacing w:val="-2"/>
          <w:sz w:val="28"/>
          <w:szCs w:val="28"/>
        </w:rPr>
        <w:t>w</w:t>
      </w:r>
      <w:r>
        <w:rPr>
          <w:spacing w:val="1"/>
          <w:sz w:val="28"/>
          <w:szCs w:val="28"/>
        </w:rPr>
        <w:t>h</w:t>
      </w:r>
      <w:r>
        <w:rPr>
          <w:sz w:val="28"/>
          <w:szCs w:val="28"/>
        </w:rPr>
        <w:t>en</w:t>
      </w:r>
      <w:r>
        <w:rPr>
          <w:spacing w:val="-2"/>
          <w:sz w:val="28"/>
          <w:szCs w:val="28"/>
        </w:rPr>
        <w:t xml:space="preserve"> </w:t>
      </w:r>
      <w:r>
        <w:rPr>
          <w:spacing w:val="1"/>
          <w:sz w:val="28"/>
          <w:szCs w:val="28"/>
        </w:rPr>
        <w:t>so</w:t>
      </w:r>
      <w:r>
        <w:rPr>
          <w:spacing w:val="-5"/>
          <w:sz w:val="28"/>
          <w:szCs w:val="28"/>
        </w:rPr>
        <w:t>m</w:t>
      </w:r>
      <w:r>
        <w:rPr>
          <w:sz w:val="28"/>
          <w:szCs w:val="28"/>
        </w:rPr>
        <w:t>e</w:t>
      </w:r>
      <w:r>
        <w:rPr>
          <w:spacing w:val="1"/>
          <w:sz w:val="28"/>
          <w:szCs w:val="28"/>
        </w:rPr>
        <w:t>o</w:t>
      </w:r>
      <w:r>
        <w:rPr>
          <w:spacing w:val="2"/>
          <w:sz w:val="28"/>
          <w:szCs w:val="28"/>
        </w:rPr>
        <w:t>n</w:t>
      </w:r>
      <w:r>
        <w:rPr>
          <w:sz w:val="28"/>
          <w:szCs w:val="28"/>
        </w:rPr>
        <w:t>e sai</w:t>
      </w:r>
      <w:r>
        <w:rPr>
          <w:spacing w:val="1"/>
          <w:sz w:val="28"/>
          <w:szCs w:val="28"/>
        </w:rPr>
        <w:t>d</w:t>
      </w:r>
      <w:r>
        <w:rPr>
          <w:sz w:val="28"/>
          <w:szCs w:val="28"/>
        </w:rPr>
        <w:t>,</w:t>
      </w:r>
      <w:r>
        <w:rPr>
          <w:spacing w:val="-1"/>
          <w:sz w:val="28"/>
          <w:szCs w:val="28"/>
        </w:rPr>
        <w:t xml:space="preserve"> </w:t>
      </w:r>
      <w:r>
        <w:rPr>
          <w:spacing w:val="-5"/>
          <w:sz w:val="28"/>
          <w:szCs w:val="28"/>
        </w:rPr>
        <w:t>“</w:t>
      </w:r>
      <w:r>
        <w:rPr>
          <w:spacing w:val="-1"/>
          <w:sz w:val="28"/>
          <w:szCs w:val="28"/>
        </w:rPr>
        <w:t>H</w:t>
      </w:r>
      <w:r>
        <w:rPr>
          <w:spacing w:val="2"/>
          <w:sz w:val="28"/>
          <w:szCs w:val="28"/>
        </w:rPr>
        <w:t>e</w:t>
      </w:r>
      <w:r>
        <w:rPr>
          <w:sz w:val="28"/>
          <w:szCs w:val="28"/>
        </w:rPr>
        <w:t>y</w:t>
      </w:r>
      <w:r>
        <w:rPr>
          <w:spacing w:val="-1"/>
          <w:sz w:val="28"/>
          <w:szCs w:val="28"/>
        </w:rPr>
        <w:t xml:space="preserve"> </w:t>
      </w:r>
      <w:r>
        <w:rPr>
          <w:sz w:val="28"/>
          <w:szCs w:val="28"/>
        </w:rPr>
        <w:t>g</w:t>
      </w:r>
      <w:r>
        <w:rPr>
          <w:spacing w:val="1"/>
          <w:sz w:val="28"/>
          <w:szCs w:val="28"/>
        </w:rPr>
        <w:t>u</w:t>
      </w:r>
      <w:r>
        <w:rPr>
          <w:spacing w:val="-4"/>
          <w:sz w:val="28"/>
          <w:szCs w:val="28"/>
        </w:rPr>
        <w:t>y</w:t>
      </w:r>
      <w:r>
        <w:rPr>
          <w:sz w:val="28"/>
          <w:szCs w:val="28"/>
        </w:rPr>
        <w:t>s</w:t>
      </w:r>
      <w:r>
        <w:rPr>
          <w:spacing w:val="1"/>
          <w:sz w:val="28"/>
          <w:szCs w:val="28"/>
        </w:rPr>
        <w:t xml:space="preserve"> </w:t>
      </w:r>
      <w:r>
        <w:rPr>
          <w:sz w:val="28"/>
          <w:szCs w:val="28"/>
        </w:rPr>
        <w:t>le</w:t>
      </w:r>
      <w:r>
        <w:rPr>
          <w:spacing w:val="1"/>
          <w:sz w:val="28"/>
          <w:szCs w:val="28"/>
        </w:rPr>
        <w:t>t</w:t>
      </w:r>
      <w:r>
        <w:rPr>
          <w:spacing w:val="-2"/>
          <w:sz w:val="28"/>
          <w:szCs w:val="28"/>
        </w:rPr>
        <w:t>’</w:t>
      </w:r>
      <w:r>
        <w:rPr>
          <w:sz w:val="28"/>
          <w:szCs w:val="28"/>
        </w:rPr>
        <w:t xml:space="preserve">s </w:t>
      </w:r>
      <w:r>
        <w:rPr>
          <w:spacing w:val="-3"/>
          <w:sz w:val="28"/>
          <w:szCs w:val="28"/>
        </w:rPr>
        <w:t>m</w:t>
      </w:r>
      <w:r>
        <w:rPr>
          <w:sz w:val="28"/>
          <w:szCs w:val="28"/>
        </w:rPr>
        <w:t>a</w:t>
      </w:r>
      <w:r>
        <w:rPr>
          <w:spacing w:val="1"/>
          <w:sz w:val="28"/>
          <w:szCs w:val="28"/>
        </w:rPr>
        <w:t>k</w:t>
      </w:r>
      <w:r>
        <w:rPr>
          <w:sz w:val="28"/>
          <w:szCs w:val="28"/>
        </w:rPr>
        <w:t>e an</w:t>
      </w:r>
      <w:r>
        <w:rPr>
          <w:spacing w:val="1"/>
          <w:sz w:val="28"/>
          <w:szCs w:val="28"/>
        </w:rPr>
        <w:t xml:space="preserve"> </w:t>
      </w:r>
      <w:r>
        <w:rPr>
          <w:spacing w:val="-3"/>
          <w:sz w:val="28"/>
          <w:szCs w:val="28"/>
        </w:rPr>
        <w:t>r</w:t>
      </w:r>
      <w:r>
        <w:rPr>
          <w:spacing w:val="1"/>
          <w:sz w:val="28"/>
          <w:szCs w:val="28"/>
        </w:rPr>
        <w:t>p</w:t>
      </w:r>
      <w:r>
        <w:rPr>
          <w:sz w:val="28"/>
          <w:szCs w:val="28"/>
        </w:rPr>
        <w:t>g</w:t>
      </w:r>
      <w:r>
        <w:rPr>
          <w:spacing w:val="-2"/>
          <w:sz w:val="28"/>
          <w:szCs w:val="28"/>
        </w:rPr>
        <w:t xml:space="preserve"> </w:t>
      </w:r>
      <w:r>
        <w:rPr>
          <w:spacing w:val="1"/>
          <w:sz w:val="28"/>
          <w:szCs w:val="28"/>
        </w:rPr>
        <w:t>g</w:t>
      </w:r>
      <w:r>
        <w:rPr>
          <w:sz w:val="28"/>
          <w:szCs w:val="28"/>
        </w:rPr>
        <w:t>a</w:t>
      </w:r>
      <w:r>
        <w:rPr>
          <w:spacing w:val="-5"/>
          <w:sz w:val="28"/>
          <w:szCs w:val="28"/>
        </w:rPr>
        <w:t>m</w:t>
      </w:r>
      <w:r>
        <w:rPr>
          <w:sz w:val="28"/>
          <w:szCs w:val="28"/>
        </w:rPr>
        <w:t>e</w:t>
      </w:r>
      <w:r>
        <w:rPr>
          <w:spacing w:val="2"/>
          <w:sz w:val="28"/>
          <w:szCs w:val="28"/>
        </w:rPr>
        <w:t>,</w:t>
      </w:r>
      <w:r>
        <w:rPr>
          <w:sz w:val="28"/>
          <w:szCs w:val="28"/>
        </w:rPr>
        <w:t xml:space="preserve">” a light </w:t>
      </w:r>
      <w:r>
        <w:rPr>
          <w:spacing w:val="-1"/>
          <w:sz w:val="28"/>
          <w:szCs w:val="28"/>
        </w:rPr>
        <w:t>l</w:t>
      </w:r>
      <w:r>
        <w:rPr>
          <w:spacing w:val="1"/>
          <w:sz w:val="28"/>
          <w:szCs w:val="28"/>
        </w:rPr>
        <w:t>i</w:t>
      </w:r>
      <w:r>
        <w:rPr>
          <w:sz w:val="28"/>
          <w:szCs w:val="28"/>
        </w:rPr>
        <w:t xml:space="preserve">t </w:t>
      </w:r>
      <w:r>
        <w:rPr>
          <w:spacing w:val="-1"/>
          <w:sz w:val="28"/>
          <w:szCs w:val="28"/>
        </w:rPr>
        <w:t>u</w:t>
      </w:r>
      <w:r>
        <w:rPr>
          <w:sz w:val="28"/>
          <w:szCs w:val="28"/>
        </w:rPr>
        <w:t>p</w:t>
      </w:r>
      <w:r>
        <w:rPr>
          <w:spacing w:val="1"/>
          <w:sz w:val="28"/>
          <w:szCs w:val="28"/>
        </w:rPr>
        <w:t xml:space="preserve"> </w:t>
      </w:r>
      <w:r>
        <w:rPr>
          <w:spacing w:val="-1"/>
          <w:sz w:val="28"/>
          <w:szCs w:val="28"/>
        </w:rPr>
        <w:t>i</w:t>
      </w:r>
      <w:r>
        <w:rPr>
          <w:sz w:val="28"/>
          <w:szCs w:val="28"/>
        </w:rPr>
        <w:t>n</w:t>
      </w:r>
      <w:r>
        <w:rPr>
          <w:spacing w:val="1"/>
          <w:sz w:val="28"/>
          <w:szCs w:val="28"/>
        </w:rPr>
        <w:t xml:space="preserve"> </w:t>
      </w:r>
      <w:r>
        <w:rPr>
          <w:spacing w:val="-2"/>
          <w:sz w:val="28"/>
          <w:szCs w:val="28"/>
        </w:rPr>
        <w:t>o</w:t>
      </w:r>
      <w:r>
        <w:rPr>
          <w:spacing w:val="1"/>
          <w:sz w:val="28"/>
          <w:szCs w:val="28"/>
        </w:rPr>
        <w:t>u</w:t>
      </w:r>
      <w:r>
        <w:rPr>
          <w:sz w:val="28"/>
          <w:szCs w:val="28"/>
        </w:rPr>
        <w:t>r</w:t>
      </w:r>
      <w:r>
        <w:rPr>
          <w:spacing w:val="-3"/>
          <w:sz w:val="28"/>
          <w:szCs w:val="28"/>
        </w:rPr>
        <w:t xml:space="preserve"> </w:t>
      </w:r>
      <w:r>
        <w:rPr>
          <w:spacing w:val="1"/>
          <w:sz w:val="28"/>
          <w:szCs w:val="28"/>
        </w:rPr>
        <w:t>h</w:t>
      </w:r>
      <w:r>
        <w:rPr>
          <w:sz w:val="28"/>
          <w:szCs w:val="28"/>
        </w:rPr>
        <w:t>e</w:t>
      </w:r>
      <w:r>
        <w:rPr>
          <w:spacing w:val="-2"/>
          <w:sz w:val="28"/>
          <w:szCs w:val="28"/>
        </w:rPr>
        <w:t>a</w:t>
      </w:r>
      <w:r>
        <w:rPr>
          <w:sz w:val="28"/>
          <w:szCs w:val="28"/>
        </w:rPr>
        <w:t>r</w:t>
      </w:r>
      <w:r>
        <w:rPr>
          <w:spacing w:val="1"/>
          <w:sz w:val="28"/>
          <w:szCs w:val="28"/>
        </w:rPr>
        <w:t>ts</w:t>
      </w:r>
      <w:r>
        <w:rPr>
          <w:sz w:val="28"/>
          <w:szCs w:val="28"/>
        </w:rPr>
        <w:t>.</w:t>
      </w:r>
      <w:r>
        <w:rPr>
          <w:spacing w:val="-1"/>
          <w:sz w:val="28"/>
          <w:szCs w:val="28"/>
        </w:rPr>
        <w:t xml:space="preserve"> Th</w:t>
      </w:r>
      <w:r>
        <w:rPr>
          <w:sz w:val="28"/>
          <w:szCs w:val="28"/>
        </w:rPr>
        <w:t xml:space="preserve">e </w:t>
      </w:r>
      <w:r>
        <w:rPr>
          <w:spacing w:val="-2"/>
          <w:sz w:val="28"/>
          <w:szCs w:val="28"/>
        </w:rPr>
        <w:t>p</w:t>
      </w:r>
      <w:r>
        <w:rPr>
          <w:spacing w:val="1"/>
          <w:sz w:val="28"/>
          <w:szCs w:val="28"/>
        </w:rPr>
        <w:t>u</w:t>
      </w:r>
      <w:r>
        <w:rPr>
          <w:spacing w:val="-2"/>
          <w:sz w:val="28"/>
          <w:szCs w:val="28"/>
        </w:rPr>
        <w:t>r</w:t>
      </w:r>
      <w:r>
        <w:rPr>
          <w:spacing w:val="1"/>
          <w:sz w:val="28"/>
          <w:szCs w:val="28"/>
        </w:rPr>
        <w:t>p</w:t>
      </w:r>
      <w:r>
        <w:rPr>
          <w:spacing w:val="-1"/>
          <w:sz w:val="28"/>
          <w:szCs w:val="28"/>
        </w:rPr>
        <w:t>o</w:t>
      </w:r>
      <w:r>
        <w:rPr>
          <w:spacing w:val="1"/>
          <w:sz w:val="28"/>
          <w:szCs w:val="28"/>
        </w:rPr>
        <w:t>s</w:t>
      </w:r>
      <w:r>
        <w:rPr>
          <w:sz w:val="28"/>
          <w:szCs w:val="28"/>
        </w:rPr>
        <w:t>e</w:t>
      </w:r>
      <w:r>
        <w:rPr>
          <w:spacing w:val="-3"/>
          <w:sz w:val="28"/>
          <w:szCs w:val="28"/>
        </w:rPr>
        <w:t xml:space="preserve"> </w:t>
      </w:r>
      <w:r>
        <w:rPr>
          <w:spacing w:val="1"/>
          <w:sz w:val="28"/>
          <w:szCs w:val="28"/>
        </w:rPr>
        <w:t>o</w:t>
      </w:r>
      <w:r>
        <w:rPr>
          <w:sz w:val="28"/>
          <w:szCs w:val="28"/>
        </w:rPr>
        <w:t>f U</w:t>
      </w:r>
      <w:r>
        <w:rPr>
          <w:spacing w:val="-1"/>
          <w:sz w:val="28"/>
          <w:szCs w:val="28"/>
        </w:rPr>
        <w:t xml:space="preserve"> </w:t>
      </w:r>
      <w:r>
        <w:rPr>
          <w:sz w:val="28"/>
          <w:szCs w:val="28"/>
        </w:rPr>
        <w:t>of RPG</w:t>
      </w:r>
      <w:r>
        <w:rPr>
          <w:spacing w:val="-1"/>
          <w:sz w:val="28"/>
          <w:szCs w:val="28"/>
        </w:rPr>
        <w:t xml:space="preserve"> </w:t>
      </w:r>
      <w:r>
        <w:rPr>
          <w:spacing w:val="-2"/>
          <w:sz w:val="28"/>
          <w:szCs w:val="28"/>
        </w:rPr>
        <w:t>i</w:t>
      </w:r>
      <w:r>
        <w:rPr>
          <w:sz w:val="28"/>
          <w:szCs w:val="28"/>
        </w:rPr>
        <w:t>s</w:t>
      </w:r>
      <w:r>
        <w:rPr>
          <w:spacing w:val="1"/>
          <w:sz w:val="28"/>
          <w:szCs w:val="28"/>
        </w:rPr>
        <w:t xml:space="preserve"> </w:t>
      </w:r>
      <w:r>
        <w:rPr>
          <w:spacing w:val="-2"/>
          <w:sz w:val="28"/>
          <w:szCs w:val="28"/>
        </w:rPr>
        <w:t>t</w:t>
      </w:r>
      <w:r>
        <w:rPr>
          <w:sz w:val="28"/>
          <w:szCs w:val="28"/>
        </w:rPr>
        <w:t>o</w:t>
      </w:r>
      <w:r>
        <w:rPr>
          <w:spacing w:val="1"/>
          <w:sz w:val="28"/>
          <w:szCs w:val="28"/>
        </w:rPr>
        <w:t xml:space="preserve"> </w:t>
      </w:r>
      <w:r>
        <w:rPr>
          <w:sz w:val="28"/>
          <w:szCs w:val="28"/>
        </w:rPr>
        <w:t>cre</w:t>
      </w:r>
      <w:r>
        <w:rPr>
          <w:spacing w:val="-3"/>
          <w:sz w:val="28"/>
          <w:szCs w:val="28"/>
        </w:rPr>
        <w:t>a</w:t>
      </w:r>
      <w:r>
        <w:rPr>
          <w:spacing w:val="1"/>
          <w:sz w:val="28"/>
          <w:szCs w:val="28"/>
        </w:rPr>
        <w:t>t</w:t>
      </w:r>
      <w:r>
        <w:rPr>
          <w:sz w:val="28"/>
          <w:szCs w:val="28"/>
        </w:rPr>
        <w:t>e a</w:t>
      </w:r>
    </w:p>
    <w:p w:rsidR="005F0F4D" w:rsidRDefault="00CA1ECB">
      <w:pPr>
        <w:spacing w:before="4" w:line="320" w:lineRule="exact"/>
        <w:ind w:left="100" w:right="89"/>
        <w:rPr>
          <w:sz w:val="28"/>
          <w:szCs w:val="28"/>
        </w:rPr>
      </w:pPr>
      <w:r>
        <w:rPr>
          <w:spacing w:val="1"/>
          <w:sz w:val="28"/>
          <w:szCs w:val="28"/>
        </w:rPr>
        <w:t>vi</w:t>
      </w:r>
      <w:r>
        <w:rPr>
          <w:spacing w:val="-2"/>
          <w:sz w:val="28"/>
          <w:szCs w:val="28"/>
        </w:rPr>
        <w:t>r</w:t>
      </w:r>
      <w:r>
        <w:rPr>
          <w:spacing w:val="-1"/>
          <w:sz w:val="28"/>
          <w:szCs w:val="28"/>
        </w:rPr>
        <w:t>t</w:t>
      </w:r>
      <w:r>
        <w:rPr>
          <w:spacing w:val="1"/>
          <w:sz w:val="28"/>
          <w:szCs w:val="28"/>
        </w:rPr>
        <w:t>u</w:t>
      </w:r>
      <w:r>
        <w:rPr>
          <w:sz w:val="28"/>
          <w:szCs w:val="28"/>
        </w:rPr>
        <w:t>al</w:t>
      </w:r>
      <w:r>
        <w:rPr>
          <w:spacing w:val="1"/>
          <w:sz w:val="28"/>
          <w:szCs w:val="28"/>
        </w:rPr>
        <w:t xml:space="preserve"> </w:t>
      </w:r>
      <w:r>
        <w:rPr>
          <w:spacing w:val="-3"/>
          <w:sz w:val="28"/>
          <w:szCs w:val="28"/>
        </w:rPr>
        <w:t>r</w:t>
      </w:r>
      <w:r>
        <w:rPr>
          <w:sz w:val="28"/>
          <w:szCs w:val="28"/>
        </w:rPr>
        <w:t>ea</w:t>
      </w:r>
      <w:r>
        <w:rPr>
          <w:spacing w:val="-1"/>
          <w:sz w:val="28"/>
          <w:szCs w:val="28"/>
        </w:rPr>
        <w:t>li</w:t>
      </w:r>
      <w:r>
        <w:rPr>
          <w:spacing w:val="1"/>
          <w:sz w:val="28"/>
          <w:szCs w:val="28"/>
        </w:rPr>
        <w:t>t</w:t>
      </w:r>
      <w:r>
        <w:rPr>
          <w:sz w:val="28"/>
          <w:szCs w:val="28"/>
        </w:rPr>
        <w:t>y</w:t>
      </w:r>
      <w:r>
        <w:rPr>
          <w:spacing w:val="-2"/>
          <w:sz w:val="28"/>
          <w:szCs w:val="28"/>
        </w:rPr>
        <w:t xml:space="preserve"> </w:t>
      </w:r>
      <w:r>
        <w:rPr>
          <w:spacing w:val="1"/>
          <w:sz w:val="28"/>
          <w:szCs w:val="28"/>
        </w:rPr>
        <w:t>g</w:t>
      </w:r>
      <w:r>
        <w:rPr>
          <w:spacing w:val="2"/>
          <w:sz w:val="28"/>
          <w:szCs w:val="28"/>
        </w:rPr>
        <w:t>a</w:t>
      </w:r>
      <w:r>
        <w:rPr>
          <w:spacing w:val="-5"/>
          <w:sz w:val="28"/>
          <w:szCs w:val="28"/>
        </w:rPr>
        <w:t>m</w:t>
      </w:r>
      <w:r>
        <w:rPr>
          <w:sz w:val="28"/>
          <w:szCs w:val="28"/>
        </w:rPr>
        <w:t xml:space="preserve">e </w:t>
      </w:r>
      <w:r>
        <w:rPr>
          <w:spacing w:val="1"/>
          <w:sz w:val="28"/>
          <w:szCs w:val="28"/>
        </w:rPr>
        <w:t>o</w:t>
      </w:r>
      <w:r>
        <w:rPr>
          <w:sz w:val="28"/>
          <w:szCs w:val="28"/>
        </w:rPr>
        <w:t>f t</w:t>
      </w:r>
      <w:r>
        <w:rPr>
          <w:spacing w:val="2"/>
          <w:sz w:val="28"/>
          <w:szCs w:val="28"/>
        </w:rPr>
        <w:t>h</w:t>
      </w:r>
      <w:r>
        <w:rPr>
          <w:sz w:val="28"/>
          <w:szCs w:val="28"/>
        </w:rPr>
        <w:t xml:space="preserve">e </w:t>
      </w:r>
      <w:r>
        <w:rPr>
          <w:spacing w:val="-4"/>
          <w:sz w:val="28"/>
          <w:szCs w:val="28"/>
        </w:rPr>
        <w:t>U</w:t>
      </w:r>
      <w:r>
        <w:rPr>
          <w:spacing w:val="1"/>
          <w:sz w:val="28"/>
          <w:szCs w:val="28"/>
        </w:rPr>
        <w:t>n</w:t>
      </w:r>
      <w:r>
        <w:rPr>
          <w:spacing w:val="-1"/>
          <w:sz w:val="28"/>
          <w:szCs w:val="28"/>
        </w:rPr>
        <w:t>i</w:t>
      </w:r>
      <w:r>
        <w:rPr>
          <w:spacing w:val="1"/>
          <w:sz w:val="28"/>
          <w:szCs w:val="28"/>
        </w:rPr>
        <w:t>v</w:t>
      </w:r>
      <w:r>
        <w:rPr>
          <w:sz w:val="28"/>
          <w:szCs w:val="28"/>
        </w:rPr>
        <w:t>e</w:t>
      </w:r>
      <w:r>
        <w:rPr>
          <w:spacing w:val="-2"/>
          <w:sz w:val="28"/>
          <w:szCs w:val="28"/>
        </w:rPr>
        <w:t>r</w:t>
      </w:r>
      <w:r>
        <w:rPr>
          <w:spacing w:val="1"/>
          <w:sz w:val="28"/>
          <w:szCs w:val="28"/>
        </w:rPr>
        <w:t>s</w:t>
      </w:r>
      <w:r>
        <w:rPr>
          <w:spacing w:val="-1"/>
          <w:sz w:val="28"/>
          <w:szCs w:val="28"/>
        </w:rPr>
        <w:t>i</w:t>
      </w:r>
      <w:r>
        <w:rPr>
          <w:spacing w:val="1"/>
          <w:sz w:val="28"/>
          <w:szCs w:val="28"/>
        </w:rPr>
        <w:t>t</w:t>
      </w:r>
      <w:r>
        <w:rPr>
          <w:sz w:val="28"/>
          <w:szCs w:val="28"/>
        </w:rPr>
        <w:t>y</w:t>
      </w:r>
      <w:r>
        <w:rPr>
          <w:spacing w:val="-3"/>
          <w:sz w:val="28"/>
          <w:szCs w:val="28"/>
        </w:rPr>
        <w:t xml:space="preserve"> </w:t>
      </w:r>
      <w:r>
        <w:rPr>
          <w:sz w:val="28"/>
          <w:szCs w:val="28"/>
        </w:rPr>
        <w:t>of R</w:t>
      </w:r>
      <w:r>
        <w:rPr>
          <w:spacing w:val="1"/>
          <w:sz w:val="28"/>
          <w:szCs w:val="28"/>
        </w:rPr>
        <w:t>o</w:t>
      </w:r>
      <w:r>
        <w:rPr>
          <w:spacing w:val="-2"/>
          <w:sz w:val="28"/>
          <w:szCs w:val="28"/>
        </w:rPr>
        <w:t>c</w:t>
      </w:r>
      <w:r>
        <w:rPr>
          <w:spacing w:val="1"/>
          <w:sz w:val="28"/>
          <w:szCs w:val="28"/>
        </w:rPr>
        <w:t>h</w:t>
      </w:r>
      <w:r>
        <w:rPr>
          <w:sz w:val="28"/>
          <w:szCs w:val="28"/>
        </w:rPr>
        <w:t>e</w:t>
      </w:r>
      <w:r>
        <w:rPr>
          <w:spacing w:val="-1"/>
          <w:sz w:val="28"/>
          <w:szCs w:val="28"/>
        </w:rPr>
        <w:t>s</w:t>
      </w:r>
      <w:r>
        <w:rPr>
          <w:spacing w:val="1"/>
          <w:sz w:val="28"/>
          <w:szCs w:val="28"/>
        </w:rPr>
        <w:t>t</w:t>
      </w:r>
      <w:r>
        <w:rPr>
          <w:sz w:val="28"/>
          <w:szCs w:val="28"/>
        </w:rPr>
        <w:t xml:space="preserve">er, </w:t>
      </w:r>
      <w:r>
        <w:rPr>
          <w:spacing w:val="-2"/>
          <w:sz w:val="28"/>
          <w:szCs w:val="28"/>
        </w:rPr>
        <w:t>a</w:t>
      </w:r>
      <w:r>
        <w:rPr>
          <w:spacing w:val="1"/>
          <w:sz w:val="28"/>
          <w:szCs w:val="28"/>
        </w:rPr>
        <w:t>n</w:t>
      </w:r>
      <w:r>
        <w:rPr>
          <w:sz w:val="28"/>
          <w:szCs w:val="28"/>
        </w:rPr>
        <w:t>d</w:t>
      </w:r>
      <w:r>
        <w:rPr>
          <w:spacing w:val="1"/>
          <w:sz w:val="28"/>
          <w:szCs w:val="28"/>
        </w:rPr>
        <w:t xml:space="preserve"> </w:t>
      </w:r>
      <w:r>
        <w:rPr>
          <w:spacing w:val="-5"/>
          <w:sz w:val="28"/>
          <w:szCs w:val="28"/>
        </w:rPr>
        <w:t>m</w:t>
      </w:r>
      <w:r>
        <w:rPr>
          <w:sz w:val="28"/>
          <w:szCs w:val="28"/>
        </w:rPr>
        <w:t>a</w:t>
      </w:r>
      <w:r>
        <w:rPr>
          <w:spacing w:val="1"/>
          <w:sz w:val="28"/>
          <w:szCs w:val="28"/>
        </w:rPr>
        <w:t>k</w:t>
      </w:r>
      <w:r>
        <w:rPr>
          <w:sz w:val="28"/>
          <w:szCs w:val="28"/>
        </w:rPr>
        <w:t xml:space="preserve">e </w:t>
      </w:r>
      <w:r>
        <w:rPr>
          <w:spacing w:val="-2"/>
          <w:sz w:val="28"/>
          <w:szCs w:val="28"/>
        </w:rPr>
        <w:t>i</w:t>
      </w:r>
      <w:r>
        <w:rPr>
          <w:sz w:val="28"/>
          <w:szCs w:val="28"/>
        </w:rPr>
        <w:t>t</w:t>
      </w:r>
      <w:r>
        <w:rPr>
          <w:spacing w:val="1"/>
          <w:sz w:val="28"/>
          <w:szCs w:val="28"/>
        </w:rPr>
        <w:t xml:space="preserve"> </w:t>
      </w:r>
      <w:r>
        <w:rPr>
          <w:sz w:val="28"/>
          <w:szCs w:val="28"/>
        </w:rPr>
        <w:t>g</w:t>
      </w:r>
      <w:r>
        <w:rPr>
          <w:spacing w:val="1"/>
          <w:sz w:val="28"/>
          <w:szCs w:val="28"/>
        </w:rPr>
        <w:t>o</w:t>
      </w:r>
      <w:r>
        <w:rPr>
          <w:spacing w:val="-2"/>
          <w:sz w:val="28"/>
          <w:szCs w:val="28"/>
        </w:rPr>
        <w:t>r</w:t>
      </w:r>
      <w:r>
        <w:rPr>
          <w:spacing w:val="1"/>
          <w:sz w:val="28"/>
          <w:szCs w:val="28"/>
        </w:rPr>
        <w:t>g</w:t>
      </w:r>
      <w:r>
        <w:rPr>
          <w:spacing w:val="-2"/>
          <w:sz w:val="28"/>
          <w:szCs w:val="28"/>
        </w:rPr>
        <w:t>e</w:t>
      </w:r>
      <w:r>
        <w:rPr>
          <w:spacing w:val="-1"/>
          <w:sz w:val="28"/>
          <w:szCs w:val="28"/>
        </w:rPr>
        <w:t>o</w:t>
      </w:r>
      <w:r>
        <w:rPr>
          <w:spacing w:val="1"/>
          <w:sz w:val="28"/>
          <w:szCs w:val="28"/>
        </w:rPr>
        <w:t>us</w:t>
      </w:r>
      <w:r>
        <w:rPr>
          <w:sz w:val="28"/>
          <w:szCs w:val="28"/>
        </w:rPr>
        <w:t>,</w:t>
      </w:r>
      <w:r>
        <w:rPr>
          <w:spacing w:val="-1"/>
          <w:sz w:val="28"/>
          <w:szCs w:val="28"/>
        </w:rPr>
        <w:t xml:space="preserve"> </w:t>
      </w:r>
      <w:r>
        <w:rPr>
          <w:spacing w:val="-2"/>
          <w:sz w:val="28"/>
          <w:szCs w:val="28"/>
        </w:rPr>
        <w:t>e</w:t>
      </w:r>
      <w:r>
        <w:rPr>
          <w:spacing w:val="1"/>
          <w:sz w:val="28"/>
          <w:szCs w:val="28"/>
        </w:rPr>
        <w:t>n</w:t>
      </w:r>
      <w:r>
        <w:rPr>
          <w:spacing w:val="-1"/>
          <w:sz w:val="28"/>
          <w:szCs w:val="28"/>
        </w:rPr>
        <w:t>t</w:t>
      </w:r>
      <w:r>
        <w:rPr>
          <w:sz w:val="28"/>
          <w:szCs w:val="28"/>
        </w:rPr>
        <w:t>er</w:t>
      </w:r>
      <w:r>
        <w:rPr>
          <w:spacing w:val="-1"/>
          <w:sz w:val="28"/>
          <w:szCs w:val="28"/>
        </w:rPr>
        <w:t>t</w:t>
      </w:r>
      <w:r>
        <w:rPr>
          <w:spacing w:val="7"/>
          <w:sz w:val="28"/>
          <w:szCs w:val="28"/>
        </w:rPr>
        <w:t>a</w:t>
      </w:r>
      <w:r>
        <w:rPr>
          <w:spacing w:val="-1"/>
          <w:sz w:val="28"/>
          <w:szCs w:val="28"/>
        </w:rPr>
        <w:t>i</w:t>
      </w:r>
      <w:r>
        <w:rPr>
          <w:spacing w:val="1"/>
          <w:sz w:val="28"/>
          <w:szCs w:val="28"/>
        </w:rPr>
        <w:t>n</w:t>
      </w:r>
      <w:r>
        <w:rPr>
          <w:spacing w:val="-1"/>
          <w:sz w:val="28"/>
          <w:szCs w:val="28"/>
        </w:rPr>
        <w:t>in</w:t>
      </w:r>
      <w:r>
        <w:rPr>
          <w:spacing w:val="2"/>
          <w:sz w:val="28"/>
          <w:szCs w:val="28"/>
        </w:rPr>
        <w:t>g</w:t>
      </w:r>
      <w:r>
        <w:rPr>
          <w:sz w:val="28"/>
          <w:szCs w:val="28"/>
        </w:rPr>
        <w:t>,</w:t>
      </w:r>
      <w:r>
        <w:rPr>
          <w:spacing w:val="-1"/>
          <w:sz w:val="28"/>
          <w:szCs w:val="28"/>
        </w:rPr>
        <w:t xml:space="preserve"> </w:t>
      </w:r>
      <w:r>
        <w:rPr>
          <w:sz w:val="28"/>
          <w:szCs w:val="28"/>
        </w:rPr>
        <w:t>a</w:t>
      </w:r>
      <w:r>
        <w:rPr>
          <w:spacing w:val="-1"/>
          <w:sz w:val="28"/>
          <w:szCs w:val="28"/>
        </w:rPr>
        <w:t>n</w:t>
      </w:r>
      <w:r>
        <w:rPr>
          <w:sz w:val="28"/>
          <w:szCs w:val="28"/>
        </w:rPr>
        <w:t xml:space="preserve">d </w:t>
      </w:r>
      <w:r>
        <w:rPr>
          <w:spacing w:val="1"/>
          <w:sz w:val="28"/>
          <w:szCs w:val="28"/>
        </w:rPr>
        <w:t>i</w:t>
      </w:r>
      <w:r>
        <w:rPr>
          <w:sz w:val="28"/>
          <w:szCs w:val="28"/>
        </w:rPr>
        <w:t>c</w:t>
      </w:r>
      <w:r>
        <w:rPr>
          <w:spacing w:val="-1"/>
          <w:sz w:val="28"/>
          <w:szCs w:val="28"/>
        </w:rPr>
        <w:t>on</w:t>
      </w:r>
      <w:r>
        <w:rPr>
          <w:spacing w:val="1"/>
          <w:sz w:val="28"/>
          <w:szCs w:val="28"/>
        </w:rPr>
        <w:t>i</w:t>
      </w:r>
      <w:r>
        <w:rPr>
          <w:sz w:val="28"/>
          <w:szCs w:val="28"/>
        </w:rPr>
        <w:t>c.</w:t>
      </w:r>
      <w:r>
        <w:rPr>
          <w:spacing w:val="-1"/>
          <w:sz w:val="28"/>
          <w:szCs w:val="28"/>
        </w:rPr>
        <w:t xml:space="preserve"> </w:t>
      </w:r>
      <w:r>
        <w:rPr>
          <w:spacing w:val="-3"/>
          <w:sz w:val="28"/>
          <w:szCs w:val="28"/>
        </w:rPr>
        <w:t>W</w:t>
      </w:r>
      <w:r>
        <w:rPr>
          <w:sz w:val="28"/>
          <w:szCs w:val="28"/>
        </w:rPr>
        <w:t xml:space="preserve">e </w:t>
      </w:r>
      <w:r>
        <w:rPr>
          <w:spacing w:val="-2"/>
          <w:sz w:val="28"/>
          <w:szCs w:val="28"/>
        </w:rPr>
        <w:t>w</w:t>
      </w:r>
      <w:r>
        <w:rPr>
          <w:sz w:val="28"/>
          <w:szCs w:val="28"/>
        </w:rPr>
        <w:t>a</w:t>
      </w:r>
      <w:r>
        <w:rPr>
          <w:spacing w:val="1"/>
          <w:sz w:val="28"/>
          <w:szCs w:val="28"/>
        </w:rPr>
        <w:t>n</w:t>
      </w:r>
      <w:r>
        <w:rPr>
          <w:sz w:val="28"/>
          <w:szCs w:val="28"/>
        </w:rPr>
        <w:t>t</w:t>
      </w:r>
      <w:r>
        <w:rPr>
          <w:spacing w:val="1"/>
          <w:sz w:val="28"/>
          <w:szCs w:val="28"/>
        </w:rPr>
        <w:t xml:space="preserve"> </w:t>
      </w:r>
      <w:r>
        <w:rPr>
          <w:sz w:val="28"/>
          <w:szCs w:val="28"/>
        </w:rPr>
        <w:t>p</w:t>
      </w:r>
      <w:r>
        <w:rPr>
          <w:spacing w:val="-2"/>
          <w:sz w:val="28"/>
          <w:szCs w:val="28"/>
        </w:rPr>
        <w:t>e</w:t>
      </w:r>
      <w:r>
        <w:rPr>
          <w:sz w:val="28"/>
          <w:szCs w:val="28"/>
        </w:rPr>
        <w:t>r</w:t>
      </w:r>
      <w:r>
        <w:rPr>
          <w:spacing w:val="-1"/>
          <w:sz w:val="28"/>
          <w:szCs w:val="28"/>
        </w:rPr>
        <w:t>s</w:t>
      </w:r>
      <w:r>
        <w:rPr>
          <w:spacing w:val="1"/>
          <w:sz w:val="28"/>
          <w:szCs w:val="28"/>
        </w:rPr>
        <w:t>p</w:t>
      </w:r>
      <w:r>
        <w:rPr>
          <w:sz w:val="28"/>
          <w:szCs w:val="28"/>
        </w:rPr>
        <w:t>e</w:t>
      </w:r>
      <w:r>
        <w:rPr>
          <w:spacing w:val="-2"/>
          <w:sz w:val="28"/>
          <w:szCs w:val="28"/>
        </w:rPr>
        <w:t>c</w:t>
      </w:r>
      <w:r>
        <w:rPr>
          <w:spacing w:val="1"/>
          <w:sz w:val="28"/>
          <w:szCs w:val="28"/>
        </w:rPr>
        <w:t>t</w:t>
      </w:r>
      <w:r>
        <w:rPr>
          <w:spacing w:val="-1"/>
          <w:sz w:val="28"/>
          <w:szCs w:val="28"/>
        </w:rPr>
        <w:t>i</w:t>
      </w:r>
      <w:r>
        <w:rPr>
          <w:spacing w:val="1"/>
          <w:sz w:val="28"/>
          <w:szCs w:val="28"/>
        </w:rPr>
        <w:t>v</w:t>
      </w:r>
      <w:r>
        <w:rPr>
          <w:sz w:val="28"/>
          <w:szCs w:val="28"/>
        </w:rPr>
        <w:t>e</w:t>
      </w:r>
      <w:r>
        <w:rPr>
          <w:spacing w:val="-3"/>
          <w:sz w:val="28"/>
          <w:szCs w:val="28"/>
        </w:rPr>
        <w:t xml:space="preserve"> </w:t>
      </w:r>
      <w:r>
        <w:rPr>
          <w:spacing w:val="1"/>
          <w:sz w:val="28"/>
          <w:szCs w:val="28"/>
        </w:rPr>
        <w:t>s</w:t>
      </w:r>
      <w:r>
        <w:rPr>
          <w:spacing w:val="-1"/>
          <w:sz w:val="28"/>
          <w:szCs w:val="28"/>
        </w:rPr>
        <w:t>t</w:t>
      </w:r>
      <w:r>
        <w:rPr>
          <w:spacing w:val="1"/>
          <w:sz w:val="28"/>
          <w:szCs w:val="28"/>
        </w:rPr>
        <w:t>u</w:t>
      </w:r>
      <w:r>
        <w:rPr>
          <w:spacing w:val="-1"/>
          <w:sz w:val="28"/>
          <w:szCs w:val="28"/>
        </w:rPr>
        <w:t>d</w:t>
      </w:r>
      <w:r>
        <w:rPr>
          <w:sz w:val="28"/>
          <w:szCs w:val="28"/>
        </w:rPr>
        <w:t>e</w:t>
      </w:r>
      <w:r>
        <w:rPr>
          <w:spacing w:val="-1"/>
          <w:sz w:val="28"/>
          <w:szCs w:val="28"/>
        </w:rPr>
        <w:t>nt</w:t>
      </w:r>
      <w:r>
        <w:rPr>
          <w:sz w:val="28"/>
          <w:szCs w:val="28"/>
        </w:rPr>
        <w:t>s</w:t>
      </w:r>
      <w:r>
        <w:rPr>
          <w:spacing w:val="1"/>
          <w:sz w:val="28"/>
          <w:szCs w:val="28"/>
        </w:rPr>
        <w:t xml:space="preserve"> </w:t>
      </w:r>
      <w:r>
        <w:rPr>
          <w:spacing w:val="-2"/>
          <w:sz w:val="28"/>
          <w:szCs w:val="28"/>
        </w:rPr>
        <w:t>w</w:t>
      </w:r>
      <w:r>
        <w:rPr>
          <w:spacing w:val="1"/>
          <w:sz w:val="28"/>
          <w:szCs w:val="28"/>
        </w:rPr>
        <w:t>h</w:t>
      </w:r>
      <w:r>
        <w:rPr>
          <w:sz w:val="28"/>
          <w:szCs w:val="28"/>
        </w:rPr>
        <w:t>o</w:t>
      </w:r>
      <w:r>
        <w:rPr>
          <w:spacing w:val="-2"/>
          <w:sz w:val="28"/>
          <w:szCs w:val="28"/>
        </w:rPr>
        <w:t xml:space="preserve"> </w:t>
      </w:r>
      <w:r>
        <w:rPr>
          <w:sz w:val="28"/>
          <w:szCs w:val="28"/>
        </w:rPr>
        <w:t>are e</w:t>
      </w:r>
      <w:r>
        <w:rPr>
          <w:spacing w:val="-1"/>
          <w:sz w:val="28"/>
          <w:szCs w:val="28"/>
        </w:rPr>
        <w:t>xp</w:t>
      </w:r>
      <w:r>
        <w:rPr>
          <w:spacing w:val="1"/>
          <w:sz w:val="28"/>
          <w:szCs w:val="28"/>
        </w:rPr>
        <w:t>lo</w:t>
      </w:r>
      <w:r>
        <w:rPr>
          <w:spacing w:val="-2"/>
          <w:sz w:val="28"/>
          <w:szCs w:val="28"/>
        </w:rPr>
        <w:t>r</w:t>
      </w:r>
      <w:r>
        <w:rPr>
          <w:spacing w:val="-1"/>
          <w:sz w:val="28"/>
          <w:szCs w:val="28"/>
        </w:rPr>
        <w:t>i</w:t>
      </w:r>
      <w:r>
        <w:rPr>
          <w:spacing w:val="1"/>
          <w:sz w:val="28"/>
          <w:szCs w:val="28"/>
        </w:rPr>
        <w:t>n</w:t>
      </w:r>
      <w:r>
        <w:rPr>
          <w:sz w:val="28"/>
          <w:szCs w:val="28"/>
        </w:rPr>
        <w:t>g</w:t>
      </w:r>
      <w:r>
        <w:rPr>
          <w:spacing w:val="1"/>
          <w:sz w:val="28"/>
          <w:szCs w:val="28"/>
        </w:rPr>
        <w:t xml:space="preserve"> </w:t>
      </w:r>
      <w:r>
        <w:rPr>
          <w:spacing w:val="-3"/>
          <w:sz w:val="28"/>
          <w:szCs w:val="28"/>
        </w:rPr>
        <w:t>R</w:t>
      </w:r>
      <w:r>
        <w:rPr>
          <w:spacing w:val="1"/>
          <w:sz w:val="28"/>
          <w:szCs w:val="28"/>
        </w:rPr>
        <w:t>o</w:t>
      </w:r>
      <w:r>
        <w:rPr>
          <w:spacing w:val="-2"/>
          <w:sz w:val="28"/>
          <w:szCs w:val="28"/>
        </w:rPr>
        <w:t>c</w:t>
      </w:r>
      <w:r>
        <w:rPr>
          <w:spacing w:val="1"/>
          <w:sz w:val="28"/>
          <w:szCs w:val="28"/>
        </w:rPr>
        <w:t>h</w:t>
      </w:r>
      <w:r>
        <w:rPr>
          <w:spacing w:val="-2"/>
          <w:sz w:val="28"/>
          <w:szCs w:val="28"/>
        </w:rPr>
        <w:t>e</w:t>
      </w:r>
      <w:r>
        <w:rPr>
          <w:spacing w:val="-1"/>
          <w:sz w:val="28"/>
          <w:szCs w:val="28"/>
        </w:rPr>
        <w:t>s</w:t>
      </w:r>
      <w:r>
        <w:rPr>
          <w:spacing w:val="1"/>
          <w:sz w:val="28"/>
          <w:szCs w:val="28"/>
        </w:rPr>
        <w:t>t</w:t>
      </w:r>
      <w:r>
        <w:rPr>
          <w:sz w:val="28"/>
          <w:szCs w:val="28"/>
        </w:rPr>
        <w:t xml:space="preserve">er </w:t>
      </w:r>
      <w:r>
        <w:rPr>
          <w:spacing w:val="-2"/>
          <w:sz w:val="28"/>
          <w:szCs w:val="28"/>
        </w:rPr>
        <w:t>t</w:t>
      </w:r>
      <w:r>
        <w:rPr>
          <w:sz w:val="28"/>
          <w:szCs w:val="28"/>
        </w:rPr>
        <w:t>o</w:t>
      </w:r>
      <w:r>
        <w:rPr>
          <w:spacing w:val="1"/>
          <w:sz w:val="28"/>
          <w:szCs w:val="28"/>
        </w:rPr>
        <w:t xml:space="preserve"> </w:t>
      </w:r>
      <w:r>
        <w:rPr>
          <w:spacing w:val="-2"/>
          <w:sz w:val="28"/>
          <w:szCs w:val="28"/>
        </w:rPr>
        <w:t>s</w:t>
      </w:r>
      <w:r>
        <w:rPr>
          <w:spacing w:val="-1"/>
          <w:sz w:val="28"/>
          <w:szCs w:val="28"/>
        </w:rPr>
        <w:t>t</w:t>
      </w:r>
      <w:r>
        <w:rPr>
          <w:spacing w:val="1"/>
          <w:sz w:val="28"/>
          <w:szCs w:val="28"/>
        </w:rPr>
        <w:t>u</w:t>
      </w:r>
      <w:r>
        <w:rPr>
          <w:spacing w:val="-5"/>
          <w:sz w:val="28"/>
          <w:szCs w:val="28"/>
        </w:rPr>
        <w:t>m</w:t>
      </w:r>
      <w:r>
        <w:rPr>
          <w:spacing w:val="1"/>
          <w:sz w:val="28"/>
          <w:szCs w:val="28"/>
        </w:rPr>
        <w:t>bl</w:t>
      </w:r>
      <w:r>
        <w:rPr>
          <w:sz w:val="28"/>
          <w:szCs w:val="28"/>
        </w:rPr>
        <w:t>e acr</w:t>
      </w:r>
      <w:r>
        <w:rPr>
          <w:spacing w:val="-1"/>
          <w:sz w:val="28"/>
          <w:szCs w:val="28"/>
        </w:rPr>
        <w:t>os</w:t>
      </w:r>
      <w:r>
        <w:rPr>
          <w:sz w:val="28"/>
          <w:szCs w:val="28"/>
        </w:rPr>
        <w:t>s</w:t>
      </w:r>
      <w:r>
        <w:rPr>
          <w:spacing w:val="1"/>
          <w:sz w:val="28"/>
          <w:szCs w:val="28"/>
        </w:rPr>
        <w:t xml:space="preserve"> </w:t>
      </w:r>
      <w:r>
        <w:rPr>
          <w:sz w:val="28"/>
          <w:szCs w:val="28"/>
        </w:rPr>
        <w:t xml:space="preserve">this </w:t>
      </w:r>
      <w:r>
        <w:rPr>
          <w:spacing w:val="1"/>
          <w:sz w:val="28"/>
          <w:szCs w:val="28"/>
        </w:rPr>
        <w:t>g</w:t>
      </w:r>
      <w:r>
        <w:rPr>
          <w:sz w:val="28"/>
          <w:szCs w:val="28"/>
        </w:rPr>
        <w:t>a</w:t>
      </w:r>
      <w:r>
        <w:rPr>
          <w:spacing w:val="-5"/>
          <w:sz w:val="28"/>
          <w:szCs w:val="28"/>
        </w:rPr>
        <w:t>m</w:t>
      </w:r>
      <w:r>
        <w:rPr>
          <w:sz w:val="28"/>
          <w:szCs w:val="28"/>
        </w:rPr>
        <w:t>e a</w:t>
      </w:r>
      <w:r>
        <w:rPr>
          <w:spacing w:val="1"/>
          <w:sz w:val="28"/>
          <w:szCs w:val="28"/>
        </w:rPr>
        <w:t>n</w:t>
      </w:r>
      <w:r>
        <w:rPr>
          <w:sz w:val="28"/>
          <w:szCs w:val="28"/>
        </w:rPr>
        <w:t>d</w:t>
      </w:r>
      <w:r>
        <w:rPr>
          <w:spacing w:val="1"/>
          <w:sz w:val="28"/>
          <w:szCs w:val="28"/>
        </w:rPr>
        <w:t xml:space="preserve"> </w:t>
      </w:r>
      <w:r>
        <w:rPr>
          <w:spacing w:val="-2"/>
          <w:sz w:val="28"/>
          <w:szCs w:val="28"/>
        </w:rPr>
        <w:t>k</w:t>
      </w:r>
      <w:r>
        <w:rPr>
          <w:spacing w:val="-1"/>
          <w:sz w:val="28"/>
          <w:szCs w:val="28"/>
        </w:rPr>
        <w:t>n</w:t>
      </w:r>
      <w:r>
        <w:rPr>
          <w:spacing w:val="1"/>
          <w:sz w:val="28"/>
          <w:szCs w:val="28"/>
        </w:rPr>
        <w:t>o</w:t>
      </w:r>
      <w:r>
        <w:rPr>
          <w:sz w:val="28"/>
          <w:szCs w:val="28"/>
        </w:rPr>
        <w:t>w</w:t>
      </w:r>
      <w:r>
        <w:rPr>
          <w:spacing w:val="-1"/>
          <w:sz w:val="28"/>
          <w:szCs w:val="28"/>
        </w:rPr>
        <w:t xml:space="preserve"> </w:t>
      </w:r>
      <w:r>
        <w:rPr>
          <w:sz w:val="28"/>
          <w:szCs w:val="28"/>
        </w:rPr>
        <w:t xml:space="preserve">that </w:t>
      </w:r>
      <w:r>
        <w:rPr>
          <w:spacing w:val="-2"/>
          <w:sz w:val="28"/>
          <w:szCs w:val="28"/>
        </w:rPr>
        <w:t>f</w:t>
      </w:r>
      <w:r>
        <w:rPr>
          <w:spacing w:val="1"/>
          <w:sz w:val="28"/>
          <w:szCs w:val="28"/>
        </w:rPr>
        <w:t>i</w:t>
      </w:r>
      <w:r>
        <w:rPr>
          <w:sz w:val="28"/>
          <w:szCs w:val="28"/>
        </w:rPr>
        <w:t>r</w:t>
      </w:r>
      <w:r>
        <w:rPr>
          <w:spacing w:val="-1"/>
          <w:sz w:val="28"/>
          <w:szCs w:val="28"/>
        </w:rPr>
        <w:t>s</w:t>
      </w:r>
      <w:r>
        <w:rPr>
          <w:sz w:val="28"/>
          <w:szCs w:val="28"/>
        </w:rPr>
        <w:t>t</w:t>
      </w:r>
      <w:r>
        <w:rPr>
          <w:spacing w:val="1"/>
          <w:sz w:val="28"/>
          <w:szCs w:val="28"/>
        </w:rPr>
        <w:t xml:space="preserve"> </w:t>
      </w:r>
      <w:r>
        <w:rPr>
          <w:spacing w:val="-2"/>
          <w:sz w:val="28"/>
          <w:szCs w:val="28"/>
        </w:rPr>
        <w:t>s</w:t>
      </w:r>
      <w:r>
        <w:rPr>
          <w:sz w:val="28"/>
          <w:szCs w:val="28"/>
        </w:rPr>
        <w:t>e</w:t>
      </w:r>
      <w:r>
        <w:rPr>
          <w:spacing w:val="-5"/>
          <w:sz w:val="28"/>
          <w:szCs w:val="28"/>
        </w:rPr>
        <w:t>m</w:t>
      </w:r>
      <w:r>
        <w:rPr>
          <w:sz w:val="28"/>
          <w:szCs w:val="28"/>
        </w:rPr>
        <w:t>e</w:t>
      </w:r>
      <w:r>
        <w:rPr>
          <w:spacing w:val="1"/>
          <w:sz w:val="28"/>
          <w:szCs w:val="28"/>
        </w:rPr>
        <w:t>st</w:t>
      </w:r>
      <w:r>
        <w:rPr>
          <w:sz w:val="28"/>
          <w:szCs w:val="28"/>
        </w:rPr>
        <w:t>er fre</w:t>
      </w:r>
      <w:r>
        <w:rPr>
          <w:spacing w:val="-1"/>
          <w:sz w:val="28"/>
          <w:szCs w:val="28"/>
        </w:rPr>
        <w:t>s</w:t>
      </w:r>
      <w:r>
        <w:rPr>
          <w:spacing w:val="1"/>
          <w:sz w:val="28"/>
          <w:szCs w:val="28"/>
        </w:rPr>
        <w:t>h</w:t>
      </w:r>
      <w:r>
        <w:rPr>
          <w:spacing w:val="-5"/>
          <w:sz w:val="28"/>
          <w:szCs w:val="28"/>
        </w:rPr>
        <w:t>m</w:t>
      </w:r>
      <w:r>
        <w:rPr>
          <w:sz w:val="28"/>
          <w:szCs w:val="28"/>
        </w:rPr>
        <w:t>an</w:t>
      </w:r>
      <w:r>
        <w:rPr>
          <w:spacing w:val="1"/>
          <w:sz w:val="28"/>
          <w:szCs w:val="28"/>
        </w:rPr>
        <w:t xml:space="preserve"> </w:t>
      </w:r>
      <w:r>
        <w:rPr>
          <w:spacing w:val="-5"/>
          <w:sz w:val="28"/>
          <w:szCs w:val="28"/>
        </w:rPr>
        <w:t>m</w:t>
      </w:r>
      <w:r>
        <w:rPr>
          <w:sz w:val="28"/>
          <w:szCs w:val="28"/>
        </w:rPr>
        <w:t>a</w:t>
      </w:r>
      <w:r>
        <w:rPr>
          <w:spacing w:val="1"/>
          <w:sz w:val="28"/>
          <w:szCs w:val="28"/>
        </w:rPr>
        <w:t>d</w:t>
      </w:r>
      <w:r>
        <w:rPr>
          <w:sz w:val="28"/>
          <w:szCs w:val="28"/>
        </w:rPr>
        <w:t>e t</w:t>
      </w:r>
      <w:r>
        <w:rPr>
          <w:spacing w:val="2"/>
          <w:sz w:val="28"/>
          <w:szCs w:val="28"/>
        </w:rPr>
        <w:t>h</w:t>
      </w:r>
      <w:r>
        <w:rPr>
          <w:spacing w:val="-1"/>
          <w:sz w:val="28"/>
          <w:szCs w:val="28"/>
        </w:rPr>
        <w:t>i</w:t>
      </w:r>
      <w:r>
        <w:rPr>
          <w:sz w:val="28"/>
          <w:szCs w:val="28"/>
        </w:rPr>
        <w:t>s</w:t>
      </w:r>
      <w:r>
        <w:rPr>
          <w:spacing w:val="1"/>
          <w:sz w:val="28"/>
          <w:szCs w:val="28"/>
        </w:rPr>
        <w:t xml:space="preserve"> </w:t>
      </w:r>
      <w:r>
        <w:rPr>
          <w:spacing w:val="-3"/>
          <w:sz w:val="28"/>
          <w:szCs w:val="28"/>
        </w:rPr>
        <w:t>a</w:t>
      </w:r>
      <w:r>
        <w:rPr>
          <w:sz w:val="28"/>
          <w:szCs w:val="28"/>
        </w:rPr>
        <w:t>s</w:t>
      </w:r>
      <w:r>
        <w:rPr>
          <w:spacing w:val="1"/>
          <w:sz w:val="28"/>
          <w:szCs w:val="28"/>
        </w:rPr>
        <w:t xml:space="preserve"> </w:t>
      </w:r>
      <w:r>
        <w:rPr>
          <w:sz w:val="28"/>
          <w:szCs w:val="28"/>
        </w:rPr>
        <w:t>a</w:t>
      </w:r>
      <w:r>
        <w:rPr>
          <w:spacing w:val="-1"/>
          <w:sz w:val="28"/>
          <w:szCs w:val="28"/>
        </w:rPr>
        <w:t xml:space="preserve"> </w:t>
      </w:r>
      <w:r>
        <w:rPr>
          <w:sz w:val="28"/>
          <w:szCs w:val="28"/>
        </w:rPr>
        <w:t>c</w:t>
      </w:r>
      <w:r>
        <w:rPr>
          <w:spacing w:val="-1"/>
          <w:sz w:val="28"/>
          <w:szCs w:val="28"/>
        </w:rPr>
        <w:t>l</w:t>
      </w:r>
      <w:r>
        <w:rPr>
          <w:sz w:val="28"/>
          <w:szCs w:val="28"/>
        </w:rPr>
        <w:t>a</w:t>
      </w:r>
      <w:r>
        <w:rPr>
          <w:spacing w:val="-1"/>
          <w:sz w:val="28"/>
          <w:szCs w:val="28"/>
        </w:rPr>
        <w:t>s</w:t>
      </w:r>
      <w:r>
        <w:rPr>
          <w:sz w:val="28"/>
          <w:szCs w:val="28"/>
        </w:rPr>
        <w:t>s</w:t>
      </w:r>
      <w:r>
        <w:rPr>
          <w:spacing w:val="-1"/>
          <w:sz w:val="28"/>
          <w:szCs w:val="28"/>
        </w:rPr>
        <w:t xml:space="preserve"> </w:t>
      </w:r>
      <w:r>
        <w:rPr>
          <w:sz w:val="28"/>
          <w:szCs w:val="28"/>
        </w:rPr>
        <w:t>pr</w:t>
      </w:r>
      <w:r>
        <w:rPr>
          <w:spacing w:val="2"/>
          <w:sz w:val="28"/>
          <w:szCs w:val="28"/>
        </w:rPr>
        <w:t>o</w:t>
      </w:r>
      <w:r>
        <w:rPr>
          <w:spacing w:val="-1"/>
          <w:sz w:val="28"/>
          <w:szCs w:val="28"/>
        </w:rPr>
        <w:t>j</w:t>
      </w:r>
      <w:r>
        <w:rPr>
          <w:sz w:val="28"/>
          <w:szCs w:val="28"/>
        </w:rPr>
        <w:t>e</w:t>
      </w:r>
      <w:r>
        <w:rPr>
          <w:spacing w:val="-2"/>
          <w:sz w:val="28"/>
          <w:szCs w:val="28"/>
        </w:rPr>
        <w:t>c</w:t>
      </w:r>
      <w:r>
        <w:rPr>
          <w:spacing w:val="1"/>
          <w:sz w:val="28"/>
          <w:szCs w:val="28"/>
        </w:rPr>
        <w:t>t</w:t>
      </w:r>
      <w:r>
        <w:rPr>
          <w:sz w:val="28"/>
          <w:szCs w:val="28"/>
        </w:rPr>
        <w:t>.</w:t>
      </w:r>
      <w:r>
        <w:rPr>
          <w:spacing w:val="-1"/>
          <w:sz w:val="28"/>
          <w:szCs w:val="28"/>
        </w:rPr>
        <w:t xml:space="preserve"> </w:t>
      </w:r>
      <w:r>
        <w:rPr>
          <w:sz w:val="28"/>
          <w:szCs w:val="28"/>
        </w:rPr>
        <w:t>I</w:t>
      </w:r>
      <w:r>
        <w:rPr>
          <w:spacing w:val="-1"/>
          <w:sz w:val="28"/>
          <w:szCs w:val="28"/>
        </w:rPr>
        <w:t>n</w:t>
      </w:r>
      <w:r>
        <w:rPr>
          <w:spacing w:val="1"/>
          <w:sz w:val="28"/>
          <w:szCs w:val="28"/>
        </w:rPr>
        <w:t>d</w:t>
      </w:r>
      <w:r>
        <w:rPr>
          <w:sz w:val="28"/>
          <w:szCs w:val="28"/>
        </w:rPr>
        <w:t>e</w:t>
      </w:r>
      <w:r>
        <w:rPr>
          <w:spacing w:val="-2"/>
          <w:sz w:val="28"/>
          <w:szCs w:val="28"/>
        </w:rPr>
        <w:t>e</w:t>
      </w:r>
      <w:r>
        <w:rPr>
          <w:spacing w:val="1"/>
          <w:sz w:val="28"/>
          <w:szCs w:val="28"/>
        </w:rPr>
        <w:t>d</w:t>
      </w:r>
      <w:r>
        <w:rPr>
          <w:sz w:val="28"/>
          <w:szCs w:val="28"/>
        </w:rPr>
        <w:t>,</w:t>
      </w:r>
      <w:r>
        <w:rPr>
          <w:spacing w:val="-1"/>
          <w:sz w:val="28"/>
          <w:szCs w:val="28"/>
        </w:rPr>
        <w:t xml:space="preserve"> th</w:t>
      </w:r>
      <w:r>
        <w:rPr>
          <w:spacing w:val="1"/>
          <w:sz w:val="28"/>
          <w:szCs w:val="28"/>
        </w:rPr>
        <w:t>i</w:t>
      </w:r>
      <w:r>
        <w:rPr>
          <w:sz w:val="28"/>
          <w:szCs w:val="28"/>
        </w:rPr>
        <w:t>s</w:t>
      </w:r>
      <w:r>
        <w:rPr>
          <w:spacing w:val="-2"/>
          <w:sz w:val="28"/>
          <w:szCs w:val="28"/>
        </w:rPr>
        <w:t xml:space="preserve"> </w:t>
      </w:r>
      <w:r>
        <w:rPr>
          <w:spacing w:val="-1"/>
          <w:sz w:val="28"/>
          <w:szCs w:val="28"/>
        </w:rPr>
        <w:t>i</w:t>
      </w:r>
      <w:r>
        <w:rPr>
          <w:sz w:val="28"/>
          <w:szCs w:val="28"/>
        </w:rPr>
        <w:t>s</w:t>
      </w:r>
    </w:p>
    <w:p w:rsidR="005F0F4D" w:rsidRDefault="00CA1ECB">
      <w:pPr>
        <w:spacing w:before="2" w:line="320" w:lineRule="exact"/>
        <w:ind w:left="100" w:right="70"/>
        <w:rPr>
          <w:sz w:val="28"/>
          <w:szCs w:val="28"/>
        </w:rPr>
      </w:pPr>
      <w:r>
        <w:rPr>
          <w:spacing w:val="-1"/>
          <w:sz w:val="28"/>
          <w:szCs w:val="28"/>
        </w:rPr>
        <w:t>w</w:t>
      </w:r>
      <w:r>
        <w:rPr>
          <w:spacing w:val="1"/>
          <w:sz w:val="28"/>
          <w:szCs w:val="28"/>
        </w:rPr>
        <w:t>h</w:t>
      </w:r>
      <w:r>
        <w:rPr>
          <w:sz w:val="28"/>
          <w:szCs w:val="28"/>
        </w:rPr>
        <w:t>y</w:t>
      </w:r>
      <w:r>
        <w:rPr>
          <w:spacing w:val="-3"/>
          <w:sz w:val="28"/>
          <w:szCs w:val="28"/>
        </w:rPr>
        <w:t xml:space="preserve"> </w:t>
      </w:r>
      <w:r>
        <w:rPr>
          <w:spacing w:val="-2"/>
          <w:sz w:val="28"/>
          <w:szCs w:val="28"/>
        </w:rPr>
        <w:t>w</w:t>
      </w:r>
      <w:r>
        <w:rPr>
          <w:sz w:val="28"/>
          <w:szCs w:val="28"/>
        </w:rPr>
        <w:t>e c</w:t>
      </w:r>
      <w:r>
        <w:rPr>
          <w:spacing w:val="1"/>
          <w:sz w:val="28"/>
          <w:szCs w:val="28"/>
        </w:rPr>
        <w:t>hos</w:t>
      </w:r>
      <w:r>
        <w:rPr>
          <w:sz w:val="28"/>
          <w:szCs w:val="28"/>
        </w:rPr>
        <w:t xml:space="preserve">e </w:t>
      </w:r>
      <w:r>
        <w:rPr>
          <w:spacing w:val="-3"/>
          <w:sz w:val="28"/>
          <w:szCs w:val="28"/>
        </w:rPr>
        <w:t>R</w:t>
      </w:r>
      <w:r>
        <w:rPr>
          <w:spacing w:val="1"/>
          <w:sz w:val="28"/>
          <w:szCs w:val="28"/>
        </w:rPr>
        <w:t>o</w:t>
      </w:r>
      <w:r>
        <w:rPr>
          <w:spacing w:val="-2"/>
          <w:sz w:val="28"/>
          <w:szCs w:val="28"/>
        </w:rPr>
        <w:t>c</w:t>
      </w:r>
      <w:r>
        <w:rPr>
          <w:spacing w:val="1"/>
          <w:sz w:val="28"/>
          <w:szCs w:val="28"/>
        </w:rPr>
        <w:t>h</w:t>
      </w:r>
      <w:r>
        <w:rPr>
          <w:spacing w:val="-2"/>
          <w:sz w:val="28"/>
          <w:szCs w:val="28"/>
        </w:rPr>
        <w:t>e</w:t>
      </w:r>
      <w:r>
        <w:rPr>
          <w:spacing w:val="1"/>
          <w:sz w:val="28"/>
          <w:szCs w:val="28"/>
        </w:rPr>
        <w:t>st</w:t>
      </w:r>
      <w:r>
        <w:rPr>
          <w:spacing w:val="-2"/>
          <w:sz w:val="28"/>
          <w:szCs w:val="28"/>
        </w:rPr>
        <w:t>e</w:t>
      </w:r>
      <w:r>
        <w:rPr>
          <w:sz w:val="28"/>
          <w:szCs w:val="28"/>
        </w:rPr>
        <w:t>r.</w:t>
      </w:r>
      <w:r>
        <w:rPr>
          <w:spacing w:val="69"/>
          <w:sz w:val="28"/>
          <w:szCs w:val="28"/>
        </w:rPr>
        <w:t xml:space="preserve"> </w:t>
      </w:r>
      <w:r>
        <w:rPr>
          <w:spacing w:val="-2"/>
          <w:sz w:val="28"/>
          <w:szCs w:val="28"/>
        </w:rPr>
        <w:t>N</w:t>
      </w:r>
      <w:r>
        <w:rPr>
          <w:spacing w:val="1"/>
          <w:sz w:val="28"/>
          <w:szCs w:val="28"/>
        </w:rPr>
        <w:t>o</w:t>
      </w:r>
      <w:r>
        <w:rPr>
          <w:sz w:val="28"/>
          <w:szCs w:val="28"/>
        </w:rPr>
        <w:t>t</w:t>
      </w:r>
      <w:r>
        <w:rPr>
          <w:spacing w:val="1"/>
          <w:sz w:val="28"/>
          <w:szCs w:val="28"/>
        </w:rPr>
        <w:t xml:space="preserve"> </w:t>
      </w:r>
      <w:r>
        <w:rPr>
          <w:spacing w:val="-5"/>
          <w:sz w:val="28"/>
          <w:szCs w:val="28"/>
        </w:rPr>
        <w:t>m</w:t>
      </w:r>
      <w:r>
        <w:rPr>
          <w:sz w:val="28"/>
          <w:szCs w:val="28"/>
        </w:rPr>
        <w:t>a</w:t>
      </w:r>
      <w:r>
        <w:rPr>
          <w:spacing w:val="1"/>
          <w:sz w:val="28"/>
          <w:szCs w:val="28"/>
        </w:rPr>
        <w:t>n</w:t>
      </w:r>
      <w:r>
        <w:rPr>
          <w:sz w:val="28"/>
          <w:szCs w:val="28"/>
        </w:rPr>
        <w:t>y</w:t>
      </w:r>
      <w:r>
        <w:rPr>
          <w:spacing w:val="-1"/>
          <w:sz w:val="28"/>
          <w:szCs w:val="28"/>
        </w:rPr>
        <w:t xml:space="preserve"> </w:t>
      </w:r>
      <w:r>
        <w:rPr>
          <w:sz w:val="28"/>
          <w:szCs w:val="28"/>
        </w:rPr>
        <w:t>o</w:t>
      </w:r>
      <w:r>
        <w:rPr>
          <w:spacing w:val="1"/>
          <w:sz w:val="28"/>
          <w:szCs w:val="28"/>
        </w:rPr>
        <w:t>t</w:t>
      </w:r>
      <w:r>
        <w:rPr>
          <w:spacing w:val="-1"/>
          <w:sz w:val="28"/>
          <w:szCs w:val="28"/>
        </w:rPr>
        <w:t>h</w:t>
      </w:r>
      <w:r>
        <w:rPr>
          <w:sz w:val="28"/>
          <w:szCs w:val="28"/>
        </w:rPr>
        <w:t>er</w:t>
      </w:r>
      <w:r>
        <w:rPr>
          <w:spacing w:val="-3"/>
          <w:sz w:val="28"/>
          <w:szCs w:val="28"/>
        </w:rPr>
        <w:t xml:space="preserve"> </w:t>
      </w:r>
      <w:r>
        <w:rPr>
          <w:spacing w:val="1"/>
          <w:sz w:val="28"/>
          <w:szCs w:val="28"/>
        </w:rPr>
        <w:t>s</w:t>
      </w:r>
      <w:r>
        <w:rPr>
          <w:sz w:val="28"/>
          <w:szCs w:val="28"/>
        </w:rPr>
        <w:t>c</w:t>
      </w:r>
      <w:r>
        <w:rPr>
          <w:spacing w:val="-1"/>
          <w:sz w:val="28"/>
          <w:szCs w:val="28"/>
        </w:rPr>
        <w:t>ho</w:t>
      </w:r>
      <w:r>
        <w:rPr>
          <w:spacing w:val="1"/>
          <w:sz w:val="28"/>
          <w:szCs w:val="28"/>
        </w:rPr>
        <w:t>o</w:t>
      </w:r>
      <w:r>
        <w:rPr>
          <w:spacing w:val="-1"/>
          <w:sz w:val="28"/>
          <w:szCs w:val="28"/>
        </w:rPr>
        <w:t>l</w:t>
      </w:r>
      <w:r>
        <w:rPr>
          <w:sz w:val="28"/>
          <w:szCs w:val="28"/>
        </w:rPr>
        <w:t>s</w:t>
      </w:r>
      <w:r>
        <w:rPr>
          <w:spacing w:val="1"/>
          <w:sz w:val="28"/>
          <w:szCs w:val="28"/>
        </w:rPr>
        <w:t xml:space="preserve"> </w:t>
      </w:r>
      <w:r>
        <w:rPr>
          <w:spacing w:val="-2"/>
          <w:sz w:val="28"/>
          <w:szCs w:val="28"/>
        </w:rPr>
        <w:t>w</w:t>
      </w:r>
      <w:r>
        <w:rPr>
          <w:spacing w:val="-1"/>
          <w:sz w:val="28"/>
          <w:szCs w:val="28"/>
        </w:rPr>
        <w:t>o</w:t>
      </w:r>
      <w:r>
        <w:rPr>
          <w:spacing w:val="1"/>
          <w:sz w:val="28"/>
          <w:szCs w:val="28"/>
        </w:rPr>
        <w:t>u</w:t>
      </w:r>
      <w:r>
        <w:rPr>
          <w:spacing w:val="-1"/>
          <w:sz w:val="28"/>
          <w:szCs w:val="28"/>
        </w:rPr>
        <w:t>l</w:t>
      </w:r>
      <w:r>
        <w:rPr>
          <w:sz w:val="28"/>
          <w:szCs w:val="28"/>
        </w:rPr>
        <w:t>d</w:t>
      </w:r>
      <w:r>
        <w:rPr>
          <w:spacing w:val="1"/>
          <w:sz w:val="28"/>
          <w:szCs w:val="28"/>
        </w:rPr>
        <w:t xml:space="preserve"> </w:t>
      </w:r>
      <w:r>
        <w:rPr>
          <w:spacing w:val="-3"/>
          <w:sz w:val="28"/>
          <w:szCs w:val="28"/>
        </w:rPr>
        <w:t>a</w:t>
      </w:r>
      <w:r>
        <w:rPr>
          <w:spacing w:val="1"/>
          <w:sz w:val="28"/>
          <w:szCs w:val="28"/>
        </w:rPr>
        <w:t>l</w:t>
      </w:r>
      <w:r>
        <w:rPr>
          <w:spacing w:val="-1"/>
          <w:sz w:val="28"/>
          <w:szCs w:val="28"/>
        </w:rPr>
        <w:t>l</w:t>
      </w:r>
      <w:r>
        <w:rPr>
          <w:spacing w:val="1"/>
          <w:sz w:val="28"/>
          <w:szCs w:val="28"/>
        </w:rPr>
        <w:t>o</w:t>
      </w:r>
      <w:r>
        <w:rPr>
          <w:sz w:val="28"/>
          <w:szCs w:val="28"/>
        </w:rPr>
        <w:t>w</w:t>
      </w:r>
      <w:r>
        <w:rPr>
          <w:spacing w:val="-4"/>
          <w:sz w:val="28"/>
          <w:szCs w:val="28"/>
        </w:rPr>
        <w:t xml:space="preserve"> </w:t>
      </w:r>
      <w:r>
        <w:rPr>
          <w:sz w:val="28"/>
          <w:szCs w:val="28"/>
        </w:rPr>
        <w:t>a g</w:t>
      </w:r>
      <w:r>
        <w:rPr>
          <w:spacing w:val="-2"/>
          <w:sz w:val="28"/>
          <w:szCs w:val="28"/>
        </w:rPr>
        <w:t>r</w:t>
      </w:r>
      <w:r>
        <w:rPr>
          <w:spacing w:val="1"/>
          <w:sz w:val="28"/>
          <w:szCs w:val="28"/>
        </w:rPr>
        <w:t>o</w:t>
      </w:r>
      <w:r>
        <w:rPr>
          <w:spacing w:val="-1"/>
          <w:sz w:val="28"/>
          <w:szCs w:val="28"/>
        </w:rPr>
        <w:t>u</w:t>
      </w:r>
      <w:r>
        <w:rPr>
          <w:sz w:val="28"/>
          <w:szCs w:val="28"/>
        </w:rPr>
        <w:t>p</w:t>
      </w:r>
      <w:r>
        <w:rPr>
          <w:spacing w:val="9"/>
          <w:sz w:val="28"/>
          <w:szCs w:val="28"/>
        </w:rPr>
        <w:t xml:space="preserve"> </w:t>
      </w:r>
      <w:r>
        <w:rPr>
          <w:sz w:val="28"/>
          <w:szCs w:val="28"/>
        </w:rPr>
        <w:t>a fr</w:t>
      </w:r>
      <w:r>
        <w:rPr>
          <w:spacing w:val="-3"/>
          <w:sz w:val="28"/>
          <w:szCs w:val="28"/>
        </w:rPr>
        <w:t>e</w:t>
      </w:r>
      <w:r>
        <w:rPr>
          <w:spacing w:val="1"/>
          <w:sz w:val="28"/>
          <w:szCs w:val="28"/>
        </w:rPr>
        <w:t>sh</w:t>
      </w:r>
      <w:r>
        <w:rPr>
          <w:spacing w:val="-5"/>
          <w:sz w:val="28"/>
          <w:szCs w:val="28"/>
        </w:rPr>
        <w:t>m</w:t>
      </w:r>
      <w:r>
        <w:rPr>
          <w:sz w:val="28"/>
          <w:szCs w:val="28"/>
        </w:rPr>
        <w:t>an</w:t>
      </w:r>
      <w:r>
        <w:rPr>
          <w:spacing w:val="1"/>
          <w:sz w:val="28"/>
          <w:szCs w:val="28"/>
        </w:rPr>
        <w:t xml:space="preserve"> </w:t>
      </w:r>
      <w:r>
        <w:rPr>
          <w:spacing w:val="-1"/>
          <w:sz w:val="28"/>
          <w:szCs w:val="28"/>
        </w:rPr>
        <w:t>t</w:t>
      </w:r>
      <w:r>
        <w:rPr>
          <w:sz w:val="28"/>
          <w:szCs w:val="28"/>
        </w:rPr>
        <w:t>o</w:t>
      </w:r>
      <w:r>
        <w:rPr>
          <w:spacing w:val="-1"/>
          <w:sz w:val="28"/>
          <w:szCs w:val="28"/>
        </w:rPr>
        <w:t xml:space="preserve"> w</w:t>
      </w:r>
      <w:r>
        <w:rPr>
          <w:sz w:val="28"/>
          <w:szCs w:val="28"/>
        </w:rPr>
        <w:t>a</w:t>
      </w:r>
      <w:r>
        <w:rPr>
          <w:spacing w:val="1"/>
          <w:sz w:val="28"/>
          <w:szCs w:val="28"/>
        </w:rPr>
        <w:t>l</w:t>
      </w:r>
      <w:r>
        <w:rPr>
          <w:sz w:val="28"/>
          <w:szCs w:val="28"/>
        </w:rPr>
        <w:t xml:space="preserve">k </w:t>
      </w:r>
      <w:r>
        <w:rPr>
          <w:spacing w:val="1"/>
          <w:sz w:val="28"/>
          <w:szCs w:val="28"/>
        </w:rPr>
        <w:t>in</w:t>
      </w:r>
      <w:r>
        <w:rPr>
          <w:sz w:val="28"/>
          <w:szCs w:val="28"/>
        </w:rPr>
        <w:t>,</w:t>
      </w:r>
      <w:r>
        <w:rPr>
          <w:spacing w:val="-1"/>
          <w:sz w:val="28"/>
          <w:szCs w:val="28"/>
        </w:rPr>
        <w:t xml:space="preserve"> t</w:t>
      </w:r>
      <w:r>
        <w:rPr>
          <w:spacing w:val="1"/>
          <w:sz w:val="28"/>
          <w:szCs w:val="28"/>
        </w:rPr>
        <w:t>h</w:t>
      </w:r>
      <w:r>
        <w:rPr>
          <w:spacing w:val="-2"/>
          <w:sz w:val="28"/>
          <w:szCs w:val="28"/>
        </w:rPr>
        <w:t>r</w:t>
      </w:r>
      <w:r>
        <w:rPr>
          <w:spacing w:val="1"/>
          <w:sz w:val="28"/>
          <w:szCs w:val="28"/>
        </w:rPr>
        <w:t>o</w:t>
      </w:r>
      <w:r>
        <w:rPr>
          <w:sz w:val="28"/>
          <w:szCs w:val="28"/>
        </w:rPr>
        <w:t>w</w:t>
      </w:r>
      <w:r>
        <w:rPr>
          <w:spacing w:val="-1"/>
          <w:sz w:val="28"/>
          <w:szCs w:val="28"/>
        </w:rPr>
        <w:t xml:space="preserve"> </w:t>
      </w:r>
      <w:r>
        <w:rPr>
          <w:spacing w:val="-5"/>
          <w:sz w:val="28"/>
          <w:szCs w:val="28"/>
        </w:rPr>
        <w:t>m</w:t>
      </w:r>
      <w:r>
        <w:rPr>
          <w:spacing w:val="1"/>
          <w:sz w:val="28"/>
          <w:szCs w:val="28"/>
        </w:rPr>
        <w:t>on</w:t>
      </w:r>
      <w:r>
        <w:rPr>
          <w:sz w:val="28"/>
          <w:szCs w:val="28"/>
        </w:rPr>
        <w:t>ey</w:t>
      </w:r>
      <w:r>
        <w:rPr>
          <w:spacing w:val="-3"/>
          <w:sz w:val="28"/>
          <w:szCs w:val="28"/>
        </w:rPr>
        <w:t xml:space="preserve"> </w:t>
      </w:r>
      <w:r>
        <w:rPr>
          <w:sz w:val="28"/>
          <w:szCs w:val="28"/>
        </w:rPr>
        <w:t xml:space="preserve">at </w:t>
      </w:r>
      <w:r>
        <w:rPr>
          <w:spacing w:val="1"/>
          <w:sz w:val="28"/>
          <w:szCs w:val="28"/>
        </w:rPr>
        <w:t>t</w:t>
      </w:r>
      <w:r>
        <w:rPr>
          <w:spacing w:val="-1"/>
          <w:sz w:val="28"/>
          <w:szCs w:val="28"/>
        </w:rPr>
        <w:t>h</w:t>
      </w:r>
      <w:r>
        <w:rPr>
          <w:spacing w:val="2"/>
          <w:sz w:val="28"/>
          <w:szCs w:val="28"/>
        </w:rPr>
        <w:t>e</w:t>
      </w:r>
      <w:r>
        <w:rPr>
          <w:spacing w:val="-5"/>
          <w:sz w:val="28"/>
          <w:szCs w:val="28"/>
        </w:rPr>
        <w:t>m</w:t>
      </w:r>
      <w:r>
        <w:rPr>
          <w:sz w:val="28"/>
          <w:szCs w:val="28"/>
        </w:rPr>
        <w:t>,</w:t>
      </w:r>
      <w:r>
        <w:rPr>
          <w:spacing w:val="-1"/>
          <w:sz w:val="28"/>
          <w:szCs w:val="28"/>
        </w:rPr>
        <w:t xml:space="preserve"> </w:t>
      </w:r>
      <w:r>
        <w:rPr>
          <w:sz w:val="28"/>
          <w:szCs w:val="28"/>
        </w:rPr>
        <w:t>a</w:t>
      </w:r>
      <w:r>
        <w:rPr>
          <w:spacing w:val="1"/>
          <w:sz w:val="28"/>
          <w:szCs w:val="28"/>
        </w:rPr>
        <w:t>llo</w:t>
      </w:r>
      <w:r>
        <w:rPr>
          <w:sz w:val="28"/>
          <w:szCs w:val="28"/>
        </w:rPr>
        <w:t>w</w:t>
      </w:r>
      <w:r>
        <w:rPr>
          <w:spacing w:val="-1"/>
          <w:sz w:val="28"/>
          <w:szCs w:val="28"/>
        </w:rPr>
        <w:t xml:space="preserve"> </w:t>
      </w:r>
      <w:r>
        <w:rPr>
          <w:spacing w:val="-2"/>
          <w:sz w:val="28"/>
          <w:szCs w:val="28"/>
        </w:rPr>
        <w:t>t</w:t>
      </w:r>
      <w:r>
        <w:rPr>
          <w:spacing w:val="1"/>
          <w:sz w:val="28"/>
          <w:szCs w:val="28"/>
        </w:rPr>
        <w:t>h</w:t>
      </w:r>
      <w:r>
        <w:rPr>
          <w:sz w:val="28"/>
          <w:szCs w:val="28"/>
        </w:rPr>
        <w:t>em</w:t>
      </w:r>
      <w:r>
        <w:rPr>
          <w:spacing w:val="-5"/>
          <w:sz w:val="28"/>
          <w:szCs w:val="28"/>
        </w:rPr>
        <w:t xml:space="preserve"> </w:t>
      </w:r>
      <w:r>
        <w:rPr>
          <w:sz w:val="28"/>
          <w:szCs w:val="28"/>
        </w:rPr>
        <w:t>to</w:t>
      </w:r>
      <w:r>
        <w:rPr>
          <w:spacing w:val="2"/>
          <w:sz w:val="28"/>
          <w:szCs w:val="28"/>
        </w:rPr>
        <w:t xml:space="preserve"> </w:t>
      </w:r>
      <w:r>
        <w:rPr>
          <w:spacing w:val="-5"/>
          <w:sz w:val="28"/>
          <w:szCs w:val="28"/>
        </w:rPr>
        <w:t>m</w:t>
      </w:r>
      <w:r>
        <w:rPr>
          <w:spacing w:val="2"/>
          <w:sz w:val="28"/>
          <w:szCs w:val="28"/>
        </w:rPr>
        <w:t>a</w:t>
      </w:r>
      <w:r>
        <w:rPr>
          <w:spacing w:val="1"/>
          <w:sz w:val="28"/>
          <w:szCs w:val="28"/>
        </w:rPr>
        <w:t>k</w:t>
      </w:r>
      <w:r>
        <w:rPr>
          <w:sz w:val="28"/>
          <w:szCs w:val="28"/>
        </w:rPr>
        <w:t xml:space="preserve">e a </w:t>
      </w:r>
      <w:r>
        <w:rPr>
          <w:spacing w:val="-1"/>
          <w:sz w:val="28"/>
          <w:szCs w:val="28"/>
        </w:rPr>
        <w:t>s</w:t>
      </w:r>
      <w:r>
        <w:rPr>
          <w:sz w:val="28"/>
          <w:szCs w:val="28"/>
        </w:rPr>
        <w:t>e</w:t>
      </w:r>
      <w:r>
        <w:rPr>
          <w:spacing w:val="-5"/>
          <w:sz w:val="28"/>
          <w:szCs w:val="28"/>
        </w:rPr>
        <w:t>m</w:t>
      </w:r>
      <w:r>
        <w:rPr>
          <w:sz w:val="28"/>
          <w:szCs w:val="28"/>
        </w:rPr>
        <w:t>e</w:t>
      </w:r>
      <w:r>
        <w:rPr>
          <w:spacing w:val="1"/>
          <w:sz w:val="28"/>
          <w:szCs w:val="28"/>
        </w:rPr>
        <w:t>st</w:t>
      </w:r>
      <w:r>
        <w:rPr>
          <w:sz w:val="28"/>
          <w:szCs w:val="28"/>
        </w:rPr>
        <w:t xml:space="preserve">er </w:t>
      </w:r>
      <w:r>
        <w:rPr>
          <w:spacing w:val="-2"/>
          <w:sz w:val="28"/>
          <w:szCs w:val="28"/>
        </w:rPr>
        <w:t>l</w:t>
      </w:r>
      <w:r>
        <w:rPr>
          <w:spacing w:val="1"/>
          <w:sz w:val="28"/>
          <w:szCs w:val="28"/>
        </w:rPr>
        <w:t>o</w:t>
      </w:r>
      <w:r>
        <w:rPr>
          <w:spacing w:val="-1"/>
          <w:sz w:val="28"/>
          <w:szCs w:val="28"/>
        </w:rPr>
        <w:t>n</w:t>
      </w:r>
      <w:r>
        <w:rPr>
          <w:sz w:val="28"/>
          <w:szCs w:val="28"/>
        </w:rPr>
        <w:t>g</w:t>
      </w:r>
      <w:r>
        <w:rPr>
          <w:spacing w:val="1"/>
          <w:sz w:val="28"/>
          <w:szCs w:val="28"/>
        </w:rPr>
        <w:t xml:space="preserve"> </w:t>
      </w:r>
      <w:r>
        <w:rPr>
          <w:spacing w:val="-2"/>
          <w:sz w:val="28"/>
          <w:szCs w:val="28"/>
        </w:rPr>
        <w:t>pr</w:t>
      </w:r>
      <w:r>
        <w:rPr>
          <w:spacing w:val="1"/>
          <w:sz w:val="28"/>
          <w:szCs w:val="28"/>
        </w:rPr>
        <w:t>o</w:t>
      </w:r>
      <w:r>
        <w:rPr>
          <w:spacing w:val="-1"/>
          <w:sz w:val="28"/>
          <w:szCs w:val="28"/>
        </w:rPr>
        <w:t>j</w:t>
      </w:r>
      <w:r>
        <w:rPr>
          <w:sz w:val="28"/>
          <w:szCs w:val="28"/>
        </w:rPr>
        <w:t>ec</w:t>
      </w:r>
      <w:r>
        <w:rPr>
          <w:spacing w:val="1"/>
          <w:sz w:val="28"/>
          <w:szCs w:val="28"/>
        </w:rPr>
        <w:t>t</w:t>
      </w:r>
      <w:r>
        <w:rPr>
          <w:sz w:val="28"/>
          <w:szCs w:val="28"/>
        </w:rPr>
        <w:t>,</w:t>
      </w:r>
      <w:r>
        <w:rPr>
          <w:spacing w:val="-1"/>
          <w:sz w:val="28"/>
          <w:szCs w:val="28"/>
        </w:rPr>
        <w:t xml:space="preserve"> </w:t>
      </w:r>
      <w:r>
        <w:rPr>
          <w:spacing w:val="-2"/>
          <w:sz w:val="28"/>
          <w:szCs w:val="28"/>
        </w:rPr>
        <w:t>a</w:t>
      </w:r>
      <w:r>
        <w:rPr>
          <w:spacing w:val="1"/>
          <w:sz w:val="28"/>
          <w:szCs w:val="28"/>
        </w:rPr>
        <w:t>n</w:t>
      </w:r>
      <w:r>
        <w:rPr>
          <w:sz w:val="28"/>
          <w:szCs w:val="28"/>
        </w:rPr>
        <w:t>d</w:t>
      </w:r>
      <w:r>
        <w:rPr>
          <w:spacing w:val="-2"/>
          <w:sz w:val="28"/>
          <w:szCs w:val="28"/>
        </w:rPr>
        <w:t xml:space="preserve"> </w:t>
      </w:r>
      <w:r>
        <w:rPr>
          <w:spacing w:val="-1"/>
          <w:sz w:val="28"/>
          <w:szCs w:val="28"/>
        </w:rPr>
        <w:t>g</w:t>
      </w:r>
      <w:r>
        <w:rPr>
          <w:spacing w:val="1"/>
          <w:sz w:val="28"/>
          <w:szCs w:val="28"/>
        </w:rPr>
        <w:t>iv</w:t>
      </w:r>
      <w:r>
        <w:rPr>
          <w:sz w:val="28"/>
          <w:szCs w:val="28"/>
        </w:rPr>
        <w:t>e</w:t>
      </w:r>
      <w:r>
        <w:rPr>
          <w:spacing w:val="-3"/>
          <w:sz w:val="28"/>
          <w:szCs w:val="28"/>
        </w:rPr>
        <w:t xml:space="preserve"> </w:t>
      </w:r>
      <w:r>
        <w:rPr>
          <w:spacing w:val="1"/>
          <w:sz w:val="28"/>
          <w:szCs w:val="28"/>
        </w:rPr>
        <w:t>t</w:t>
      </w:r>
      <w:r>
        <w:rPr>
          <w:spacing w:val="-1"/>
          <w:sz w:val="28"/>
          <w:szCs w:val="28"/>
        </w:rPr>
        <w:t>h</w:t>
      </w:r>
      <w:r>
        <w:rPr>
          <w:sz w:val="28"/>
          <w:szCs w:val="28"/>
        </w:rPr>
        <w:t>em</w:t>
      </w:r>
    </w:p>
    <w:p w:rsidR="005F0F4D" w:rsidRDefault="00CA1ECB">
      <w:pPr>
        <w:spacing w:line="300" w:lineRule="exact"/>
        <w:ind w:left="100"/>
        <w:rPr>
          <w:sz w:val="28"/>
          <w:szCs w:val="28"/>
        </w:rPr>
      </w:pPr>
      <w:r>
        <w:rPr>
          <w:sz w:val="28"/>
          <w:szCs w:val="28"/>
        </w:rPr>
        <w:lastRenderedPageBreak/>
        <w:t>cre</w:t>
      </w:r>
      <w:r>
        <w:rPr>
          <w:spacing w:val="-1"/>
          <w:sz w:val="28"/>
          <w:szCs w:val="28"/>
        </w:rPr>
        <w:t>d</w:t>
      </w:r>
      <w:r>
        <w:rPr>
          <w:spacing w:val="1"/>
          <w:sz w:val="28"/>
          <w:szCs w:val="28"/>
        </w:rPr>
        <w:t>i</w:t>
      </w:r>
      <w:r>
        <w:rPr>
          <w:spacing w:val="-1"/>
          <w:sz w:val="28"/>
          <w:szCs w:val="28"/>
        </w:rPr>
        <w:t>t</w:t>
      </w:r>
      <w:r>
        <w:rPr>
          <w:sz w:val="28"/>
          <w:szCs w:val="28"/>
        </w:rPr>
        <w:t>s</w:t>
      </w:r>
      <w:r>
        <w:rPr>
          <w:spacing w:val="1"/>
          <w:sz w:val="28"/>
          <w:szCs w:val="28"/>
        </w:rPr>
        <w:t xml:space="preserve"> </w:t>
      </w:r>
      <w:r>
        <w:rPr>
          <w:spacing w:val="-3"/>
          <w:sz w:val="28"/>
          <w:szCs w:val="28"/>
        </w:rPr>
        <w:t>f</w:t>
      </w:r>
      <w:r>
        <w:rPr>
          <w:spacing w:val="1"/>
          <w:sz w:val="28"/>
          <w:szCs w:val="28"/>
        </w:rPr>
        <w:t>o</w:t>
      </w:r>
      <w:r>
        <w:rPr>
          <w:sz w:val="28"/>
          <w:szCs w:val="28"/>
        </w:rPr>
        <w:t xml:space="preserve">r </w:t>
      </w:r>
      <w:r>
        <w:rPr>
          <w:spacing w:val="-2"/>
          <w:sz w:val="28"/>
          <w:szCs w:val="28"/>
        </w:rPr>
        <w:t>i</w:t>
      </w:r>
      <w:r>
        <w:rPr>
          <w:spacing w:val="1"/>
          <w:sz w:val="28"/>
          <w:szCs w:val="28"/>
        </w:rPr>
        <w:t>t</w:t>
      </w:r>
      <w:r>
        <w:rPr>
          <w:sz w:val="28"/>
          <w:szCs w:val="28"/>
        </w:rPr>
        <w:t>.</w:t>
      </w:r>
      <w:r>
        <w:rPr>
          <w:spacing w:val="-1"/>
          <w:sz w:val="28"/>
          <w:szCs w:val="28"/>
        </w:rPr>
        <w:t xml:space="preserve"> U</w:t>
      </w:r>
      <w:r>
        <w:rPr>
          <w:spacing w:val="1"/>
          <w:sz w:val="28"/>
          <w:szCs w:val="28"/>
        </w:rPr>
        <w:t>l</w:t>
      </w:r>
      <w:r>
        <w:rPr>
          <w:spacing w:val="-1"/>
          <w:sz w:val="28"/>
          <w:szCs w:val="28"/>
        </w:rPr>
        <w:t>t</w:t>
      </w:r>
      <w:r>
        <w:rPr>
          <w:spacing w:val="1"/>
          <w:sz w:val="28"/>
          <w:szCs w:val="28"/>
        </w:rPr>
        <w:t>i</w:t>
      </w:r>
      <w:r>
        <w:rPr>
          <w:spacing w:val="-5"/>
          <w:sz w:val="28"/>
          <w:szCs w:val="28"/>
        </w:rPr>
        <w:t>m</w:t>
      </w:r>
      <w:r>
        <w:rPr>
          <w:sz w:val="28"/>
          <w:szCs w:val="28"/>
        </w:rPr>
        <w:t>a</w:t>
      </w:r>
      <w:r>
        <w:rPr>
          <w:spacing w:val="1"/>
          <w:sz w:val="28"/>
          <w:szCs w:val="28"/>
        </w:rPr>
        <w:t>t</w:t>
      </w:r>
      <w:r>
        <w:rPr>
          <w:sz w:val="28"/>
          <w:szCs w:val="28"/>
        </w:rPr>
        <w:t>e</w:t>
      </w:r>
      <w:r>
        <w:rPr>
          <w:spacing w:val="1"/>
          <w:sz w:val="28"/>
          <w:szCs w:val="28"/>
        </w:rPr>
        <w:t>l</w:t>
      </w:r>
      <w:r>
        <w:rPr>
          <w:sz w:val="28"/>
          <w:szCs w:val="28"/>
        </w:rPr>
        <w:t>y</w:t>
      </w:r>
      <w:r>
        <w:rPr>
          <w:spacing w:val="-3"/>
          <w:sz w:val="28"/>
          <w:szCs w:val="28"/>
        </w:rPr>
        <w:t xml:space="preserve"> </w:t>
      </w:r>
      <w:r>
        <w:rPr>
          <w:sz w:val="28"/>
          <w:szCs w:val="28"/>
        </w:rPr>
        <w:t>t</w:t>
      </w:r>
      <w:r>
        <w:rPr>
          <w:spacing w:val="1"/>
          <w:sz w:val="28"/>
          <w:szCs w:val="28"/>
        </w:rPr>
        <w:t>h</w:t>
      </w:r>
      <w:r>
        <w:rPr>
          <w:spacing w:val="-1"/>
          <w:sz w:val="28"/>
          <w:szCs w:val="28"/>
        </w:rPr>
        <w:t>i</w:t>
      </w:r>
      <w:r>
        <w:rPr>
          <w:sz w:val="28"/>
          <w:szCs w:val="28"/>
        </w:rPr>
        <w:t>s</w:t>
      </w:r>
      <w:r>
        <w:rPr>
          <w:spacing w:val="1"/>
          <w:sz w:val="28"/>
          <w:szCs w:val="28"/>
        </w:rPr>
        <w:t xml:space="preserve"> </w:t>
      </w:r>
      <w:r>
        <w:rPr>
          <w:sz w:val="28"/>
          <w:szCs w:val="28"/>
        </w:rPr>
        <w:t>ga</w:t>
      </w:r>
      <w:r>
        <w:rPr>
          <w:spacing w:val="-4"/>
          <w:sz w:val="28"/>
          <w:szCs w:val="28"/>
        </w:rPr>
        <w:t>m</w:t>
      </w:r>
      <w:r>
        <w:rPr>
          <w:sz w:val="28"/>
          <w:szCs w:val="28"/>
        </w:rPr>
        <w:t>e is</w:t>
      </w:r>
      <w:r>
        <w:rPr>
          <w:spacing w:val="2"/>
          <w:sz w:val="28"/>
          <w:szCs w:val="28"/>
        </w:rPr>
        <w:t xml:space="preserve"> </w:t>
      </w:r>
      <w:r>
        <w:rPr>
          <w:sz w:val="28"/>
          <w:szCs w:val="28"/>
        </w:rPr>
        <w:t>a</w:t>
      </w:r>
      <w:r>
        <w:rPr>
          <w:spacing w:val="-1"/>
          <w:sz w:val="28"/>
          <w:szCs w:val="28"/>
        </w:rPr>
        <w:t xml:space="preserve"> g</w:t>
      </w:r>
      <w:r>
        <w:rPr>
          <w:spacing w:val="1"/>
          <w:sz w:val="28"/>
          <w:szCs w:val="28"/>
        </w:rPr>
        <w:t>i</w:t>
      </w:r>
      <w:r>
        <w:rPr>
          <w:spacing w:val="-2"/>
          <w:sz w:val="28"/>
          <w:szCs w:val="28"/>
        </w:rPr>
        <w:t>f</w:t>
      </w:r>
      <w:r>
        <w:rPr>
          <w:sz w:val="28"/>
          <w:szCs w:val="28"/>
        </w:rPr>
        <w:t>t</w:t>
      </w:r>
      <w:r>
        <w:rPr>
          <w:spacing w:val="-1"/>
          <w:sz w:val="28"/>
          <w:szCs w:val="28"/>
        </w:rPr>
        <w:t xml:space="preserve"> </w:t>
      </w:r>
      <w:r>
        <w:rPr>
          <w:sz w:val="28"/>
          <w:szCs w:val="28"/>
        </w:rPr>
        <w:t>to</w:t>
      </w:r>
      <w:r>
        <w:rPr>
          <w:spacing w:val="2"/>
          <w:sz w:val="28"/>
          <w:szCs w:val="28"/>
        </w:rPr>
        <w:t xml:space="preserve"> </w:t>
      </w:r>
      <w:r>
        <w:rPr>
          <w:spacing w:val="-2"/>
          <w:sz w:val="28"/>
          <w:szCs w:val="28"/>
        </w:rPr>
        <w:t>t</w:t>
      </w:r>
      <w:r>
        <w:rPr>
          <w:spacing w:val="1"/>
          <w:sz w:val="28"/>
          <w:szCs w:val="28"/>
        </w:rPr>
        <w:t>h</w:t>
      </w:r>
      <w:r>
        <w:rPr>
          <w:sz w:val="28"/>
          <w:szCs w:val="28"/>
        </w:rPr>
        <w:t>e</w:t>
      </w:r>
      <w:r>
        <w:rPr>
          <w:spacing w:val="-3"/>
          <w:sz w:val="28"/>
          <w:szCs w:val="28"/>
        </w:rPr>
        <w:t xml:space="preserve"> </w:t>
      </w:r>
      <w:r>
        <w:rPr>
          <w:spacing w:val="1"/>
          <w:sz w:val="28"/>
          <w:szCs w:val="28"/>
        </w:rPr>
        <w:t>i</w:t>
      </w:r>
      <w:r>
        <w:rPr>
          <w:spacing w:val="-1"/>
          <w:sz w:val="28"/>
          <w:szCs w:val="28"/>
        </w:rPr>
        <w:t>ns</w:t>
      </w:r>
      <w:r>
        <w:rPr>
          <w:spacing w:val="1"/>
          <w:sz w:val="28"/>
          <w:szCs w:val="28"/>
        </w:rPr>
        <w:t>t</w:t>
      </w:r>
      <w:r>
        <w:rPr>
          <w:spacing w:val="-1"/>
          <w:sz w:val="28"/>
          <w:szCs w:val="28"/>
        </w:rPr>
        <w:t>i</w:t>
      </w:r>
      <w:r>
        <w:rPr>
          <w:spacing w:val="1"/>
          <w:sz w:val="28"/>
          <w:szCs w:val="28"/>
        </w:rPr>
        <w:t>t</w:t>
      </w:r>
      <w:r>
        <w:rPr>
          <w:spacing w:val="-1"/>
          <w:sz w:val="28"/>
          <w:szCs w:val="28"/>
        </w:rPr>
        <w:t>ut</w:t>
      </w:r>
      <w:r>
        <w:rPr>
          <w:spacing w:val="1"/>
          <w:sz w:val="28"/>
          <w:szCs w:val="28"/>
        </w:rPr>
        <w:t>i</w:t>
      </w:r>
      <w:r>
        <w:rPr>
          <w:spacing w:val="-1"/>
          <w:sz w:val="28"/>
          <w:szCs w:val="28"/>
        </w:rPr>
        <w:t>o</w:t>
      </w:r>
      <w:r>
        <w:rPr>
          <w:sz w:val="28"/>
          <w:szCs w:val="28"/>
        </w:rPr>
        <w:t>n</w:t>
      </w:r>
      <w:r>
        <w:rPr>
          <w:spacing w:val="1"/>
          <w:sz w:val="28"/>
          <w:szCs w:val="28"/>
        </w:rPr>
        <w:t xml:space="preserve"> </w:t>
      </w:r>
      <w:r>
        <w:rPr>
          <w:spacing w:val="-2"/>
          <w:sz w:val="28"/>
          <w:szCs w:val="28"/>
        </w:rPr>
        <w:t>t</w:t>
      </w:r>
      <w:r>
        <w:rPr>
          <w:spacing w:val="1"/>
          <w:sz w:val="28"/>
          <w:szCs w:val="28"/>
        </w:rPr>
        <w:t>h</w:t>
      </w:r>
      <w:r>
        <w:rPr>
          <w:spacing w:val="-2"/>
          <w:sz w:val="28"/>
          <w:szCs w:val="28"/>
        </w:rPr>
        <w:t>a</w:t>
      </w:r>
      <w:r>
        <w:rPr>
          <w:sz w:val="28"/>
          <w:szCs w:val="28"/>
        </w:rPr>
        <w:t>t</w:t>
      </w:r>
      <w:r>
        <w:rPr>
          <w:spacing w:val="-1"/>
          <w:sz w:val="28"/>
          <w:szCs w:val="28"/>
        </w:rPr>
        <w:t xml:space="preserve"> </w:t>
      </w:r>
      <w:r>
        <w:rPr>
          <w:sz w:val="28"/>
          <w:szCs w:val="28"/>
        </w:rPr>
        <w:t xml:space="preserve">gave </w:t>
      </w:r>
      <w:r>
        <w:rPr>
          <w:spacing w:val="-1"/>
          <w:sz w:val="28"/>
          <w:szCs w:val="28"/>
        </w:rPr>
        <w:t>u</w:t>
      </w:r>
      <w:r>
        <w:rPr>
          <w:sz w:val="28"/>
          <w:szCs w:val="28"/>
        </w:rPr>
        <w:t>s</w:t>
      </w:r>
      <w:r>
        <w:rPr>
          <w:spacing w:val="1"/>
          <w:sz w:val="28"/>
          <w:szCs w:val="28"/>
        </w:rPr>
        <w:t xml:space="preserve"> </w:t>
      </w:r>
      <w:r>
        <w:rPr>
          <w:spacing w:val="-2"/>
          <w:sz w:val="28"/>
          <w:szCs w:val="28"/>
        </w:rPr>
        <w:t>t</w:t>
      </w:r>
      <w:r>
        <w:rPr>
          <w:spacing w:val="1"/>
          <w:sz w:val="28"/>
          <w:szCs w:val="28"/>
        </w:rPr>
        <w:t>h</w:t>
      </w:r>
      <w:r>
        <w:rPr>
          <w:spacing w:val="-1"/>
          <w:sz w:val="28"/>
          <w:szCs w:val="28"/>
        </w:rPr>
        <w:t>i</w:t>
      </w:r>
      <w:r>
        <w:rPr>
          <w:sz w:val="28"/>
          <w:szCs w:val="28"/>
        </w:rPr>
        <w:t>s</w:t>
      </w:r>
      <w:r>
        <w:rPr>
          <w:spacing w:val="1"/>
          <w:sz w:val="28"/>
          <w:szCs w:val="28"/>
        </w:rPr>
        <w:t xml:space="preserve"> </w:t>
      </w:r>
      <w:r>
        <w:rPr>
          <w:spacing w:val="-2"/>
          <w:sz w:val="28"/>
          <w:szCs w:val="28"/>
        </w:rPr>
        <w:t>p</w:t>
      </w:r>
      <w:r>
        <w:rPr>
          <w:sz w:val="28"/>
          <w:szCs w:val="28"/>
        </w:rPr>
        <w:t>r</w:t>
      </w:r>
      <w:r>
        <w:rPr>
          <w:spacing w:val="-1"/>
          <w:sz w:val="28"/>
          <w:szCs w:val="28"/>
        </w:rPr>
        <w:t>i</w:t>
      </w:r>
      <w:r>
        <w:rPr>
          <w:spacing w:val="1"/>
          <w:sz w:val="28"/>
          <w:szCs w:val="28"/>
        </w:rPr>
        <w:t>v</w:t>
      </w:r>
      <w:r>
        <w:rPr>
          <w:spacing w:val="-1"/>
          <w:sz w:val="28"/>
          <w:szCs w:val="28"/>
        </w:rPr>
        <w:t>i</w:t>
      </w:r>
      <w:r>
        <w:rPr>
          <w:spacing w:val="1"/>
          <w:sz w:val="28"/>
          <w:szCs w:val="28"/>
        </w:rPr>
        <w:t>l</w:t>
      </w:r>
      <w:r>
        <w:rPr>
          <w:spacing w:val="-2"/>
          <w:sz w:val="28"/>
          <w:szCs w:val="28"/>
        </w:rPr>
        <w:t>e</w:t>
      </w:r>
      <w:r>
        <w:rPr>
          <w:spacing w:val="-1"/>
          <w:sz w:val="28"/>
          <w:szCs w:val="28"/>
        </w:rPr>
        <w:t>g</w:t>
      </w:r>
      <w:r>
        <w:rPr>
          <w:sz w:val="28"/>
          <w:szCs w:val="28"/>
        </w:rPr>
        <w:t>e.</w:t>
      </w:r>
    </w:p>
    <w:p w:rsidR="005F0F4D" w:rsidRDefault="005F0F4D">
      <w:pPr>
        <w:spacing w:before="17" w:line="260" w:lineRule="exact"/>
        <w:rPr>
          <w:sz w:val="26"/>
          <w:szCs w:val="26"/>
        </w:rPr>
      </w:pPr>
    </w:p>
    <w:p w:rsidR="005F0F4D" w:rsidRDefault="00CA1ECB">
      <w:pPr>
        <w:spacing w:line="480" w:lineRule="exact"/>
        <w:ind w:left="3961" w:right="3909"/>
        <w:jc w:val="center"/>
        <w:rPr>
          <w:sz w:val="43"/>
          <w:szCs w:val="43"/>
        </w:rPr>
      </w:pPr>
      <w:r>
        <w:rPr>
          <w:b/>
          <w:spacing w:val="2"/>
          <w:position w:val="-1"/>
          <w:sz w:val="43"/>
          <w:szCs w:val="43"/>
          <w:u w:val="thick" w:color="000000"/>
        </w:rPr>
        <w:t>G</w:t>
      </w:r>
      <w:r>
        <w:rPr>
          <w:b/>
          <w:spacing w:val="4"/>
          <w:position w:val="-1"/>
          <w:sz w:val="43"/>
          <w:szCs w:val="43"/>
          <w:u w:val="thick" w:color="000000"/>
        </w:rPr>
        <w:t>a</w:t>
      </w:r>
      <w:r>
        <w:rPr>
          <w:b/>
          <w:spacing w:val="2"/>
          <w:position w:val="-1"/>
          <w:sz w:val="43"/>
          <w:szCs w:val="43"/>
          <w:u w:val="thick" w:color="000000"/>
        </w:rPr>
        <w:t>m</w:t>
      </w:r>
      <w:r>
        <w:rPr>
          <w:b/>
          <w:position w:val="-1"/>
          <w:sz w:val="43"/>
          <w:szCs w:val="43"/>
          <w:u w:val="thick" w:color="000000"/>
        </w:rPr>
        <w:t>e</w:t>
      </w:r>
      <w:r>
        <w:rPr>
          <w:b/>
          <w:spacing w:val="7"/>
          <w:position w:val="-1"/>
          <w:sz w:val="43"/>
          <w:szCs w:val="43"/>
          <w:u w:val="thick" w:color="000000"/>
        </w:rPr>
        <w:t xml:space="preserve"> </w:t>
      </w:r>
      <w:r>
        <w:rPr>
          <w:b/>
          <w:spacing w:val="4"/>
          <w:position w:val="-1"/>
          <w:sz w:val="43"/>
          <w:szCs w:val="43"/>
          <w:u w:val="thick" w:color="000000"/>
        </w:rPr>
        <w:t>De</w:t>
      </w:r>
      <w:r>
        <w:rPr>
          <w:b/>
          <w:spacing w:val="1"/>
          <w:position w:val="-1"/>
          <w:sz w:val="43"/>
          <w:szCs w:val="43"/>
          <w:u w:val="thick" w:color="000000"/>
        </w:rPr>
        <w:t>si</w:t>
      </w:r>
      <w:r>
        <w:rPr>
          <w:b/>
          <w:spacing w:val="6"/>
          <w:w w:val="99"/>
          <w:position w:val="-1"/>
          <w:sz w:val="43"/>
          <w:szCs w:val="43"/>
          <w:u w:val="thick" w:color="000000"/>
        </w:rPr>
        <w:t>g</w:t>
      </w:r>
      <w:r>
        <w:rPr>
          <w:b/>
          <w:w w:val="99"/>
          <w:position w:val="-1"/>
          <w:sz w:val="43"/>
          <w:szCs w:val="43"/>
          <w:u w:val="thick" w:color="000000"/>
        </w:rPr>
        <w:t>n</w:t>
      </w:r>
    </w:p>
    <w:p w:rsidR="005F0F4D" w:rsidRDefault="005F0F4D">
      <w:pPr>
        <w:spacing w:before="7" w:line="100" w:lineRule="exact"/>
        <w:rPr>
          <w:sz w:val="10"/>
          <w:szCs w:val="10"/>
        </w:rPr>
      </w:pPr>
    </w:p>
    <w:p w:rsidR="005F0F4D" w:rsidRDefault="005F0F4D">
      <w:pPr>
        <w:spacing w:line="200" w:lineRule="exact"/>
      </w:pPr>
    </w:p>
    <w:p w:rsidR="005F0F4D" w:rsidRDefault="005F0F4D">
      <w:pPr>
        <w:spacing w:line="200" w:lineRule="exact"/>
      </w:pPr>
    </w:p>
    <w:p w:rsidR="005F0F4D" w:rsidRDefault="00CA1ECB">
      <w:pPr>
        <w:spacing w:before="19"/>
        <w:ind w:left="4940" w:right="4887"/>
        <w:jc w:val="center"/>
        <w:rPr>
          <w:sz w:val="31"/>
          <w:szCs w:val="31"/>
        </w:rPr>
      </w:pPr>
      <w:r>
        <w:rPr>
          <w:b/>
          <w:spacing w:val="2"/>
          <w:w w:val="101"/>
          <w:sz w:val="31"/>
          <w:szCs w:val="31"/>
        </w:rPr>
        <w:t>P</w:t>
      </w:r>
      <w:r>
        <w:rPr>
          <w:b/>
          <w:spacing w:val="-1"/>
          <w:w w:val="102"/>
          <w:sz w:val="31"/>
          <w:szCs w:val="31"/>
        </w:rPr>
        <w:t>l</w:t>
      </w:r>
      <w:r>
        <w:rPr>
          <w:b/>
          <w:spacing w:val="3"/>
          <w:w w:val="101"/>
          <w:sz w:val="31"/>
          <w:szCs w:val="31"/>
        </w:rPr>
        <w:t>o</w:t>
      </w:r>
      <w:r>
        <w:rPr>
          <w:b/>
          <w:w w:val="101"/>
          <w:sz w:val="31"/>
          <w:szCs w:val="31"/>
        </w:rPr>
        <w:t>t</w:t>
      </w:r>
    </w:p>
    <w:p w:rsidR="005F0F4D" w:rsidRDefault="005F0F4D">
      <w:pPr>
        <w:spacing w:before="4" w:line="140" w:lineRule="exact"/>
        <w:rPr>
          <w:sz w:val="15"/>
          <w:szCs w:val="15"/>
        </w:rPr>
      </w:pPr>
    </w:p>
    <w:p w:rsidR="005F0F4D" w:rsidRDefault="005F0F4D">
      <w:pPr>
        <w:spacing w:line="200" w:lineRule="exact"/>
      </w:pPr>
    </w:p>
    <w:p w:rsidR="005F0F4D" w:rsidRDefault="00CA1ECB">
      <w:pPr>
        <w:ind w:left="218"/>
        <w:rPr>
          <w:sz w:val="24"/>
          <w:szCs w:val="24"/>
        </w:rPr>
      </w:pPr>
      <w:r>
        <w:rPr>
          <w:spacing w:val="1"/>
          <w:sz w:val="24"/>
          <w:szCs w:val="24"/>
        </w:rPr>
        <w:t>P</w:t>
      </w:r>
      <w:r>
        <w:rPr>
          <w:sz w:val="24"/>
          <w:szCs w:val="24"/>
        </w:rPr>
        <w:t>u</w:t>
      </w:r>
      <w:r>
        <w:rPr>
          <w:spacing w:val="-1"/>
          <w:sz w:val="24"/>
          <w:szCs w:val="24"/>
        </w:rPr>
        <w:t>r</w:t>
      </w:r>
      <w:r>
        <w:rPr>
          <w:sz w:val="24"/>
          <w:szCs w:val="24"/>
        </w:rPr>
        <w:t>pose:</w:t>
      </w:r>
    </w:p>
    <w:p w:rsidR="005F0F4D" w:rsidRDefault="00CA1ECB">
      <w:pPr>
        <w:spacing w:before="7" w:line="260" w:lineRule="exact"/>
        <w:ind w:left="218" w:right="145"/>
        <w:rPr>
          <w:sz w:val="24"/>
          <w:szCs w:val="24"/>
        </w:rPr>
      </w:pPr>
      <w:r>
        <w:rPr>
          <w:spacing w:val="1"/>
          <w:sz w:val="24"/>
          <w:szCs w:val="24"/>
        </w:rPr>
        <w:t>P</w:t>
      </w:r>
      <w:r>
        <w:rPr>
          <w:sz w:val="24"/>
          <w:szCs w:val="24"/>
        </w:rPr>
        <w:t>rovide</w:t>
      </w:r>
      <w:r>
        <w:rPr>
          <w:spacing w:val="-1"/>
          <w:sz w:val="24"/>
          <w:szCs w:val="24"/>
        </w:rPr>
        <w:t xml:space="preserve"> </w:t>
      </w:r>
      <w:r>
        <w:rPr>
          <w:sz w:val="24"/>
          <w:szCs w:val="24"/>
        </w:rPr>
        <w:t>a</w:t>
      </w:r>
      <w:r>
        <w:rPr>
          <w:spacing w:val="-1"/>
          <w:sz w:val="24"/>
          <w:szCs w:val="24"/>
        </w:rPr>
        <w:t xml:space="preserve"> </w:t>
      </w:r>
      <w:r>
        <w:rPr>
          <w:sz w:val="24"/>
          <w:szCs w:val="24"/>
        </w:rPr>
        <w:t>sto</w:t>
      </w:r>
      <w:r>
        <w:rPr>
          <w:spacing w:val="5"/>
          <w:sz w:val="24"/>
          <w:szCs w:val="24"/>
        </w:rPr>
        <w:t>r</w:t>
      </w:r>
      <w:r>
        <w:rPr>
          <w:sz w:val="24"/>
          <w:szCs w:val="24"/>
        </w:rPr>
        <w:t>y</w:t>
      </w:r>
      <w:r>
        <w:rPr>
          <w:spacing w:val="-4"/>
          <w:sz w:val="24"/>
          <w:szCs w:val="24"/>
        </w:rPr>
        <w:t xml:space="preserve"> </w:t>
      </w:r>
      <w:r>
        <w:rPr>
          <w:sz w:val="24"/>
          <w:szCs w:val="24"/>
        </w:rPr>
        <w:t>while</w:t>
      </w:r>
      <w:r>
        <w:rPr>
          <w:spacing w:val="2"/>
          <w:sz w:val="24"/>
          <w:szCs w:val="24"/>
        </w:rPr>
        <w:t xml:space="preserve"> </w:t>
      </w:r>
      <w:r>
        <w:rPr>
          <w:spacing w:val="-2"/>
          <w:sz w:val="24"/>
          <w:szCs w:val="24"/>
        </w:rPr>
        <w:t>g</w:t>
      </w:r>
      <w:r>
        <w:rPr>
          <w:sz w:val="24"/>
          <w:szCs w:val="24"/>
        </w:rPr>
        <w:t>oing</w:t>
      </w:r>
      <w:r>
        <w:rPr>
          <w:spacing w:val="-2"/>
          <w:sz w:val="24"/>
          <w:szCs w:val="24"/>
        </w:rPr>
        <w:t xml:space="preserve"> </w:t>
      </w:r>
      <w:r>
        <w:rPr>
          <w:sz w:val="24"/>
          <w:szCs w:val="24"/>
        </w:rPr>
        <w:t>thro</w:t>
      </w:r>
      <w:r>
        <w:rPr>
          <w:spacing w:val="2"/>
          <w:sz w:val="24"/>
          <w:szCs w:val="24"/>
        </w:rPr>
        <w:t>u</w:t>
      </w:r>
      <w:r>
        <w:rPr>
          <w:spacing w:val="-2"/>
          <w:sz w:val="24"/>
          <w:szCs w:val="24"/>
        </w:rPr>
        <w:t>g</w:t>
      </w:r>
      <w:r>
        <w:rPr>
          <w:sz w:val="24"/>
          <w:szCs w:val="24"/>
        </w:rPr>
        <w:t>h the</w:t>
      </w:r>
      <w:r>
        <w:rPr>
          <w:spacing w:val="2"/>
          <w:sz w:val="24"/>
          <w:szCs w:val="24"/>
        </w:rPr>
        <w:t xml:space="preserve"> </w:t>
      </w:r>
      <w:r>
        <w:rPr>
          <w:sz w:val="24"/>
          <w:szCs w:val="24"/>
        </w:rPr>
        <w:t>g</w:t>
      </w:r>
      <w:r>
        <w:rPr>
          <w:spacing w:val="-1"/>
          <w:sz w:val="24"/>
          <w:szCs w:val="24"/>
        </w:rPr>
        <w:t>a</w:t>
      </w:r>
      <w:r>
        <w:rPr>
          <w:sz w:val="24"/>
          <w:szCs w:val="24"/>
        </w:rPr>
        <w:t xml:space="preserve">me </w:t>
      </w:r>
      <w:r>
        <w:rPr>
          <w:spacing w:val="-1"/>
          <w:sz w:val="24"/>
          <w:szCs w:val="24"/>
        </w:rPr>
        <w:t>(</w:t>
      </w:r>
      <w:r>
        <w:rPr>
          <w:sz w:val="24"/>
          <w:szCs w:val="24"/>
        </w:rPr>
        <w:t>i.e.</w:t>
      </w:r>
      <w:r>
        <w:rPr>
          <w:spacing w:val="2"/>
          <w:sz w:val="24"/>
          <w:szCs w:val="24"/>
        </w:rPr>
        <w:t xml:space="preserve"> </w:t>
      </w:r>
      <w:r>
        <w:rPr>
          <w:spacing w:val="-1"/>
          <w:sz w:val="24"/>
          <w:szCs w:val="24"/>
        </w:rPr>
        <w:t>e</w:t>
      </w:r>
      <w:r>
        <w:rPr>
          <w:sz w:val="24"/>
          <w:szCs w:val="24"/>
        </w:rPr>
        <w:t>v</w:t>
      </w:r>
      <w:r>
        <w:rPr>
          <w:spacing w:val="-1"/>
          <w:sz w:val="24"/>
          <w:szCs w:val="24"/>
        </w:rPr>
        <w:t>e</w:t>
      </w:r>
      <w:r>
        <w:rPr>
          <w:sz w:val="24"/>
          <w:szCs w:val="24"/>
        </w:rPr>
        <w:t>nts, dialo</w:t>
      </w:r>
      <w:r>
        <w:rPr>
          <w:spacing w:val="-2"/>
          <w:sz w:val="24"/>
          <w:szCs w:val="24"/>
        </w:rPr>
        <w:t>g</w:t>
      </w:r>
      <w:r>
        <w:rPr>
          <w:spacing w:val="2"/>
          <w:sz w:val="24"/>
          <w:szCs w:val="24"/>
        </w:rPr>
        <w:t>u</w:t>
      </w:r>
      <w:r>
        <w:rPr>
          <w:spacing w:val="-1"/>
          <w:sz w:val="24"/>
          <w:szCs w:val="24"/>
        </w:rPr>
        <w:t>e</w:t>
      </w:r>
      <w:r>
        <w:rPr>
          <w:sz w:val="24"/>
          <w:szCs w:val="24"/>
        </w:rPr>
        <w:t xml:space="preserve">). </w:t>
      </w:r>
      <w:r>
        <w:rPr>
          <w:spacing w:val="-1"/>
          <w:sz w:val="24"/>
          <w:szCs w:val="24"/>
        </w:rPr>
        <w:t>D</w:t>
      </w:r>
      <w:r>
        <w:rPr>
          <w:spacing w:val="2"/>
          <w:sz w:val="24"/>
          <w:szCs w:val="24"/>
        </w:rPr>
        <w:t>o</w:t>
      </w:r>
      <w:r>
        <w:rPr>
          <w:spacing w:val="-1"/>
          <w:sz w:val="24"/>
          <w:szCs w:val="24"/>
        </w:rPr>
        <w:t>e</w:t>
      </w:r>
      <w:r>
        <w:rPr>
          <w:sz w:val="24"/>
          <w:szCs w:val="24"/>
        </w:rPr>
        <w:t>s</w:t>
      </w:r>
      <w:r>
        <w:rPr>
          <w:spacing w:val="2"/>
          <w:sz w:val="24"/>
          <w:szCs w:val="24"/>
        </w:rPr>
        <w:t xml:space="preserve"> </w:t>
      </w:r>
      <w:r>
        <w:rPr>
          <w:sz w:val="24"/>
          <w:szCs w:val="24"/>
        </w:rPr>
        <w:t>not have</w:t>
      </w:r>
      <w:r>
        <w:rPr>
          <w:spacing w:val="-1"/>
          <w:sz w:val="24"/>
          <w:szCs w:val="24"/>
        </w:rPr>
        <w:t xml:space="preserve"> </w:t>
      </w:r>
      <w:r>
        <w:rPr>
          <w:sz w:val="24"/>
          <w:szCs w:val="24"/>
        </w:rPr>
        <w:t xml:space="preserve">to be </w:t>
      </w:r>
      <w:r>
        <w:rPr>
          <w:spacing w:val="-1"/>
          <w:sz w:val="24"/>
          <w:szCs w:val="24"/>
        </w:rPr>
        <w:t>c</w:t>
      </w:r>
      <w:r>
        <w:rPr>
          <w:sz w:val="24"/>
          <w:szCs w:val="24"/>
        </w:rPr>
        <w:t>omp</w:t>
      </w:r>
      <w:r>
        <w:rPr>
          <w:spacing w:val="1"/>
          <w:sz w:val="24"/>
          <w:szCs w:val="24"/>
        </w:rPr>
        <w:t>l</w:t>
      </w:r>
      <w:r>
        <w:rPr>
          <w:spacing w:val="-1"/>
          <w:sz w:val="24"/>
          <w:szCs w:val="24"/>
        </w:rPr>
        <w:t>e</w:t>
      </w:r>
      <w:r>
        <w:rPr>
          <w:spacing w:val="2"/>
          <w:sz w:val="24"/>
          <w:szCs w:val="24"/>
        </w:rPr>
        <w:t>x</w:t>
      </w:r>
      <w:r>
        <w:rPr>
          <w:sz w:val="24"/>
          <w:szCs w:val="24"/>
        </w:rPr>
        <w:t xml:space="preserve">, but </w:t>
      </w:r>
      <w:r>
        <w:rPr>
          <w:spacing w:val="1"/>
          <w:sz w:val="24"/>
          <w:szCs w:val="24"/>
        </w:rPr>
        <w:t>i</w:t>
      </w:r>
      <w:r>
        <w:rPr>
          <w:sz w:val="24"/>
          <w:szCs w:val="24"/>
        </w:rPr>
        <w:t>t should pr</w:t>
      </w:r>
      <w:r>
        <w:rPr>
          <w:spacing w:val="-1"/>
          <w:sz w:val="24"/>
          <w:szCs w:val="24"/>
        </w:rPr>
        <w:t>o</w:t>
      </w:r>
      <w:r>
        <w:rPr>
          <w:sz w:val="24"/>
          <w:szCs w:val="24"/>
        </w:rPr>
        <w:t>vide in</w:t>
      </w:r>
      <w:r>
        <w:rPr>
          <w:spacing w:val="-1"/>
          <w:sz w:val="24"/>
          <w:szCs w:val="24"/>
        </w:rPr>
        <w:t>ce</w:t>
      </w:r>
      <w:r>
        <w:rPr>
          <w:sz w:val="24"/>
          <w:szCs w:val="24"/>
        </w:rPr>
        <w:t>nt</w:t>
      </w:r>
      <w:r>
        <w:rPr>
          <w:spacing w:val="1"/>
          <w:sz w:val="24"/>
          <w:szCs w:val="24"/>
        </w:rPr>
        <w:t>i</w:t>
      </w:r>
      <w:r>
        <w:rPr>
          <w:sz w:val="24"/>
          <w:szCs w:val="24"/>
        </w:rPr>
        <w:t>ve</w:t>
      </w:r>
      <w:r>
        <w:rPr>
          <w:spacing w:val="1"/>
          <w:sz w:val="24"/>
          <w:szCs w:val="24"/>
        </w:rPr>
        <w:t xml:space="preserve"> </w:t>
      </w:r>
      <w:r>
        <w:rPr>
          <w:sz w:val="24"/>
          <w:szCs w:val="24"/>
        </w:rPr>
        <w:t>for</w:t>
      </w:r>
      <w:r>
        <w:rPr>
          <w:spacing w:val="-1"/>
          <w:sz w:val="24"/>
          <w:szCs w:val="24"/>
        </w:rPr>
        <w:t xml:space="preserve"> </w:t>
      </w:r>
      <w:r>
        <w:rPr>
          <w:sz w:val="24"/>
          <w:szCs w:val="24"/>
        </w:rPr>
        <w:t>the pl</w:t>
      </w:r>
      <w:r>
        <w:rPr>
          <w:spacing w:val="4"/>
          <w:sz w:val="24"/>
          <w:szCs w:val="24"/>
        </w:rPr>
        <w:t>a</w:t>
      </w:r>
      <w:r>
        <w:rPr>
          <w:spacing w:val="-5"/>
          <w:sz w:val="24"/>
          <w:szCs w:val="24"/>
        </w:rPr>
        <w:t>y</w:t>
      </w:r>
      <w:r>
        <w:rPr>
          <w:spacing w:val="1"/>
          <w:sz w:val="24"/>
          <w:szCs w:val="24"/>
        </w:rPr>
        <w:t>e</w:t>
      </w:r>
      <w:r>
        <w:rPr>
          <w:sz w:val="24"/>
          <w:szCs w:val="24"/>
        </w:rPr>
        <w:t xml:space="preserve">r to </w:t>
      </w:r>
      <w:r>
        <w:rPr>
          <w:spacing w:val="-1"/>
          <w:sz w:val="24"/>
          <w:szCs w:val="24"/>
        </w:rPr>
        <w:t>wa</w:t>
      </w:r>
      <w:r>
        <w:rPr>
          <w:sz w:val="24"/>
          <w:szCs w:val="24"/>
        </w:rPr>
        <w:t xml:space="preserve">nt </w:t>
      </w:r>
      <w:r>
        <w:rPr>
          <w:spacing w:val="1"/>
          <w:sz w:val="24"/>
          <w:szCs w:val="24"/>
        </w:rPr>
        <w:t>t</w:t>
      </w:r>
      <w:r>
        <w:rPr>
          <w:sz w:val="24"/>
          <w:szCs w:val="24"/>
        </w:rPr>
        <w:t>o</w:t>
      </w:r>
      <w:r>
        <w:rPr>
          <w:spacing w:val="2"/>
          <w:sz w:val="24"/>
          <w:szCs w:val="24"/>
        </w:rPr>
        <w:t xml:space="preserve"> </w:t>
      </w:r>
      <w:r>
        <w:rPr>
          <w:spacing w:val="-1"/>
          <w:sz w:val="24"/>
          <w:szCs w:val="24"/>
        </w:rPr>
        <w:t>c</w:t>
      </w:r>
      <w:r>
        <w:rPr>
          <w:sz w:val="24"/>
          <w:szCs w:val="24"/>
        </w:rPr>
        <w:t>ont</w:t>
      </w:r>
      <w:r>
        <w:rPr>
          <w:spacing w:val="1"/>
          <w:sz w:val="24"/>
          <w:szCs w:val="24"/>
        </w:rPr>
        <w:t>i</w:t>
      </w:r>
      <w:r>
        <w:rPr>
          <w:sz w:val="24"/>
          <w:szCs w:val="24"/>
        </w:rPr>
        <w:t>nue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z w:val="24"/>
          <w:szCs w:val="24"/>
        </w:rPr>
        <w:t>me</w:t>
      </w:r>
    </w:p>
    <w:p w:rsidR="005F0F4D" w:rsidRDefault="005F0F4D">
      <w:pPr>
        <w:spacing w:before="6" w:line="260" w:lineRule="exact"/>
        <w:rPr>
          <w:sz w:val="26"/>
          <w:szCs w:val="26"/>
        </w:rPr>
      </w:pPr>
    </w:p>
    <w:p w:rsidR="005F0F4D" w:rsidRDefault="00CA1ECB">
      <w:pPr>
        <w:ind w:left="2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CA1ECB">
      <w:pPr>
        <w:tabs>
          <w:tab w:val="left" w:pos="920"/>
        </w:tabs>
        <w:spacing w:before="30" w:line="260" w:lineRule="exact"/>
        <w:ind w:left="938" w:right="571" w:hanging="360"/>
        <w:rPr>
          <w:sz w:val="24"/>
          <w:szCs w:val="24"/>
        </w:rPr>
      </w:pPr>
      <w:r>
        <w:rPr>
          <w:w w:val="130"/>
          <w:sz w:val="24"/>
          <w:szCs w:val="24"/>
        </w:rPr>
        <w:t>•</w:t>
      </w:r>
      <w:r>
        <w:rPr>
          <w:sz w:val="24"/>
          <w:szCs w:val="24"/>
        </w:rPr>
        <w:tab/>
      </w:r>
      <w:r>
        <w:rPr>
          <w:spacing w:val="1"/>
          <w:sz w:val="24"/>
          <w:szCs w:val="24"/>
        </w:rPr>
        <w:t>P</w:t>
      </w:r>
      <w:r>
        <w:rPr>
          <w:sz w:val="24"/>
          <w:szCs w:val="24"/>
        </w:rPr>
        <w:t>ro</w:t>
      </w:r>
      <w:r>
        <w:rPr>
          <w:spacing w:val="-3"/>
          <w:sz w:val="24"/>
          <w:szCs w:val="24"/>
        </w:rPr>
        <w:t>g</w:t>
      </w:r>
      <w:r>
        <w:rPr>
          <w:spacing w:val="1"/>
          <w:sz w:val="24"/>
          <w:szCs w:val="24"/>
        </w:rPr>
        <w:t>r</w:t>
      </w:r>
      <w:r>
        <w:rPr>
          <w:spacing w:val="-1"/>
          <w:sz w:val="24"/>
          <w:szCs w:val="24"/>
        </w:rPr>
        <w:t>e</w:t>
      </w:r>
      <w:r>
        <w:rPr>
          <w:sz w:val="24"/>
          <w:szCs w:val="24"/>
        </w:rPr>
        <w:t>ss</w:t>
      </w:r>
      <w:r>
        <w:rPr>
          <w:spacing w:val="1"/>
          <w:sz w:val="24"/>
          <w:szCs w:val="24"/>
        </w:rPr>
        <w:t>i</w:t>
      </w:r>
      <w:r>
        <w:rPr>
          <w:sz w:val="24"/>
          <w:szCs w:val="24"/>
        </w:rPr>
        <w:t xml:space="preserve">on </w:t>
      </w:r>
      <w:r>
        <w:rPr>
          <w:spacing w:val="-1"/>
          <w:sz w:val="24"/>
          <w:szCs w:val="24"/>
        </w:rPr>
        <w:t>a</w:t>
      </w:r>
      <w:r>
        <w:rPr>
          <w:sz w:val="24"/>
          <w:szCs w:val="24"/>
        </w:rPr>
        <w:t xml:space="preserve">nd </w:t>
      </w:r>
      <w:r>
        <w:rPr>
          <w:spacing w:val="1"/>
          <w:sz w:val="24"/>
          <w:szCs w:val="24"/>
        </w:rPr>
        <w:t>P</w:t>
      </w:r>
      <w:r>
        <w:rPr>
          <w:sz w:val="24"/>
          <w:szCs w:val="24"/>
        </w:rPr>
        <w:t>lot</w:t>
      </w:r>
      <w:r>
        <w:rPr>
          <w:spacing w:val="1"/>
          <w:sz w:val="24"/>
          <w:szCs w:val="24"/>
        </w:rPr>
        <w:t xml:space="preserve"> </w:t>
      </w:r>
      <w:r>
        <w:rPr>
          <w:spacing w:val="-1"/>
          <w:sz w:val="24"/>
          <w:szCs w:val="24"/>
        </w:rPr>
        <w:t>a</w:t>
      </w:r>
      <w:r>
        <w:rPr>
          <w:sz w:val="24"/>
          <w:szCs w:val="24"/>
        </w:rPr>
        <w:t>re v</w:t>
      </w:r>
      <w:r>
        <w:rPr>
          <w:spacing w:val="-1"/>
          <w:sz w:val="24"/>
          <w:szCs w:val="24"/>
        </w:rPr>
        <w:t>e</w:t>
      </w:r>
      <w:r>
        <w:rPr>
          <w:spacing w:val="4"/>
          <w:sz w:val="24"/>
          <w:szCs w:val="24"/>
        </w:rPr>
        <w:t>r</w:t>
      </w:r>
      <w:r>
        <w:rPr>
          <w:sz w:val="24"/>
          <w:szCs w:val="24"/>
        </w:rPr>
        <w:t>y</w:t>
      </w:r>
      <w:r>
        <w:rPr>
          <w:spacing w:val="-5"/>
          <w:sz w:val="24"/>
          <w:szCs w:val="24"/>
        </w:rPr>
        <w:t xml:space="preserve"> </w:t>
      </w:r>
      <w:r>
        <w:rPr>
          <w:spacing w:val="-1"/>
          <w:sz w:val="24"/>
          <w:szCs w:val="24"/>
        </w:rPr>
        <w:t>e</w:t>
      </w:r>
      <w:r>
        <w:rPr>
          <w:sz w:val="24"/>
          <w:szCs w:val="24"/>
        </w:rPr>
        <w:t>ntwined</w:t>
      </w:r>
      <w:r>
        <w:rPr>
          <w:spacing w:val="2"/>
          <w:sz w:val="24"/>
          <w:szCs w:val="24"/>
        </w:rPr>
        <w:t xml:space="preserve"> </w:t>
      </w:r>
      <w:r>
        <w:rPr>
          <w:spacing w:val="-1"/>
          <w:sz w:val="24"/>
          <w:szCs w:val="24"/>
        </w:rPr>
        <w:t>a</w:t>
      </w:r>
      <w:r>
        <w:rPr>
          <w:sz w:val="24"/>
          <w:szCs w:val="24"/>
        </w:rPr>
        <w:t xml:space="preserve">nd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t</w:t>
      </w:r>
      <w:r>
        <w:rPr>
          <w:spacing w:val="3"/>
          <w:sz w:val="24"/>
          <w:szCs w:val="24"/>
        </w:rPr>
        <w:t>h</w:t>
      </w:r>
      <w:r>
        <w:rPr>
          <w:sz w:val="24"/>
          <w:szCs w:val="24"/>
        </w:rPr>
        <w:t xml:space="preserve">us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 xml:space="preserve">to </w:t>
      </w:r>
      <w:r>
        <w:rPr>
          <w:spacing w:val="4"/>
          <w:sz w:val="24"/>
          <w:szCs w:val="24"/>
        </w:rPr>
        <w:t>b</w:t>
      </w:r>
      <w:r>
        <w:rPr>
          <w:sz w:val="24"/>
          <w:szCs w:val="24"/>
        </w:rPr>
        <w:t>e</w:t>
      </w:r>
      <w:r>
        <w:rPr>
          <w:spacing w:val="-1"/>
          <w:sz w:val="24"/>
          <w:szCs w:val="24"/>
        </w:rPr>
        <w:t xml:space="preserve"> c</w:t>
      </w:r>
      <w:r>
        <w:rPr>
          <w:sz w:val="24"/>
          <w:szCs w:val="24"/>
        </w:rPr>
        <w:t>onst</w:t>
      </w:r>
      <w:r>
        <w:rPr>
          <w:spacing w:val="-1"/>
          <w:sz w:val="24"/>
          <w:szCs w:val="24"/>
        </w:rPr>
        <w:t>a</w:t>
      </w:r>
      <w:r>
        <w:rPr>
          <w:sz w:val="24"/>
          <w:szCs w:val="24"/>
        </w:rPr>
        <w:t>nt</w:t>
      </w:r>
      <w:r>
        <w:rPr>
          <w:spacing w:val="6"/>
          <w:sz w:val="24"/>
          <w:szCs w:val="24"/>
        </w:rPr>
        <w:t>l</w:t>
      </w:r>
      <w:r>
        <w:rPr>
          <w:sz w:val="24"/>
          <w:szCs w:val="24"/>
        </w:rPr>
        <w:t>y</w:t>
      </w:r>
      <w:r>
        <w:rPr>
          <w:spacing w:val="-2"/>
          <w:sz w:val="24"/>
          <w:szCs w:val="24"/>
        </w:rPr>
        <w:t xml:space="preserve"> </w:t>
      </w:r>
      <w:r>
        <w:rPr>
          <w:sz w:val="24"/>
          <w:szCs w:val="24"/>
        </w:rPr>
        <w:t>wo</w:t>
      </w:r>
      <w:r>
        <w:rPr>
          <w:spacing w:val="-1"/>
          <w:sz w:val="24"/>
          <w:szCs w:val="24"/>
        </w:rPr>
        <w:t>r</w:t>
      </w:r>
      <w:r>
        <w:rPr>
          <w:sz w:val="24"/>
          <w:szCs w:val="24"/>
        </w:rPr>
        <w:t xml:space="preserve">king with one </w:t>
      </w:r>
      <w:r>
        <w:rPr>
          <w:spacing w:val="-1"/>
          <w:sz w:val="24"/>
          <w:szCs w:val="24"/>
        </w:rPr>
        <w:t>a</w:t>
      </w:r>
      <w:r>
        <w:rPr>
          <w:sz w:val="24"/>
          <w:szCs w:val="24"/>
        </w:rPr>
        <w:t>nothe</w:t>
      </w:r>
      <w:r>
        <w:rPr>
          <w:spacing w:val="-1"/>
          <w:sz w:val="24"/>
          <w:szCs w:val="24"/>
        </w:rPr>
        <w:t>r</w:t>
      </w:r>
      <w:r>
        <w:rPr>
          <w:sz w:val="24"/>
          <w:szCs w:val="24"/>
        </w:rPr>
        <w:t>.</w:t>
      </w:r>
    </w:p>
    <w:p w:rsidR="005F0F4D" w:rsidRDefault="00CA1ECB">
      <w:pPr>
        <w:spacing w:line="260" w:lineRule="exact"/>
        <w:ind w:left="1658" w:right="500"/>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How </w:t>
      </w:r>
      <w:r>
        <w:rPr>
          <w:spacing w:val="-1"/>
          <w:sz w:val="24"/>
          <w:szCs w:val="24"/>
        </w:rPr>
        <w:t>ac</w:t>
      </w:r>
      <w:r>
        <w:rPr>
          <w:sz w:val="24"/>
          <w:szCs w:val="24"/>
        </w:rPr>
        <w:t>hiev</w:t>
      </w:r>
      <w:r>
        <w:rPr>
          <w:spacing w:val="1"/>
          <w:sz w:val="24"/>
          <w:szCs w:val="24"/>
        </w:rPr>
        <w:t>e</w:t>
      </w:r>
      <w:r>
        <w:rPr>
          <w:sz w:val="24"/>
          <w:szCs w:val="24"/>
        </w:rPr>
        <w:t>ments r</w:t>
      </w:r>
      <w:r>
        <w:rPr>
          <w:spacing w:val="-1"/>
          <w:sz w:val="24"/>
          <w:szCs w:val="24"/>
        </w:rPr>
        <w:t>e</w:t>
      </w:r>
      <w:r>
        <w:rPr>
          <w:sz w:val="24"/>
          <w:szCs w:val="24"/>
        </w:rPr>
        <w:t>late</w:t>
      </w:r>
      <w:r>
        <w:rPr>
          <w:spacing w:val="-1"/>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sto</w:t>
      </w:r>
      <w:r>
        <w:rPr>
          <w:spacing w:val="5"/>
          <w:sz w:val="24"/>
          <w:szCs w:val="24"/>
        </w:rPr>
        <w:t>r</w:t>
      </w:r>
      <w:r>
        <w:rPr>
          <w:spacing w:val="-5"/>
          <w:sz w:val="24"/>
          <w:szCs w:val="24"/>
        </w:rPr>
        <w:t>y</w:t>
      </w:r>
      <w:r>
        <w:rPr>
          <w:sz w:val="24"/>
          <w:szCs w:val="24"/>
        </w:rPr>
        <w:t>,</w:t>
      </w:r>
      <w:r>
        <w:rPr>
          <w:spacing w:val="2"/>
          <w:sz w:val="24"/>
          <w:szCs w:val="24"/>
        </w:rPr>
        <w:t xml:space="preserve"> </w:t>
      </w:r>
      <w:r>
        <w:rPr>
          <w:sz w:val="24"/>
          <w:szCs w:val="24"/>
        </w:rPr>
        <w:t>dialo</w:t>
      </w:r>
      <w:r>
        <w:rPr>
          <w:spacing w:val="-2"/>
          <w:sz w:val="24"/>
          <w:szCs w:val="24"/>
        </w:rPr>
        <w:t>g</w:t>
      </w:r>
      <w:r>
        <w:rPr>
          <w:sz w:val="24"/>
          <w:szCs w:val="24"/>
        </w:rPr>
        <w:t>ue</w:t>
      </w:r>
      <w:r>
        <w:rPr>
          <w:spacing w:val="1"/>
          <w:sz w:val="24"/>
          <w:szCs w:val="24"/>
        </w:rPr>
        <w:t xml:space="preserve"> </w:t>
      </w:r>
      <w:r>
        <w:rPr>
          <w:sz w:val="24"/>
          <w:szCs w:val="24"/>
        </w:rPr>
        <w:t>for</w:t>
      </w:r>
      <w:r>
        <w:rPr>
          <w:spacing w:val="-1"/>
          <w:sz w:val="24"/>
          <w:szCs w:val="24"/>
        </w:rPr>
        <w:t xml:space="preserve"> </w:t>
      </w:r>
      <w:r>
        <w:rPr>
          <w:sz w:val="24"/>
          <w:szCs w:val="24"/>
        </w:rPr>
        <w:t>pr</w:t>
      </w:r>
      <w:r>
        <w:rPr>
          <w:spacing w:val="1"/>
          <w:sz w:val="24"/>
          <w:szCs w:val="24"/>
        </w:rPr>
        <w:t>o</w:t>
      </w:r>
      <w:r>
        <w:rPr>
          <w:sz w:val="24"/>
          <w:szCs w:val="24"/>
        </w:rPr>
        <w:t>g</w:t>
      </w:r>
      <w:r>
        <w:rPr>
          <w:spacing w:val="-1"/>
          <w:sz w:val="24"/>
          <w:szCs w:val="24"/>
        </w:rPr>
        <w:t>re</w:t>
      </w:r>
      <w:r>
        <w:rPr>
          <w:sz w:val="24"/>
          <w:szCs w:val="24"/>
        </w:rPr>
        <w:t>ss</w:t>
      </w:r>
      <w:r>
        <w:rPr>
          <w:spacing w:val="1"/>
          <w:sz w:val="24"/>
          <w:szCs w:val="24"/>
        </w:rPr>
        <w:t>i</w:t>
      </w:r>
      <w:r>
        <w:rPr>
          <w:spacing w:val="2"/>
          <w:sz w:val="24"/>
          <w:szCs w:val="24"/>
        </w:rPr>
        <w:t>n</w:t>
      </w:r>
      <w:r>
        <w:rPr>
          <w:sz w:val="24"/>
          <w:szCs w:val="24"/>
        </w:rPr>
        <w:t>g throu</w:t>
      </w:r>
      <w:r>
        <w:rPr>
          <w:spacing w:val="-3"/>
          <w:sz w:val="24"/>
          <w:szCs w:val="24"/>
        </w:rPr>
        <w:t>g</w:t>
      </w:r>
      <w:r>
        <w:rPr>
          <w:sz w:val="24"/>
          <w:szCs w:val="24"/>
        </w:rPr>
        <w:t xml:space="preserve">h the </w:t>
      </w:r>
      <w:r>
        <w:rPr>
          <w:spacing w:val="-2"/>
          <w:sz w:val="24"/>
          <w:szCs w:val="24"/>
        </w:rPr>
        <w:t>g</w:t>
      </w:r>
      <w:r>
        <w:rPr>
          <w:spacing w:val="-1"/>
          <w:sz w:val="24"/>
          <w:szCs w:val="24"/>
        </w:rPr>
        <w:t>a</w:t>
      </w:r>
      <w:r>
        <w:rPr>
          <w:spacing w:val="3"/>
          <w:sz w:val="24"/>
          <w:szCs w:val="24"/>
        </w:rPr>
        <w:t>m</w:t>
      </w:r>
      <w:r>
        <w:rPr>
          <w:sz w:val="24"/>
          <w:szCs w:val="24"/>
        </w:rPr>
        <w:t>e</w:t>
      </w:r>
    </w:p>
    <w:p w:rsidR="005F0F4D" w:rsidRDefault="00CA1ECB">
      <w:pPr>
        <w:tabs>
          <w:tab w:val="left" w:pos="920"/>
        </w:tabs>
        <w:spacing w:before="21" w:line="260" w:lineRule="exact"/>
        <w:ind w:left="938" w:right="973" w:hanging="360"/>
        <w:rPr>
          <w:sz w:val="24"/>
          <w:szCs w:val="24"/>
        </w:rPr>
      </w:pPr>
      <w:r>
        <w:rPr>
          <w:w w:val="130"/>
          <w:sz w:val="24"/>
          <w:szCs w:val="24"/>
        </w:rPr>
        <w:t>•</w:t>
      </w:r>
      <w:r>
        <w:rPr>
          <w:sz w:val="24"/>
          <w:szCs w:val="24"/>
        </w:rPr>
        <w:tab/>
        <w:t>G</w:t>
      </w:r>
      <w:r>
        <w:rPr>
          <w:spacing w:val="-1"/>
          <w:sz w:val="24"/>
          <w:szCs w:val="24"/>
        </w:rPr>
        <w:t>a</w:t>
      </w:r>
      <w:r>
        <w:rPr>
          <w:sz w:val="24"/>
          <w:szCs w:val="24"/>
        </w:rPr>
        <w:t>me M</w:t>
      </w:r>
      <w:r>
        <w:rPr>
          <w:spacing w:val="-1"/>
          <w:sz w:val="24"/>
          <w:szCs w:val="24"/>
        </w:rPr>
        <w:t>ec</w:t>
      </w:r>
      <w:r>
        <w:rPr>
          <w:spacing w:val="2"/>
          <w:sz w:val="24"/>
          <w:szCs w:val="24"/>
        </w:rPr>
        <w:t>h</w:t>
      </w:r>
      <w:r>
        <w:rPr>
          <w:spacing w:val="-1"/>
          <w:sz w:val="24"/>
          <w:szCs w:val="24"/>
        </w:rPr>
        <w:t>a</w:t>
      </w:r>
      <w:r>
        <w:rPr>
          <w:sz w:val="24"/>
          <w:szCs w:val="24"/>
        </w:rPr>
        <w:t xml:space="preserve">nics </w:t>
      </w:r>
      <w:r>
        <w:rPr>
          <w:spacing w:val="-1"/>
          <w:sz w:val="24"/>
          <w:szCs w:val="24"/>
        </w:rPr>
        <w:t>a</w:t>
      </w:r>
      <w:r>
        <w:rPr>
          <w:sz w:val="24"/>
          <w:szCs w:val="24"/>
        </w:rPr>
        <w:t xml:space="preserve">nd </w:t>
      </w:r>
      <w:r>
        <w:rPr>
          <w:spacing w:val="1"/>
          <w:sz w:val="24"/>
          <w:szCs w:val="24"/>
        </w:rPr>
        <w:t>P</w:t>
      </w:r>
      <w:r>
        <w:rPr>
          <w:spacing w:val="3"/>
          <w:sz w:val="24"/>
          <w:szCs w:val="24"/>
        </w:rPr>
        <w:t>l</w:t>
      </w:r>
      <w:r>
        <w:rPr>
          <w:sz w:val="24"/>
          <w:szCs w:val="24"/>
        </w:rPr>
        <w:t>ot a</w:t>
      </w:r>
      <w:r>
        <w:rPr>
          <w:spacing w:val="-1"/>
          <w:sz w:val="24"/>
          <w:szCs w:val="24"/>
        </w:rPr>
        <w:t>r</w:t>
      </w:r>
      <w:r>
        <w:rPr>
          <w:sz w:val="24"/>
          <w:szCs w:val="24"/>
        </w:rPr>
        <w:t>e</w:t>
      </w:r>
      <w:r>
        <w:rPr>
          <w:spacing w:val="1"/>
          <w:sz w:val="24"/>
          <w:szCs w:val="24"/>
        </w:rPr>
        <w:t xml:space="preserv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ne</w:t>
      </w:r>
      <w:r>
        <w:rPr>
          <w:spacing w:val="-1"/>
          <w:sz w:val="24"/>
          <w:szCs w:val="24"/>
        </w:rPr>
        <w:t>e</w:t>
      </w:r>
      <w:r>
        <w:rPr>
          <w:sz w:val="24"/>
          <w:szCs w:val="24"/>
        </w:rPr>
        <w:t xml:space="preserve">d to </w:t>
      </w:r>
      <w:r>
        <w:rPr>
          <w:spacing w:val="1"/>
          <w:sz w:val="24"/>
          <w:szCs w:val="24"/>
        </w:rPr>
        <w:t>t</w:t>
      </w:r>
      <w:r>
        <w:rPr>
          <w:spacing w:val="-1"/>
          <w:sz w:val="24"/>
          <w:szCs w:val="24"/>
        </w:rPr>
        <w:t>a</w:t>
      </w:r>
      <w:r>
        <w:rPr>
          <w:spacing w:val="3"/>
          <w:sz w:val="24"/>
          <w:szCs w:val="24"/>
        </w:rPr>
        <w:t>l</w:t>
      </w:r>
      <w:r>
        <w:rPr>
          <w:sz w:val="24"/>
          <w:szCs w:val="24"/>
        </w:rPr>
        <w:t xml:space="preserve">k to one </w:t>
      </w:r>
      <w:r>
        <w:rPr>
          <w:spacing w:val="-1"/>
          <w:sz w:val="24"/>
          <w:szCs w:val="24"/>
        </w:rPr>
        <w:t>a</w:t>
      </w:r>
      <w:r>
        <w:rPr>
          <w:sz w:val="24"/>
          <w:szCs w:val="24"/>
        </w:rPr>
        <w:t>nother</w:t>
      </w:r>
      <w:r>
        <w:rPr>
          <w:spacing w:val="-1"/>
          <w:sz w:val="24"/>
          <w:szCs w:val="24"/>
        </w:rPr>
        <w:t xml:space="preserve"> </w:t>
      </w:r>
      <w:r>
        <w:rPr>
          <w:sz w:val="24"/>
          <w:szCs w:val="24"/>
        </w:rPr>
        <w:t xml:space="preserve">to </w:t>
      </w:r>
      <w:r>
        <w:rPr>
          <w:spacing w:val="1"/>
          <w:sz w:val="24"/>
          <w:szCs w:val="24"/>
        </w:rPr>
        <w:t>m</w:t>
      </w:r>
      <w:r>
        <w:rPr>
          <w:spacing w:val="-1"/>
          <w:sz w:val="24"/>
          <w:szCs w:val="24"/>
        </w:rPr>
        <w:t>a</w:t>
      </w:r>
      <w:r>
        <w:rPr>
          <w:sz w:val="24"/>
          <w:szCs w:val="24"/>
        </w:rPr>
        <w:t>ke</w:t>
      </w:r>
      <w:r>
        <w:rPr>
          <w:spacing w:val="1"/>
          <w:sz w:val="24"/>
          <w:szCs w:val="24"/>
        </w:rPr>
        <w:t xml:space="preserve"> </w:t>
      </w:r>
      <w:r>
        <w:rPr>
          <w:sz w:val="24"/>
          <w:szCs w:val="24"/>
        </w:rPr>
        <w:t>sure</w:t>
      </w:r>
      <w:r>
        <w:rPr>
          <w:spacing w:val="-1"/>
          <w:sz w:val="24"/>
          <w:szCs w:val="24"/>
        </w:rPr>
        <w:t xml:space="preserve"> </w:t>
      </w:r>
      <w:r>
        <w:rPr>
          <w:sz w:val="24"/>
          <w:szCs w:val="24"/>
        </w:rPr>
        <w:t>the sto</w:t>
      </w:r>
      <w:r>
        <w:rPr>
          <w:spacing w:val="4"/>
          <w:sz w:val="24"/>
          <w:szCs w:val="24"/>
        </w:rPr>
        <w:t>r</w:t>
      </w:r>
      <w:r>
        <w:rPr>
          <w:sz w:val="24"/>
          <w:szCs w:val="24"/>
        </w:rPr>
        <w:t>y inco</w:t>
      </w:r>
      <w:r>
        <w:rPr>
          <w:spacing w:val="-1"/>
          <w:sz w:val="24"/>
          <w:szCs w:val="24"/>
        </w:rPr>
        <w:t>r</w:t>
      </w:r>
      <w:r>
        <w:rPr>
          <w:sz w:val="24"/>
          <w:szCs w:val="24"/>
        </w:rPr>
        <w:t>por</w:t>
      </w:r>
      <w:r>
        <w:rPr>
          <w:spacing w:val="-2"/>
          <w:sz w:val="24"/>
          <w:szCs w:val="24"/>
        </w:rPr>
        <w:t>a</w:t>
      </w:r>
      <w:r>
        <w:rPr>
          <w:sz w:val="24"/>
          <w:szCs w:val="24"/>
        </w:rPr>
        <w:t>ted t</w:t>
      </w:r>
      <w:r>
        <w:rPr>
          <w:spacing w:val="2"/>
          <w:sz w:val="24"/>
          <w:szCs w:val="24"/>
        </w:rPr>
        <w:t>h</w:t>
      </w:r>
      <w:r>
        <w:rPr>
          <w:sz w:val="24"/>
          <w:szCs w:val="24"/>
        </w:rPr>
        <w:t>e</w:t>
      </w:r>
      <w:r>
        <w:rPr>
          <w:spacing w:val="-1"/>
          <w:sz w:val="24"/>
          <w:szCs w:val="24"/>
        </w:rPr>
        <w:t xml:space="preserve"> </w:t>
      </w:r>
      <w:r>
        <w:rPr>
          <w:sz w:val="24"/>
          <w:szCs w:val="24"/>
        </w:rPr>
        <w:t>us</w:t>
      </w:r>
      <w:r>
        <w:rPr>
          <w:spacing w:val="1"/>
          <w:sz w:val="24"/>
          <w:szCs w:val="24"/>
        </w:rPr>
        <w:t>a</w:t>
      </w:r>
      <w:r>
        <w:rPr>
          <w:spacing w:val="-2"/>
          <w:sz w:val="24"/>
          <w:szCs w:val="24"/>
        </w:rPr>
        <w:t>g</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the g</w:t>
      </w:r>
      <w:r>
        <w:rPr>
          <w:spacing w:val="-1"/>
          <w:sz w:val="24"/>
          <w:szCs w:val="24"/>
        </w:rPr>
        <w:t>a</w:t>
      </w:r>
      <w:r>
        <w:rPr>
          <w:sz w:val="24"/>
          <w:szCs w:val="24"/>
        </w:rPr>
        <w:t>me m</w:t>
      </w:r>
      <w:r>
        <w:rPr>
          <w:spacing w:val="1"/>
          <w:sz w:val="24"/>
          <w:szCs w:val="24"/>
        </w:rPr>
        <w:t>e</w:t>
      </w:r>
      <w:r>
        <w:rPr>
          <w:spacing w:val="-1"/>
          <w:sz w:val="24"/>
          <w:szCs w:val="24"/>
        </w:rPr>
        <w:t>c</w:t>
      </w:r>
      <w:r>
        <w:rPr>
          <w:spacing w:val="2"/>
          <w:sz w:val="24"/>
          <w:szCs w:val="24"/>
        </w:rPr>
        <w:t>h</w:t>
      </w:r>
      <w:r>
        <w:rPr>
          <w:spacing w:val="-1"/>
          <w:sz w:val="24"/>
          <w:szCs w:val="24"/>
        </w:rPr>
        <w:t>a</w:t>
      </w:r>
      <w:r>
        <w:rPr>
          <w:sz w:val="24"/>
          <w:szCs w:val="24"/>
        </w:rPr>
        <w:t>nics</w:t>
      </w:r>
    </w:p>
    <w:p w:rsidR="005F0F4D" w:rsidRDefault="00CA1ECB">
      <w:pPr>
        <w:spacing w:line="240" w:lineRule="exact"/>
        <w:ind w:left="16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 A</w:t>
      </w:r>
      <w:r>
        <w:rPr>
          <w:spacing w:val="-1"/>
          <w:sz w:val="24"/>
          <w:szCs w:val="24"/>
        </w:rPr>
        <w:t>c</w:t>
      </w:r>
      <w:r>
        <w:rPr>
          <w:sz w:val="24"/>
          <w:szCs w:val="24"/>
        </w:rPr>
        <w:t>quis</w:t>
      </w:r>
      <w:r>
        <w:rPr>
          <w:spacing w:val="1"/>
          <w:sz w:val="24"/>
          <w:szCs w:val="24"/>
        </w:rPr>
        <w:t>i</w:t>
      </w:r>
      <w:r>
        <w:rPr>
          <w:sz w:val="24"/>
          <w:szCs w:val="24"/>
        </w:rPr>
        <w:t>t</w:t>
      </w:r>
      <w:r>
        <w:rPr>
          <w:spacing w:val="1"/>
          <w:sz w:val="24"/>
          <w:szCs w:val="24"/>
        </w:rPr>
        <w:t>i</w:t>
      </w:r>
      <w:r>
        <w:rPr>
          <w:sz w:val="24"/>
          <w:szCs w:val="24"/>
        </w:rPr>
        <w:t>on of</w:t>
      </w:r>
      <w:r>
        <w:rPr>
          <w:spacing w:val="-3"/>
          <w:sz w:val="24"/>
          <w:szCs w:val="24"/>
        </w:rPr>
        <w:t xml:space="preserve"> </w:t>
      </w:r>
      <w:r>
        <w:rPr>
          <w:spacing w:val="-1"/>
          <w:sz w:val="24"/>
          <w:szCs w:val="24"/>
        </w:rPr>
        <w:t>ce</w:t>
      </w:r>
      <w:r>
        <w:rPr>
          <w:sz w:val="24"/>
          <w:szCs w:val="24"/>
        </w:rPr>
        <w:t>rt</w:t>
      </w:r>
      <w:r>
        <w:rPr>
          <w:spacing w:val="-1"/>
          <w:sz w:val="24"/>
          <w:szCs w:val="24"/>
        </w:rPr>
        <w:t>a</w:t>
      </w:r>
      <w:r>
        <w:rPr>
          <w:sz w:val="24"/>
          <w:szCs w:val="24"/>
        </w:rPr>
        <w:t>in abil</w:t>
      </w:r>
      <w:r>
        <w:rPr>
          <w:spacing w:val="1"/>
          <w:sz w:val="24"/>
          <w:szCs w:val="24"/>
        </w:rPr>
        <w:t>i</w:t>
      </w:r>
      <w:r>
        <w:rPr>
          <w:sz w:val="24"/>
          <w:szCs w:val="24"/>
        </w:rPr>
        <w:t>t</w:t>
      </w:r>
      <w:r>
        <w:rPr>
          <w:spacing w:val="1"/>
          <w:sz w:val="24"/>
          <w:szCs w:val="24"/>
        </w:rPr>
        <w:t>i</w:t>
      </w:r>
      <w:r>
        <w:rPr>
          <w:spacing w:val="-1"/>
          <w:sz w:val="24"/>
          <w:szCs w:val="24"/>
        </w:rPr>
        <w:t>e</w:t>
      </w:r>
      <w:r>
        <w:rPr>
          <w:sz w:val="24"/>
          <w:szCs w:val="24"/>
        </w:rPr>
        <w:t>s shou</w:t>
      </w:r>
      <w:r>
        <w:rPr>
          <w:spacing w:val="1"/>
          <w:sz w:val="24"/>
          <w:szCs w:val="24"/>
        </w:rPr>
        <w:t>l</w:t>
      </w:r>
      <w:r>
        <w:rPr>
          <w:sz w:val="24"/>
          <w:szCs w:val="24"/>
        </w:rPr>
        <w:t>d be</w:t>
      </w:r>
      <w:r>
        <w:rPr>
          <w:spacing w:val="-1"/>
          <w:sz w:val="24"/>
          <w:szCs w:val="24"/>
        </w:rPr>
        <w:t xml:space="preserve"> </w:t>
      </w:r>
      <w:r>
        <w:rPr>
          <w:sz w:val="24"/>
          <w:szCs w:val="24"/>
        </w:rPr>
        <w:t>plot</w:t>
      </w:r>
      <w:r>
        <w:rPr>
          <w:spacing w:val="1"/>
          <w:sz w:val="24"/>
          <w:szCs w:val="24"/>
        </w:rPr>
        <w:t xml:space="preserve"> </w:t>
      </w:r>
      <w:r>
        <w:rPr>
          <w:spacing w:val="-1"/>
          <w:sz w:val="24"/>
          <w:szCs w:val="24"/>
        </w:rPr>
        <w:t>re</w:t>
      </w:r>
      <w:r>
        <w:rPr>
          <w:sz w:val="24"/>
          <w:szCs w:val="24"/>
        </w:rPr>
        <w:t>lat</w:t>
      </w:r>
      <w:r>
        <w:rPr>
          <w:spacing w:val="-1"/>
          <w:sz w:val="24"/>
          <w:szCs w:val="24"/>
        </w:rPr>
        <w:t>e</w:t>
      </w:r>
      <w:r>
        <w:rPr>
          <w:sz w:val="24"/>
          <w:szCs w:val="24"/>
        </w:rPr>
        <w:t xml:space="preserve">d, the </w:t>
      </w:r>
      <w:r>
        <w:rPr>
          <w:spacing w:val="5"/>
          <w:sz w:val="24"/>
          <w:szCs w:val="24"/>
        </w:rPr>
        <w:t>t</w:t>
      </w:r>
      <w:r>
        <w:rPr>
          <w:spacing w:val="-5"/>
          <w:sz w:val="24"/>
          <w:szCs w:val="24"/>
        </w:rPr>
        <w:t>y</w:t>
      </w:r>
      <w:r>
        <w:rPr>
          <w:sz w:val="24"/>
          <w:szCs w:val="24"/>
        </w:rPr>
        <w:t>p</w:t>
      </w:r>
      <w:r>
        <w:rPr>
          <w:spacing w:val="-1"/>
          <w:sz w:val="24"/>
          <w:szCs w:val="24"/>
        </w:rPr>
        <w:t>e</w:t>
      </w:r>
      <w:r>
        <w:rPr>
          <w:sz w:val="24"/>
          <w:szCs w:val="24"/>
        </w:rPr>
        <w:t xml:space="preserve">s </w:t>
      </w:r>
      <w:r>
        <w:rPr>
          <w:spacing w:val="2"/>
          <w:sz w:val="24"/>
          <w:szCs w:val="24"/>
        </w:rPr>
        <w:t>o</w:t>
      </w:r>
      <w:r>
        <w:rPr>
          <w:sz w:val="24"/>
          <w:szCs w:val="24"/>
        </w:rPr>
        <w:t>f m</w:t>
      </w:r>
      <w:r>
        <w:rPr>
          <w:spacing w:val="-1"/>
          <w:sz w:val="24"/>
          <w:szCs w:val="24"/>
        </w:rPr>
        <w:t>ec</w:t>
      </w:r>
      <w:r>
        <w:rPr>
          <w:sz w:val="24"/>
          <w:szCs w:val="24"/>
        </w:rPr>
        <w:t>h</w:t>
      </w:r>
      <w:r>
        <w:rPr>
          <w:spacing w:val="-1"/>
          <w:sz w:val="24"/>
          <w:szCs w:val="24"/>
        </w:rPr>
        <w:t>a</w:t>
      </w:r>
      <w:r>
        <w:rPr>
          <w:sz w:val="24"/>
          <w:szCs w:val="24"/>
        </w:rPr>
        <w:t>nics</w:t>
      </w:r>
    </w:p>
    <w:p w:rsidR="005F0F4D" w:rsidRDefault="00CA1ECB">
      <w:pPr>
        <w:spacing w:line="240" w:lineRule="exact"/>
        <w:ind w:left="1658"/>
        <w:rPr>
          <w:sz w:val="24"/>
          <w:szCs w:val="24"/>
        </w:rPr>
      </w:pPr>
      <w:r>
        <w:rPr>
          <w:sz w:val="24"/>
          <w:szCs w:val="24"/>
        </w:rPr>
        <w:t>invo</w:t>
      </w:r>
      <w:r>
        <w:rPr>
          <w:spacing w:val="1"/>
          <w:sz w:val="24"/>
          <w:szCs w:val="24"/>
        </w:rPr>
        <w:t>l</w:t>
      </w:r>
      <w:r>
        <w:rPr>
          <w:sz w:val="24"/>
          <w:szCs w:val="24"/>
        </w:rPr>
        <w:t>v</w:t>
      </w:r>
      <w:r>
        <w:rPr>
          <w:spacing w:val="-1"/>
          <w:sz w:val="24"/>
          <w:szCs w:val="24"/>
        </w:rPr>
        <w:t>e</w:t>
      </w:r>
      <w:r>
        <w:rPr>
          <w:sz w:val="24"/>
          <w:szCs w:val="24"/>
        </w:rPr>
        <w:t>d should i</w:t>
      </w:r>
      <w:r>
        <w:rPr>
          <w:spacing w:val="1"/>
          <w:sz w:val="24"/>
          <w:szCs w:val="24"/>
        </w:rPr>
        <w:t>m</w:t>
      </w:r>
      <w:r>
        <w:rPr>
          <w:sz w:val="24"/>
          <w:szCs w:val="24"/>
        </w:rPr>
        <w:t>p</w:t>
      </w:r>
      <w:r>
        <w:rPr>
          <w:spacing w:val="-1"/>
          <w:sz w:val="24"/>
          <w:szCs w:val="24"/>
        </w:rPr>
        <w:t>ac</w:t>
      </w:r>
      <w:r>
        <w:rPr>
          <w:sz w:val="24"/>
          <w:szCs w:val="24"/>
        </w:rPr>
        <w:t xml:space="preserve">t </w:t>
      </w:r>
      <w:r>
        <w:rPr>
          <w:spacing w:val="1"/>
          <w:sz w:val="24"/>
          <w:szCs w:val="24"/>
        </w:rPr>
        <w:t>t</w:t>
      </w:r>
      <w:r>
        <w:rPr>
          <w:sz w:val="24"/>
          <w:szCs w:val="24"/>
        </w:rPr>
        <w:t>he</w:t>
      </w:r>
      <w:r>
        <w:rPr>
          <w:spacing w:val="-1"/>
          <w:sz w:val="24"/>
          <w:szCs w:val="24"/>
        </w:rPr>
        <w:t xml:space="preserve"> </w:t>
      </w:r>
      <w:r>
        <w:rPr>
          <w:sz w:val="24"/>
          <w:szCs w:val="24"/>
        </w:rPr>
        <w:t>dir</w:t>
      </w:r>
      <w:r>
        <w:rPr>
          <w:spacing w:val="-1"/>
          <w:sz w:val="24"/>
          <w:szCs w:val="24"/>
        </w:rPr>
        <w:t>ec</w:t>
      </w:r>
      <w:r>
        <w:rPr>
          <w:sz w:val="24"/>
          <w:szCs w:val="24"/>
        </w:rPr>
        <w:t>t</w:t>
      </w:r>
      <w:r>
        <w:rPr>
          <w:spacing w:val="1"/>
          <w:sz w:val="24"/>
          <w:szCs w:val="24"/>
        </w:rPr>
        <w:t>i</w:t>
      </w:r>
      <w:r>
        <w:rPr>
          <w:sz w:val="24"/>
          <w:szCs w:val="24"/>
        </w:rPr>
        <w:t>on the sto</w:t>
      </w:r>
      <w:r>
        <w:rPr>
          <w:spacing w:val="4"/>
          <w:sz w:val="24"/>
          <w:szCs w:val="24"/>
        </w:rPr>
        <w:t>r</w:t>
      </w:r>
      <w:r>
        <w:rPr>
          <w:sz w:val="24"/>
          <w:szCs w:val="24"/>
        </w:rPr>
        <w:t>y</w:t>
      </w:r>
    </w:p>
    <w:p w:rsidR="005F0F4D" w:rsidRDefault="00CA1ECB">
      <w:pPr>
        <w:tabs>
          <w:tab w:val="left" w:pos="920"/>
        </w:tabs>
        <w:spacing w:before="23" w:line="260" w:lineRule="exact"/>
        <w:ind w:left="938" w:right="359" w:hanging="360"/>
        <w:rPr>
          <w:sz w:val="24"/>
          <w:szCs w:val="24"/>
        </w:rPr>
      </w:pPr>
      <w:r>
        <w:rPr>
          <w:w w:val="130"/>
          <w:sz w:val="24"/>
          <w:szCs w:val="24"/>
        </w:rPr>
        <w:t>•</w:t>
      </w:r>
      <w:r>
        <w:rPr>
          <w:sz w:val="24"/>
          <w:szCs w:val="24"/>
        </w:rPr>
        <w:tab/>
      </w:r>
      <w:r>
        <w:rPr>
          <w:spacing w:val="1"/>
          <w:sz w:val="24"/>
          <w:szCs w:val="24"/>
        </w:rPr>
        <w:t>P</w:t>
      </w:r>
      <w:r>
        <w:rPr>
          <w:sz w:val="24"/>
          <w:szCs w:val="24"/>
        </w:rPr>
        <w:t>lot</w:t>
      </w:r>
      <w:r>
        <w:rPr>
          <w:spacing w:val="1"/>
          <w:sz w:val="24"/>
          <w:szCs w:val="24"/>
        </w:rPr>
        <w:t xml:space="preserve"> </w:t>
      </w:r>
      <w:r>
        <w:rPr>
          <w:sz w:val="24"/>
          <w:szCs w:val="24"/>
        </w:rPr>
        <w:t>will</w:t>
      </w:r>
      <w:r>
        <w:rPr>
          <w:spacing w:val="1"/>
          <w:sz w:val="24"/>
          <w:szCs w:val="24"/>
        </w:rPr>
        <w:t xml:space="preserve"> </w:t>
      </w:r>
      <w:r>
        <w:rPr>
          <w:spacing w:val="-1"/>
          <w:sz w:val="24"/>
          <w:szCs w:val="24"/>
        </w:rPr>
        <w:t>a</w:t>
      </w:r>
      <w:r>
        <w:rPr>
          <w:sz w:val="24"/>
          <w:szCs w:val="24"/>
        </w:rPr>
        <w:t>lso be influ</w:t>
      </w:r>
      <w:r>
        <w:rPr>
          <w:spacing w:val="-1"/>
          <w:sz w:val="24"/>
          <w:szCs w:val="24"/>
        </w:rPr>
        <w:t>e</w:t>
      </w:r>
      <w:r>
        <w:rPr>
          <w:sz w:val="24"/>
          <w:szCs w:val="24"/>
        </w:rPr>
        <w:t>n</w:t>
      </w:r>
      <w:r>
        <w:rPr>
          <w:spacing w:val="-1"/>
          <w:sz w:val="24"/>
          <w:szCs w:val="24"/>
        </w:rPr>
        <w:t>c</w:t>
      </w:r>
      <w:r>
        <w:rPr>
          <w:sz w:val="24"/>
          <w:szCs w:val="24"/>
        </w:rPr>
        <w:t>ing</w:t>
      </w:r>
      <w:r>
        <w:rPr>
          <w:spacing w:val="-2"/>
          <w:sz w:val="24"/>
          <w:szCs w:val="24"/>
        </w:rPr>
        <w:t xml:space="preserve"> </w:t>
      </w:r>
      <w:r>
        <w:rPr>
          <w:spacing w:val="1"/>
          <w:sz w:val="24"/>
          <w:szCs w:val="24"/>
        </w:rPr>
        <w:t>c</w:t>
      </w:r>
      <w:r>
        <w:rPr>
          <w:spacing w:val="-1"/>
          <w:sz w:val="24"/>
          <w:szCs w:val="24"/>
        </w:rPr>
        <w:t>e</w:t>
      </w:r>
      <w:r>
        <w:rPr>
          <w:sz w:val="24"/>
          <w:szCs w:val="24"/>
        </w:rPr>
        <w:t>rt</w:t>
      </w:r>
      <w:r>
        <w:rPr>
          <w:spacing w:val="-1"/>
          <w:sz w:val="24"/>
          <w:szCs w:val="24"/>
        </w:rPr>
        <w:t>a</w:t>
      </w:r>
      <w:r>
        <w:rPr>
          <w:sz w:val="24"/>
          <w:szCs w:val="24"/>
        </w:rPr>
        <w:t>in as</w:t>
      </w:r>
      <w:r>
        <w:rPr>
          <w:spacing w:val="2"/>
          <w:sz w:val="24"/>
          <w:szCs w:val="24"/>
        </w:rPr>
        <w:t>p</w:t>
      </w:r>
      <w:r>
        <w:rPr>
          <w:spacing w:val="-1"/>
          <w:sz w:val="24"/>
          <w:szCs w:val="24"/>
        </w:rPr>
        <w:t>ec</w:t>
      </w:r>
      <w:r>
        <w:rPr>
          <w:sz w:val="24"/>
          <w:szCs w:val="24"/>
        </w:rPr>
        <w:t xml:space="preserve">ts of </w:t>
      </w:r>
      <w:r>
        <w:rPr>
          <w:spacing w:val="1"/>
          <w:sz w:val="24"/>
          <w:szCs w:val="24"/>
        </w:rPr>
        <w:t>a</w:t>
      </w:r>
      <w:r>
        <w:rPr>
          <w:sz w:val="24"/>
          <w:szCs w:val="24"/>
        </w:rPr>
        <w:t xml:space="preserve">rt </w:t>
      </w:r>
      <w:r>
        <w:rPr>
          <w:spacing w:val="-1"/>
          <w:sz w:val="24"/>
          <w:szCs w:val="24"/>
        </w:rPr>
        <w:t>a</w:t>
      </w:r>
      <w:r>
        <w:rPr>
          <w:sz w:val="24"/>
          <w:szCs w:val="24"/>
        </w:rPr>
        <w:t xml:space="preserve">nd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 to </w:t>
      </w:r>
      <w:r>
        <w:rPr>
          <w:spacing w:val="1"/>
          <w:sz w:val="24"/>
          <w:szCs w:val="24"/>
        </w:rPr>
        <w:t>m</w:t>
      </w:r>
      <w:r>
        <w:rPr>
          <w:spacing w:val="-1"/>
          <w:sz w:val="24"/>
          <w:szCs w:val="24"/>
        </w:rPr>
        <w:t>a</w:t>
      </w:r>
      <w:r>
        <w:rPr>
          <w:sz w:val="24"/>
          <w:szCs w:val="24"/>
        </w:rPr>
        <w:t>ke</w:t>
      </w:r>
      <w:r>
        <w:rPr>
          <w:spacing w:val="-1"/>
          <w:sz w:val="24"/>
          <w:szCs w:val="24"/>
        </w:rPr>
        <w:t xml:space="preserve"> </w:t>
      </w:r>
      <w:r>
        <w:rPr>
          <w:spacing w:val="2"/>
          <w:sz w:val="24"/>
          <w:szCs w:val="24"/>
        </w:rPr>
        <w:t>s</w:t>
      </w:r>
      <w:r>
        <w:rPr>
          <w:sz w:val="24"/>
          <w:szCs w:val="24"/>
        </w:rPr>
        <w:t>u</w:t>
      </w:r>
      <w:r>
        <w:rPr>
          <w:spacing w:val="-1"/>
          <w:sz w:val="24"/>
          <w:szCs w:val="24"/>
        </w:rPr>
        <w:t>r</w:t>
      </w:r>
      <w:r>
        <w:rPr>
          <w:sz w:val="24"/>
          <w:szCs w:val="24"/>
        </w:rPr>
        <w:t>e</w:t>
      </w:r>
      <w:r>
        <w:rPr>
          <w:spacing w:val="-1"/>
          <w:sz w:val="24"/>
          <w:szCs w:val="24"/>
        </w:rPr>
        <w:t xml:space="preserve"> </w:t>
      </w:r>
      <w:r>
        <w:rPr>
          <w:sz w:val="24"/>
          <w:szCs w:val="24"/>
        </w:rPr>
        <w:t>p</w:t>
      </w:r>
      <w:r>
        <w:rPr>
          <w:spacing w:val="-1"/>
          <w:sz w:val="24"/>
          <w:szCs w:val="24"/>
        </w:rPr>
        <w:t>a</w:t>
      </w:r>
      <w:r>
        <w:rPr>
          <w:sz w:val="24"/>
          <w:szCs w:val="24"/>
        </w:rPr>
        <w:t>rts of</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sto</w:t>
      </w:r>
      <w:r>
        <w:rPr>
          <w:spacing w:val="5"/>
          <w:sz w:val="24"/>
          <w:szCs w:val="24"/>
        </w:rPr>
        <w:t>r</w:t>
      </w:r>
      <w:r>
        <w:rPr>
          <w:sz w:val="24"/>
          <w:szCs w:val="24"/>
        </w:rPr>
        <w:t xml:space="preserve">y </w:t>
      </w:r>
      <w:r>
        <w:rPr>
          <w:spacing w:val="-1"/>
          <w:sz w:val="24"/>
          <w:szCs w:val="24"/>
        </w:rPr>
        <w:t>a</w:t>
      </w:r>
      <w:r>
        <w:rPr>
          <w:sz w:val="24"/>
          <w:szCs w:val="24"/>
        </w:rPr>
        <w:t>re</w:t>
      </w:r>
      <w:r>
        <w:rPr>
          <w:spacing w:val="-2"/>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nted</w:t>
      </w:r>
    </w:p>
    <w:p w:rsidR="005F0F4D" w:rsidRDefault="005F0F4D">
      <w:pPr>
        <w:spacing w:before="4" w:line="260" w:lineRule="exact"/>
        <w:rPr>
          <w:sz w:val="26"/>
          <w:szCs w:val="26"/>
        </w:rPr>
      </w:pPr>
    </w:p>
    <w:p w:rsidR="005F0F4D" w:rsidRDefault="00CA1ECB">
      <w:pPr>
        <w:ind w:left="218"/>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 or</w:t>
      </w:r>
      <w:r>
        <w:rPr>
          <w:spacing w:val="-1"/>
          <w:sz w:val="24"/>
          <w:szCs w:val="24"/>
        </w:rPr>
        <w:t>de</w:t>
      </w:r>
      <w:r>
        <w:rPr>
          <w:sz w:val="24"/>
          <w:szCs w:val="24"/>
        </w:rPr>
        <w:t>r</w:t>
      </w:r>
      <w:r>
        <w:rPr>
          <w:spacing w:val="1"/>
          <w:sz w:val="24"/>
          <w:szCs w:val="24"/>
        </w:rPr>
        <w:t xml:space="preserve"> </w:t>
      </w:r>
      <w:r>
        <w:rPr>
          <w:sz w:val="24"/>
          <w:szCs w:val="24"/>
        </w:rPr>
        <w:t>f</w:t>
      </w:r>
      <w:r>
        <w:rPr>
          <w:spacing w:val="1"/>
          <w:sz w:val="24"/>
          <w:szCs w:val="24"/>
        </w:rPr>
        <w:t>o</w:t>
      </w:r>
      <w:r>
        <w:rPr>
          <w:sz w:val="24"/>
          <w:szCs w:val="24"/>
        </w:rPr>
        <w:t>r plot to fu</w:t>
      </w:r>
      <w:r>
        <w:rPr>
          <w:spacing w:val="-1"/>
          <w:sz w:val="24"/>
          <w:szCs w:val="24"/>
        </w:rPr>
        <w:t>nc</w:t>
      </w:r>
      <w:r>
        <w:rPr>
          <w:sz w:val="24"/>
          <w:szCs w:val="24"/>
        </w:rPr>
        <w:t>t</w:t>
      </w:r>
      <w:r>
        <w:rPr>
          <w:spacing w:val="1"/>
          <w:sz w:val="24"/>
          <w:szCs w:val="24"/>
        </w:rPr>
        <w:t>i</w:t>
      </w:r>
      <w:r>
        <w:rPr>
          <w:sz w:val="24"/>
          <w:szCs w:val="24"/>
        </w:rPr>
        <w:t>on:</w:t>
      </w:r>
    </w:p>
    <w:p w:rsidR="005F0F4D" w:rsidRDefault="00CA1ECB">
      <w:pPr>
        <w:spacing w:before="16" w:line="260" w:lineRule="exact"/>
        <w:ind w:left="218" w:right="1194"/>
        <w:rPr>
          <w:sz w:val="24"/>
          <w:szCs w:val="24"/>
        </w:rPr>
      </w:pPr>
      <w:r>
        <w:rPr>
          <w:sz w:val="24"/>
          <w:szCs w:val="24"/>
        </w:rPr>
        <w:t>Most</w:t>
      </w:r>
      <w:r>
        <w:rPr>
          <w:spacing w:val="1"/>
          <w:sz w:val="24"/>
          <w:szCs w:val="24"/>
        </w:rPr>
        <w:t xml:space="preserve"> </w:t>
      </w:r>
      <w:r>
        <w:rPr>
          <w:sz w:val="24"/>
          <w:szCs w:val="24"/>
        </w:rPr>
        <w:t>of the</w:t>
      </w:r>
      <w:r>
        <w:rPr>
          <w:spacing w:val="-1"/>
          <w:sz w:val="24"/>
          <w:szCs w:val="24"/>
        </w:rPr>
        <w:t xml:space="preserve"> </w:t>
      </w:r>
      <w:r>
        <w:rPr>
          <w:sz w:val="24"/>
          <w:szCs w:val="24"/>
        </w:rPr>
        <w:t>plot</w:t>
      </w:r>
      <w:r>
        <w:rPr>
          <w:spacing w:val="1"/>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w</w:t>
      </w:r>
      <w:r>
        <w:rPr>
          <w:spacing w:val="-1"/>
          <w:sz w:val="24"/>
          <w:szCs w:val="24"/>
        </w:rPr>
        <w:t>r</w:t>
      </w:r>
      <w:r>
        <w:rPr>
          <w:sz w:val="24"/>
          <w:szCs w:val="24"/>
        </w:rPr>
        <w:t>i</w:t>
      </w:r>
      <w:r>
        <w:rPr>
          <w:spacing w:val="1"/>
          <w:sz w:val="24"/>
          <w:szCs w:val="24"/>
        </w:rPr>
        <w:t>t</w:t>
      </w:r>
      <w:r>
        <w:rPr>
          <w:sz w:val="24"/>
          <w:szCs w:val="24"/>
        </w:rPr>
        <w:t>ten do</w:t>
      </w:r>
      <w:r>
        <w:rPr>
          <w:spacing w:val="-1"/>
          <w:sz w:val="24"/>
          <w:szCs w:val="24"/>
        </w:rPr>
        <w:t>w</w:t>
      </w:r>
      <w:r>
        <w:rPr>
          <w:sz w:val="24"/>
          <w:szCs w:val="24"/>
        </w:rPr>
        <w:t xml:space="preserve">n </w:t>
      </w:r>
      <w:r>
        <w:rPr>
          <w:spacing w:val="-1"/>
          <w:sz w:val="24"/>
          <w:szCs w:val="24"/>
        </w:rPr>
        <w:t>a</w:t>
      </w:r>
      <w:r>
        <w:rPr>
          <w:sz w:val="24"/>
          <w:szCs w:val="24"/>
        </w:rPr>
        <w:t xml:space="preserve">nd </w:t>
      </w:r>
      <w:r>
        <w:rPr>
          <w:spacing w:val="-1"/>
          <w:sz w:val="24"/>
          <w:szCs w:val="24"/>
        </w:rPr>
        <w:t>e</w:t>
      </w:r>
      <w:r>
        <w:rPr>
          <w:spacing w:val="2"/>
          <w:sz w:val="24"/>
          <w:szCs w:val="24"/>
        </w:rPr>
        <w:t>x</w:t>
      </w:r>
      <w:r>
        <w:rPr>
          <w:spacing w:val="-1"/>
          <w:sz w:val="24"/>
          <w:szCs w:val="24"/>
        </w:rPr>
        <w:t>ec</w:t>
      </w:r>
      <w:r>
        <w:rPr>
          <w:sz w:val="24"/>
          <w:szCs w:val="24"/>
        </w:rPr>
        <w:t>u</w:t>
      </w:r>
      <w:r>
        <w:rPr>
          <w:spacing w:val="3"/>
          <w:sz w:val="24"/>
          <w:szCs w:val="24"/>
        </w:rPr>
        <w:t>t</w:t>
      </w:r>
      <w:r>
        <w:rPr>
          <w:spacing w:val="-1"/>
          <w:sz w:val="24"/>
          <w:szCs w:val="24"/>
        </w:rPr>
        <w:t>e</w:t>
      </w:r>
      <w:r>
        <w:rPr>
          <w:sz w:val="24"/>
          <w:szCs w:val="24"/>
        </w:rPr>
        <w:t xml:space="preserve">d using </w:t>
      </w:r>
      <w:r>
        <w:rPr>
          <w:spacing w:val="-1"/>
          <w:sz w:val="24"/>
          <w:szCs w:val="24"/>
        </w:rPr>
        <w:t>a</w:t>
      </w:r>
      <w:r>
        <w:rPr>
          <w:sz w:val="24"/>
          <w:szCs w:val="24"/>
        </w:rPr>
        <w:t xml:space="preserve">rt </w:t>
      </w:r>
      <w:r>
        <w:rPr>
          <w:spacing w:val="-1"/>
          <w:sz w:val="24"/>
          <w:szCs w:val="24"/>
        </w:rPr>
        <w:t>a</w:t>
      </w:r>
      <w:r>
        <w:rPr>
          <w:sz w:val="24"/>
          <w:szCs w:val="24"/>
        </w:rPr>
        <w:t xml:space="preserve">nd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pacing w:val="2"/>
          <w:sz w:val="24"/>
          <w:szCs w:val="24"/>
        </w:rPr>
        <w:t>o</w:t>
      </w:r>
      <w:r>
        <w:rPr>
          <w:sz w:val="24"/>
          <w:szCs w:val="24"/>
        </w:rPr>
        <w:t>n. Ho</w:t>
      </w:r>
      <w:r>
        <w:rPr>
          <w:spacing w:val="-1"/>
          <w:sz w:val="24"/>
          <w:szCs w:val="24"/>
        </w:rPr>
        <w:t>we</w:t>
      </w:r>
      <w:r>
        <w:rPr>
          <w:sz w:val="24"/>
          <w:szCs w:val="24"/>
        </w:rPr>
        <w:t>v</w:t>
      </w:r>
      <w:r>
        <w:rPr>
          <w:spacing w:val="1"/>
          <w:sz w:val="24"/>
          <w:szCs w:val="24"/>
        </w:rPr>
        <w:t>e</w:t>
      </w:r>
      <w:r>
        <w:rPr>
          <w:sz w:val="24"/>
          <w:szCs w:val="24"/>
        </w:rPr>
        <w:t xml:space="preserve">r, </w:t>
      </w:r>
      <w:r>
        <w:rPr>
          <w:spacing w:val="-2"/>
          <w:sz w:val="24"/>
          <w:szCs w:val="24"/>
        </w:rPr>
        <w:t>a</w:t>
      </w:r>
      <w:r>
        <w:rPr>
          <w:sz w:val="24"/>
          <w:szCs w:val="24"/>
        </w:rPr>
        <w:t xml:space="preserve">rt </w:t>
      </w:r>
      <w:r>
        <w:rPr>
          <w:spacing w:val="-1"/>
          <w:sz w:val="24"/>
          <w:szCs w:val="24"/>
        </w:rPr>
        <w:t>a</w:t>
      </w:r>
      <w:r>
        <w:rPr>
          <w:sz w:val="24"/>
          <w:szCs w:val="24"/>
        </w:rPr>
        <w:t>nd f</w:t>
      </w:r>
      <w:r>
        <w:rPr>
          <w:spacing w:val="-1"/>
          <w:sz w:val="24"/>
          <w:szCs w:val="24"/>
        </w:rPr>
        <w:t>ra</w:t>
      </w:r>
      <w:r>
        <w:rPr>
          <w:sz w:val="24"/>
          <w:szCs w:val="24"/>
        </w:rPr>
        <w:t>me</w:t>
      </w:r>
      <w:r>
        <w:rPr>
          <w:spacing w:val="-1"/>
          <w:sz w:val="24"/>
          <w:szCs w:val="24"/>
        </w:rPr>
        <w:t>w</w:t>
      </w:r>
      <w:r>
        <w:rPr>
          <w:spacing w:val="2"/>
          <w:sz w:val="24"/>
          <w:szCs w:val="24"/>
        </w:rPr>
        <w:t>o</w:t>
      </w:r>
      <w:r>
        <w:rPr>
          <w:sz w:val="24"/>
          <w:szCs w:val="24"/>
        </w:rPr>
        <w:t xml:space="preserve">rk </w:t>
      </w:r>
      <w:r>
        <w:rPr>
          <w:spacing w:val="-2"/>
          <w:sz w:val="24"/>
          <w:szCs w:val="24"/>
        </w:rPr>
        <w:t>a</w:t>
      </w:r>
      <w:r>
        <w:rPr>
          <w:spacing w:val="1"/>
          <w:sz w:val="24"/>
          <w:szCs w:val="24"/>
        </w:rPr>
        <w:t>r</w:t>
      </w:r>
      <w:r>
        <w:rPr>
          <w:sz w:val="24"/>
          <w:szCs w:val="24"/>
        </w:rPr>
        <w:t>e</w:t>
      </w:r>
      <w:r>
        <w:rPr>
          <w:spacing w:val="1"/>
          <w:sz w:val="24"/>
          <w:szCs w:val="24"/>
        </w:rPr>
        <w:t xml:space="preserv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ne</w:t>
      </w:r>
      <w:r>
        <w:rPr>
          <w:spacing w:val="-1"/>
          <w:sz w:val="24"/>
          <w:szCs w:val="24"/>
        </w:rPr>
        <w:t>e</w:t>
      </w:r>
      <w:r>
        <w:rPr>
          <w:sz w:val="24"/>
          <w:szCs w:val="24"/>
        </w:rPr>
        <w:t xml:space="preserve">d to be </w:t>
      </w:r>
      <w:r>
        <w:rPr>
          <w:spacing w:val="-1"/>
          <w:sz w:val="24"/>
          <w:szCs w:val="24"/>
        </w:rPr>
        <w:t>c</w:t>
      </w:r>
      <w:r>
        <w:rPr>
          <w:sz w:val="24"/>
          <w:szCs w:val="24"/>
        </w:rPr>
        <w:t>on</w:t>
      </w:r>
      <w:r>
        <w:rPr>
          <w:spacing w:val="3"/>
          <w:sz w:val="24"/>
          <w:szCs w:val="24"/>
        </w:rPr>
        <w:t>t</w:t>
      </w:r>
      <w:r>
        <w:rPr>
          <w:spacing w:val="-1"/>
          <w:sz w:val="24"/>
          <w:szCs w:val="24"/>
        </w:rPr>
        <w:t>ac</w:t>
      </w:r>
      <w:r>
        <w:rPr>
          <w:sz w:val="24"/>
          <w:szCs w:val="24"/>
        </w:rPr>
        <w:t>ted o m</w:t>
      </w:r>
      <w:r>
        <w:rPr>
          <w:spacing w:val="1"/>
          <w:sz w:val="24"/>
          <w:szCs w:val="24"/>
        </w:rPr>
        <w:t>a</w:t>
      </w:r>
      <w:r>
        <w:rPr>
          <w:sz w:val="24"/>
          <w:szCs w:val="24"/>
        </w:rPr>
        <w:t>ke</w:t>
      </w:r>
      <w:r>
        <w:rPr>
          <w:spacing w:val="-1"/>
          <w:sz w:val="24"/>
          <w:szCs w:val="24"/>
        </w:rPr>
        <w:t xml:space="preserve"> </w:t>
      </w:r>
      <w:r>
        <w:rPr>
          <w:sz w:val="24"/>
          <w:szCs w:val="24"/>
        </w:rPr>
        <w:t>th</w:t>
      </w:r>
      <w:r>
        <w:rPr>
          <w:spacing w:val="1"/>
          <w:sz w:val="24"/>
          <w:szCs w:val="24"/>
        </w:rPr>
        <w:t>i</w:t>
      </w:r>
      <w:r>
        <w:rPr>
          <w:sz w:val="24"/>
          <w:szCs w:val="24"/>
        </w:rPr>
        <w:t>n</w:t>
      </w:r>
      <w:r>
        <w:rPr>
          <w:spacing w:val="-2"/>
          <w:sz w:val="24"/>
          <w:szCs w:val="24"/>
        </w:rPr>
        <w:t>g</w:t>
      </w:r>
      <w:r>
        <w:rPr>
          <w:sz w:val="24"/>
          <w:szCs w:val="24"/>
        </w:rPr>
        <w:t>s such</w:t>
      </w:r>
      <w:r>
        <w:rPr>
          <w:spacing w:val="2"/>
          <w:sz w:val="24"/>
          <w:szCs w:val="24"/>
        </w:rPr>
        <w:t xml:space="preserve"> </w:t>
      </w:r>
      <w:r>
        <w:rPr>
          <w:spacing w:val="-1"/>
          <w:sz w:val="24"/>
          <w:szCs w:val="24"/>
        </w:rPr>
        <w:t>a</w:t>
      </w:r>
      <w:r>
        <w:rPr>
          <w:sz w:val="24"/>
          <w:szCs w:val="24"/>
        </w:rPr>
        <w:t>s di</w:t>
      </w:r>
      <w:r>
        <w:rPr>
          <w:spacing w:val="-1"/>
          <w:sz w:val="24"/>
          <w:szCs w:val="24"/>
        </w:rPr>
        <w:t>a</w:t>
      </w:r>
      <w:r>
        <w:rPr>
          <w:sz w:val="24"/>
          <w:szCs w:val="24"/>
        </w:rPr>
        <w:t>lo</w:t>
      </w:r>
      <w:r>
        <w:rPr>
          <w:spacing w:val="-2"/>
          <w:sz w:val="24"/>
          <w:szCs w:val="24"/>
        </w:rPr>
        <w:t>g</w:t>
      </w:r>
      <w:r>
        <w:rPr>
          <w:spacing w:val="2"/>
          <w:sz w:val="24"/>
          <w:szCs w:val="24"/>
        </w:rPr>
        <w:t>u</w:t>
      </w:r>
      <w:r>
        <w:rPr>
          <w:sz w:val="24"/>
          <w:szCs w:val="24"/>
        </w:rPr>
        <w:t>e</w:t>
      </w:r>
      <w:r>
        <w:rPr>
          <w:spacing w:val="-1"/>
          <w:sz w:val="24"/>
          <w:szCs w:val="24"/>
        </w:rPr>
        <w:t xml:space="preserve"> </w:t>
      </w:r>
      <w:r>
        <w:rPr>
          <w:sz w:val="24"/>
          <w:szCs w:val="24"/>
        </w:rPr>
        <w:t>bo</w:t>
      </w:r>
      <w:r>
        <w:rPr>
          <w:spacing w:val="2"/>
          <w:sz w:val="24"/>
          <w:szCs w:val="24"/>
        </w:rPr>
        <w:t>x</w:t>
      </w:r>
      <w:r>
        <w:rPr>
          <w:spacing w:val="-1"/>
          <w:sz w:val="24"/>
          <w:szCs w:val="24"/>
        </w:rPr>
        <w:t>e</w:t>
      </w:r>
      <w:r>
        <w:rPr>
          <w:sz w:val="24"/>
          <w:szCs w:val="24"/>
        </w:rPr>
        <w:t>s.</w:t>
      </w:r>
    </w:p>
    <w:p w:rsidR="005F0F4D" w:rsidRDefault="005F0F4D">
      <w:pPr>
        <w:spacing w:before="4" w:line="260" w:lineRule="exact"/>
        <w:rPr>
          <w:sz w:val="26"/>
          <w:szCs w:val="26"/>
        </w:rPr>
      </w:pPr>
    </w:p>
    <w:p w:rsidR="005F0F4D" w:rsidRDefault="00CA1ECB">
      <w:pPr>
        <w:ind w:left="938"/>
        <w:rPr>
          <w:sz w:val="24"/>
          <w:szCs w:val="24"/>
        </w:rPr>
        <w:sectPr w:rsidR="005F0F4D">
          <w:pgSz w:w="12240" w:h="15840"/>
          <w:pgMar w:top="1420" w:right="920" w:bottom="280" w:left="860" w:header="720" w:footer="720" w:gutter="0"/>
          <w:cols w:space="720"/>
        </w:sectPr>
      </w:pPr>
      <w:r>
        <w:rPr>
          <w:spacing w:val="1"/>
          <w:sz w:val="24"/>
          <w:szCs w:val="24"/>
        </w:rPr>
        <w:t>P</w:t>
      </w:r>
      <w:r>
        <w:rPr>
          <w:sz w:val="24"/>
          <w:szCs w:val="24"/>
        </w:rPr>
        <w:t>lannin</w:t>
      </w:r>
      <w:r>
        <w:rPr>
          <w:spacing w:val="-2"/>
          <w:sz w:val="24"/>
          <w:szCs w:val="24"/>
        </w:rPr>
        <w:t>g</w:t>
      </w:r>
      <w:r>
        <w:rPr>
          <w:sz w:val="24"/>
          <w:szCs w:val="24"/>
        </w:rPr>
        <w:t>:</w:t>
      </w:r>
    </w:p>
    <w:p w:rsidR="005F0F4D" w:rsidRDefault="00CA1ECB">
      <w:pPr>
        <w:spacing w:before="80" w:line="260" w:lineRule="exact"/>
        <w:ind w:left="1558" w:right="2875"/>
        <w:rPr>
          <w:sz w:val="24"/>
          <w:szCs w:val="24"/>
        </w:rPr>
      </w:pPr>
      <w:r>
        <w:rPr>
          <w:sz w:val="24"/>
          <w:szCs w:val="24"/>
        </w:rPr>
        <w:lastRenderedPageBreak/>
        <w:t xml:space="preserve">A. </w:t>
      </w:r>
      <w:r>
        <w:rPr>
          <w:spacing w:val="1"/>
          <w:sz w:val="24"/>
          <w:szCs w:val="24"/>
        </w:rPr>
        <w:t>W</w:t>
      </w:r>
      <w:r>
        <w:rPr>
          <w:spacing w:val="-1"/>
          <w:sz w:val="24"/>
          <w:szCs w:val="24"/>
        </w:rPr>
        <w:t>a</w:t>
      </w:r>
      <w:r>
        <w:rPr>
          <w:sz w:val="24"/>
          <w:szCs w:val="24"/>
        </w:rPr>
        <w:t>it</w:t>
      </w:r>
      <w:r>
        <w:rPr>
          <w:spacing w:val="1"/>
          <w:sz w:val="24"/>
          <w:szCs w:val="24"/>
        </w:rPr>
        <w:t xml:space="preserve"> </w:t>
      </w:r>
      <w:r>
        <w:rPr>
          <w:spacing w:val="-1"/>
          <w:sz w:val="24"/>
          <w:szCs w:val="24"/>
        </w:rPr>
        <w:t>f</w:t>
      </w:r>
      <w:r>
        <w:rPr>
          <w:sz w:val="24"/>
          <w:szCs w:val="24"/>
        </w:rPr>
        <w:t>or a</w:t>
      </w:r>
      <w:r>
        <w:rPr>
          <w:spacing w:val="-1"/>
          <w:sz w:val="24"/>
          <w:szCs w:val="24"/>
        </w:rPr>
        <w:t xml:space="preserve"> </w:t>
      </w:r>
      <w:r>
        <w:rPr>
          <w:sz w:val="24"/>
          <w:szCs w:val="24"/>
        </w:rPr>
        <w:t>majo</w:t>
      </w:r>
      <w:r>
        <w:rPr>
          <w:spacing w:val="-1"/>
          <w:sz w:val="24"/>
          <w:szCs w:val="24"/>
        </w:rPr>
        <w:t>r</w:t>
      </w:r>
      <w:r>
        <w:rPr>
          <w:sz w:val="24"/>
          <w:szCs w:val="24"/>
        </w:rPr>
        <w:t>i</w:t>
      </w:r>
      <w:r>
        <w:rPr>
          <w:spacing w:val="3"/>
          <w:sz w:val="24"/>
          <w:szCs w:val="24"/>
        </w:rPr>
        <w:t>t</w:t>
      </w:r>
      <w:r>
        <w:rPr>
          <w:sz w:val="24"/>
          <w:szCs w:val="24"/>
        </w:rPr>
        <w:t>y</w:t>
      </w:r>
      <w:r>
        <w:rPr>
          <w:spacing w:val="-5"/>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G</w:t>
      </w:r>
      <w:r>
        <w:rPr>
          <w:spacing w:val="-1"/>
          <w:sz w:val="24"/>
          <w:szCs w:val="24"/>
        </w:rPr>
        <w:t>a</w:t>
      </w:r>
      <w:r>
        <w:rPr>
          <w:sz w:val="24"/>
          <w:szCs w:val="24"/>
        </w:rPr>
        <w:t>me M</w:t>
      </w:r>
      <w:r>
        <w:rPr>
          <w:spacing w:val="-1"/>
          <w:sz w:val="24"/>
          <w:szCs w:val="24"/>
        </w:rPr>
        <w:t>ec</w:t>
      </w:r>
      <w:r>
        <w:rPr>
          <w:spacing w:val="2"/>
          <w:sz w:val="24"/>
          <w:szCs w:val="24"/>
        </w:rPr>
        <w:t>h</w:t>
      </w:r>
      <w:r>
        <w:rPr>
          <w:spacing w:val="-1"/>
          <w:sz w:val="24"/>
          <w:szCs w:val="24"/>
        </w:rPr>
        <w:t>a</w:t>
      </w:r>
      <w:r>
        <w:rPr>
          <w:sz w:val="24"/>
          <w:szCs w:val="24"/>
        </w:rPr>
        <w:t>nics to be</w:t>
      </w:r>
      <w:r>
        <w:rPr>
          <w:spacing w:val="1"/>
          <w:sz w:val="24"/>
          <w:szCs w:val="24"/>
        </w:rPr>
        <w:t xml:space="preserve"> c</w:t>
      </w:r>
      <w:r>
        <w:rPr>
          <w:sz w:val="24"/>
          <w:szCs w:val="24"/>
        </w:rPr>
        <w:t>omp</w:t>
      </w:r>
      <w:r>
        <w:rPr>
          <w:spacing w:val="1"/>
          <w:sz w:val="24"/>
          <w:szCs w:val="24"/>
        </w:rPr>
        <w:t>l</w:t>
      </w:r>
      <w:r>
        <w:rPr>
          <w:spacing w:val="-1"/>
          <w:sz w:val="24"/>
          <w:szCs w:val="24"/>
        </w:rPr>
        <w:t>e</w:t>
      </w:r>
      <w:r>
        <w:rPr>
          <w:sz w:val="24"/>
          <w:szCs w:val="24"/>
        </w:rPr>
        <w:t xml:space="preserve">ted. </w:t>
      </w:r>
      <w:r>
        <w:rPr>
          <w:spacing w:val="-2"/>
          <w:sz w:val="24"/>
          <w:szCs w:val="24"/>
        </w:rPr>
        <w:t>B</w:t>
      </w:r>
      <w:r>
        <w:rPr>
          <w:sz w:val="24"/>
          <w:szCs w:val="24"/>
        </w:rPr>
        <w:t xml:space="preserve">. </w:t>
      </w:r>
      <w:r>
        <w:rPr>
          <w:spacing w:val="1"/>
          <w:sz w:val="24"/>
          <w:szCs w:val="24"/>
        </w:rPr>
        <w:t>W</w:t>
      </w:r>
      <w:r>
        <w:rPr>
          <w:sz w:val="24"/>
          <w:szCs w:val="24"/>
        </w:rPr>
        <w:t>rite a</w:t>
      </w:r>
      <w:r>
        <w:rPr>
          <w:spacing w:val="-2"/>
          <w:sz w:val="24"/>
          <w:szCs w:val="24"/>
        </w:rPr>
        <w:t xml:space="preserve"> </w:t>
      </w:r>
      <w:r>
        <w:rPr>
          <w:spacing w:val="5"/>
          <w:sz w:val="24"/>
          <w:szCs w:val="24"/>
        </w:rPr>
        <w:t>s</w:t>
      </w:r>
      <w:r>
        <w:rPr>
          <w:spacing w:val="-5"/>
          <w:sz w:val="24"/>
          <w:szCs w:val="24"/>
        </w:rPr>
        <w:t>y</w:t>
      </w:r>
      <w:r>
        <w:rPr>
          <w:sz w:val="24"/>
          <w:szCs w:val="24"/>
        </w:rPr>
        <w:t>nopsis and</w:t>
      </w:r>
      <w:r>
        <w:rPr>
          <w:spacing w:val="-1"/>
          <w:sz w:val="24"/>
          <w:szCs w:val="24"/>
        </w:rPr>
        <w:t xml:space="preserve"> </w:t>
      </w:r>
      <w:r>
        <w:rPr>
          <w:spacing w:val="2"/>
          <w:sz w:val="24"/>
          <w:szCs w:val="24"/>
        </w:rPr>
        <w:t>s</w:t>
      </w:r>
      <w:r>
        <w:rPr>
          <w:sz w:val="24"/>
          <w:szCs w:val="24"/>
        </w:rPr>
        <w:t>um</w:t>
      </w:r>
      <w:r>
        <w:rPr>
          <w:spacing w:val="1"/>
          <w:sz w:val="24"/>
          <w:szCs w:val="24"/>
        </w:rPr>
        <w:t>m</w:t>
      </w:r>
      <w:r>
        <w:rPr>
          <w:spacing w:val="-1"/>
          <w:sz w:val="24"/>
          <w:szCs w:val="24"/>
        </w:rPr>
        <w:t>a</w:t>
      </w:r>
      <w:r>
        <w:rPr>
          <w:spacing w:val="1"/>
          <w:sz w:val="24"/>
          <w:szCs w:val="24"/>
        </w:rPr>
        <w:t>r</w:t>
      </w:r>
      <w:r>
        <w:rPr>
          <w:sz w:val="24"/>
          <w:szCs w:val="24"/>
        </w:rPr>
        <w:t>y</w:t>
      </w:r>
      <w:r>
        <w:rPr>
          <w:spacing w:val="-5"/>
          <w:sz w:val="24"/>
          <w:szCs w:val="24"/>
        </w:rPr>
        <w:t xml:space="preserve"> </w:t>
      </w:r>
      <w:r>
        <w:rPr>
          <w:spacing w:val="2"/>
          <w:sz w:val="24"/>
          <w:szCs w:val="24"/>
        </w:rPr>
        <w:t>o</w:t>
      </w:r>
      <w:r>
        <w:rPr>
          <w:sz w:val="24"/>
          <w:szCs w:val="24"/>
        </w:rPr>
        <w:t>f a</w:t>
      </w:r>
      <w:r>
        <w:rPr>
          <w:spacing w:val="-2"/>
          <w:sz w:val="24"/>
          <w:szCs w:val="24"/>
        </w:rPr>
        <w:t xml:space="preserve"> </w:t>
      </w:r>
      <w:r>
        <w:rPr>
          <w:sz w:val="24"/>
          <w:szCs w:val="24"/>
        </w:rPr>
        <w:t>plan</w:t>
      </w:r>
      <w:r>
        <w:rPr>
          <w:spacing w:val="2"/>
          <w:sz w:val="24"/>
          <w:szCs w:val="24"/>
        </w:rPr>
        <w:t>n</w:t>
      </w:r>
      <w:r>
        <w:rPr>
          <w:spacing w:val="-1"/>
          <w:sz w:val="24"/>
          <w:szCs w:val="24"/>
        </w:rPr>
        <w:t>e</w:t>
      </w:r>
      <w:r>
        <w:rPr>
          <w:sz w:val="24"/>
          <w:szCs w:val="24"/>
        </w:rPr>
        <w:t>d sto</w:t>
      </w:r>
      <w:r>
        <w:rPr>
          <w:spacing w:val="1"/>
          <w:sz w:val="24"/>
          <w:szCs w:val="24"/>
        </w:rPr>
        <w:t>r</w:t>
      </w:r>
      <w:r>
        <w:rPr>
          <w:sz w:val="24"/>
          <w:szCs w:val="24"/>
        </w:rPr>
        <w:t>y</w:t>
      </w:r>
    </w:p>
    <w:p w:rsidR="005F0F4D" w:rsidRDefault="00CA1ECB">
      <w:pPr>
        <w:spacing w:line="260" w:lineRule="exact"/>
        <w:ind w:left="1558"/>
        <w:rPr>
          <w:sz w:val="24"/>
          <w:szCs w:val="24"/>
        </w:rPr>
      </w:pPr>
      <w:r>
        <w:rPr>
          <w:sz w:val="24"/>
          <w:szCs w:val="24"/>
        </w:rPr>
        <w:t xml:space="preserve">C. </w:t>
      </w:r>
      <w:r>
        <w:rPr>
          <w:spacing w:val="1"/>
          <w:sz w:val="24"/>
          <w:szCs w:val="24"/>
        </w:rPr>
        <w:t>S</w:t>
      </w:r>
      <w:r>
        <w:rPr>
          <w:sz w:val="24"/>
          <w:szCs w:val="24"/>
        </w:rPr>
        <w:t>ta</w:t>
      </w:r>
      <w:r>
        <w:rPr>
          <w:spacing w:val="-1"/>
          <w:sz w:val="24"/>
          <w:szCs w:val="24"/>
        </w:rPr>
        <w:t>r</w:t>
      </w:r>
      <w:r>
        <w:rPr>
          <w:sz w:val="24"/>
          <w:szCs w:val="24"/>
        </w:rPr>
        <w:t xml:space="preserve">t </w:t>
      </w:r>
      <w:r>
        <w:rPr>
          <w:spacing w:val="1"/>
          <w:sz w:val="24"/>
          <w:szCs w:val="24"/>
        </w:rPr>
        <w:t>m</w:t>
      </w:r>
      <w:r>
        <w:rPr>
          <w:spacing w:val="-1"/>
          <w:sz w:val="24"/>
          <w:szCs w:val="24"/>
        </w:rPr>
        <w:t>a</w:t>
      </w:r>
      <w:r>
        <w:rPr>
          <w:sz w:val="24"/>
          <w:szCs w:val="24"/>
        </w:rPr>
        <w:t>king</w:t>
      </w:r>
      <w:r>
        <w:rPr>
          <w:spacing w:val="-2"/>
          <w:sz w:val="24"/>
          <w:szCs w:val="24"/>
        </w:rPr>
        <w:t xml:space="preserve"> </w:t>
      </w:r>
      <w:r>
        <w:rPr>
          <w:sz w:val="24"/>
          <w:szCs w:val="24"/>
        </w:rPr>
        <w:t>drafts of</w:t>
      </w:r>
      <w:r>
        <w:rPr>
          <w:spacing w:val="1"/>
          <w:sz w:val="24"/>
          <w:szCs w:val="24"/>
        </w:rPr>
        <w:t xml:space="preserve"> </w:t>
      </w:r>
      <w:r>
        <w:rPr>
          <w:sz w:val="24"/>
          <w:szCs w:val="24"/>
        </w:rPr>
        <w:t>a</w:t>
      </w:r>
      <w:r>
        <w:rPr>
          <w:spacing w:val="-1"/>
          <w:sz w:val="24"/>
          <w:szCs w:val="24"/>
        </w:rPr>
        <w:t xml:space="preserve"> </w:t>
      </w:r>
      <w:r>
        <w:rPr>
          <w:sz w:val="24"/>
          <w:szCs w:val="24"/>
        </w:rPr>
        <w:t>sc</w:t>
      </w:r>
      <w:r>
        <w:rPr>
          <w:spacing w:val="-1"/>
          <w:sz w:val="24"/>
          <w:szCs w:val="24"/>
        </w:rPr>
        <w:t>r</w:t>
      </w:r>
      <w:r>
        <w:rPr>
          <w:sz w:val="24"/>
          <w:szCs w:val="24"/>
        </w:rPr>
        <w:t>ipt</w:t>
      </w:r>
      <w:r>
        <w:rPr>
          <w:spacing w:val="1"/>
          <w:sz w:val="24"/>
          <w:szCs w:val="24"/>
        </w:rPr>
        <w:t xml:space="preserve"> </w:t>
      </w:r>
      <w:r>
        <w:rPr>
          <w:sz w:val="24"/>
          <w:szCs w:val="24"/>
        </w:rPr>
        <w:t>that includ</w:t>
      </w:r>
      <w:r>
        <w:rPr>
          <w:spacing w:val="-1"/>
          <w:sz w:val="24"/>
          <w:szCs w:val="24"/>
        </w:rPr>
        <w:t>e</w:t>
      </w:r>
      <w:r>
        <w:rPr>
          <w:sz w:val="24"/>
          <w:szCs w:val="24"/>
        </w:rPr>
        <w:t>s di</w:t>
      </w:r>
      <w:r>
        <w:rPr>
          <w:spacing w:val="-1"/>
          <w:sz w:val="24"/>
          <w:szCs w:val="24"/>
        </w:rPr>
        <w:t>a</w:t>
      </w:r>
      <w:r>
        <w:rPr>
          <w:spacing w:val="3"/>
          <w:sz w:val="24"/>
          <w:szCs w:val="24"/>
        </w:rPr>
        <w:t>l</w:t>
      </w:r>
      <w:r>
        <w:rPr>
          <w:sz w:val="24"/>
          <w:szCs w:val="24"/>
        </w:rPr>
        <w:t>o</w:t>
      </w:r>
      <w:r>
        <w:rPr>
          <w:spacing w:val="-2"/>
          <w:sz w:val="24"/>
          <w:szCs w:val="24"/>
        </w:rPr>
        <w:t>g</w:t>
      </w:r>
      <w:r>
        <w:rPr>
          <w:sz w:val="24"/>
          <w:szCs w:val="24"/>
        </w:rPr>
        <w:t>ue</w:t>
      </w:r>
      <w:r>
        <w:rPr>
          <w:spacing w:val="1"/>
          <w:sz w:val="24"/>
          <w:szCs w:val="24"/>
        </w:rPr>
        <w:t xml:space="preserve"> </w:t>
      </w:r>
      <w:r>
        <w:rPr>
          <w:sz w:val="24"/>
          <w:szCs w:val="24"/>
        </w:rPr>
        <w:t>for</w:t>
      </w:r>
      <w:r>
        <w:rPr>
          <w:spacing w:val="-1"/>
          <w:sz w:val="24"/>
          <w:szCs w:val="24"/>
        </w:rPr>
        <w:t xml:space="preserve"> </w:t>
      </w:r>
      <w:r>
        <w:rPr>
          <w:sz w:val="24"/>
          <w:szCs w:val="24"/>
        </w:rPr>
        <w:t>main qu</w:t>
      </w:r>
      <w:r>
        <w:rPr>
          <w:spacing w:val="-1"/>
          <w:sz w:val="24"/>
          <w:szCs w:val="24"/>
        </w:rPr>
        <w:t>e</w:t>
      </w:r>
      <w:r>
        <w:rPr>
          <w:sz w:val="24"/>
          <w:szCs w:val="24"/>
        </w:rPr>
        <w:t>st and</w:t>
      </w:r>
      <w:r>
        <w:rPr>
          <w:spacing w:val="2"/>
          <w:sz w:val="24"/>
          <w:szCs w:val="24"/>
        </w:rPr>
        <w:t xml:space="preserve"> </w:t>
      </w:r>
      <w:r>
        <w:rPr>
          <w:sz w:val="24"/>
          <w:szCs w:val="24"/>
        </w:rPr>
        <w:t>side qu</w:t>
      </w:r>
      <w:r>
        <w:rPr>
          <w:spacing w:val="-1"/>
          <w:sz w:val="24"/>
          <w:szCs w:val="24"/>
        </w:rPr>
        <w:t>e</w:t>
      </w:r>
      <w:r>
        <w:rPr>
          <w:sz w:val="24"/>
          <w:szCs w:val="24"/>
        </w:rPr>
        <w:t>sts</w:t>
      </w:r>
    </w:p>
    <w:p w:rsidR="005F0F4D" w:rsidRDefault="00CA1ECB">
      <w:pPr>
        <w:spacing w:line="240" w:lineRule="exact"/>
        <w:ind w:left="1558"/>
        <w:rPr>
          <w:sz w:val="24"/>
          <w:szCs w:val="24"/>
        </w:rPr>
      </w:pPr>
      <w:r>
        <w:rPr>
          <w:sz w:val="24"/>
          <w:szCs w:val="24"/>
        </w:rPr>
        <w:t xml:space="preserve">D. </w:t>
      </w:r>
      <w:r>
        <w:rPr>
          <w:spacing w:val="1"/>
          <w:sz w:val="24"/>
          <w:szCs w:val="24"/>
        </w:rPr>
        <w:t>W</w:t>
      </w:r>
      <w:r>
        <w:rPr>
          <w:sz w:val="24"/>
          <w:szCs w:val="24"/>
        </w:rPr>
        <w:t xml:space="preserve">rite </w:t>
      </w:r>
      <w:r>
        <w:rPr>
          <w:spacing w:val="-2"/>
          <w:sz w:val="24"/>
          <w:szCs w:val="24"/>
        </w:rPr>
        <w:t>F</w:t>
      </w:r>
      <w:r>
        <w:rPr>
          <w:sz w:val="24"/>
          <w:szCs w:val="24"/>
        </w:rPr>
        <w:t>inal d</w:t>
      </w:r>
      <w:r>
        <w:rPr>
          <w:spacing w:val="-1"/>
          <w:sz w:val="24"/>
          <w:szCs w:val="24"/>
        </w:rPr>
        <w:t>ra</w:t>
      </w:r>
      <w:r>
        <w:rPr>
          <w:sz w:val="24"/>
          <w:szCs w:val="24"/>
        </w:rPr>
        <w:t>ft</w:t>
      </w:r>
      <w:r>
        <w:rPr>
          <w:spacing w:val="2"/>
          <w:sz w:val="24"/>
          <w:szCs w:val="24"/>
        </w:rPr>
        <w:t xml:space="preserve"> </w:t>
      </w:r>
      <w:r>
        <w:rPr>
          <w:sz w:val="24"/>
          <w:szCs w:val="24"/>
        </w:rPr>
        <w:t>for</w:t>
      </w:r>
      <w:r>
        <w:rPr>
          <w:spacing w:val="-1"/>
          <w:sz w:val="24"/>
          <w:szCs w:val="24"/>
        </w:rPr>
        <w:t xml:space="preserve"> </w:t>
      </w:r>
      <w:r>
        <w:rPr>
          <w:spacing w:val="2"/>
          <w:sz w:val="24"/>
          <w:szCs w:val="24"/>
        </w:rPr>
        <w:t>s</w:t>
      </w:r>
      <w:r>
        <w:rPr>
          <w:sz w:val="24"/>
          <w:szCs w:val="24"/>
        </w:rPr>
        <w:t>to</w:t>
      </w:r>
      <w:r>
        <w:rPr>
          <w:spacing w:val="2"/>
          <w:sz w:val="24"/>
          <w:szCs w:val="24"/>
        </w:rPr>
        <w:t>r</w:t>
      </w:r>
      <w:r>
        <w:rPr>
          <w:sz w:val="24"/>
          <w:szCs w:val="24"/>
        </w:rPr>
        <w:t>y</w:t>
      </w:r>
      <w:r>
        <w:rPr>
          <w:spacing w:val="-5"/>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dialo</w:t>
      </w:r>
      <w:r>
        <w:rPr>
          <w:spacing w:val="-2"/>
          <w:sz w:val="24"/>
          <w:szCs w:val="24"/>
        </w:rPr>
        <w:t>g</w:t>
      </w:r>
      <w:r>
        <w:rPr>
          <w:spacing w:val="2"/>
          <w:sz w:val="24"/>
          <w:szCs w:val="24"/>
        </w:rPr>
        <w:t>u</w:t>
      </w:r>
      <w:r>
        <w:rPr>
          <w:sz w:val="24"/>
          <w:szCs w:val="24"/>
        </w:rPr>
        <w:t>e</w:t>
      </w:r>
    </w:p>
    <w:p w:rsidR="005F0F4D" w:rsidRDefault="00CA1ECB">
      <w:pPr>
        <w:spacing w:before="5" w:line="260" w:lineRule="exact"/>
        <w:ind w:left="1558" w:right="481"/>
        <w:rPr>
          <w:sz w:val="24"/>
          <w:szCs w:val="24"/>
        </w:rPr>
      </w:pPr>
      <w:r>
        <w:rPr>
          <w:sz w:val="24"/>
          <w:szCs w:val="24"/>
        </w:rPr>
        <w:t xml:space="preserve">E. </w:t>
      </w:r>
      <w:r>
        <w:rPr>
          <w:spacing w:val="1"/>
          <w:sz w:val="24"/>
          <w:szCs w:val="24"/>
        </w:rPr>
        <w:t>W</w:t>
      </w:r>
      <w:r>
        <w:rPr>
          <w:sz w:val="24"/>
          <w:szCs w:val="24"/>
        </w:rPr>
        <w:t>o</w:t>
      </w:r>
      <w:r>
        <w:rPr>
          <w:spacing w:val="-1"/>
          <w:sz w:val="24"/>
          <w:szCs w:val="24"/>
        </w:rPr>
        <w:t>r</w:t>
      </w:r>
      <w:r>
        <w:rPr>
          <w:sz w:val="24"/>
          <w:szCs w:val="24"/>
        </w:rPr>
        <w:t>k with a</w:t>
      </w:r>
      <w:r>
        <w:rPr>
          <w:spacing w:val="-1"/>
          <w:sz w:val="24"/>
          <w:szCs w:val="24"/>
        </w:rPr>
        <w:t>r</w:t>
      </w:r>
      <w:r>
        <w:rPr>
          <w:sz w:val="24"/>
          <w:szCs w:val="24"/>
        </w:rPr>
        <w:t xml:space="preserve">t and </w:t>
      </w:r>
      <w:r>
        <w:rPr>
          <w:spacing w:val="-1"/>
          <w:sz w:val="24"/>
          <w:szCs w:val="24"/>
        </w:rPr>
        <w:t>a</w:t>
      </w:r>
      <w:r>
        <w:rPr>
          <w:sz w:val="24"/>
          <w:szCs w:val="24"/>
        </w:rPr>
        <w:t>n</w:t>
      </w:r>
      <w:r>
        <w:rPr>
          <w:spacing w:val="3"/>
          <w:sz w:val="24"/>
          <w:szCs w:val="24"/>
        </w:rPr>
        <w:t>i</w:t>
      </w:r>
      <w:r>
        <w:rPr>
          <w:spacing w:val="2"/>
          <w:sz w:val="24"/>
          <w:szCs w:val="24"/>
        </w:rPr>
        <w:t>m</w:t>
      </w:r>
      <w:r>
        <w:rPr>
          <w:spacing w:val="-1"/>
          <w:sz w:val="24"/>
          <w:szCs w:val="24"/>
        </w:rPr>
        <w:t>a</w:t>
      </w:r>
      <w:r>
        <w:rPr>
          <w:sz w:val="24"/>
          <w:szCs w:val="24"/>
        </w:rPr>
        <w:t>t</w:t>
      </w:r>
      <w:r>
        <w:rPr>
          <w:spacing w:val="1"/>
          <w:sz w:val="24"/>
          <w:szCs w:val="24"/>
        </w:rPr>
        <w:t>i</w:t>
      </w:r>
      <w:r>
        <w:rPr>
          <w:sz w:val="24"/>
          <w:szCs w:val="24"/>
        </w:rPr>
        <w:t>on to c</w:t>
      </w:r>
      <w:r>
        <w:rPr>
          <w:spacing w:val="-1"/>
          <w:sz w:val="24"/>
          <w:szCs w:val="24"/>
        </w:rPr>
        <w:t>rea</w:t>
      </w:r>
      <w:r>
        <w:rPr>
          <w:sz w:val="24"/>
          <w:szCs w:val="24"/>
        </w:rPr>
        <w:t>te s</w:t>
      </w:r>
      <w:r>
        <w:rPr>
          <w:spacing w:val="2"/>
          <w:sz w:val="24"/>
          <w:szCs w:val="24"/>
        </w:rPr>
        <w:t>p</w:t>
      </w:r>
      <w:r>
        <w:rPr>
          <w:spacing w:val="-1"/>
          <w:sz w:val="24"/>
          <w:szCs w:val="24"/>
        </w:rPr>
        <w:t>ec</w:t>
      </w:r>
      <w:r>
        <w:rPr>
          <w:sz w:val="24"/>
          <w:szCs w:val="24"/>
        </w:rPr>
        <w:t>ific</w:t>
      </w:r>
      <w:r>
        <w:rPr>
          <w:spacing w:val="1"/>
          <w:sz w:val="24"/>
          <w:szCs w:val="24"/>
        </w:rPr>
        <w:t xml:space="preserve">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nd dialo</w:t>
      </w:r>
      <w:r>
        <w:rPr>
          <w:spacing w:val="-2"/>
          <w:sz w:val="24"/>
          <w:szCs w:val="24"/>
        </w:rPr>
        <w:t>g</w:t>
      </w:r>
      <w:r>
        <w:rPr>
          <w:spacing w:val="2"/>
          <w:sz w:val="24"/>
          <w:szCs w:val="24"/>
        </w:rPr>
        <w:t>u</w:t>
      </w:r>
      <w:r>
        <w:rPr>
          <w:sz w:val="24"/>
          <w:szCs w:val="24"/>
        </w:rPr>
        <w:t>e</w:t>
      </w:r>
      <w:r>
        <w:rPr>
          <w:spacing w:val="-1"/>
          <w:sz w:val="24"/>
          <w:szCs w:val="24"/>
        </w:rPr>
        <w:t xml:space="preserve"> </w:t>
      </w:r>
      <w:r>
        <w:rPr>
          <w:spacing w:val="2"/>
          <w:sz w:val="24"/>
          <w:szCs w:val="24"/>
        </w:rPr>
        <w:t>b</w:t>
      </w:r>
      <w:r>
        <w:rPr>
          <w:sz w:val="24"/>
          <w:szCs w:val="24"/>
        </w:rPr>
        <w:t>o</w:t>
      </w:r>
      <w:r>
        <w:rPr>
          <w:spacing w:val="2"/>
          <w:sz w:val="24"/>
          <w:szCs w:val="24"/>
        </w:rPr>
        <w:t>x</w:t>
      </w:r>
      <w:r>
        <w:rPr>
          <w:spacing w:val="-1"/>
          <w:sz w:val="24"/>
          <w:szCs w:val="24"/>
        </w:rPr>
        <w:t>e</w:t>
      </w:r>
      <w:r>
        <w:rPr>
          <w:sz w:val="24"/>
          <w:szCs w:val="24"/>
        </w:rPr>
        <w:t>s to fit sto</w:t>
      </w:r>
      <w:r>
        <w:rPr>
          <w:spacing w:val="2"/>
          <w:sz w:val="24"/>
          <w:szCs w:val="24"/>
        </w:rPr>
        <w:t>r</w:t>
      </w:r>
      <w:r>
        <w:rPr>
          <w:sz w:val="24"/>
          <w:szCs w:val="24"/>
        </w:rPr>
        <w:t>y</w:t>
      </w:r>
    </w:p>
    <w:p w:rsidR="005F0F4D" w:rsidRDefault="00CA1ECB">
      <w:pPr>
        <w:spacing w:line="240" w:lineRule="exact"/>
        <w:ind w:left="1558"/>
        <w:rPr>
          <w:sz w:val="24"/>
          <w:szCs w:val="24"/>
        </w:rPr>
      </w:pPr>
      <w:r>
        <w:rPr>
          <w:spacing w:val="-1"/>
          <w:sz w:val="24"/>
          <w:szCs w:val="24"/>
        </w:rPr>
        <w:t>F</w:t>
      </w:r>
      <w:r>
        <w:rPr>
          <w:sz w:val="24"/>
          <w:szCs w:val="24"/>
        </w:rPr>
        <w:t>.</w:t>
      </w:r>
      <w:r>
        <w:rPr>
          <w:spacing w:val="2"/>
          <w:sz w:val="24"/>
          <w:szCs w:val="24"/>
        </w:rPr>
        <w:t xml:space="preserve"> </w:t>
      </w:r>
      <w:r>
        <w:rPr>
          <w:spacing w:val="-3"/>
          <w:sz w:val="24"/>
          <w:szCs w:val="24"/>
        </w:rPr>
        <w:t>I</w:t>
      </w:r>
      <w:r>
        <w:rPr>
          <w:sz w:val="24"/>
          <w:szCs w:val="24"/>
        </w:rPr>
        <w:t>mp</w:t>
      </w:r>
      <w:r>
        <w:rPr>
          <w:spacing w:val="1"/>
          <w:sz w:val="24"/>
          <w:szCs w:val="24"/>
        </w:rPr>
        <w:t>l</w:t>
      </w:r>
      <w:r>
        <w:rPr>
          <w:spacing w:val="-1"/>
          <w:sz w:val="24"/>
          <w:szCs w:val="24"/>
        </w:rPr>
        <w:t>e</w:t>
      </w:r>
      <w:r>
        <w:rPr>
          <w:sz w:val="24"/>
          <w:szCs w:val="24"/>
        </w:rPr>
        <w:t>ment dial</w:t>
      </w:r>
      <w:r>
        <w:rPr>
          <w:spacing w:val="2"/>
          <w:sz w:val="24"/>
          <w:szCs w:val="24"/>
        </w:rPr>
        <w:t>o</w:t>
      </w:r>
      <w:r>
        <w:rPr>
          <w:spacing w:val="-2"/>
          <w:sz w:val="24"/>
          <w:szCs w:val="24"/>
        </w:rPr>
        <w:t>g</w:t>
      </w:r>
      <w:r>
        <w:rPr>
          <w:sz w:val="24"/>
          <w:szCs w:val="24"/>
        </w:rPr>
        <w:t>ue</w:t>
      </w:r>
      <w:r>
        <w:rPr>
          <w:spacing w:val="-1"/>
          <w:sz w:val="24"/>
          <w:szCs w:val="24"/>
        </w:rPr>
        <w:t xml:space="preserve"> </w:t>
      </w:r>
      <w:r>
        <w:rPr>
          <w:sz w:val="24"/>
          <w:szCs w:val="24"/>
        </w:rPr>
        <w:t>i</w:t>
      </w:r>
      <w:r>
        <w:rPr>
          <w:spacing w:val="3"/>
          <w:sz w:val="24"/>
          <w:szCs w:val="24"/>
        </w:rPr>
        <w:t>n</w:t>
      </w:r>
      <w:r>
        <w:rPr>
          <w:sz w:val="24"/>
          <w:szCs w:val="24"/>
        </w:rPr>
        <w:t xml:space="preserve">to </w:t>
      </w:r>
      <w:r>
        <w:rPr>
          <w:spacing w:val="1"/>
          <w:sz w:val="24"/>
          <w:szCs w:val="24"/>
        </w:rPr>
        <w:t>t</w:t>
      </w:r>
      <w:r>
        <w:rPr>
          <w:sz w:val="24"/>
          <w:szCs w:val="24"/>
        </w:rPr>
        <w:t>he</w:t>
      </w:r>
      <w:r>
        <w:rPr>
          <w:spacing w:val="-1"/>
          <w:sz w:val="24"/>
          <w:szCs w:val="24"/>
        </w:rPr>
        <w:t xml:space="preserve"> </w:t>
      </w:r>
      <w:r>
        <w:rPr>
          <w:spacing w:val="-2"/>
          <w:sz w:val="24"/>
          <w:szCs w:val="24"/>
        </w:rPr>
        <w:t>g</w:t>
      </w:r>
      <w:r>
        <w:rPr>
          <w:spacing w:val="-1"/>
          <w:sz w:val="24"/>
          <w:szCs w:val="24"/>
        </w:rPr>
        <w:t>a</w:t>
      </w:r>
      <w:r>
        <w:rPr>
          <w:spacing w:val="3"/>
          <w:sz w:val="24"/>
          <w:szCs w:val="24"/>
        </w:rPr>
        <w:t>m</w:t>
      </w:r>
      <w:r>
        <w:rPr>
          <w:sz w:val="24"/>
          <w:szCs w:val="24"/>
        </w:rPr>
        <w:t>e</w:t>
      </w:r>
    </w:p>
    <w:p w:rsidR="005F0F4D" w:rsidRDefault="005F0F4D">
      <w:pPr>
        <w:spacing w:before="5" w:line="280" w:lineRule="exact"/>
        <w:rPr>
          <w:sz w:val="28"/>
          <w:szCs w:val="28"/>
        </w:rPr>
      </w:pPr>
    </w:p>
    <w:p w:rsidR="005F0F4D" w:rsidRDefault="00CA1ECB">
      <w:pPr>
        <w:ind w:left="4876" w:right="4823"/>
        <w:jc w:val="center"/>
        <w:rPr>
          <w:sz w:val="31"/>
          <w:szCs w:val="31"/>
        </w:rPr>
      </w:pPr>
      <w:r>
        <w:rPr>
          <w:b/>
          <w:spacing w:val="3"/>
          <w:w w:val="101"/>
          <w:sz w:val="31"/>
          <w:szCs w:val="31"/>
        </w:rPr>
        <w:t>A</w:t>
      </w:r>
      <w:r>
        <w:rPr>
          <w:b/>
          <w:spacing w:val="-1"/>
          <w:w w:val="101"/>
          <w:sz w:val="31"/>
          <w:szCs w:val="31"/>
        </w:rPr>
        <w:t>r</w:t>
      </w:r>
      <w:r>
        <w:rPr>
          <w:b/>
          <w:w w:val="101"/>
          <w:sz w:val="31"/>
          <w:szCs w:val="31"/>
        </w:rPr>
        <w:t>t</w:t>
      </w:r>
    </w:p>
    <w:p w:rsidR="005F0F4D" w:rsidRDefault="00CA1ECB">
      <w:pPr>
        <w:spacing w:before="53" w:line="540" w:lineRule="exact"/>
        <w:ind w:left="118" w:right="1099"/>
        <w:rPr>
          <w:sz w:val="24"/>
          <w:szCs w:val="24"/>
        </w:rPr>
      </w:pPr>
      <w:r>
        <w:rPr>
          <w:spacing w:val="1"/>
          <w:sz w:val="24"/>
          <w:szCs w:val="24"/>
        </w:rPr>
        <w:t>P</w:t>
      </w:r>
      <w:r>
        <w:rPr>
          <w:sz w:val="24"/>
          <w:szCs w:val="24"/>
        </w:rPr>
        <w:t>u</w:t>
      </w:r>
      <w:r>
        <w:rPr>
          <w:spacing w:val="-1"/>
          <w:sz w:val="24"/>
          <w:szCs w:val="24"/>
        </w:rPr>
        <w:t>r</w:t>
      </w:r>
      <w:r>
        <w:rPr>
          <w:sz w:val="24"/>
          <w:szCs w:val="24"/>
        </w:rPr>
        <w:t>pose: M</w:t>
      </w:r>
      <w:r>
        <w:rPr>
          <w:spacing w:val="-1"/>
          <w:sz w:val="24"/>
          <w:szCs w:val="24"/>
        </w:rPr>
        <w:t>a</w:t>
      </w:r>
      <w:r>
        <w:rPr>
          <w:sz w:val="24"/>
          <w:szCs w:val="24"/>
        </w:rPr>
        <w:t>ke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z w:val="24"/>
          <w:szCs w:val="24"/>
        </w:rPr>
        <w:t>me</w:t>
      </w:r>
      <w:r>
        <w:rPr>
          <w:spacing w:val="2"/>
          <w:sz w:val="24"/>
          <w:szCs w:val="24"/>
        </w:rPr>
        <w:t xml:space="preserve"> </w:t>
      </w:r>
      <w:r>
        <w:rPr>
          <w:spacing w:val="-2"/>
          <w:sz w:val="24"/>
          <w:szCs w:val="24"/>
        </w:rPr>
        <w:t>g</w:t>
      </w:r>
      <w:r>
        <w:rPr>
          <w:sz w:val="24"/>
          <w:szCs w:val="24"/>
        </w:rPr>
        <w:t>o</w:t>
      </w:r>
      <w:r>
        <w:rPr>
          <w:spacing w:val="1"/>
          <w:sz w:val="24"/>
          <w:szCs w:val="24"/>
        </w:rPr>
        <w:t>r</w:t>
      </w:r>
      <w:r>
        <w:rPr>
          <w:sz w:val="24"/>
          <w:szCs w:val="24"/>
        </w:rPr>
        <w:t>g</w:t>
      </w:r>
      <w:r>
        <w:rPr>
          <w:spacing w:val="-1"/>
          <w:sz w:val="24"/>
          <w:szCs w:val="24"/>
        </w:rPr>
        <w:t>e</w:t>
      </w:r>
      <w:r>
        <w:rPr>
          <w:sz w:val="24"/>
          <w:szCs w:val="24"/>
        </w:rPr>
        <w:t xml:space="preserve">ous, </w:t>
      </w:r>
      <w:r>
        <w:rPr>
          <w:spacing w:val="-1"/>
          <w:sz w:val="24"/>
          <w:szCs w:val="24"/>
        </w:rPr>
        <w:t>c</w:t>
      </w:r>
      <w:r>
        <w:rPr>
          <w:sz w:val="24"/>
          <w:szCs w:val="24"/>
        </w:rPr>
        <w:t>onse</w:t>
      </w:r>
      <w:r>
        <w:rPr>
          <w:spacing w:val="-1"/>
          <w:sz w:val="24"/>
          <w:szCs w:val="24"/>
        </w:rPr>
        <w:t>n</w:t>
      </w:r>
      <w:r>
        <w:rPr>
          <w:sz w:val="24"/>
          <w:szCs w:val="24"/>
        </w:rPr>
        <w:t>t,</w:t>
      </w:r>
      <w:r>
        <w:rPr>
          <w:spacing w:val="3"/>
          <w:sz w:val="24"/>
          <w:szCs w:val="24"/>
        </w:rPr>
        <w:t xml:space="preserve"> </w:t>
      </w:r>
      <w:r>
        <w:rPr>
          <w:spacing w:val="-1"/>
          <w:sz w:val="24"/>
          <w:szCs w:val="24"/>
        </w:rPr>
        <w:t>a</w:t>
      </w:r>
      <w:r>
        <w:rPr>
          <w:sz w:val="24"/>
          <w:szCs w:val="24"/>
        </w:rPr>
        <w:t>nd simp</w:t>
      </w:r>
      <w:r>
        <w:rPr>
          <w:spacing w:val="1"/>
          <w:sz w:val="24"/>
          <w:szCs w:val="24"/>
        </w:rPr>
        <w:t>l</w:t>
      </w:r>
      <w:r>
        <w:rPr>
          <w:spacing w:val="-1"/>
          <w:sz w:val="24"/>
          <w:szCs w:val="24"/>
        </w:rPr>
        <w:t>e</w:t>
      </w:r>
      <w:r>
        <w:rPr>
          <w:sz w:val="24"/>
          <w:szCs w:val="24"/>
        </w:rPr>
        <w:t>. Can</w:t>
      </w:r>
      <w:r>
        <w:rPr>
          <w:spacing w:val="3"/>
          <w:sz w:val="24"/>
          <w:szCs w:val="24"/>
        </w:rPr>
        <w:t xml:space="preserve"> </w:t>
      </w:r>
      <w:r>
        <w:rPr>
          <w:sz w:val="24"/>
          <w:szCs w:val="24"/>
        </w:rPr>
        <w:t>mak</w:t>
      </w:r>
      <w:r>
        <w:rPr>
          <w:spacing w:val="-1"/>
          <w:sz w:val="24"/>
          <w:szCs w:val="24"/>
        </w:rPr>
        <w:t>e</w:t>
      </w:r>
      <w:r>
        <w:rPr>
          <w:sz w:val="24"/>
          <w:szCs w:val="24"/>
        </w:rPr>
        <w:t>/br</w:t>
      </w:r>
      <w:r>
        <w:rPr>
          <w:spacing w:val="1"/>
          <w:sz w:val="24"/>
          <w:szCs w:val="24"/>
        </w:rPr>
        <w:t>e</w:t>
      </w:r>
      <w:r>
        <w:rPr>
          <w:spacing w:val="-1"/>
          <w:sz w:val="24"/>
          <w:szCs w:val="24"/>
        </w:rPr>
        <w:t>a</w:t>
      </w:r>
      <w:r>
        <w:rPr>
          <w:sz w:val="24"/>
          <w:szCs w:val="24"/>
        </w:rPr>
        <w:t>k the g</w:t>
      </w:r>
      <w:r>
        <w:rPr>
          <w:spacing w:val="-1"/>
          <w:sz w:val="24"/>
          <w:szCs w:val="24"/>
        </w:rPr>
        <w:t>a</w:t>
      </w:r>
      <w:r>
        <w:rPr>
          <w:sz w:val="24"/>
          <w:szCs w:val="24"/>
        </w:rPr>
        <w:t>me: tru</w:t>
      </w:r>
      <w:r>
        <w:rPr>
          <w:spacing w:val="5"/>
          <w:sz w:val="24"/>
          <w:szCs w:val="24"/>
        </w:rPr>
        <w:t>l</w:t>
      </w:r>
      <w:r>
        <w:rPr>
          <w:sz w:val="24"/>
          <w:szCs w:val="24"/>
        </w:rPr>
        <w:t>y</w:t>
      </w:r>
      <w:r>
        <w:rPr>
          <w:spacing w:val="-5"/>
          <w:sz w:val="24"/>
          <w:szCs w:val="24"/>
        </w:rPr>
        <w:t xml:space="preserve"> </w:t>
      </w:r>
      <w:r>
        <w:rPr>
          <w:sz w:val="24"/>
          <w:szCs w:val="24"/>
        </w:rPr>
        <w:t>k</w:t>
      </w:r>
      <w:r>
        <w:rPr>
          <w:spacing w:val="4"/>
          <w:sz w:val="24"/>
          <w:szCs w:val="24"/>
        </w:rPr>
        <w:t>e</w:t>
      </w:r>
      <w:r>
        <w:rPr>
          <w:spacing w:val="-5"/>
          <w:sz w:val="24"/>
          <w:szCs w:val="24"/>
        </w:rPr>
        <w:t>y</w:t>
      </w:r>
      <w:r>
        <w:rPr>
          <w:sz w:val="24"/>
          <w:szCs w:val="24"/>
        </w:rPr>
        <w:t xml:space="preserve">. </w:t>
      </w:r>
      <w:r>
        <w:rPr>
          <w:spacing w:val="1"/>
          <w:sz w:val="24"/>
          <w:szCs w:val="24"/>
        </w:rPr>
        <w:t>P</w:t>
      </w:r>
      <w:r>
        <w:rPr>
          <w:sz w:val="24"/>
          <w:szCs w:val="24"/>
        </w:rPr>
        <w:t>lannin</w:t>
      </w:r>
      <w:r>
        <w:rPr>
          <w:spacing w:val="-2"/>
          <w:sz w:val="24"/>
          <w:szCs w:val="24"/>
        </w:rPr>
        <w:t>g</w:t>
      </w:r>
      <w:r>
        <w:rPr>
          <w:sz w:val="24"/>
          <w:szCs w:val="24"/>
        </w:rPr>
        <w:t>:</w:t>
      </w:r>
    </w:p>
    <w:p w:rsidR="005F0F4D" w:rsidRDefault="00CA1ECB">
      <w:pPr>
        <w:spacing w:line="200" w:lineRule="exact"/>
        <w:ind w:left="838"/>
        <w:rPr>
          <w:sz w:val="24"/>
          <w:szCs w:val="24"/>
        </w:rPr>
      </w:pPr>
      <w:r>
        <w:rPr>
          <w:position w:val="1"/>
          <w:sz w:val="24"/>
          <w:szCs w:val="24"/>
        </w:rPr>
        <w:t>1. NP</w:t>
      </w:r>
      <w:r>
        <w:rPr>
          <w:spacing w:val="1"/>
          <w:position w:val="1"/>
          <w:sz w:val="24"/>
          <w:szCs w:val="24"/>
        </w:rPr>
        <w:t>C</w:t>
      </w:r>
      <w:r>
        <w:rPr>
          <w:position w:val="1"/>
          <w:sz w:val="24"/>
          <w:szCs w:val="24"/>
        </w:rPr>
        <w:t>s/</w:t>
      </w:r>
      <w:r>
        <w:rPr>
          <w:spacing w:val="1"/>
          <w:position w:val="1"/>
          <w:sz w:val="24"/>
          <w:szCs w:val="24"/>
        </w:rPr>
        <w:t>P</w:t>
      </w:r>
      <w:r>
        <w:rPr>
          <w:position w:val="1"/>
          <w:sz w:val="24"/>
          <w:szCs w:val="24"/>
        </w:rPr>
        <w:t>l</w:t>
      </w:r>
      <w:r>
        <w:rPr>
          <w:spacing w:val="2"/>
          <w:position w:val="1"/>
          <w:sz w:val="24"/>
          <w:szCs w:val="24"/>
        </w:rPr>
        <w:t>a</w:t>
      </w:r>
      <w:r>
        <w:rPr>
          <w:spacing w:val="-7"/>
          <w:position w:val="1"/>
          <w:sz w:val="24"/>
          <w:szCs w:val="24"/>
        </w:rPr>
        <w:t>y</w:t>
      </w:r>
      <w:r>
        <w:rPr>
          <w:spacing w:val="1"/>
          <w:position w:val="1"/>
          <w:sz w:val="24"/>
          <w:szCs w:val="24"/>
        </w:rPr>
        <w:t>e</w:t>
      </w:r>
      <w:r>
        <w:rPr>
          <w:position w:val="1"/>
          <w:sz w:val="24"/>
          <w:szCs w:val="24"/>
        </w:rPr>
        <w:t xml:space="preserve">r </w:t>
      </w:r>
      <w:r>
        <w:rPr>
          <w:spacing w:val="-2"/>
          <w:position w:val="1"/>
          <w:sz w:val="24"/>
          <w:szCs w:val="24"/>
        </w:rPr>
        <w:t>c</w:t>
      </w:r>
      <w:r>
        <w:rPr>
          <w:spacing w:val="1"/>
          <w:position w:val="1"/>
          <w:sz w:val="24"/>
          <w:szCs w:val="24"/>
        </w:rPr>
        <w:t>r</w:t>
      </w:r>
      <w:r>
        <w:rPr>
          <w:spacing w:val="-1"/>
          <w:position w:val="1"/>
          <w:sz w:val="24"/>
          <w:szCs w:val="24"/>
        </w:rPr>
        <w:t>ea</w:t>
      </w:r>
      <w:r>
        <w:rPr>
          <w:position w:val="1"/>
          <w:sz w:val="24"/>
          <w:szCs w:val="24"/>
        </w:rPr>
        <w:t>t</w:t>
      </w:r>
      <w:r>
        <w:rPr>
          <w:spacing w:val="1"/>
          <w:position w:val="1"/>
          <w:sz w:val="24"/>
          <w:szCs w:val="24"/>
        </w:rPr>
        <w:t>i</w:t>
      </w:r>
      <w:r>
        <w:rPr>
          <w:position w:val="1"/>
          <w:sz w:val="24"/>
          <w:szCs w:val="24"/>
        </w:rPr>
        <w:t>on</w:t>
      </w:r>
    </w:p>
    <w:p w:rsidR="005F0F4D" w:rsidRDefault="00CA1ECB">
      <w:pPr>
        <w:spacing w:line="260" w:lineRule="exact"/>
        <w:ind w:left="838"/>
        <w:rPr>
          <w:sz w:val="24"/>
          <w:szCs w:val="24"/>
        </w:rPr>
      </w:pPr>
      <w:r>
        <w:rPr>
          <w:sz w:val="24"/>
          <w:szCs w:val="24"/>
        </w:rPr>
        <w:t xml:space="preserve">2. </w:t>
      </w:r>
      <w:r>
        <w:rPr>
          <w:spacing w:val="2"/>
          <w:sz w:val="24"/>
          <w:szCs w:val="24"/>
        </w:rPr>
        <w:t>T</w:t>
      </w:r>
      <w:r>
        <w:rPr>
          <w:spacing w:val="-3"/>
          <w:sz w:val="24"/>
          <w:szCs w:val="24"/>
        </w:rPr>
        <w:t>IL</w:t>
      </w:r>
      <w:r>
        <w:rPr>
          <w:sz w:val="24"/>
          <w:szCs w:val="24"/>
        </w:rPr>
        <w:t>E</w:t>
      </w:r>
      <w:r>
        <w:rPr>
          <w:spacing w:val="2"/>
          <w:sz w:val="24"/>
          <w:szCs w:val="24"/>
        </w:rPr>
        <w:t xml:space="preserve"> </w:t>
      </w:r>
      <w:r>
        <w:rPr>
          <w:sz w:val="24"/>
          <w:szCs w:val="24"/>
        </w:rPr>
        <w:t xml:space="preserve">map </w:t>
      </w:r>
      <w:r>
        <w:rPr>
          <w:spacing w:val="-1"/>
          <w:sz w:val="24"/>
          <w:szCs w:val="24"/>
        </w:rPr>
        <w:t>c</w:t>
      </w:r>
      <w:r>
        <w:rPr>
          <w:spacing w:val="1"/>
          <w:sz w:val="24"/>
          <w:szCs w:val="24"/>
        </w:rPr>
        <w:t>r</w:t>
      </w:r>
      <w:r>
        <w:rPr>
          <w:spacing w:val="-1"/>
          <w:sz w:val="24"/>
          <w:szCs w:val="24"/>
        </w:rPr>
        <w:t>ea</w:t>
      </w:r>
      <w:r>
        <w:rPr>
          <w:sz w:val="24"/>
          <w:szCs w:val="24"/>
        </w:rPr>
        <w:t>t</w:t>
      </w:r>
      <w:r>
        <w:rPr>
          <w:spacing w:val="1"/>
          <w:sz w:val="24"/>
          <w:szCs w:val="24"/>
        </w:rPr>
        <w:t>i</w:t>
      </w:r>
      <w:r>
        <w:rPr>
          <w:sz w:val="24"/>
          <w:szCs w:val="24"/>
        </w:rPr>
        <w:t>on</w:t>
      </w:r>
    </w:p>
    <w:p w:rsidR="005F0F4D" w:rsidRDefault="00CA1ECB">
      <w:pPr>
        <w:spacing w:before="12"/>
        <w:ind w:left="1558"/>
        <w:rPr>
          <w:sz w:val="24"/>
          <w:szCs w:val="24"/>
        </w:rPr>
      </w:pPr>
      <w:r>
        <w:rPr>
          <w:w w:val="130"/>
          <w:sz w:val="24"/>
          <w:szCs w:val="24"/>
        </w:rPr>
        <w:t xml:space="preserve">•  </w:t>
      </w:r>
      <w:r>
        <w:rPr>
          <w:spacing w:val="14"/>
          <w:w w:val="130"/>
          <w:sz w:val="24"/>
          <w:szCs w:val="24"/>
        </w:rPr>
        <w:t xml:space="preserve"> </w:t>
      </w:r>
      <w:r>
        <w:rPr>
          <w:sz w:val="24"/>
          <w:szCs w:val="24"/>
        </w:rPr>
        <w:t>***G</w:t>
      </w:r>
      <w:r>
        <w:rPr>
          <w:spacing w:val="-1"/>
          <w:sz w:val="24"/>
          <w:szCs w:val="24"/>
        </w:rPr>
        <w:t>E</w:t>
      </w:r>
      <w:r>
        <w:rPr>
          <w:sz w:val="24"/>
          <w:szCs w:val="24"/>
        </w:rPr>
        <w:t>NE</w:t>
      </w:r>
      <w:r>
        <w:rPr>
          <w:spacing w:val="2"/>
          <w:sz w:val="24"/>
          <w:szCs w:val="24"/>
        </w:rPr>
        <w:t>R</w:t>
      </w:r>
      <w:r>
        <w:rPr>
          <w:spacing w:val="-3"/>
          <w:sz w:val="24"/>
          <w:szCs w:val="24"/>
        </w:rPr>
        <w:t>I</w:t>
      </w:r>
      <w:r>
        <w:rPr>
          <w:sz w:val="24"/>
          <w:szCs w:val="24"/>
        </w:rPr>
        <w:t>C MA</w:t>
      </w:r>
      <w:r>
        <w:rPr>
          <w:spacing w:val="3"/>
          <w:sz w:val="24"/>
          <w:szCs w:val="24"/>
        </w:rPr>
        <w:t>P</w:t>
      </w:r>
      <w:r>
        <w:rPr>
          <w:sz w:val="24"/>
          <w:szCs w:val="24"/>
        </w:rPr>
        <w:t>S</w:t>
      </w:r>
      <w:r>
        <w:rPr>
          <w:spacing w:val="1"/>
          <w:sz w:val="24"/>
          <w:szCs w:val="24"/>
        </w:rPr>
        <w:t xml:space="preserve"> F</w:t>
      </w:r>
      <w:r>
        <w:rPr>
          <w:spacing w:val="-6"/>
          <w:sz w:val="24"/>
          <w:szCs w:val="24"/>
        </w:rPr>
        <w:t>I</w:t>
      </w:r>
      <w:r>
        <w:rPr>
          <w:sz w:val="24"/>
          <w:szCs w:val="24"/>
        </w:rPr>
        <w:t>R</w:t>
      </w:r>
      <w:r>
        <w:rPr>
          <w:spacing w:val="1"/>
          <w:sz w:val="24"/>
          <w:szCs w:val="24"/>
        </w:rPr>
        <w:t>S</w:t>
      </w:r>
      <w:r>
        <w:rPr>
          <w:sz w:val="24"/>
          <w:szCs w:val="24"/>
        </w:rPr>
        <w:t xml:space="preserve">T, so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c</w:t>
      </w:r>
      <w:r>
        <w:rPr>
          <w:spacing w:val="-1"/>
          <w:sz w:val="24"/>
          <w:szCs w:val="24"/>
        </w:rPr>
        <w:t>a</w:t>
      </w:r>
      <w:r>
        <w:rPr>
          <w:sz w:val="24"/>
          <w:szCs w:val="24"/>
        </w:rPr>
        <w:t>n fu</w:t>
      </w:r>
      <w:r>
        <w:rPr>
          <w:spacing w:val="-1"/>
          <w:sz w:val="24"/>
          <w:szCs w:val="24"/>
        </w:rPr>
        <w:t>nc</w:t>
      </w:r>
      <w:r>
        <w:rPr>
          <w:sz w:val="24"/>
          <w:szCs w:val="24"/>
        </w:rPr>
        <w:t>t</w:t>
      </w:r>
      <w:r>
        <w:rPr>
          <w:spacing w:val="1"/>
          <w:sz w:val="24"/>
          <w:szCs w:val="24"/>
        </w:rPr>
        <w:t>i</w:t>
      </w:r>
      <w:r>
        <w:rPr>
          <w:sz w:val="24"/>
          <w:szCs w:val="24"/>
        </w:rPr>
        <w:t>on.</w:t>
      </w:r>
    </w:p>
    <w:p w:rsidR="005F0F4D" w:rsidRDefault="00CA1ECB">
      <w:pPr>
        <w:spacing w:before="19"/>
        <w:ind w:left="1558"/>
        <w:rPr>
          <w:sz w:val="24"/>
          <w:szCs w:val="24"/>
        </w:rPr>
      </w:pPr>
      <w:r>
        <w:rPr>
          <w:w w:val="117"/>
          <w:sz w:val="24"/>
          <w:szCs w:val="24"/>
        </w:rPr>
        <w:t xml:space="preserve">•  </w:t>
      </w:r>
      <w:r>
        <w:rPr>
          <w:spacing w:val="51"/>
          <w:w w:val="117"/>
          <w:sz w:val="24"/>
          <w:szCs w:val="24"/>
        </w:rPr>
        <w:t xml:space="preserve"> </w:t>
      </w:r>
      <w:r>
        <w:rPr>
          <w:spacing w:val="15"/>
          <w:w w:val="117"/>
          <w:sz w:val="24"/>
          <w:szCs w:val="24"/>
        </w:rPr>
        <w:t>M</w:t>
      </w:r>
      <w:r>
        <w:rPr>
          <w:w w:val="117"/>
          <w:sz w:val="24"/>
          <w:szCs w:val="24"/>
        </w:rPr>
        <w:t>ust</w:t>
      </w:r>
      <w:r>
        <w:rPr>
          <w:spacing w:val="-32"/>
          <w:w w:val="117"/>
          <w:sz w:val="24"/>
          <w:szCs w:val="24"/>
        </w:rPr>
        <w:t xml:space="preserve"> </w:t>
      </w:r>
      <w:r>
        <w:rPr>
          <w:sz w:val="24"/>
          <w:szCs w:val="24"/>
        </w:rPr>
        <w:t xml:space="preserve">be </w:t>
      </w:r>
      <w:r>
        <w:rPr>
          <w:spacing w:val="-1"/>
          <w:sz w:val="24"/>
          <w:szCs w:val="24"/>
        </w:rPr>
        <w:t>f</w:t>
      </w:r>
      <w:r>
        <w:rPr>
          <w:spacing w:val="3"/>
          <w:sz w:val="24"/>
          <w:szCs w:val="24"/>
        </w:rPr>
        <w:t>l</w:t>
      </w:r>
      <w:r>
        <w:rPr>
          <w:spacing w:val="-1"/>
          <w:sz w:val="24"/>
          <w:szCs w:val="24"/>
        </w:rPr>
        <w:t>e</w:t>
      </w:r>
      <w:r>
        <w:rPr>
          <w:spacing w:val="2"/>
          <w:sz w:val="24"/>
          <w:szCs w:val="24"/>
        </w:rPr>
        <w:t>x</w:t>
      </w:r>
      <w:r>
        <w:rPr>
          <w:sz w:val="24"/>
          <w:szCs w:val="24"/>
        </w:rPr>
        <w:t>ib</w:t>
      </w:r>
      <w:r>
        <w:rPr>
          <w:spacing w:val="1"/>
          <w:sz w:val="24"/>
          <w:szCs w:val="24"/>
        </w:rPr>
        <w:t>l</w:t>
      </w:r>
      <w:r>
        <w:rPr>
          <w:sz w:val="24"/>
          <w:szCs w:val="24"/>
        </w:rPr>
        <w:t>e</w:t>
      </w:r>
      <w:r>
        <w:rPr>
          <w:spacing w:val="-1"/>
          <w:sz w:val="24"/>
          <w:szCs w:val="24"/>
        </w:rPr>
        <w:t xml:space="preserve"> </w:t>
      </w:r>
      <w:r>
        <w:rPr>
          <w:sz w:val="24"/>
          <w:szCs w:val="24"/>
        </w:rPr>
        <w:t>t</w:t>
      </w:r>
      <w:r>
        <w:rPr>
          <w:spacing w:val="1"/>
          <w:sz w:val="24"/>
          <w:szCs w:val="24"/>
        </w:rPr>
        <w:t>i</w:t>
      </w:r>
      <w:r>
        <w:rPr>
          <w:sz w:val="24"/>
          <w:szCs w:val="24"/>
        </w:rPr>
        <w:t>l</w:t>
      </w:r>
      <w:r>
        <w:rPr>
          <w:spacing w:val="-3"/>
          <w:sz w:val="24"/>
          <w:szCs w:val="24"/>
        </w:rPr>
        <w:t>e</w:t>
      </w:r>
      <w:r>
        <w:rPr>
          <w:sz w:val="24"/>
          <w:szCs w:val="24"/>
        </w:rPr>
        <w:t>s that e</w:t>
      </w:r>
      <w:r>
        <w:rPr>
          <w:spacing w:val="-2"/>
          <w:sz w:val="24"/>
          <w:szCs w:val="24"/>
        </w:rPr>
        <w:t>a</w:t>
      </w:r>
      <w:r>
        <w:rPr>
          <w:sz w:val="24"/>
          <w:szCs w:val="24"/>
        </w:rPr>
        <w:t>si</w:t>
      </w:r>
      <w:r>
        <w:rPr>
          <w:spacing w:val="3"/>
          <w:sz w:val="24"/>
          <w:szCs w:val="24"/>
        </w:rPr>
        <w:t>l</w:t>
      </w:r>
      <w:r>
        <w:rPr>
          <w:sz w:val="24"/>
          <w:szCs w:val="24"/>
        </w:rPr>
        <w:t>y</w:t>
      </w:r>
      <w:r>
        <w:rPr>
          <w:spacing w:val="-5"/>
          <w:sz w:val="24"/>
          <w:szCs w:val="24"/>
        </w:rPr>
        <w:t xml:space="preserve"> </w:t>
      </w:r>
      <w:r>
        <w:rPr>
          <w:sz w:val="24"/>
          <w:szCs w:val="24"/>
        </w:rPr>
        <w:t>w</w:t>
      </w:r>
      <w:r>
        <w:rPr>
          <w:spacing w:val="2"/>
          <w:sz w:val="24"/>
          <w:szCs w:val="24"/>
        </w:rPr>
        <w:t>o</w:t>
      </w:r>
      <w:r>
        <w:rPr>
          <w:sz w:val="24"/>
          <w:szCs w:val="24"/>
        </w:rPr>
        <w:t>rk tog</w:t>
      </w:r>
      <w:r>
        <w:rPr>
          <w:spacing w:val="-1"/>
          <w:sz w:val="24"/>
          <w:szCs w:val="24"/>
        </w:rPr>
        <w:t>e</w:t>
      </w:r>
      <w:r>
        <w:rPr>
          <w:sz w:val="24"/>
          <w:szCs w:val="24"/>
        </w:rPr>
        <w:t>th</w:t>
      </w:r>
      <w:r>
        <w:rPr>
          <w:spacing w:val="2"/>
          <w:sz w:val="24"/>
          <w:szCs w:val="24"/>
        </w:rPr>
        <w:t>e</w:t>
      </w:r>
      <w:r>
        <w:rPr>
          <w:sz w:val="24"/>
          <w:szCs w:val="24"/>
        </w:rPr>
        <w:t>r to m</w:t>
      </w:r>
      <w:r>
        <w:rPr>
          <w:spacing w:val="-1"/>
          <w:sz w:val="24"/>
          <w:szCs w:val="24"/>
        </w:rPr>
        <w:t>a</w:t>
      </w:r>
      <w:r>
        <w:rPr>
          <w:sz w:val="24"/>
          <w:szCs w:val="24"/>
        </w:rPr>
        <w:t>ke</w:t>
      </w:r>
      <w:r>
        <w:rPr>
          <w:spacing w:val="-1"/>
          <w:sz w:val="24"/>
          <w:szCs w:val="24"/>
        </w:rPr>
        <w:t xml:space="preserve"> </w:t>
      </w:r>
      <w:r>
        <w:rPr>
          <w:sz w:val="24"/>
          <w:szCs w:val="24"/>
        </w:rPr>
        <w:t>a</w:t>
      </w:r>
      <w:r>
        <w:rPr>
          <w:spacing w:val="-1"/>
          <w:sz w:val="24"/>
          <w:szCs w:val="24"/>
        </w:rPr>
        <w:t xml:space="preserve"> </w:t>
      </w:r>
      <w:r>
        <w:rPr>
          <w:spacing w:val="1"/>
          <w:sz w:val="24"/>
          <w:szCs w:val="24"/>
        </w:rPr>
        <w:t>r</w:t>
      </w:r>
      <w:r>
        <w:rPr>
          <w:spacing w:val="-1"/>
          <w:sz w:val="24"/>
          <w:szCs w:val="24"/>
        </w:rPr>
        <w:t>ea</w:t>
      </w:r>
      <w:r>
        <w:rPr>
          <w:sz w:val="24"/>
          <w:szCs w:val="24"/>
        </w:rPr>
        <w:t>l</w:t>
      </w:r>
      <w:r>
        <w:rPr>
          <w:spacing w:val="6"/>
          <w:sz w:val="24"/>
          <w:szCs w:val="24"/>
        </w:rPr>
        <w:t>l</w:t>
      </w:r>
      <w:r>
        <w:rPr>
          <w:sz w:val="24"/>
          <w:szCs w:val="24"/>
        </w:rPr>
        <w:t>y</w:t>
      </w:r>
      <w:r>
        <w:rPr>
          <w:spacing w:val="-5"/>
          <w:sz w:val="24"/>
          <w:szCs w:val="24"/>
        </w:rPr>
        <w:t xml:space="preserve"> </w:t>
      </w:r>
      <w:r>
        <w:rPr>
          <w:spacing w:val="-1"/>
          <w:sz w:val="24"/>
          <w:szCs w:val="24"/>
        </w:rPr>
        <w:t>e</w:t>
      </w:r>
      <w:r>
        <w:rPr>
          <w:sz w:val="24"/>
          <w:szCs w:val="24"/>
        </w:rPr>
        <w:t>l</w:t>
      </w:r>
      <w:r>
        <w:rPr>
          <w:spacing w:val="2"/>
          <w:sz w:val="24"/>
          <w:szCs w:val="24"/>
        </w:rPr>
        <w:t>e</w:t>
      </w:r>
      <w:r>
        <w:rPr>
          <w:sz w:val="24"/>
          <w:szCs w:val="24"/>
        </w:rPr>
        <w:t>g</w:t>
      </w:r>
      <w:r>
        <w:rPr>
          <w:spacing w:val="-1"/>
          <w:sz w:val="24"/>
          <w:szCs w:val="24"/>
        </w:rPr>
        <w:t>a</w:t>
      </w:r>
      <w:r>
        <w:rPr>
          <w:sz w:val="24"/>
          <w:szCs w:val="24"/>
        </w:rPr>
        <w:t xml:space="preserve">nt </w:t>
      </w:r>
      <w:r>
        <w:rPr>
          <w:spacing w:val="1"/>
          <w:sz w:val="24"/>
          <w:szCs w:val="24"/>
        </w:rPr>
        <w:t>m</w:t>
      </w:r>
      <w:r>
        <w:rPr>
          <w:spacing w:val="-1"/>
          <w:sz w:val="24"/>
          <w:szCs w:val="24"/>
        </w:rPr>
        <w:t>a</w:t>
      </w:r>
      <w:r>
        <w:rPr>
          <w:sz w:val="24"/>
          <w:szCs w:val="24"/>
        </w:rPr>
        <w:t>p</w:t>
      </w:r>
    </w:p>
    <w:p w:rsidR="005F0F4D" w:rsidRDefault="00CA1ECB">
      <w:pPr>
        <w:spacing w:before="17"/>
        <w:ind w:left="1558"/>
        <w:rPr>
          <w:sz w:val="24"/>
          <w:szCs w:val="24"/>
        </w:rPr>
      </w:pPr>
      <w:r>
        <w:rPr>
          <w:w w:val="130"/>
          <w:sz w:val="24"/>
          <w:szCs w:val="24"/>
        </w:rPr>
        <w:t xml:space="preserve">•  </w:t>
      </w:r>
      <w:r>
        <w:rPr>
          <w:spacing w:val="14"/>
          <w:w w:val="130"/>
          <w:sz w:val="24"/>
          <w:szCs w:val="24"/>
        </w:rPr>
        <w:t xml:space="preserve"> </w:t>
      </w:r>
      <w:r>
        <w:rPr>
          <w:sz w:val="24"/>
          <w:szCs w:val="24"/>
        </w:rPr>
        <w:t xml:space="preserve">A finite </w:t>
      </w:r>
      <w:r>
        <w:rPr>
          <w:spacing w:val="2"/>
          <w:sz w:val="24"/>
          <w:szCs w:val="24"/>
        </w:rPr>
        <w:t>d</w:t>
      </w:r>
      <w:r>
        <w:rPr>
          <w:spacing w:val="-1"/>
          <w:sz w:val="24"/>
          <w:szCs w:val="24"/>
        </w:rPr>
        <w:t>e</w:t>
      </w:r>
      <w:r>
        <w:rPr>
          <w:sz w:val="24"/>
          <w:szCs w:val="24"/>
        </w:rPr>
        <w:t xml:space="preserve">finite list of </w:t>
      </w:r>
      <w:r>
        <w:rPr>
          <w:spacing w:val="-1"/>
          <w:sz w:val="24"/>
          <w:szCs w:val="24"/>
        </w:rPr>
        <w:t>a</w:t>
      </w:r>
      <w:r>
        <w:rPr>
          <w:sz w:val="24"/>
          <w:szCs w:val="24"/>
        </w:rPr>
        <w:t>ll</w:t>
      </w:r>
      <w:r>
        <w:rPr>
          <w:spacing w:val="1"/>
          <w:sz w:val="24"/>
          <w:szCs w:val="24"/>
        </w:rPr>
        <w:t xml:space="preserve"> </w:t>
      </w:r>
      <w:r>
        <w:rPr>
          <w:sz w:val="24"/>
          <w:szCs w:val="24"/>
        </w:rPr>
        <w:t>t</w:t>
      </w:r>
      <w:r>
        <w:rPr>
          <w:spacing w:val="1"/>
          <w:sz w:val="24"/>
          <w:szCs w:val="24"/>
        </w:rPr>
        <w:t>i</w:t>
      </w:r>
      <w:r>
        <w:rPr>
          <w:sz w:val="24"/>
          <w:szCs w:val="24"/>
        </w:rPr>
        <w:t>les n</w:t>
      </w:r>
      <w:r>
        <w:rPr>
          <w:spacing w:val="-1"/>
          <w:sz w:val="24"/>
          <w:szCs w:val="24"/>
        </w:rPr>
        <w:t>ee</w:t>
      </w:r>
      <w:r>
        <w:rPr>
          <w:sz w:val="24"/>
          <w:szCs w:val="24"/>
        </w:rPr>
        <w:t>d</w:t>
      </w:r>
      <w:r>
        <w:rPr>
          <w:spacing w:val="-1"/>
          <w:sz w:val="24"/>
          <w:szCs w:val="24"/>
        </w:rPr>
        <w:t>e</w:t>
      </w:r>
      <w:r>
        <w:rPr>
          <w:sz w:val="24"/>
          <w:szCs w:val="24"/>
        </w:rPr>
        <w:t>d</w:t>
      </w:r>
    </w:p>
    <w:p w:rsidR="005F0F4D" w:rsidRDefault="00CA1ECB">
      <w:pPr>
        <w:tabs>
          <w:tab w:val="left" w:pos="1900"/>
        </w:tabs>
        <w:spacing w:before="28" w:line="260" w:lineRule="exact"/>
        <w:ind w:left="1918" w:right="94" w:hanging="360"/>
        <w:rPr>
          <w:sz w:val="24"/>
          <w:szCs w:val="24"/>
        </w:rPr>
      </w:pPr>
      <w:r>
        <w:rPr>
          <w:w w:val="130"/>
          <w:sz w:val="24"/>
          <w:szCs w:val="24"/>
        </w:rPr>
        <w:t>•</w:t>
      </w:r>
      <w:r>
        <w:rPr>
          <w:sz w:val="24"/>
          <w:szCs w:val="24"/>
        </w:rPr>
        <w:tab/>
        <w:t>N</w:t>
      </w:r>
      <w:r>
        <w:rPr>
          <w:spacing w:val="-1"/>
          <w:sz w:val="24"/>
          <w:szCs w:val="24"/>
        </w:rPr>
        <w:t>ee</w:t>
      </w:r>
      <w:r>
        <w:rPr>
          <w:sz w:val="24"/>
          <w:szCs w:val="24"/>
        </w:rPr>
        <w:t>d to be s</w:t>
      </w:r>
      <w:r>
        <w:rPr>
          <w:spacing w:val="2"/>
          <w:sz w:val="24"/>
          <w:szCs w:val="24"/>
        </w:rPr>
        <w:t>p</w:t>
      </w:r>
      <w:r>
        <w:rPr>
          <w:spacing w:val="-1"/>
          <w:sz w:val="24"/>
          <w:szCs w:val="24"/>
        </w:rPr>
        <w:t>ace</w:t>
      </w:r>
      <w:r>
        <w:rPr>
          <w:sz w:val="24"/>
          <w:szCs w:val="24"/>
        </w:rPr>
        <w:t>d</w:t>
      </w:r>
      <w:r>
        <w:rPr>
          <w:spacing w:val="2"/>
          <w:sz w:val="24"/>
          <w:szCs w:val="24"/>
        </w:rPr>
        <w:t xml:space="preserve"> </w:t>
      </w:r>
      <w:r>
        <w:rPr>
          <w:spacing w:val="-1"/>
          <w:sz w:val="24"/>
          <w:szCs w:val="24"/>
        </w:rPr>
        <w:t>a</w:t>
      </w:r>
      <w:r>
        <w:rPr>
          <w:sz w:val="24"/>
          <w:szCs w:val="24"/>
        </w:rPr>
        <w:t xml:space="preserve">nd </w:t>
      </w:r>
      <w:r>
        <w:rPr>
          <w:spacing w:val="-1"/>
          <w:sz w:val="24"/>
          <w:szCs w:val="24"/>
        </w:rPr>
        <w:t>c</w:t>
      </w:r>
      <w:r>
        <w:rPr>
          <w:spacing w:val="1"/>
          <w:sz w:val="24"/>
          <w:szCs w:val="24"/>
        </w:rPr>
        <w:t>a</w:t>
      </w:r>
      <w:r>
        <w:rPr>
          <w:sz w:val="24"/>
          <w:szCs w:val="24"/>
        </w:rPr>
        <w:t>r</w:t>
      </w:r>
      <w:r>
        <w:rPr>
          <w:spacing w:val="-2"/>
          <w:sz w:val="24"/>
          <w:szCs w:val="24"/>
        </w:rPr>
        <w:t>e</w:t>
      </w:r>
      <w:r>
        <w:rPr>
          <w:sz w:val="24"/>
          <w:szCs w:val="24"/>
        </w:rPr>
        <w:t>ful</w:t>
      </w:r>
      <w:r>
        <w:rPr>
          <w:spacing w:val="5"/>
          <w:sz w:val="24"/>
          <w:szCs w:val="24"/>
        </w:rPr>
        <w:t>l</w:t>
      </w:r>
      <w:r>
        <w:rPr>
          <w:sz w:val="24"/>
          <w:szCs w:val="24"/>
        </w:rPr>
        <w:t>y</w:t>
      </w:r>
      <w:r>
        <w:rPr>
          <w:spacing w:val="-5"/>
          <w:sz w:val="24"/>
          <w:szCs w:val="24"/>
        </w:rPr>
        <w:t xml:space="preserve"> </w:t>
      </w:r>
      <w:r>
        <w:rPr>
          <w:sz w:val="24"/>
          <w:szCs w:val="24"/>
        </w:rPr>
        <w:t>plann</w:t>
      </w:r>
      <w:r>
        <w:rPr>
          <w:spacing w:val="-1"/>
          <w:sz w:val="24"/>
          <w:szCs w:val="24"/>
        </w:rPr>
        <w:t>e</w:t>
      </w:r>
      <w:r>
        <w:rPr>
          <w:sz w:val="24"/>
          <w:szCs w:val="24"/>
        </w:rPr>
        <w:t>d. T</w:t>
      </w:r>
      <w:r>
        <w:rPr>
          <w:spacing w:val="2"/>
          <w:sz w:val="24"/>
          <w:szCs w:val="24"/>
        </w:rPr>
        <w:t>h</w:t>
      </w:r>
      <w:r>
        <w:rPr>
          <w:spacing w:val="-1"/>
          <w:sz w:val="24"/>
          <w:szCs w:val="24"/>
        </w:rPr>
        <w:t>e</w:t>
      </w:r>
      <w:r>
        <w:rPr>
          <w:sz w:val="24"/>
          <w:szCs w:val="24"/>
        </w:rPr>
        <w:t>re</w:t>
      </w:r>
      <w:r>
        <w:rPr>
          <w:spacing w:val="-2"/>
          <w:sz w:val="24"/>
          <w:szCs w:val="24"/>
        </w:rPr>
        <w:t xml:space="preserve"> </w:t>
      </w:r>
      <w:r>
        <w:rPr>
          <w:sz w:val="24"/>
          <w:szCs w:val="24"/>
        </w:rPr>
        <w:t>is</w:t>
      </w:r>
      <w:r>
        <w:rPr>
          <w:spacing w:val="3"/>
          <w:sz w:val="24"/>
          <w:szCs w:val="24"/>
        </w:rPr>
        <w:t xml:space="preserve"> </w:t>
      </w:r>
      <w:r>
        <w:rPr>
          <w:sz w:val="24"/>
          <w:szCs w:val="24"/>
        </w:rPr>
        <w:t>a</w:t>
      </w:r>
      <w:r>
        <w:rPr>
          <w:spacing w:val="-1"/>
          <w:sz w:val="24"/>
          <w:szCs w:val="24"/>
        </w:rPr>
        <w:t xml:space="preserve"> </w:t>
      </w:r>
      <w:r>
        <w:rPr>
          <w:sz w:val="24"/>
          <w:szCs w:val="24"/>
        </w:rPr>
        <w:t xml:space="preserve">massive </w:t>
      </w:r>
      <w:r>
        <w:rPr>
          <w:spacing w:val="-1"/>
          <w:sz w:val="24"/>
          <w:szCs w:val="24"/>
        </w:rPr>
        <w:t>a</w:t>
      </w:r>
      <w:r>
        <w:rPr>
          <w:sz w:val="24"/>
          <w:szCs w:val="24"/>
        </w:rPr>
        <w:t>mount</w:t>
      </w:r>
      <w:r>
        <w:rPr>
          <w:spacing w:val="1"/>
          <w:sz w:val="24"/>
          <w:szCs w:val="24"/>
        </w:rPr>
        <w:t xml:space="preserve"> </w:t>
      </w:r>
      <w:r>
        <w:rPr>
          <w:sz w:val="24"/>
          <w:szCs w:val="24"/>
        </w:rPr>
        <w:t>of til</w:t>
      </w:r>
      <w:r>
        <w:rPr>
          <w:spacing w:val="3"/>
          <w:sz w:val="24"/>
          <w:szCs w:val="24"/>
        </w:rPr>
        <w:t>e</w:t>
      </w:r>
      <w:r>
        <w:rPr>
          <w:sz w:val="24"/>
          <w:szCs w:val="24"/>
        </w:rPr>
        <w:t>s</w:t>
      </w:r>
      <w:r>
        <w:rPr>
          <w:spacing w:val="2"/>
          <w:sz w:val="24"/>
          <w:szCs w:val="24"/>
        </w:rPr>
        <w:t xml:space="preserve"> </w:t>
      </w:r>
      <w:r>
        <w:rPr>
          <w:sz w:val="24"/>
          <w:szCs w:val="24"/>
        </w:rPr>
        <w:t>that n</w:t>
      </w:r>
      <w:r>
        <w:rPr>
          <w:spacing w:val="-1"/>
          <w:sz w:val="24"/>
          <w:szCs w:val="24"/>
        </w:rPr>
        <w:t>ee</w:t>
      </w:r>
      <w:r>
        <w:rPr>
          <w:sz w:val="24"/>
          <w:szCs w:val="24"/>
        </w:rPr>
        <w:t xml:space="preserve">d to be </w:t>
      </w:r>
      <w:r>
        <w:rPr>
          <w:spacing w:val="-1"/>
          <w:sz w:val="24"/>
          <w:szCs w:val="24"/>
        </w:rPr>
        <w:t>c</w:t>
      </w:r>
      <w:r>
        <w:rPr>
          <w:sz w:val="24"/>
          <w:szCs w:val="24"/>
        </w:rPr>
        <w:t>re</w:t>
      </w:r>
      <w:r>
        <w:rPr>
          <w:spacing w:val="-1"/>
          <w:sz w:val="24"/>
          <w:szCs w:val="24"/>
        </w:rPr>
        <w:t>a</w:t>
      </w:r>
      <w:r>
        <w:rPr>
          <w:sz w:val="24"/>
          <w:szCs w:val="24"/>
        </w:rPr>
        <w:t>ted since we</w:t>
      </w:r>
      <w:r>
        <w:rPr>
          <w:spacing w:val="-1"/>
          <w:sz w:val="24"/>
          <w:szCs w:val="24"/>
        </w:rPr>
        <w:t xml:space="preserve"> c</w:t>
      </w:r>
      <w:r>
        <w:rPr>
          <w:spacing w:val="2"/>
          <w:sz w:val="24"/>
          <w:szCs w:val="24"/>
        </w:rPr>
        <w:t>h</w:t>
      </w:r>
      <w:r>
        <w:rPr>
          <w:sz w:val="24"/>
          <w:szCs w:val="24"/>
        </w:rPr>
        <w:t>ose to ma</w:t>
      </w:r>
      <w:r>
        <w:rPr>
          <w:spacing w:val="-1"/>
          <w:sz w:val="24"/>
          <w:szCs w:val="24"/>
        </w:rPr>
        <w:t>k</w:t>
      </w:r>
      <w:r>
        <w:rPr>
          <w:sz w:val="24"/>
          <w:szCs w:val="24"/>
        </w:rPr>
        <w:t>e</w:t>
      </w:r>
      <w:r>
        <w:rPr>
          <w:spacing w:val="-1"/>
          <w:sz w:val="24"/>
          <w:szCs w:val="24"/>
        </w:rPr>
        <w:t xml:space="preserve"> </w:t>
      </w:r>
      <w:r>
        <w:rPr>
          <w:sz w:val="24"/>
          <w:szCs w:val="24"/>
        </w:rPr>
        <w:t>thes</w:t>
      </w:r>
      <w:r>
        <w:rPr>
          <w:spacing w:val="-1"/>
          <w:sz w:val="24"/>
          <w:szCs w:val="24"/>
        </w:rPr>
        <w:t>e</w:t>
      </w:r>
      <w:r>
        <w:rPr>
          <w:sz w:val="24"/>
          <w:szCs w:val="24"/>
        </w:rPr>
        <w:t>.</w:t>
      </w:r>
    </w:p>
    <w:p w:rsidR="005F0F4D" w:rsidRDefault="00CA1ECB">
      <w:pPr>
        <w:spacing w:line="240" w:lineRule="exact"/>
        <w:ind w:left="838"/>
        <w:rPr>
          <w:sz w:val="24"/>
          <w:szCs w:val="24"/>
        </w:rPr>
      </w:pPr>
      <w:r>
        <w:rPr>
          <w:sz w:val="24"/>
          <w:szCs w:val="24"/>
        </w:rPr>
        <w:t>3.</w:t>
      </w:r>
      <w:r>
        <w:rPr>
          <w:spacing w:val="2"/>
          <w:sz w:val="24"/>
          <w:szCs w:val="24"/>
        </w:rPr>
        <w:t xml:space="preserve"> </w:t>
      </w:r>
      <w:r>
        <w:rPr>
          <w:spacing w:val="-6"/>
          <w:sz w:val="24"/>
          <w:szCs w:val="24"/>
        </w:rPr>
        <w:t>I</w:t>
      </w:r>
      <w:r>
        <w:rPr>
          <w:sz w:val="24"/>
          <w:szCs w:val="24"/>
        </w:rPr>
        <w:t>mpro</w:t>
      </w:r>
      <w:r>
        <w:rPr>
          <w:spacing w:val="2"/>
          <w:sz w:val="24"/>
          <w:szCs w:val="24"/>
        </w:rPr>
        <w:t>v</w:t>
      </w:r>
      <w:r>
        <w:rPr>
          <w:sz w:val="24"/>
          <w:szCs w:val="24"/>
        </w:rPr>
        <w:t>e</w:t>
      </w:r>
      <w:r>
        <w:rPr>
          <w:spacing w:val="-1"/>
          <w:sz w:val="24"/>
          <w:szCs w:val="24"/>
        </w:rPr>
        <w:t xml:space="preserve"> </w:t>
      </w:r>
      <w:r>
        <w:rPr>
          <w:sz w:val="24"/>
          <w:szCs w:val="24"/>
        </w:rPr>
        <w:t xml:space="preserve">Animations </w:t>
      </w:r>
      <w:r>
        <w:rPr>
          <w:spacing w:val="1"/>
          <w:sz w:val="24"/>
          <w:szCs w:val="24"/>
        </w:rPr>
        <w:t>t</w:t>
      </w:r>
      <w:r>
        <w:rPr>
          <w:sz w:val="24"/>
          <w:szCs w:val="24"/>
        </w:rPr>
        <w:t>h</w:t>
      </w:r>
      <w:r>
        <w:rPr>
          <w:spacing w:val="-1"/>
          <w:sz w:val="24"/>
          <w:szCs w:val="24"/>
        </w:rPr>
        <w:t>a</w:t>
      </w:r>
      <w:r>
        <w:rPr>
          <w:sz w:val="24"/>
          <w:szCs w:val="24"/>
        </w:rPr>
        <w:t>t wo</w:t>
      </w:r>
      <w:r>
        <w:rPr>
          <w:spacing w:val="-1"/>
          <w:sz w:val="24"/>
          <w:szCs w:val="24"/>
        </w:rPr>
        <w:t>r</w:t>
      </w:r>
      <w:r>
        <w:rPr>
          <w:sz w:val="24"/>
          <w:szCs w:val="24"/>
        </w:rPr>
        <w:t>k with</w:t>
      </w:r>
      <w:r>
        <w:rPr>
          <w:spacing w:val="3"/>
          <w:sz w:val="24"/>
          <w:szCs w:val="24"/>
        </w:rPr>
        <w:t xml:space="preserve"> </w:t>
      </w:r>
      <w:r>
        <w:rPr>
          <w:spacing w:val="-2"/>
          <w:sz w:val="24"/>
          <w:szCs w:val="24"/>
        </w:rPr>
        <w:t>g</w:t>
      </w:r>
      <w:r>
        <w:rPr>
          <w:spacing w:val="-1"/>
          <w:sz w:val="24"/>
          <w:szCs w:val="24"/>
        </w:rPr>
        <w:t>a</w:t>
      </w:r>
      <w:r>
        <w:rPr>
          <w:sz w:val="24"/>
          <w:szCs w:val="24"/>
        </w:rPr>
        <w:t>me m</w:t>
      </w:r>
      <w:r>
        <w:rPr>
          <w:spacing w:val="1"/>
          <w:sz w:val="24"/>
          <w:szCs w:val="24"/>
        </w:rPr>
        <w:t>ec</w:t>
      </w:r>
      <w:r>
        <w:rPr>
          <w:sz w:val="24"/>
          <w:szCs w:val="24"/>
        </w:rPr>
        <w:t>h</w:t>
      </w:r>
      <w:r>
        <w:rPr>
          <w:spacing w:val="-1"/>
          <w:sz w:val="24"/>
          <w:szCs w:val="24"/>
        </w:rPr>
        <w:t>a</w:t>
      </w:r>
      <w:r>
        <w:rPr>
          <w:sz w:val="24"/>
          <w:szCs w:val="24"/>
        </w:rPr>
        <w:t>nics, su</w:t>
      </w:r>
      <w:r>
        <w:rPr>
          <w:spacing w:val="-1"/>
          <w:sz w:val="24"/>
          <w:szCs w:val="24"/>
        </w:rPr>
        <w:t>c</w:t>
      </w:r>
      <w:r>
        <w:rPr>
          <w:sz w:val="24"/>
          <w:szCs w:val="24"/>
        </w:rPr>
        <w:t xml:space="preserve">h </w:t>
      </w:r>
      <w:r>
        <w:rPr>
          <w:spacing w:val="-1"/>
          <w:sz w:val="24"/>
          <w:szCs w:val="24"/>
        </w:rPr>
        <w:t>a</w:t>
      </w:r>
      <w:r>
        <w:rPr>
          <w:sz w:val="24"/>
          <w:szCs w:val="24"/>
        </w:rPr>
        <w:t xml:space="preserve">s </w:t>
      </w:r>
      <w:r>
        <w:rPr>
          <w:spacing w:val="2"/>
          <w:sz w:val="24"/>
          <w:szCs w:val="24"/>
        </w:rPr>
        <w:t>p</w:t>
      </w:r>
      <w:r>
        <w:rPr>
          <w:spacing w:val="-1"/>
          <w:sz w:val="24"/>
          <w:szCs w:val="24"/>
        </w:rPr>
        <w:t>a</w:t>
      </w:r>
      <w:r>
        <w:rPr>
          <w:sz w:val="24"/>
          <w:szCs w:val="24"/>
        </w:rPr>
        <w:t>use/t</w:t>
      </w:r>
      <w:r>
        <w:rPr>
          <w:spacing w:val="-1"/>
          <w:sz w:val="24"/>
          <w:szCs w:val="24"/>
        </w:rPr>
        <w:t>e</w:t>
      </w:r>
      <w:r>
        <w:rPr>
          <w:spacing w:val="2"/>
          <w:sz w:val="24"/>
          <w:szCs w:val="24"/>
        </w:rPr>
        <w:t>x</w:t>
      </w:r>
      <w:r>
        <w:rPr>
          <w:sz w:val="24"/>
          <w:szCs w:val="24"/>
        </w:rPr>
        <w:t>t sc</w:t>
      </w:r>
      <w:r>
        <w:rPr>
          <w:spacing w:val="-1"/>
          <w:sz w:val="24"/>
          <w:szCs w:val="24"/>
        </w:rPr>
        <w:t>ree</w:t>
      </w:r>
      <w:r>
        <w:rPr>
          <w:sz w:val="24"/>
          <w:szCs w:val="24"/>
        </w:rPr>
        <w:t>n</w:t>
      </w:r>
    </w:p>
    <w:p w:rsidR="005F0F4D" w:rsidRDefault="005F0F4D">
      <w:pPr>
        <w:spacing w:before="1" w:line="180" w:lineRule="exact"/>
        <w:rPr>
          <w:sz w:val="18"/>
          <w:szCs w:val="18"/>
        </w:rPr>
      </w:pPr>
    </w:p>
    <w:p w:rsidR="005F0F4D" w:rsidRDefault="005F0F4D">
      <w:pPr>
        <w:spacing w:line="200" w:lineRule="exact"/>
      </w:pPr>
    </w:p>
    <w:p w:rsidR="005F0F4D" w:rsidRDefault="00CA1ECB">
      <w:pPr>
        <w:ind w:left="4779" w:right="4723"/>
        <w:jc w:val="center"/>
        <w:rPr>
          <w:sz w:val="31"/>
          <w:szCs w:val="31"/>
        </w:rPr>
      </w:pPr>
      <w:r>
        <w:rPr>
          <w:b/>
          <w:spacing w:val="3"/>
          <w:w w:val="101"/>
          <w:sz w:val="31"/>
          <w:szCs w:val="31"/>
        </w:rPr>
        <w:t>S</w:t>
      </w:r>
      <w:r>
        <w:rPr>
          <w:b/>
          <w:spacing w:val="1"/>
          <w:w w:val="101"/>
          <w:sz w:val="31"/>
          <w:szCs w:val="31"/>
        </w:rPr>
        <w:t>t</w:t>
      </w:r>
      <w:r>
        <w:rPr>
          <w:b/>
          <w:spacing w:val="3"/>
          <w:w w:val="101"/>
          <w:sz w:val="31"/>
          <w:szCs w:val="31"/>
        </w:rPr>
        <w:t>y</w:t>
      </w:r>
      <w:r>
        <w:rPr>
          <w:b/>
          <w:spacing w:val="-1"/>
          <w:w w:val="102"/>
          <w:sz w:val="31"/>
          <w:szCs w:val="31"/>
        </w:rPr>
        <w:t>l</w:t>
      </w:r>
      <w:r>
        <w:rPr>
          <w:b/>
          <w:w w:val="101"/>
          <w:sz w:val="31"/>
          <w:szCs w:val="31"/>
        </w:rPr>
        <w:t>e</w:t>
      </w:r>
    </w:p>
    <w:p w:rsidR="005F0F4D" w:rsidRDefault="005F0F4D">
      <w:pPr>
        <w:spacing w:before="2" w:line="160" w:lineRule="exact"/>
        <w:rPr>
          <w:sz w:val="16"/>
          <w:szCs w:val="16"/>
        </w:rPr>
      </w:pPr>
    </w:p>
    <w:p w:rsidR="005F0F4D" w:rsidRDefault="005F0F4D">
      <w:pPr>
        <w:spacing w:line="200" w:lineRule="exact"/>
      </w:pPr>
    </w:p>
    <w:p w:rsidR="005F0F4D" w:rsidRDefault="00CA1ECB">
      <w:pPr>
        <w:ind w:left="118" w:right="62"/>
        <w:rPr>
          <w:sz w:val="24"/>
          <w:szCs w:val="24"/>
        </w:rPr>
      </w:pPr>
      <w:r>
        <w:rPr>
          <w:spacing w:val="1"/>
          <w:sz w:val="24"/>
          <w:szCs w:val="24"/>
        </w:rPr>
        <w:t>W</w:t>
      </w:r>
      <w:r>
        <w:rPr>
          <w:sz w:val="24"/>
          <w:szCs w:val="24"/>
        </w:rPr>
        <w:t>e</w:t>
      </w:r>
      <w:r>
        <w:rPr>
          <w:spacing w:val="-1"/>
          <w:sz w:val="24"/>
          <w:szCs w:val="24"/>
        </w:rPr>
        <w:t xml:space="preserve"> </w:t>
      </w:r>
      <w:r>
        <w:rPr>
          <w:sz w:val="24"/>
          <w:szCs w:val="24"/>
        </w:rPr>
        <w:t>d</w:t>
      </w:r>
      <w:r>
        <w:rPr>
          <w:spacing w:val="-1"/>
          <w:sz w:val="24"/>
          <w:szCs w:val="24"/>
        </w:rPr>
        <w:t>ec</w:t>
      </w:r>
      <w:r>
        <w:rPr>
          <w:sz w:val="24"/>
          <w:szCs w:val="24"/>
        </w:rPr>
        <w:t>ided to make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 xml:space="preserve">2D </w:t>
      </w:r>
      <w:r>
        <w:rPr>
          <w:spacing w:val="-1"/>
          <w:sz w:val="24"/>
          <w:szCs w:val="24"/>
        </w:rPr>
        <w:t>a</w:t>
      </w:r>
      <w:r>
        <w:rPr>
          <w:sz w:val="24"/>
          <w:szCs w:val="24"/>
        </w:rPr>
        <w:t xml:space="preserve">nd </w:t>
      </w:r>
      <w:r>
        <w:rPr>
          <w:spacing w:val="2"/>
          <w:sz w:val="24"/>
          <w:szCs w:val="24"/>
        </w:rPr>
        <w:t>o</w:t>
      </w:r>
      <w:r>
        <w:rPr>
          <w:sz w:val="24"/>
          <w:szCs w:val="24"/>
        </w:rPr>
        <w:t>rtho</w:t>
      </w:r>
      <w:r>
        <w:rPr>
          <w:spacing w:val="-3"/>
          <w:sz w:val="24"/>
          <w:szCs w:val="24"/>
        </w:rPr>
        <w:t>g</w:t>
      </w:r>
      <w:r>
        <w:rPr>
          <w:sz w:val="24"/>
          <w:szCs w:val="24"/>
        </w:rPr>
        <w:t>o</w:t>
      </w:r>
      <w:r>
        <w:rPr>
          <w:spacing w:val="2"/>
          <w:sz w:val="24"/>
          <w:szCs w:val="24"/>
        </w:rPr>
        <w:t>n</w:t>
      </w:r>
      <w:r>
        <w:rPr>
          <w:spacing w:val="-1"/>
          <w:sz w:val="24"/>
          <w:szCs w:val="24"/>
        </w:rPr>
        <w:t>a</w:t>
      </w:r>
      <w:r>
        <w:rPr>
          <w:sz w:val="24"/>
          <w:szCs w:val="24"/>
        </w:rPr>
        <w:t>l. The</w:t>
      </w:r>
      <w:r>
        <w:rPr>
          <w:spacing w:val="-1"/>
          <w:sz w:val="24"/>
          <w:szCs w:val="24"/>
        </w:rPr>
        <w:t xml:space="preserve"> </w:t>
      </w:r>
      <w:r>
        <w:rPr>
          <w:sz w:val="24"/>
          <w:szCs w:val="24"/>
        </w:rPr>
        <w:t>map l</w:t>
      </w:r>
      <w:r>
        <w:rPr>
          <w:spacing w:val="4"/>
          <w:sz w:val="24"/>
          <w:szCs w:val="24"/>
        </w:rPr>
        <w:t>a</w:t>
      </w:r>
      <w:r>
        <w:rPr>
          <w:spacing w:val="-5"/>
          <w:sz w:val="24"/>
          <w:szCs w:val="24"/>
        </w:rPr>
        <w:t>y</w:t>
      </w:r>
      <w:r>
        <w:rPr>
          <w:sz w:val="24"/>
          <w:szCs w:val="24"/>
        </w:rPr>
        <w:t>out wi</w:t>
      </w:r>
      <w:r>
        <w:rPr>
          <w:spacing w:val="1"/>
          <w:sz w:val="24"/>
          <w:szCs w:val="24"/>
        </w:rPr>
        <w:t>l</w:t>
      </w:r>
      <w:r>
        <w:rPr>
          <w:sz w:val="24"/>
          <w:szCs w:val="24"/>
        </w:rPr>
        <w:t xml:space="preserve">l be </w:t>
      </w:r>
      <w:r>
        <w:rPr>
          <w:spacing w:val="2"/>
          <w:sz w:val="24"/>
          <w:szCs w:val="24"/>
        </w:rPr>
        <w:t>s</w:t>
      </w:r>
      <w:r>
        <w:rPr>
          <w:sz w:val="24"/>
          <w:szCs w:val="24"/>
        </w:rPr>
        <w:t>i</w:t>
      </w:r>
      <w:r>
        <w:rPr>
          <w:spacing w:val="1"/>
          <w:sz w:val="24"/>
          <w:szCs w:val="24"/>
        </w:rPr>
        <w:t>m</w:t>
      </w:r>
      <w:r>
        <w:rPr>
          <w:sz w:val="24"/>
          <w:szCs w:val="24"/>
        </w:rPr>
        <w:t>i</w:t>
      </w:r>
      <w:r>
        <w:rPr>
          <w:spacing w:val="1"/>
          <w:sz w:val="24"/>
          <w:szCs w:val="24"/>
        </w:rPr>
        <w:t>l</w:t>
      </w:r>
      <w:r>
        <w:rPr>
          <w:spacing w:val="-1"/>
          <w:sz w:val="24"/>
          <w:szCs w:val="24"/>
        </w:rPr>
        <w:t>a</w:t>
      </w:r>
      <w:r>
        <w:rPr>
          <w:sz w:val="24"/>
          <w:szCs w:val="24"/>
        </w:rPr>
        <w:t>r to th</w:t>
      </w:r>
      <w:r>
        <w:rPr>
          <w:spacing w:val="-1"/>
          <w:sz w:val="24"/>
          <w:szCs w:val="24"/>
        </w:rPr>
        <w:t>a</w:t>
      </w:r>
      <w:r>
        <w:rPr>
          <w:sz w:val="24"/>
          <w:szCs w:val="24"/>
        </w:rPr>
        <w:t xml:space="preserve">t of </w:t>
      </w:r>
      <w:r>
        <w:rPr>
          <w:sz w:val="24"/>
          <w:szCs w:val="24"/>
        </w:rPr>
        <w:t>Pok</w:t>
      </w:r>
      <w:r>
        <w:rPr>
          <w:spacing w:val="-1"/>
          <w:sz w:val="24"/>
          <w:szCs w:val="24"/>
        </w:rPr>
        <w:t>é</w:t>
      </w:r>
      <w:r>
        <w:rPr>
          <w:sz w:val="24"/>
          <w:szCs w:val="24"/>
        </w:rPr>
        <w:t>mon.</w:t>
      </w:r>
      <w:r>
        <w:rPr>
          <w:spacing w:val="3"/>
          <w:sz w:val="24"/>
          <w:szCs w:val="24"/>
        </w:rPr>
        <w:t xml:space="preserve"> </w:t>
      </w:r>
      <w:r>
        <w:rPr>
          <w:spacing w:val="-6"/>
          <w:sz w:val="24"/>
          <w:szCs w:val="24"/>
        </w:rPr>
        <w:t>I</w:t>
      </w:r>
      <w:r>
        <w:rPr>
          <w:sz w:val="24"/>
          <w:szCs w:val="24"/>
        </w:rPr>
        <w:t>n o</w:t>
      </w:r>
      <w:r>
        <w:rPr>
          <w:spacing w:val="-1"/>
          <w:sz w:val="24"/>
          <w:szCs w:val="24"/>
        </w:rPr>
        <w:t>r</w:t>
      </w:r>
      <w:r>
        <w:rPr>
          <w:sz w:val="24"/>
          <w:szCs w:val="24"/>
        </w:rPr>
        <w:t>d</w:t>
      </w:r>
      <w:r>
        <w:rPr>
          <w:spacing w:val="-1"/>
          <w:sz w:val="24"/>
          <w:szCs w:val="24"/>
        </w:rPr>
        <w:t>e</w:t>
      </w:r>
      <w:r>
        <w:rPr>
          <w:sz w:val="24"/>
          <w:szCs w:val="24"/>
        </w:rPr>
        <w:t>r to k</w:t>
      </w:r>
      <w:r>
        <w:rPr>
          <w:spacing w:val="1"/>
          <w:sz w:val="24"/>
          <w:szCs w:val="24"/>
        </w:rPr>
        <w:t>e</w:t>
      </w:r>
      <w:r>
        <w:rPr>
          <w:spacing w:val="-1"/>
          <w:sz w:val="24"/>
          <w:szCs w:val="24"/>
        </w:rPr>
        <w:t>e</w:t>
      </w:r>
      <w:r>
        <w:rPr>
          <w:sz w:val="24"/>
          <w:szCs w:val="24"/>
        </w:rPr>
        <w:t xml:space="preserve">p the </w:t>
      </w:r>
      <w:r>
        <w:rPr>
          <w:spacing w:val="-1"/>
          <w:sz w:val="24"/>
          <w:szCs w:val="24"/>
        </w:rPr>
        <w:t>a</w:t>
      </w:r>
      <w:r>
        <w:rPr>
          <w:sz w:val="24"/>
          <w:szCs w:val="24"/>
        </w:rPr>
        <w:t>rt</w:t>
      </w:r>
      <w:r>
        <w:rPr>
          <w:spacing w:val="2"/>
          <w:sz w:val="24"/>
          <w:szCs w:val="24"/>
        </w:rPr>
        <w:t xml:space="preserve"> </w:t>
      </w:r>
      <w:r>
        <w:rPr>
          <w:spacing w:val="-1"/>
          <w:sz w:val="24"/>
          <w:szCs w:val="24"/>
        </w:rPr>
        <w:t>c</w:t>
      </w:r>
      <w:r>
        <w:rPr>
          <w:sz w:val="24"/>
          <w:szCs w:val="24"/>
        </w:rPr>
        <w:t>on</w:t>
      </w:r>
      <w:r>
        <w:rPr>
          <w:spacing w:val="2"/>
          <w:sz w:val="24"/>
          <w:szCs w:val="24"/>
        </w:rPr>
        <w:t>s</w:t>
      </w:r>
      <w:r>
        <w:rPr>
          <w:sz w:val="24"/>
          <w:szCs w:val="24"/>
        </w:rPr>
        <w:t>is</w:t>
      </w:r>
      <w:r>
        <w:rPr>
          <w:spacing w:val="1"/>
          <w:sz w:val="24"/>
          <w:szCs w:val="24"/>
        </w:rPr>
        <w:t>t</w:t>
      </w:r>
      <w:r>
        <w:rPr>
          <w:spacing w:val="-1"/>
          <w:sz w:val="24"/>
          <w:szCs w:val="24"/>
        </w:rPr>
        <w:t>e</w:t>
      </w:r>
      <w:r>
        <w:rPr>
          <w:sz w:val="24"/>
          <w:szCs w:val="24"/>
        </w:rPr>
        <w:t xml:space="preserve">nt and to </w:t>
      </w:r>
      <w:r>
        <w:rPr>
          <w:spacing w:val="-1"/>
          <w:sz w:val="24"/>
          <w:szCs w:val="24"/>
        </w:rPr>
        <w:t>ac</w:t>
      </w:r>
      <w:r>
        <w:rPr>
          <w:sz w:val="24"/>
          <w:szCs w:val="24"/>
        </w:rPr>
        <w:t>hieve</w:t>
      </w:r>
      <w:r>
        <w:rPr>
          <w:spacing w:val="-1"/>
          <w:sz w:val="24"/>
          <w:szCs w:val="24"/>
        </w:rPr>
        <w:t xml:space="preserve"> </w:t>
      </w:r>
      <w:r>
        <w:rPr>
          <w:sz w:val="24"/>
          <w:szCs w:val="24"/>
        </w:rPr>
        <w:t>o</w:t>
      </w:r>
      <w:r>
        <w:rPr>
          <w:spacing w:val="2"/>
          <w:sz w:val="24"/>
          <w:szCs w:val="24"/>
        </w:rPr>
        <w:t>u</w:t>
      </w:r>
      <w:r>
        <w:rPr>
          <w:sz w:val="24"/>
          <w:szCs w:val="24"/>
        </w:rPr>
        <w:t>r</w:t>
      </w:r>
      <w:r>
        <w:rPr>
          <w:spacing w:val="1"/>
          <w:sz w:val="24"/>
          <w:szCs w:val="24"/>
        </w:rPr>
        <w:t xml:space="preserve"> </w:t>
      </w:r>
      <w:r>
        <w:rPr>
          <w:sz w:val="24"/>
          <w:szCs w:val="24"/>
        </w:rPr>
        <w:t>ide</w:t>
      </w:r>
      <w:r>
        <w:rPr>
          <w:spacing w:val="-1"/>
          <w:sz w:val="24"/>
          <w:szCs w:val="24"/>
        </w:rPr>
        <w:t>a</w:t>
      </w:r>
      <w:r>
        <w:rPr>
          <w:sz w:val="24"/>
          <w:szCs w:val="24"/>
        </w:rPr>
        <w:t>l produ</w:t>
      </w:r>
      <w:r>
        <w:rPr>
          <w:spacing w:val="-1"/>
          <w:sz w:val="24"/>
          <w:szCs w:val="24"/>
        </w:rPr>
        <w:t>c</w:t>
      </w:r>
      <w:r>
        <w:rPr>
          <w:sz w:val="24"/>
          <w:szCs w:val="24"/>
        </w:rPr>
        <w:t>t, we</w:t>
      </w:r>
      <w:r>
        <w:rPr>
          <w:spacing w:val="1"/>
          <w:sz w:val="24"/>
          <w:szCs w:val="24"/>
        </w:rPr>
        <w:t xml:space="preserve"> </w:t>
      </w:r>
      <w:r>
        <w:rPr>
          <w:spacing w:val="-1"/>
          <w:sz w:val="24"/>
          <w:szCs w:val="24"/>
        </w:rPr>
        <w:t>c</w:t>
      </w:r>
      <w:r>
        <w:rPr>
          <w:sz w:val="24"/>
          <w:szCs w:val="24"/>
        </w:rPr>
        <w:t>hose</w:t>
      </w:r>
      <w:r>
        <w:rPr>
          <w:spacing w:val="-1"/>
          <w:sz w:val="24"/>
          <w:szCs w:val="24"/>
        </w:rPr>
        <w:t xml:space="preserve"> </w:t>
      </w:r>
      <w:r>
        <w:rPr>
          <w:spacing w:val="3"/>
          <w:sz w:val="24"/>
          <w:szCs w:val="24"/>
        </w:rPr>
        <w:t>t</w:t>
      </w:r>
      <w:r>
        <w:rPr>
          <w:sz w:val="24"/>
          <w:szCs w:val="24"/>
        </w:rPr>
        <w:t xml:space="preserve">o </w:t>
      </w:r>
      <w:r>
        <w:rPr>
          <w:spacing w:val="-1"/>
          <w:sz w:val="24"/>
          <w:szCs w:val="24"/>
        </w:rPr>
        <w:t>c</w:t>
      </w:r>
      <w:r>
        <w:rPr>
          <w:sz w:val="24"/>
          <w:szCs w:val="24"/>
        </w:rPr>
        <w:t>r</w:t>
      </w:r>
      <w:r>
        <w:rPr>
          <w:spacing w:val="-2"/>
          <w:sz w:val="24"/>
          <w:szCs w:val="24"/>
        </w:rPr>
        <w:t>e</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the ti</w:t>
      </w:r>
      <w:r>
        <w:rPr>
          <w:spacing w:val="1"/>
          <w:sz w:val="24"/>
          <w:szCs w:val="24"/>
        </w:rPr>
        <w:t>l</w:t>
      </w:r>
      <w:r>
        <w:rPr>
          <w:spacing w:val="-1"/>
          <w:sz w:val="24"/>
          <w:szCs w:val="24"/>
        </w:rPr>
        <w:t>e</w:t>
      </w:r>
      <w:r>
        <w:rPr>
          <w:sz w:val="24"/>
          <w:szCs w:val="24"/>
        </w:rPr>
        <w:t>s ours</w:t>
      </w:r>
      <w:r>
        <w:rPr>
          <w:spacing w:val="-1"/>
          <w:sz w:val="24"/>
          <w:szCs w:val="24"/>
        </w:rPr>
        <w:t>e</w:t>
      </w:r>
      <w:r>
        <w:rPr>
          <w:sz w:val="24"/>
          <w:szCs w:val="24"/>
        </w:rPr>
        <w:t>lv</w:t>
      </w:r>
      <w:r>
        <w:rPr>
          <w:spacing w:val="2"/>
          <w:sz w:val="24"/>
          <w:szCs w:val="24"/>
        </w:rPr>
        <w:t>e</w:t>
      </w:r>
      <w:r>
        <w:rPr>
          <w:sz w:val="24"/>
          <w:szCs w:val="24"/>
        </w:rPr>
        <w:t>s. The</w:t>
      </w:r>
      <w:r>
        <w:rPr>
          <w:spacing w:val="-1"/>
          <w:sz w:val="24"/>
          <w:szCs w:val="24"/>
        </w:rPr>
        <w:t xml:space="preserve"> </w:t>
      </w:r>
      <w:r>
        <w:rPr>
          <w:sz w:val="24"/>
          <w:szCs w:val="24"/>
        </w:rPr>
        <w:t>main map of</w:t>
      </w:r>
      <w:r>
        <w:rPr>
          <w:spacing w:val="-1"/>
          <w:sz w:val="24"/>
          <w:szCs w:val="24"/>
        </w:rPr>
        <w:t xml:space="preserve"> </w:t>
      </w:r>
      <w:r>
        <w:rPr>
          <w:sz w:val="24"/>
          <w:szCs w:val="24"/>
        </w:rPr>
        <w:t>Ro</w:t>
      </w:r>
      <w:r>
        <w:rPr>
          <w:spacing w:val="-1"/>
          <w:sz w:val="24"/>
          <w:szCs w:val="24"/>
        </w:rPr>
        <w:t>c</w:t>
      </w:r>
      <w:r>
        <w:rPr>
          <w:sz w:val="24"/>
          <w:szCs w:val="24"/>
        </w:rPr>
        <w:t>h</w:t>
      </w:r>
      <w:r>
        <w:rPr>
          <w:spacing w:val="-1"/>
          <w:sz w:val="24"/>
          <w:szCs w:val="24"/>
        </w:rPr>
        <w:t>e</w:t>
      </w:r>
      <w:r>
        <w:rPr>
          <w:spacing w:val="2"/>
          <w:sz w:val="24"/>
          <w:szCs w:val="24"/>
        </w:rPr>
        <w:t>s</w:t>
      </w:r>
      <w:r>
        <w:rPr>
          <w:sz w:val="24"/>
          <w:szCs w:val="24"/>
        </w:rPr>
        <w:t>ter</w:t>
      </w:r>
      <w:r>
        <w:rPr>
          <w:spacing w:val="-1"/>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a</w:t>
      </w:r>
      <w:r>
        <w:rPr>
          <w:spacing w:val="-1"/>
          <w:sz w:val="24"/>
          <w:szCs w:val="24"/>
        </w:rPr>
        <w:t xml:space="preserve"> </w:t>
      </w:r>
      <w:r>
        <w:rPr>
          <w:sz w:val="24"/>
          <w:szCs w:val="24"/>
        </w:rPr>
        <w:t>squ</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wh</w:t>
      </w:r>
      <w:r>
        <w:rPr>
          <w:spacing w:val="1"/>
          <w:sz w:val="24"/>
          <w:szCs w:val="24"/>
        </w:rPr>
        <w:t>er</w:t>
      </w:r>
      <w:r>
        <w:rPr>
          <w:sz w:val="24"/>
          <w:szCs w:val="24"/>
        </w:rPr>
        <w:t>e</w:t>
      </w:r>
      <w:r>
        <w:rPr>
          <w:spacing w:val="-1"/>
          <w:sz w:val="24"/>
          <w:szCs w:val="24"/>
        </w:rPr>
        <w:t xml:space="preserve"> </w:t>
      </w:r>
      <w:r>
        <w:rPr>
          <w:sz w:val="24"/>
          <w:szCs w:val="24"/>
        </w:rPr>
        <w:t>most</w:t>
      </w:r>
      <w:r>
        <w:rPr>
          <w:spacing w:val="1"/>
          <w:sz w:val="24"/>
          <w:szCs w:val="24"/>
        </w:rPr>
        <w:t xml:space="preserve"> </w:t>
      </w:r>
      <w:r>
        <w:rPr>
          <w:sz w:val="24"/>
          <w:szCs w:val="24"/>
        </w:rPr>
        <w:t>of the</w:t>
      </w:r>
      <w:r>
        <w:rPr>
          <w:spacing w:val="-1"/>
          <w:sz w:val="24"/>
          <w:szCs w:val="24"/>
        </w:rPr>
        <w:t xml:space="preserve"> </w:t>
      </w:r>
      <w:r>
        <w:rPr>
          <w:sz w:val="24"/>
          <w:szCs w:val="24"/>
        </w:rPr>
        <w:t>g</w:t>
      </w:r>
      <w:r>
        <w:rPr>
          <w:spacing w:val="-1"/>
          <w:sz w:val="24"/>
          <w:szCs w:val="24"/>
        </w:rPr>
        <w:t>a</w:t>
      </w:r>
      <w:r>
        <w:rPr>
          <w:sz w:val="24"/>
          <w:szCs w:val="24"/>
        </w:rPr>
        <w:t xml:space="preserve">me </w:t>
      </w:r>
      <w:r>
        <w:rPr>
          <w:spacing w:val="-1"/>
          <w:sz w:val="24"/>
          <w:szCs w:val="24"/>
        </w:rPr>
        <w:t>w</w:t>
      </w:r>
      <w:r>
        <w:rPr>
          <w:sz w:val="24"/>
          <w:szCs w:val="24"/>
        </w:rPr>
        <w:t>i</w:t>
      </w:r>
      <w:r>
        <w:rPr>
          <w:spacing w:val="1"/>
          <w:sz w:val="24"/>
          <w:szCs w:val="24"/>
        </w:rPr>
        <w:t>l</w:t>
      </w:r>
      <w:r>
        <w:rPr>
          <w:sz w:val="24"/>
          <w:szCs w:val="24"/>
        </w:rPr>
        <w:t xml:space="preserve">l </w:t>
      </w:r>
      <w:r>
        <w:rPr>
          <w:spacing w:val="1"/>
          <w:sz w:val="24"/>
          <w:szCs w:val="24"/>
        </w:rPr>
        <w:t>t</w:t>
      </w:r>
      <w:r>
        <w:rPr>
          <w:spacing w:val="-1"/>
          <w:sz w:val="24"/>
          <w:szCs w:val="24"/>
        </w:rPr>
        <w:t>a</w:t>
      </w:r>
      <w:r>
        <w:rPr>
          <w:sz w:val="24"/>
          <w:szCs w:val="24"/>
        </w:rPr>
        <w:t>ke</w:t>
      </w:r>
      <w:r>
        <w:rPr>
          <w:spacing w:val="-1"/>
          <w:sz w:val="24"/>
          <w:szCs w:val="24"/>
        </w:rPr>
        <w:t xml:space="preserve"> </w:t>
      </w:r>
      <w:r>
        <w:rPr>
          <w:sz w:val="24"/>
          <w:szCs w:val="24"/>
        </w:rPr>
        <w:t>pla</w:t>
      </w:r>
      <w:r>
        <w:rPr>
          <w:spacing w:val="1"/>
          <w:sz w:val="24"/>
          <w:szCs w:val="24"/>
        </w:rPr>
        <w:t>c</w:t>
      </w:r>
      <w:r>
        <w:rPr>
          <w:spacing w:val="-1"/>
          <w:sz w:val="24"/>
          <w:szCs w:val="24"/>
        </w:rPr>
        <w:t>e</w:t>
      </w:r>
      <w:r>
        <w:rPr>
          <w:sz w:val="24"/>
          <w:szCs w:val="24"/>
        </w:rPr>
        <w:t xml:space="preserve">. This </w:t>
      </w:r>
      <w:r>
        <w:rPr>
          <w:spacing w:val="1"/>
          <w:sz w:val="24"/>
          <w:szCs w:val="24"/>
        </w:rPr>
        <w:t>i</w:t>
      </w:r>
      <w:r>
        <w:rPr>
          <w:sz w:val="24"/>
          <w:szCs w:val="24"/>
        </w:rPr>
        <w:t xml:space="preserve">s an </w:t>
      </w:r>
      <w:r>
        <w:rPr>
          <w:spacing w:val="-2"/>
          <w:sz w:val="24"/>
          <w:szCs w:val="24"/>
        </w:rPr>
        <w:t>e</w:t>
      </w:r>
      <w:r>
        <w:rPr>
          <w:spacing w:val="2"/>
          <w:sz w:val="24"/>
          <w:szCs w:val="24"/>
        </w:rPr>
        <w:t>x</w:t>
      </w:r>
      <w:r>
        <w:rPr>
          <w:spacing w:val="-1"/>
          <w:sz w:val="24"/>
          <w:szCs w:val="24"/>
        </w:rPr>
        <w:t>a</w:t>
      </w:r>
      <w:r>
        <w:rPr>
          <w:sz w:val="24"/>
          <w:szCs w:val="24"/>
        </w:rPr>
        <w:t>mp</w:t>
      </w:r>
      <w:r>
        <w:rPr>
          <w:spacing w:val="1"/>
          <w:sz w:val="24"/>
          <w:szCs w:val="24"/>
        </w:rPr>
        <w:t>l</w:t>
      </w:r>
      <w:r>
        <w:rPr>
          <w:sz w:val="24"/>
          <w:szCs w:val="24"/>
        </w:rPr>
        <w:t xml:space="preserve">e </w:t>
      </w:r>
      <w:r>
        <w:rPr>
          <w:spacing w:val="-1"/>
          <w:sz w:val="24"/>
          <w:szCs w:val="24"/>
        </w:rPr>
        <w:t>a</w:t>
      </w:r>
      <w:r>
        <w:rPr>
          <w:sz w:val="24"/>
          <w:szCs w:val="24"/>
        </w:rPr>
        <w:t xml:space="preserve">rt </w:t>
      </w:r>
      <w:r>
        <w:rPr>
          <w:spacing w:val="-1"/>
          <w:sz w:val="24"/>
          <w:szCs w:val="24"/>
        </w:rPr>
        <w:t>a</w:t>
      </w:r>
      <w:r>
        <w:rPr>
          <w:sz w:val="24"/>
          <w:szCs w:val="24"/>
        </w:rPr>
        <w:t>sset of</w:t>
      </w:r>
      <w:r>
        <w:rPr>
          <w:spacing w:val="-1"/>
          <w:sz w:val="24"/>
          <w:szCs w:val="24"/>
        </w:rPr>
        <w:t xml:space="preserve"> </w:t>
      </w:r>
      <w:r>
        <w:rPr>
          <w:sz w:val="24"/>
          <w:szCs w:val="24"/>
        </w:rPr>
        <w:t>o</w:t>
      </w:r>
      <w:r>
        <w:rPr>
          <w:spacing w:val="2"/>
          <w:sz w:val="24"/>
          <w:szCs w:val="24"/>
        </w:rPr>
        <w:t>u</w:t>
      </w:r>
      <w:r>
        <w:rPr>
          <w:sz w:val="24"/>
          <w:szCs w:val="24"/>
        </w:rPr>
        <w:t>r pot</w:t>
      </w:r>
      <w:r>
        <w:rPr>
          <w:spacing w:val="-1"/>
          <w:sz w:val="24"/>
          <w:szCs w:val="24"/>
        </w:rPr>
        <w:t>e</w:t>
      </w:r>
      <w:r>
        <w:rPr>
          <w:sz w:val="24"/>
          <w:szCs w:val="24"/>
        </w:rPr>
        <w:t>nt</w:t>
      </w:r>
      <w:r>
        <w:rPr>
          <w:spacing w:val="1"/>
          <w:sz w:val="24"/>
          <w:szCs w:val="24"/>
        </w:rPr>
        <w:t>i</w:t>
      </w:r>
      <w:r>
        <w:rPr>
          <w:spacing w:val="-1"/>
          <w:sz w:val="24"/>
          <w:szCs w:val="24"/>
        </w:rPr>
        <w:t>a</w:t>
      </w:r>
      <w:r>
        <w:rPr>
          <w:sz w:val="24"/>
          <w:szCs w:val="24"/>
        </w:rPr>
        <w:t xml:space="preserve">l </w:t>
      </w:r>
      <w:r>
        <w:rPr>
          <w:spacing w:val="1"/>
          <w:sz w:val="24"/>
          <w:szCs w:val="24"/>
        </w:rPr>
        <w:t>m</w:t>
      </w:r>
      <w:r>
        <w:rPr>
          <w:spacing w:val="-1"/>
          <w:sz w:val="24"/>
          <w:szCs w:val="24"/>
        </w:rPr>
        <w:t>a</w:t>
      </w:r>
      <w:r>
        <w:rPr>
          <w:sz w:val="24"/>
          <w:szCs w:val="24"/>
        </w:rPr>
        <w:t>in ch</w:t>
      </w:r>
      <w:r>
        <w:rPr>
          <w:spacing w:val="-1"/>
          <w:sz w:val="24"/>
          <w:szCs w:val="24"/>
        </w:rPr>
        <w:t>a</w:t>
      </w:r>
      <w:r>
        <w:rPr>
          <w:sz w:val="24"/>
          <w:szCs w:val="24"/>
        </w:rPr>
        <w:t>ra</w:t>
      </w:r>
      <w:r>
        <w:rPr>
          <w:spacing w:val="-1"/>
          <w:sz w:val="24"/>
          <w:szCs w:val="24"/>
        </w:rPr>
        <w:t>c</w:t>
      </w:r>
      <w:r>
        <w:rPr>
          <w:sz w:val="24"/>
          <w:szCs w:val="24"/>
        </w:rPr>
        <w:t>te</w:t>
      </w:r>
      <w:r>
        <w:rPr>
          <w:spacing w:val="-1"/>
          <w:sz w:val="24"/>
          <w:szCs w:val="24"/>
        </w:rPr>
        <w:t>r</w:t>
      </w:r>
      <w:r>
        <w:rPr>
          <w:sz w:val="24"/>
          <w:szCs w:val="24"/>
        </w:rPr>
        <w:t>.</w:t>
      </w:r>
    </w:p>
    <w:p w:rsidR="005F0F4D" w:rsidRDefault="005F0F4D">
      <w:pPr>
        <w:spacing w:before="7" w:line="280" w:lineRule="exact"/>
        <w:rPr>
          <w:sz w:val="28"/>
          <w:szCs w:val="28"/>
        </w:rPr>
      </w:pPr>
    </w:p>
    <w:p w:rsidR="005F0F4D" w:rsidRDefault="00D64909">
      <w:pPr>
        <w:ind w:left="4037"/>
      </w:pPr>
      <w:r>
        <w:rPr>
          <w:noProof/>
        </w:rPr>
        <w:drawing>
          <wp:inline distT="0" distB="0" distL="0" distR="0">
            <wp:extent cx="14097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5F0F4D" w:rsidRDefault="005F0F4D">
      <w:pPr>
        <w:spacing w:before="6" w:line="100" w:lineRule="exact"/>
        <w:rPr>
          <w:sz w:val="10"/>
          <w:szCs w:val="10"/>
        </w:rPr>
      </w:pPr>
    </w:p>
    <w:p w:rsidR="005F0F4D" w:rsidRDefault="005F0F4D">
      <w:pPr>
        <w:spacing w:line="200" w:lineRule="exact"/>
      </w:pPr>
    </w:p>
    <w:p w:rsidR="005F0F4D" w:rsidRDefault="00CA1ECB">
      <w:pPr>
        <w:ind w:left="4136" w:right="4083"/>
        <w:jc w:val="center"/>
        <w:rPr>
          <w:sz w:val="31"/>
          <w:szCs w:val="31"/>
        </w:rPr>
      </w:pPr>
      <w:r>
        <w:rPr>
          <w:b/>
          <w:spacing w:val="2"/>
          <w:sz w:val="31"/>
          <w:szCs w:val="31"/>
        </w:rPr>
        <w:t>Us</w:t>
      </w:r>
      <w:r>
        <w:rPr>
          <w:b/>
          <w:spacing w:val="-1"/>
          <w:sz w:val="31"/>
          <w:szCs w:val="31"/>
        </w:rPr>
        <w:t>e</w:t>
      </w:r>
      <w:r>
        <w:rPr>
          <w:b/>
          <w:sz w:val="31"/>
          <w:szCs w:val="31"/>
        </w:rPr>
        <w:t>r</w:t>
      </w:r>
      <w:r>
        <w:rPr>
          <w:b/>
          <w:spacing w:val="13"/>
          <w:sz w:val="31"/>
          <w:szCs w:val="31"/>
        </w:rPr>
        <w:t xml:space="preserve"> </w:t>
      </w:r>
      <w:r>
        <w:rPr>
          <w:b/>
          <w:w w:val="101"/>
          <w:sz w:val="31"/>
          <w:szCs w:val="31"/>
        </w:rPr>
        <w:t>I</w:t>
      </w:r>
      <w:r>
        <w:rPr>
          <w:b/>
          <w:spacing w:val="2"/>
          <w:w w:val="101"/>
          <w:sz w:val="31"/>
          <w:szCs w:val="31"/>
        </w:rPr>
        <w:t>n</w:t>
      </w:r>
      <w:r>
        <w:rPr>
          <w:b/>
          <w:spacing w:val="3"/>
          <w:w w:val="101"/>
          <w:sz w:val="31"/>
          <w:szCs w:val="31"/>
        </w:rPr>
        <w:t>t</w:t>
      </w:r>
      <w:r>
        <w:rPr>
          <w:b/>
          <w:spacing w:val="1"/>
          <w:w w:val="101"/>
          <w:sz w:val="31"/>
          <w:szCs w:val="31"/>
        </w:rPr>
        <w:t>e</w:t>
      </w:r>
      <w:r>
        <w:rPr>
          <w:b/>
          <w:w w:val="101"/>
          <w:sz w:val="31"/>
          <w:szCs w:val="31"/>
        </w:rPr>
        <w:t>rf</w:t>
      </w:r>
      <w:r>
        <w:rPr>
          <w:b/>
          <w:spacing w:val="3"/>
          <w:w w:val="101"/>
          <w:sz w:val="31"/>
          <w:szCs w:val="31"/>
        </w:rPr>
        <w:t>a</w:t>
      </w:r>
      <w:r>
        <w:rPr>
          <w:b/>
          <w:spacing w:val="2"/>
          <w:w w:val="101"/>
          <w:sz w:val="31"/>
          <w:szCs w:val="31"/>
        </w:rPr>
        <w:t>c</w:t>
      </w:r>
      <w:r>
        <w:rPr>
          <w:b/>
          <w:w w:val="101"/>
          <w:sz w:val="31"/>
          <w:szCs w:val="31"/>
        </w:rPr>
        <w:t>e</w:t>
      </w:r>
    </w:p>
    <w:p w:rsidR="005F0F4D" w:rsidRDefault="005F0F4D">
      <w:pPr>
        <w:spacing w:before="9" w:line="140" w:lineRule="exact"/>
        <w:rPr>
          <w:sz w:val="15"/>
          <w:szCs w:val="15"/>
        </w:rPr>
      </w:pPr>
    </w:p>
    <w:p w:rsidR="005F0F4D" w:rsidRDefault="005F0F4D">
      <w:pPr>
        <w:spacing w:line="200" w:lineRule="exact"/>
      </w:pPr>
    </w:p>
    <w:p w:rsidR="005F0F4D" w:rsidRDefault="00CA1ECB">
      <w:pPr>
        <w:ind w:left="118"/>
        <w:rPr>
          <w:sz w:val="24"/>
          <w:szCs w:val="24"/>
        </w:rPr>
      </w:pPr>
      <w:r>
        <w:rPr>
          <w:spacing w:val="1"/>
          <w:sz w:val="24"/>
          <w:szCs w:val="24"/>
        </w:rPr>
        <w:t>P</w:t>
      </w:r>
      <w:r>
        <w:rPr>
          <w:sz w:val="24"/>
          <w:szCs w:val="24"/>
        </w:rPr>
        <w:t>u</w:t>
      </w:r>
      <w:r>
        <w:rPr>
          <w:spacing w:val="-1"/>
          <w:sz w:val="24"/>
          <w:szCs w:val="24"/>
        </w:rPr>
        <w:t>r</w:t>
      </w:r>
      <w:r>
        <w:rPr>
          <w:sz w:val="24"/>
          <w:szCs w:val="24"/>
        </w:rPr>
        <w:t>pose:</w:t>
      </w:r>
    </w:p>
    <w:p w:rsidR="005F0F4D" w:rsidRDefault="00CA1ECB">
      <w:pPr>
        <w:spacing w:before="7" w:line="260" w:lineRule="exact"/>
        <w:ind w:left="118" w:right="590"/>
        <w:rPr>
          <w:sz w:val="24"/>
          <w:szCs w:val="24"/>
        </w:rPr>
        <w:sectPr w:rsidR="005F0F4D">
          <w:pgSz w:w="12240" w:h="15840"/>
          <w:pgMar w:top="1380" w:right="1020" w:bottom="280" w:left="960" w:header="720" w:footer="720" w:gutter="0"/>
          <w:cols w:space="720"/>
        </w:sectPr>
      </w:pPr>
      <w:r>
        <w:rPr>
          <w:spacing w:val="2"/>
          <w:sz w:val="24"/>
          <w:szCs w:val="24"/>
        </w:rPr>
        <w:t>U</w:t>
      </w:r>
      <w:r>
        <w:rPr>
          <w:sz w:val="24"/>
          <w:szCs w:val="24"/>
        </w:rPr>
        <w:t>I</w:t>
      </w:r>
      <w:r>
        <w:rPr>
          <w:spacing w:val="-3"/>
          <w:sz w:val="24"/>
          <w:szCs w:val="24"/>
        </w:rPr>
        <w:t xml:space="preserve"> </w:t>
      </w:r>
      <w:r>
        <w:rPr>
          <w:sz w:val="24"/>
          <w:szCs w:val="24"/>
        </w:rPr>
        <w:t>should</w:t>
      </w:r>
      <w:r>
        <w:rPr>
          <w:spacing w:val="1"/>
          <w:sz w:val="24"/>
          <w:szCs w:val="24"/>
        </w:rPr>
        <w:t xml:space="preserve"> </w:t>
      </w:r>
      <w:r>
        <w:rPr>
          <w:sz w:val="24"/>
          <w:szCs w:val="24"/>
        </w:rPr>
        <w:t>disp</w:t>
      </w:r>
      <w:r>
        <w:rPr>
          <w:spacing w:val="1"/>
          <w:sz w:val="24"/>
          <w:szCs w:val="24"/>
        </w:rPr>
        <w:t>la</w:t>
      </w:r>
      <w:r>
        <w:rPr>
          <w:sz w:val="24"/>
          <w:szCs w:val="24"/>
        </w:rPr>
        <w:t>y</w:t>
      </w:r>
      <w:r>
        <w:rPr>
          <w:spacing w:val="-3"/>
          <w:sz w:val="24"/>
          <w:szCs w:val="24"/>
        </w:rPr>
        <w:t xml:space="preserve"> </w:t>
      </w:r>
      <w:r>
        <w:rPr>
          <w:spacing w:val="-1"/>
          <w:sz w:val="24"/>
          <w:szCs w:val="24"/>
        </w:rPr>
        <w:t>a</w:t>
      </w:r>
      <w:r>
        <w:rPr>
          <w:sz w:val="24"/>
          <w:szCs w:val="24"/>
        </w:rPr>
        <w:t>ll</w:t>
      </w:r>
      <w:r>
        <w:rPr>
          <w:spacing w:val="1"/>
          <w:sz w:val="24"/>
          <w:szCs w:val="24"/>
        </w:rPr>
        <w:t xml:space="preserve"> </w:t>
      </w:r>
      <w:r>
        <w:rPr>
          <w:spacing w:val="-1"/>
          <w:sz w:val="24"/>
          <w:szCs w:val="24"/>
        </w:rPr>
        <w:t>c</w:t>
      </w:r>
      <w:r>
        <w:rPr>
          <w:sz w:val="24"/>
          <w:szCs w:val="24"/>
        </w:rPr>
        <w:t xml:space="preserve">ontent to </w:t>
      </w:r>
      <w:r>
        <w:rPr>
          <w:spacing w:val="1"/>
          <w:sz w:val="24"/>
          <w:szCs w:val="24"/>
        </w:rPr>
        <w:t>t</w:t>
      </w:r>
      <w:r>
        <w:rPr>
          <w:sz w:val="24"/>
          <w:szCs w:val="24"/>
        </w:rPr>
        <w:t>he</w:t>
      </w:r>
      <w:r>
        <w:rPr>
          <w:spacing w:val="-1"/>
          <w:sz w:val="24"/>
          <w:szCs w:val="24"/>
        </w:rPr>
        <w:t xml:space="preserve"> </w:t>
      </w:r>
      <w:r>
        <w:rPr>
          <w:sz w:val="24"/>
          <w:szCs w:val="24"/>
        </w:rPr>
        <w:t>use</w:t>
      </w:r>
      <w:r>
        <w:rPr>
          <w:spacing w:val="-1"/>
          <w:sz w:val="24"/>
          <w:szCs w:val="24"/>
        </w:rPr>
        <w:t>r</w:t>
      </w:r>
      <w:r>
        <w:rPr>
          <w:sz w:val="24"/>
          <w:szCs w:val="24"/>
        </w:rPr>
        <w:t xml:space="preserve">.  This </w:t>
      </w:r>
      <w:r>
        <w:rPr>
          <w:spacing w:val="1"/>
          <w:sz w:val="24"/>
          <w:szCs w:val="24"/>
        </w:rPr>
        <w:t>i</w:t>
      </w:r>
      <w:r>
        <w:rPr>
          <w:sz w:val="24"/>
          <w:szCs w:val="24"/>
        </w:rPr>
        <w:t>n</w:t>
      </w:r>
      <w:r>
        <w:rPr>
          <w:spacing w:val="-1"/>
          <w:sz w:val="24"/>
          <w:szCs w:val="24"/>
        </w:rPr>
        <w:t>c</w:t>
      </w:r>
      <w:r>
        <w:rPr>
          <w:sz w:val="24"/>
          <w:szCs w:val="24"/>
        </w:rPr>
        <w:t xml:space="preserve">ludes </w:t>
      </w:r>
      <w:r>
        <w:rPr>
          <w:spacing w:val="-1"/>
          <w:sz w:val="24"/>
          <w:szCs w:val="24"/>
        </w:rPr>
        <w:t>e</w:t>
      </w:r>
      <w:r>
        <w:rPr>
          <w:sz w:val="24"/>
          <w:szCs w:val="24"/>
        </w:rPr>
        <w:t>v</w:t>
      </w:r>
      <w:r>
        <w:rPr>
          <w:spacing w:val="-1"/>
          <w:sz w:val="24"/>
          <w:szCs w:val="24"/>
        </w:rPr>
        <w:t>e</w:t>
      </w:r>
      <w:r>
        <w:rPr>
          <w:spacing w:val="4"/>
          <w:sz w:val="24"/>
          <w:szCs w:val="24"/>
        </w:rPr>
        <w:t>r</w:t>
      </w:r>
      <w:r>
        <w:rPr>
          <w:spacing w:val="-5"/>
          <w:sz w:val="24"/>
          <w:szCs w:val="24"/>
        </w:rPr>
        <w:t>y</w:t>
      </w:r>
      <w:r>
        <w:rPr>
          <w:sz w:val="24"/>
          <w:szCs w:val="24"/>
        </w:rPr>
        <w:t>th</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f</w:t>
      </w:r>
      <w:r>
        <w:rPr>
          <w:sz w:val="24"/>
          <w:szCs w:val="24"/>
        </w:rPr>
        <w:t>rom m</w:t>
      </w:r>
      <w:r>
        <w:rPr>
          <w:spacing w:val="1"/>
          <w:sz w:val="24"/>
          <w:szCs w:val="24"/>
        </w:rPr>
        <w:t>e</w:t>
      </w:r>
      <w:r>
        <w:rPr>
          <w:sz w:val="24"/>
          <w:szCs w:val="24"/>
        </w:rPr>
        <w:t>nu opt</w:t>
      </w:r>
      <w:r>
        <w:rPr>
          <w:spacing w:val="1"/>
          <w:sz w:val="24"/>
          <w:szCs w:val="24"/>
        </w:rPr>
        <w:t>i</w:t>
      </w:r>
      <w:r>
        <w:rPr>
          <w:sz w:val="24"/>
          <w:szCs w:val="24"/>
        </w:rPr>
        <w:t xml:space="preserve">ons to </w:t>
      </w:r>
      <w:r>
        <w:rPr>
          <w:spacing w:val="-2"/>
          <w:sz w:val="24"/>
          <w:szCs w:val="24"/>
        </w:rPr>
        <w:t>g</w:t>
      </w:r>
      <w:r>
        <w:rPr>
          <w:spacing w:val="-1"/>
          <w:sz w:val="24"/>
          <w:szCs w:val="24"/>
        </w:rPr>
        <w:t>a</w:t>
      </w:r>
      <w:r>
        <w:rPr>
          <w:sz w:val="24"/>
          <w:szCs w:val="24"/>
        </w:rPr>
        <w:t>mepl</w:t>
      </w:r>
      <w:r>
        <w:rPr>
          <w:spacing w:val="4"/>
          <w:sz w:val="24"/>
          <w:szCs w:val="24"/>
        </w:rPr>
        <w:t>a</w:t>
      </w:r>
      <w:r>
        <w:rPr>
          <w:sz w:val="24"/>
          <w:szCs w:val="24"/>
        </w:rPr>
        <w:t xml:space="preserve">y </w:t>
      </w:r>
      <w:r>
        <w:rPr>
          <w:spacing w:val="-2"/>
          <w:sz w:val="24"/>
          <w:szCs w:val="24"/>
        </w:rPr>
        <w:t>g</w:t>
      </w:r>
      <w:r>
        <w:rPr>
          <w:spacing w:val="1"/>
          <w:sz w:val="24"/>
          <w:szCs w:val="24"/>
        </w:rPr>
        <w:t>r</w:t>
      </w:r>
      <w:r>
        <w:rPr>
          <w:spacing w:val="-1"/>
          <w:sz w:val="24"/>
          <w:szCs w:val="24"/>
        </w:rPr>
        <w:t>a</w:t>
      </w:r>
      <w:r>
        <w:rPr>
          <w:sz w:val="24"/>
          <w:szCs w:val="24"/>
        </w:rPr>
        <w:t xml:space="preserve">phics </w:t>
      </w:r>
      <w:r>
        <w:rPr>
          <w:spacing w:val="-1"/>
          <w:sz w:val="24"/>
          <w:szCs w:val="24"/>
        </w:rPr>
        <w:t>a</w:t>
      </w:r>
      <w:r>
        <w:rPr>
          <w:sz w:val="24"/>
          <w:szCs w:val="24"/>
        </w:rPr>
        <w:t>nd dial</w:t>
      </w:r>
      <w:r>
        <w:rPr>
          <w:spacing w:val="2"/>
          <w:sz w:val="24"/>
          <w:szCs w:val="24"/>
        </w:rPr>
        <w:t>o</w:t>
      </w:r>
      <w:r>
        <w:rPr>
          <w:spacing w:val="-2"/>
          <w:sz w:val="24"/>
          <w:szCs w:val="24"/>
        </w:rPr>
        <w:t>g</w:t>
      </w:r>
      <w:r>
        <w:rPr>
          <w:sz w:val="24"/>
          <w:szCs w:val="24"/>
        </w:rPr>
        <w:t>s.</w:t>
      </w:r>
    </w:p>
    <w:p w:rsidR="005F0F4D" w:rsidRDefault="00CA1ECB">
      <w:pPr>
        <w:spacing w:before="66"/>
        <w:ind w:left="118"/>
        <w:rPr>
          <w:sz w:val="24"/>
          <w:szCs w:val="24"/>
        </w:rPr>
      </w:pPr>
      <w:r>
        <w:rPr>
          <w:sz w:val="24"/>
          <w:szCs w:val="24"/>
        </w:rPr>
        <w:lastRenderedPageBreak/>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5F0F4D">
      <w:pPr>
        <w:spacing w:before="15" w:line="280" w:lineRule="exact"/>
        <w:rPr>
          <w:sz w:val="28"/>
          <w:szCs w:val="28"/>
        </w:rPr>
      </w:pPr>
    </w:p>
    <w:p w:rsidR="005F0F4D" w:rsidRDefault="00CA1ECB">
      <w:pPr>
        <w:tabs>
          <w:tab w:val="left" w:pos="820"/>
        </w:tabs>
        <w:ind w:left="838" w:right="167" w:hanging="360"/>
        <w:rPr>
          <w:sz w:val="24"/>
          <w:szCs w:val="24"/>
        </w:rPr>
      </w:pPr>
      <w:r>
        <w:rPr>
          <w:w w:val="130"/>
          <w:sz w:val="24"/>
          <w:szCs w:val="24"/>
        </w:rPr>
        <w:t>•</w:t>
      </w:r>
      <w:r>
        <w:rPr>
          <w:sz w:val="24"/>
          <w:szCs w:val="24"/>
        </w:rPr>
        <w:tab/>
        <w:t>Us</w:t>
      </w:r>
      <w:r>
        <w:rPr>
          <w:spacing w:val="-1"/>
          <w:sz w:val="24"/>
          <w:szCs w:val="24"/>
        </w:rPr>
        <w:t>e</w:t>
      </w:r>
      <w:r>
        <w:rPr>
          <w:sz w:val="24"/>
          <w:szCs w:val="24"/>
        </w:rPr>
        <w:t>r int</w:t>
      </w:r>
      <w:r>
        <w:rPr>
          <w:spacing w:val="-1"/>
          <w:sz w:val="24"/>
          <w:szCs w:val="24"/>
        </w:rPr>
        <w:t>e</w:t>
      </w:r>
      <w:r>
        <w:rPr>
          <w:sz w:val="24"/>
          <w:szCs w:val="24"/>
        </w:rPr>
        <w:t>r</w:t>
      </w:r>
      <w:r>
        <w:rPr>
          <w:spacing w:val="1"/>
          <w:sz w:val="24"/>
          <w:szCs w:val="24"/>
        </w:rPr>
        <w:t>f</w:t>
      </w:r>
      <w:r>
        <w:rPr>
          <w:spacing w:val="-1"/>
          <w:sz w:val="24"/>
          <w:szCs w:val="24"/>
        </w:rPr>
        <w:t>ac</w:t>
      </w:r>
      <w:r>
        <w:rPr>
          <w:sz w:val="24"/>
          <w:szCs w:val="24"/>
        </w:rPr>
        <w:t>i</w:t>
      </w:r>
      <w:r>
        <w:rPr>
          <w:spacing w:val="3"/>
          <w:sz w:val="24"/>
          <w:szCs w:val="24"/>
        </w:rPr>
        <w:t>n</w:t>
      </w:r>
      <w:r>
        <w:rPr>
          <w:sz w:val="24"/>
          <w:szCs w:val="24"/>
        </w:rPr>
        <w:t>g</w:t>
      </w:r>
      <w:r>
        <w:rPr>
          <w:spacing w:val="-2"/>
          <w:sz w:val="24"/>
          <w:szCs w:val="24"/>
        </w:rPr>
        <w:t xml:space="preserve"> </w:t>
      </w:r>
      <w:r>
        <w:rPr>
          <w:sz w:val="24"/>
          <w:szCs w:val="24"/>
        </w:rPr>
        <w:t>disp</w:t>
      </w:r>
      <w:r>
        <w:rPr>
          <w:spacing w:val="1"/>
          <w:sz w:val="24"/>
          <w:szCs w:val="24"/>
        </w:rPr>
        <w:t>l</w:t>
      </w:r>
      <w:r>
        <w:rPr>
          <w:spacing w:val="4"/>
          <w:sz w:val="24"/>
          <w:szCs w:val="24"/>
        </w:rPr>
        <w:t>a</w:t>
      </w:r>
      <w:r>
        <w:rPr>
          <w:spacing w:val="-5"/>
          <w:sz w:val="24"/>
          <w:szCs w:val="24"/>
        </w:rPr>
        <w:t>y</w:t>
      </w:r>
      <w:r>
        <w:rPr>
          <w:sz w:val="24"/>
          <w:szCs w:val="24"/>
        </w:rPr>
        <w:t>s</w:t>
      </w:r>
      <w:r>
        <w:rPr>
          <w:spacing w:val="2"/>
          <w:sz w:val="24"/>
          <w:szCs w:val="24"/>
        </w:rPr>
        <w:t xml:space="preserve"> </w:t>
      </w:r>
      <w:r>
        <w:rPr>
          <w:sz w:val="24"/>
          <w:szCs w:val="24"/>
        </w:rPr>
        <w:t xml:space="preserve">the </w:t>
      </w:r>
      <w:r>
        <w:rPr>
          <w:spacing w:val="-1"/>
          <w:sz w:val="24"/>
          <w:szCs w:val="24"/>
        </w:rPr>
        <w:t>w</w:t>
      </w:r>
      <w:r>
        <w:rPr>
          <w:sz w:val="24"/>
          <w:szCs w:val="24"/>
        </w:rPr>
        <w:t>o</w:t>
      </w:r>
      <w:r>
        <w:rPr>
          <w:spacing w:val="-1"/>
          <w:sz w:val="24"/>
          <w:szCs w:val="24"/>
        </w:rPr>
        <w:t>r</w:t>
      </w:r>
      <w:r>
        <w:rPr>
          <w:sz w:val="24"/>
          <w:szCs w:val="24"/>
        </w:rPr>
        <w:t>k</w:t>
      </w:r>
      <w:r>
        <w:rPr>
          <w:spacing w:val="2"/>
          <w:sz w:val="24"/>
          <w:szCs w:val="24"/>
        </w:rPr>
        <w:t xml:space="preserve">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w:t>
      </w:r>
      <w:r>
        <w:rPr>
          <w:spacing w:val="-2"/>
          <w:sz w:val="24"/>
          <w:szCs w:val="24"/>
        </w:rPr>
        <w:t>a</w:t>
      </w:r>
      <w:r>
        <w:rPr>
          <w:sz w:val="24"/>
          <w:szCs w:val="24"/>
        </w:rPr>
        <w:t>ted</w:t>
      </w:r>
      <w:r>
        <w:rPr>
          <w:spacing w:val="2"/>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z w:val="24"/>
          <w:szCs w:val="24"/>
        </w:rPr>
        <w:t>the oth</w:t>
      </w:r>
      <w:r>
        <w:rPr>
          <w:spacing w:val="-1"/>
          <w:sz w:val="24"/>
          <w:szCs w:val="24"/>
        </w:rPr>
        <w:t>e</w:t>
      </w:r>
      <w:r>
        <w:rPr>
          <w:sz w:val="24"/>
          <w:szCs w:val="24"/>
        </w:rPr>
        <w:t>r</w:t>
      </w:r>
      <w:r>
        <w:rPr>
          <w:spacing w:val="1"/>
          <w:sz w:val="24"/>
          <w:szCs w:val="24"/>
        </w:rPr>
        <w:t xml:space="preserve"> </w:t>
      </w:r>
      <w:r>
        <w:rPr>
          <w:spacing w:val="-2"/>
          <w:sz w:val="24"/>
          <w:szCs w:val="24"/>
        </w:rPr>
        <w:t>g</w:t>
      </w:r>
      <w:r>
        <w:rPr>
          <w:sz w:val="24"/>
          <w:szCs w:val="24"/>
        </w:rPr>
        <w:t xml:space="preserve">roups to the </w:t>
      </w:r>
      <w:r>
        <w:rPr>
          <w:spacing w:val="2"/>
          <w:sz w:val="24"/>
          <w:szCs w:val="24"/>
        </w:rPr>
        <w:t>u</w:t>
      </w:r>
      <w:r>
        <w:rPr>
          <w:sz w:val="24"/>
          <w:szCs w:val="24"/>
        </w:rPr>
        <w:t>s</w:t>
      </w:r>
      <w:r>
        <w:rPr>
          <w:spacing w:val="-1"/>
          <w:sz w:val="24"/>
          <w:szCs w:val="24"/>
        </w:rPr>
        <w:t>e</w:t>
      </w:r>
      <w:r>
        <w:rPr>
          <w:sz w:val="24"/>
          <w:szCs w:val="24"/>
        </w:rPr>
        <w:t xml:space="preserve">r. </w:t>
      </w:r>
      <w:r>
        <w:rPr>
          <w:spacing w:val="3"/>
          <w:sz w:val="24"/>
          <w:szCs w:val="24"/>
        </w:rPr>
        <w:t xml:space="preserve"> </w:t>
      </w:r>
      <w:r>
        <w:rPr>
          <w:sz w:val="24"/>
          <w:szCs w:val="24"/>
        </w:rPr>
        <w:t>Th</w:t>
      </w:r>
      <w:r>
        <w:rPr>
          <w:spacing w:val="-1"/>
          <w:sz w:val="24"/>
          <w:szCs w:val="24"/>
        </w:rPr>
        <w:t>e</w:t>
      </w:r>
      <w:r>
        <w:rPr>
          <w:spacing w:val="1"/>
          <w:sz w:val="24"/>
          <w:szCs w:val="24"/>
        </w:rPr>
        <w:t>r</w:t>
      </w:r>
      <w:r>
        <w:rPr>
          <w:spacing w:val="-1"/>
          <w:sz w:val="24"/>
          <w:szCs w:val="24"/>
        </w:rPr>
        <w:t>e</w:t>
      </w:r>
      <w:r>
        <w:rPr>
          <w:sz w:val="24"/>
          <w:szCs w:val="24"/>
        </w:rPr>
        <w:t>fo</w:t>
      </w:r>
      <w:r>
        <w:rPr>
          <w:spacing w:val="1"/>
          <w:sz w:val="24"/>
          <w:szCs w:val="24"/>
        </w:rPr>
        <w:t>r</w:t>
      </w:r>
      <w:r>
        <w:rPr>
          <w:sz w:val="24"/>
          <w:szCs w:val="24"/>
        </w:rPr>
        <w:t>e</w:t>
      </w:r>
      <w:r>
        <w:rPr>
          <w:spacing w:val="-1"/>
          <w:sz w:val="24"/>
          <w:szCs w:val="24"/>
        </w:rPr>
        <w:t xml:space="preserve"> </w:t>
      </w:r>
      <w:r>
        <w:rPr>
          <w:sz w:val="24"/>
          <w:szCs w:val="24"/>
        </w:rPr>
        <w:t>th</w:t>
      </w:r>
      <w:r>
        <w:rPr>
          <w:spacing w:val="1"/>
          <w:sz w:val="24"/>
          <w:szCs w:val="24"/>
        </w:rPr>
        <w:t>i</w:t>
      </w:r>
      <w:r>
        <w:rPr>
          <w:sz w:val="24"/>
          <w:szCs w:val="24"/>
        </w:rPr>
        <w:t xml:space="preserve">s </w:t>
      </w:r>
      <w:r>
        <w:rPr>
          <w:spacing w:val="-1"/>
          <w:sz w:val="24"/>
          <w:szCs w:val="24"/>
        </w:rPr>
        <w:t>ca</w:t>
      </w:r>
      <w:r>
        <w:rPr>
          <w:sz w:val="24"/>
          <w:szCs w:val="24"/>
        </w:rPr>
        <w:t>t</w:t>
      </w:r>
      <w:r>
        <w:rPr>
          <w:spacing w:val="2"/>
          <w:sz w:val="24"/>
          <w:szCs w:val="24"/>
        </w:rPr>
        <w:t>e</w:t>
      </w:r>
      <w:r>
        <w:rPr>
          <w:spacing w:val="-2"/>
          <w:sz w:val="24"/>
          <w:szCs w:val="24"/>
        </w:rPr>
        <w:t>g</w:t>
      </w:r>
      <w:r>
        <w:rPr>
          <w:sz w:val="24"/>
          <w:szCs w:val="24"/>
        </w:rPr>
        <w:t>o</w:t>
      </w:r>
      <w:r>
        <w:rPr>
          <w:spacing w:val="4"/>
          <w:sz w:val="24"/>
          <w:szCs w:val="24"/>
        </w:rPr>
        <w:t>r</w:t>
      </w:r>
      <w:r>
        <w:rPr>
          <w:sz w:val="24"/>
          <w:szCs w:val="24"/>
        </w:rPr>
        <w:t>y</w:t>
      </w:r>
      <w:r>
        <w:rPr>
          <w:spacing w:val="-5"/>
          <w:sz w:val="24"/>
          <w:szCs w:val="24"/>
        </w:rPr>
        <w:t xml:space="preserve"> </w:t>
      </w:r>
      <w:r>
        <w:rPr>
          <w:sz w:val="24"/>
          <w:szCs w:val="24"/>
        </w:rPr>
        <w:t xml:space="preserve">is </w:t>
      </w:r>
      <w:r>
        <w:rPr>
          <w:spacing w:val="2"/>
          <w:sz w:val="24"/>
          <w:szCs w:val="24"/>
        </w:rPr>
        <w:t>r</w:t>
      </w:r>
      <w:r>
        <w:rPr>
          <w:spacing w:val="-1"/>
          <w:sz w:val="24"/>
          <w:szCs w:val="24"/>
        </w:rPr>
        <w:t>e</w:t>
      </w:r>
      <w:r>
        <w:rPr>
          <w:sz w:val="24"/>
          <w:szCs w:val="24"/>
        </w:rPr>
        <w:t>spons</w:t>
      </w:r>
      <w:r>
        <w:rPr>
          <w:spacing w:val="1"/>
          <w:sz w:val="24"/>
          <w:szCs w:val="24"/>
        </w:rPr>
        <w:t>i</w:t>
      </w:r>
      <w:r>
        <w:rPr>
          <w:sz w:val="24"/>
          <w:szCs w:val="24"/>
        </w:rPr>
        <w:t xml:space="preserve">ble </w:t>
      </w:r>
      <w:r>
        <w:rPr>
          <w:spacing w:val="1"/>
          <w:sz w:val="24"/>
          <w:szCs w:val="24"/>
        </w:rPr>
        <w:t>f</w:t>
      </w:r>
      <w:r>
        <w:rPr>
          <w:sz w:val="24"/>
          <w:szCs w:val="24"/>
        </w:rPr>
        <w:t>or</w:t>
      </w:r>
      <w:r>
        <w:rPr>
          <w:spacing w:val="-1"/>
          <w:sz w:val="24"/>
          <w:szCs w:val="24"/>
        </w:rPr>
        <w:t xml:space="preserve"> re</w:t>
      </w:r>
      <w:r>
        <w:rPr>
          <w:sz w:val="24"/>
          <w:szCs w:val="24"/>
        </w:rPr>
        <w:t>nd</w:t>
      </w:r>
      <w:r>
        <w:rPr>
          <w:spacing w:val="1"/>
          <w:sz w:val="24"/>
          <w:szCs w:val="24"/>
        </w:rPr>
        <w:t>e</w:t>
      </w:r>
      <w:r>
        <w:rPr>
          <w:sz w:val="24"/>
          <w:szCs w:val="24"/>
        </w:rPr>
        <w:t>ring wo</w:t>
      </w:r>
      <w:r>
        <w:rPr>
          <w:spacing w:val="-1"/>
          <w:sz w:val="24"/>
          <w:szCs w:val="24"/>
        </w:rPr>
        <w:t>r</w:t>
      </w:r>
      <w:r>
        <w:rPr>
          <w:sz w:val="24"/>
          <w:szCs w:val="24"/>
        </w:rPr>
        <w:t xml:space="preserve">k </w:t>
      </w:r>
      <w:r>
        <w:rPr>
          <w:spacing w:val="1"/>
          <w:sz w:val="24"/>
          <w:szCs w:val="24"/>
        </w:rPr>
        <w:t>f</w:t>
      </w:r>
      <w:r>
        <w:rPr>
          <w:sz w:val="24"/>
          <w:szCs w:val="24"/>
        </w:rPr>
        <w:t xml:space="preserve">rom </w:t>
      </w:r>
      <w:r>
        <w:rPr>
          <w:spacing w:val="1"/>
          <w:sz w:val="24"/>
          <w:szCs w:val="24"/>
        </w:rPr>
        <w:t>a</w:t>
      </w:r>
      <w:r>
        <w:rPr>
          <w:sz w:val="24"/>
          <w:szCs w:val="24"/>
        </w:rPr>
        <w:t>ll</w:t>
      </w:r>
      <w:r>
        <w:rPr>
          <w:spacing w:val="1"/>
          <w:sz w:val="24"/>
          <w:szCs w:val="24"/>
        </w:rPr>
        <w:t xml:space="preserve"> </w:t>
      </w:r>
      <w:r>
        <w:rPr>
          <w:spacing w:val="-2"/>
          <w:sz w:val="24"/>
          <w:szCs w:val="24"/>
        </w:rPr>
        <w:t>g</w:t>
      </w:r>
      <w:r>
        <w:rPr>
          <w:sz w:val="24"/>
          <w:szCs w:val="24"/>
        </w:rPr>
        <w:t>roups.</w:t>
      </w:r>
      <w:r>
        <w:rPr>
          <w:spacing w:val="2"/>
          <w:sz w:val="24"/>
          <w:szCs w:val="24"/>
        </w:rPr>
        <w:t xml:space="preserve"> </w:t>
      </w:r>
      <w:r>
        <w:rPr>
          <w:spacing w:val="-3"/>
          <w:sz w:val="24"/>
          <w:szCs w:val="24"/>
        </w:rPr>
        <w:t>I</w:t>
      </w:r>
      <w:r>
        <w:rPr>
          <w:sz w:val="24"/>
          <w:szCs w:val="24"/>
        </w:rPr>
        <w:t xml:space="preserve">t </w:t>
      </w:r>
      <w:r>
        <w:rPr>
          <w:spacing w:val="1"/>
          <w:sz w:val="24"/>
          <w:szCs w:val="24"/>
        </w:rPr>
        <w:t>i</w:t>
      </w:r>
      <w:r>
        <w:rPr>
          <w:sz w:val="24"/>
          <w:szCs w:val="24"/>
        </w:rPr>
        <w:t>s i</w:t>
      </w:r>
      <w:r>
        <w:rPr>
          <w:spacing w:val="1"/>
          <w:sz w:val="24"/>
          <w:szCs w:val="24"/>
        </w:rPr>
        <w:t>m</w:t>
      </w:r>
      <w:r>
        <w:rPr>
          <w:sz w:val="24"/>
          <w:szCs w:val="24"/>
        </w:rPr>
        <w:t>port</w:t>
      </w:r>
      <w:r>
        <w:rPr>
          <w:spacing w:val="-1"/>
          <w:sz w:val="24"/>
          <w:szCs w:val="24"/>
        </w:rPr>
        <w:t>a</w:t>
      </w:r>
      <w:r>
        <w:rPr>
          <w:sz w:val="24"/>
          <w:szCs w:val="24"/>
        </w:rPr>
        <w:t xml:space="preserve">nt </w:t>
      </w:r>
      <w:r>
        <w:rPr>
          <w:spacing w:val="1"/>
          <w:sz w:val="24"/>
          <w:szCs w:val="24"/>
        </w:rPr>
        <w:t>t</w:t>
      </w:r>
      <w:r>
        <w:rPr>
          <w:sz w:val="24"/>
          <w:szCs w:val="24"/>
        </w:rPr>
        <w:t xml:space="preserve">o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 xml:space="preserve">te </w:t>
      </w:r>
      <w:r>
        <w:rPr>
          <w:spacing w:val="-1"/>
          <w:sz w:val="24"/>
          <w:szCs w:val="24"/>
        </w:rPr>
        <w:t>w</w:t>
      </w:r>
      <w:r>
        <w:rPr>
          <w:sz w:val="24"/>
          <w:szCs w:val="24"/>
        </w:rPr>
        <w:t>i</w:t>
      </w:r>
      <w:r>
        <w:rPr>
          <w:spacing w:val="1"/>
          <w:sz w:val="24"/>
          <w:szCs w:val="24"/>
        </w:rPr>
        <w:t>t</w:t>
      </w:r>
      <w:r>
        <w:rPr>
          <w:sz w:val="24"/>
          <w:szCs w:val="24"/>
        </w:rPr>
        <w:t xml:space="preserve">h </w:t>
      </w: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me</w:t>
      </w:r>
      <w:r>
        <w:rPr>
          <w:spacing w:val="-1"/>
          <w:sz w:val="24"/>
          <w:szCs w:val="24"/>
        </w:rPr>
        <w:t>c</w:t>
      </w:r>
      <w:r>
        <w:rPr>
          <w:spacing w:val="2"/>
          <w:sz w:val="24"/>
          <w:szCs w:val="24"/>
        </w:rPr>
        <w:t>h</w:t>
      </w:r>
      <w:r>
        <w:rPr>
          <w:spacing w:val="-1"/>
          <w:sz w:val="24"/>
          <w:szCs w:val="24"/>
        </w:rPr>
        <w:t>a</w:t>
      </w:r>
      <w:r>
        <w:rPr>
          <w:sz w:val="24"/>
          <w:szCs w:val="24"/>
        </w:rPr>
        <w:t>nics/f</w:t>
      </w:r>
      <w:r>
        <w:rPr>
          <w:spacing w:val="-1"/>
          <w:sz w:val="24"/>
          <w:szCs w:val="24"/>
        </w:rPr>
        <w:t>ra</w:t>
      </w:r>
      <w:r>
        <w:rPr>
          <w:spacing w:val="3"/>
          <w:sz w:val="24"/>
          <w:szCs w:val="24"/>
        </w:rPr>
        <w:t>m</w:t>
      </w:r>
      <w:r>
        <w:rPr>
          <w:spacing w:val="-1"/>
          <w:sz w:val="24"/>
          <w:szCs w:val="24"/>
        </w:rPr>
        <w:t>e</w:t>
      </w:r>
      <w:r>
        <w:rPr>
          <w:spacing w:val="2"/>
          <w:sz w:val="24"/>
          <w:szCs w:val="24"/>
        </w:rPr>
        <w:t>w</w:t>
      </w:r>
      <w:r>
        <w:rPr>
          <w:sz w:val="24"/>
          <w:szCs w:val="24"/>
        </w:rPr>
        <w:t>o</w:t>
      </w:r>
      <w:r>
        <w:rPr>
          <w:spacing w:val="-1"/>
          <w:sz w:val="24"/>
          <w:szCs w:val="24"/>
        </w:rPr>
        <w:t>r</w:t>
      </w:r>
      <w:r>
        <w:rPr>
          <w:sz w:val="24"/>
          <w:szCs w:val="24"/>
        </w:rPr>
        <w:t>k.</w:t>
      </w:r>
    </w:p>
    <w:p w:rsidR="005F0F4D" w:rsidRDefault="00CA1ECB">
      <w:pPr>
        <w:spacing w:before="2" w:line="260" w:lineRule="exact"/>
        <w:ind w:left="1558" w:right="769"/>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 Displ</w:t>
      </w:r>
      <w:r>
        <w:rPr>
          <w:spacing w:val="2"/>
          <w:sz w:val="24"/>
          <w:szCs w:val="24"/>
        </w:rPr>
        <w:t>a</w:t>
      </w:r>
      <w:r>
        <w:rPr>
          <w:sz w:val="24"/>
          <w:szCs w:val="24"/>
        </w:rPr>
        <w:t>y</w:t>
      </w:r>
      <w:r>
        <w:rPr>
          <w:spacing w:val="-5"/>
          <w:sz w:val="24"/>
          <w:szCs w:val="24"/>
        </w:rPr>
        <w:t xml:space="preserve"> </w:t>
      </w:r>
      <w:r>
        <w:rPr>
          <w:sz w:val="24"/>
          <w:szCs w:val="24"/>
        </w:rPr>
        <w:t>g</w:t>
      </w:r>
      <w:r>
        <w:rPr>
          <w:spacing w:val="-1"/>
          <w:sz w:val="24"/>
          <w:szCs w:val="24"/>
        </w:rPr>
        <w:t>a</w:t>
      </w:r>
      <w:r>
        <w:rPr>
          <w:sz w:val="24"/>
          <w:szCs w:val="24"/>
        </w:rPr>
        <w:t>me</w:t>
      </w:r>
      <w:r>
        <w:rPr>
          <w:spacing w:val="2"/>
          <w:sz w:val="24"/>
          <w:szCs w:val="24"/>
        </w:rPr>
        <w:t xml:space="preserve"> </w:t>
      </w:r>
      <w:r>
        <w:rPr>
          <w:sz w:val="24"/>
          <w:szCs w:val="24"/>
        </w:rPr>
        <w:t>lo</w:t>
      </w:r>
      <w:r>
        <w:rPr>
          <w:spacing w:val="-2"/>
          <w:sz w:val="24"/>
          <w:szCs w:val="24"/>
        </w:rPr>
        <w:t>g</w:t>
      </w:r>
      <w:r>
        <w:rPr>
          <w:sz w:val="24"/>
          <w:szCs w:val="24"/>
        </w:rPr>
        <w:t>ic to us</w:t>
      </w:r>
      <w:r>
        <w:rPr>
          <w:spacing w:val="-1"/>
          <w:sz w:val="24"/>
          <w:szCs w:val="24"/>
        </w:rPr>
        <w:t>e</w:t>
      </w:r>
      <w:r>
        <w:rPr>
          <w:sz w:val="24"/>
          <w:szCs w:val="24"/>
        </w:rPr>
        <w:t>r</w:t>
      </w:r>
      <w:r>
        <w:rPr>
          <w:spacing w:val="1"/>
          <w:sz w:val="24"/>
          <w:szCs w:val="24"/>
        </w:rPr>
        <w:t xml:space="preserve"> </w:t>
      </w:r>
      <w:r>
        <w:rPr>
          <w:spacing w:val="-1"/>
          <w:sz w:val="24"/>
          <w:szCs w:val="24"/>
        </w:rPr>
        <w:t>a</w:t>
      </w:r>
      <w:r>
        <w:rPr>
          <w:sz w:val="24"/>
          <w:szCs w:val="24"/>
        </w:rPr>
        <w:t>s di</w:t>
      </w:r>
      <w:r>
        <w:rPr>
          <w:spacing w:val="-1"/>
          <w:sz w:val="24"/>
          <w:szCs w:val="24"/>
        </w:rPr>
        <w:t>c</w:t>
      </w:r>
      <w:r>
        <w:rPr>
          <w:sz w:val="24"/>
          <w:szCs w:val="24"/>
        </w:rPr>
        <w:t>tat</w:t>
      </w:r>
      <w:r>
        <w:rPr>
          <w:spacing w:val="-1"/>
          <w:sz w:val="24"/>
          <w:szCs w:val="24"/>
        </w:rPr>
        <w:t>e</w:t>
      </w:r>
      <w:r>
        <w:rPr>
          <w:sz w:val="24"/>
          <w:szCs w:val="24"/>
        </w:rPr>
        <w:t>d</w:t>
      </w:r>
      <w:r>
        <w:rPr>
          <w:spacing w:val="2"/>
          <w:sz w:val="24"/>
          <w:szCs w:val="24"/>
        </w:rPr>
        <w:t xml:space="preserve"> b</w:t>
      </w:r>
      <w:r>
        <w:rPr>
          <w:sz w:val="24"/>
          <w:szCs w:val="24"/>
        </w:rPr>
        <w:t>y</w:t>
      </w:r>
      <w:r>
        <w:rPr>
          <w:spacing w:val="-3"/>
          <w:sz w:val="24"/>
          <w:szCs w:val="24"/>
        </w:rPr>
        <w:t xml:space="preserve"> </w:t>
      </w: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me</w:t>
      </w:r>
      <w:r>
        <w:rPr>
          <w:spacing w:val="-1"/>
          <w:sz w:val="24"/>
          <w:szCs w:val="24"/>
        </w:rPr>
        <w:t>c</w:t>
      </w:r>
      <w:r>
        <w:rPr>
          <w:spacing w:val="2"/>
          <w:sz w:val="24"/>
          <w:szCs w:val="24"/>
        </w:rPr>
        <w:t>h</w:t>
      </w:r>
      <w:r>
        <w:rPr>
          <w:spacing w:val="-1"/>
          <w:sz w:val="24"/>
          <w:szCs w:val="24"/>
        </w:rPr>
        <w:t>a</w:t>
      </w:r>
      <w:r>
        <w:rPr>
          <w:sz w:val="24"/>
          <w:szCs w:val="24"/>
        </w:rPr>
        <w:t>nics/f</w:t>
      </w:r>
      <w:r>
        <w:rPr>
          <w:spacing w:val="-1"/>
          <w:sz w:val="24"/>
          <w:szCs w:val="24"/>
        </w:rPr>
        <w:t>ra</w:t>
      </w:r>
      <w:r>
        <w:rPr>
          <w:spacing w:val="3"/>
          <w:sz w:val="24"/>
          <w:szCs w:val="24"/>
        </w:rPr>
        <w:t>m</w:t>
      </w:r>
      <w:r>
        <w:rPr>
          <w:spacing w:val="-1"/>
          <w:sz w:val="24"/>
          <w:szCs w:val="24"/>
        </w:rPr>
        <w:t>e</w:t>
      </w:r>
      <w:r>
        <w:rPr>
          <w:sz w:val="24"/>
          <w:szCs w:val="24"/>
        </w:rPr>
        <w:t>wo</w:t>
      </w:r>
      <w:r>
        <w:rPr>
          <w:spacing w:val="-1"/>
          <w:sz w:val="24"/>
          <w:szCs w:val="24"/>
        </w:rPr>
        <w:t>r</w:t>
      </w:r>
      <w:r>
        <w:rPr>
          <w:sz w:val="24"/>
          <w:szCs w:val="24"/>
        </w:rPr>
        <w:t>k. Visu</w:t>
      </w:r>
      <w:r>
        <w:rPr>
          <w:spacing w:val="-1"/>
          <w:sz w:val="24"/>
          <w:szCs w:val="24"/>
        </w:rPr>
        <w:t>a</w:t>
      </w:r>
      <w:r>
        <w:rPr>
          <w:sz w:val="24"/>
          <w:szCs w:val="24"/>
        </w:rPr>
        <w:t>l</w:t>
      </w:r>
      <w:r>
        <w:rPr>
          <w:spacing w:val="3"/>
          <w:sz w:val="24"/>
          <w:szCs w:val="24"/>
        </w:rPr>
        <w:t>l</w:t>
      </w:r>
      <w:r>
        <w:rPr>
          <w:sz w:val="24"/>
          <w:szCs w:val="24"/>
        </w:rPr>
        <w:t>y</w:t>
      </w:r>
      <w:r>
        <w:rPr>
          <w:spacing w:val="-5"/>
          <w:sz w:val="24"/>
          <w:szCs w:val="24"/>
        </w:rPr>
        <w:t xml:space="preserve"> </w:t>
      </w:r>
      <w:r>
        <w:rPr>
          <w:sz w:val="24"/>
          <w:szCs w:val="24"/>
        </w:rPr>
        <w:t>d</w:t>
      </w:r>
      <w:r>
        <w:rPr>
          <w:spacing w:val="-1"/>
          <w:sz w:val="24"/>
          <w:szCs w:val="24"/>
        </w:rPr>
        <w:t>e</w:t>
      </w:r>
      <w:r>
        <w:rPr>
          <w:sz w:val="24"/>
          <w:szCs w:val="24"/>
        </w:rPr>
        <w:t>pict w</w:t>
      </w:r>
      <w:r>
        <w:rPr>
          <w:spacing w:val="2"/>
          <w:sz w:val="24"/>
          <w:szCs w:val="24"/>
        </w:rPr>
        <w:t>h</w:t>
      </w:r>
      <w:r>
        <w:rPr>
          <w:spacing w:val="-1"/>
          <w:sz w:val="24"/>
          <w:szCs w:val="24"/>
        </w:rPr>
        <w:t>a</w:t>
      </w:r>
      <w:r>
        <w:rPr>
          <w:sz w:val="24"/>
          <w:szCs w:val="24"/>
        </w:rPr>
        <w:t xml:space="preserve">t </w:t>
      </w:r>
      <w:r>
        <w:rPr>
          <w:spacing w:val="1"/>
          <w:sz w:val="24"/>
          <w:szCs w:val="24"/>
        </w:rPr>
        <w:t>i</w:t>
      </w:r>
      <w:r>
        <w:rPr>
          <w:sz w:val="24"/>
          <w:szCs w:val="24"/>
        </w:rPr>
        <w:t>s ha</w:t>
      </w:r>
      <w:r>
        <w:rPr>
          <w:spacing w:val="-1"/>
          <w:sz w:val="24"/>
          <w:szCs w:val="24"/>
        </w:rPr>
        <w:t>p</w:t>
      </w:r>
      <w:r>
        <w:rPr>
          <w:sz w:val="24"/>
          <w:szCs w:val="24"/>
        </w:rPr>
        <w:t>p</w:t>
      </w:r>
      <w:r>
        <w:rPr>
          <w:spacing w:val="-1"/>
          <w:sz w:val="24"/>
          <w:szCs w:val="24"/>
        </w:rPr>
        <w:t>e</w:t>
      </w:r>
      <w:r>
        <w:rPr>
          <w:sz w:val="24"/>
          <w:szCs w:val="24"/>
        </w:rPr>
        <w:t>ni</w:t>
      </w:r>
      <w:r>
        <w:rPr>
          <w:spacing w:val="3"/>
          <w:sz w:val="24"/>
          <w:szCs w:val="24"/>
        </w:rPr>
        <w:t>n</w:t>
      </w:r>
      <w:r>
        <w:rPr>
          <w:sz w:val="24"/>
          <w:szCs w:val="24"/>
        </w:rPr>
        <w:t>g</w:t>
      </w:r>
      <w:r>
        <w:rPr>
          <w:spacing w:val="-2"/>
          <w:sz w:val="24"/>
          <w:szCs w:val="24"/>
        </w:rPr>
        <w:t xml:space="preserve"> </w:t>
      </w:r>
      <w:r>
        <w:rPr>
          <w:sz w:val="24"/>
          <w:szCs w:val="24"/>
        </w:rPr>
        <w:t xml:space="preserve">in </w:t>
      </w:r>
      <w:r>
        <w:rPr>
          <w:spacing w:val="1"/>
          <w:sz w:val="24"/>
          <w:szCs w:val="24"/>
        </w:rPr>
        <w:t>t</w:t>
      </w:r>
      <w:r>
        <w:rPr>
          <w:sz w:val="24"/>
          <w:szCs w:val="24"/>
        </w:rPr>
        <w:t>he</w:t>
      </w:r>
      <w:r>
        <w:rPr>
          <w:spacing w:val="4"/>
          <w:sz w:val="24"/>
          <w:szCs w:val="24"/>
        </w:rPr>
        <w:t xml:space="preserve"> </w:t>
      </w:r>
      <w:r>
        <w:rPr>
          <w:spacing w:val="-2"/>
          <w:sz w:val="24"/>
          <w:szCs w:val="24"/>
        </w:rPr>
        <w:t>g</w:t>
      </w:r>
      <w:r>
        <w:rPr>
          <w:spacing w:val="-1"/>
          <w:sz w:val="24"/>
          <w:szCs w:val="24"/>
        </w:rPr>
        <w:t>a</w:t>
      </w:r>
      <w:r>
        <w:rPr>
          <w:sz w:val="24"/>
          <w:szCs w:val="24"/>
        </w:rPr>
        <w:t>me.</w:t>
      </w:r>
    </w:p>
    <w:p w:rsidR="005F0F4D" w:rsidRDefault="00CA1ECB">
      <w:pPr>
        <w:spacing w:before="17"/>
        <w:ind w:left="478"/>
        <w:rPr>
          <w:sz w:val="24"/>
          <w:szCs w:val="24"/>
        </w:rPr>
      </w:pPr>
      <w:r>
        <w:rPr>
          <w:w w:val="130"/>
          <w:sz w:val="24"/>
          <w:szCs w:val="24"/>
        </w:rPr>
        <w:t xml:space="preserve">•  </w:t>
      </w:r>
      <w:r>
        <w:rPr>
          <w:spacing w:val="14"/>
          <w:w w:val="130"/>
          <w:sz w:val="24"/>
          <w:szCs w:val="24"/>
        </w:rPr>
        <w:t xml:space="preserve"> </w:t>
      </w:r>
      <w:r>
        <w:rPr>
          <w:sz w:val="24"/>
          <w:szCs w:val="24"/>
        </w:rPr>
        <w:t>Us</w:t>
      </w:r>
      <w:r>
        <w:rPr>
          <w:spacing w:val="1"/>
          <w:sz w:val="24"/>
          <w:szCs w:val="24"/>
        </w:rPr>
        <w:t>e</w:t>
      </w:r>
      <w:r>
        <w:rPr>
          <w:sz w:val="24"/>
          <w:szCs w:val="24"/>
        </w:rPr>
        <w:t>r int</w:t>
      </w:r>
      <w:r>
        <w:rPr>
          <w:spacing w:val="-1"/>
          <w:sz w:val="24"/>
          <w:szCs w:val="24"/>
        </w:rPr>
        <w:t>e</w:t>
      </w:r>
      <w:r>
        <w:rPr>
          <w:sz w:val="24"/>
          <w:szCs w:val="24"/>
        </w:rPr>
        <w:t>r</w:t>
      </w:r>
      <w:r>
        <w:rPr>
          <w:spacing w:val="1"/>
          <w:sz w:val="24"/>
          <w:szCs w:val="24"/>
        </w:rPr>
        <w:t>f</w:t>
      </w:r>
      <w:r>
        <w:rPr>
          <w:spacing w:val="-1"/>
          <w:sz w:val="24"/>
          <w:szCs w:val="24"/>
        </w:rPr>
        <w:t>ac</w:t>
      </w:r>
      <w:r>
        <w:rPr>
          <w:sz w:val="24"/>
          <w:szCs w:val="24"/>
        </w:rPr>
        <w:t>i</w:t>
      </w:r>
      <w:r>
        <w:rPr>
          <w:spacing w:val="3"/>
          <w:sz w:val="24"/>
          <w:szCs w:val="24"/>
        </w:rPr>
        <w:t>n</w:t>
      </w:r>
      <w:r>
        <w:rPr>
          <w:sz w:val="24"/>
          <w:szCs w:val="24"/>
        </w:rPr>
        <w:t>g</w:t>
      </w:r>
      <w:r>
        <w:rPr>
          <w:spacing w:val="-2"/>
          <w:sz w:val="24"/>
          <w:szCs w:val="24"/>
        </w:rPr>
        <w:t xml:space="preserve"> </w:t>
      </w:r>
      <w:r>
        <w:rPr>
          <w:spacing w:val="-1"/>
          <w:sz w:val="24"/>
          <w:szCs w:val="24"/>
        </w:rPr>
        <w:t>a</w:t>
      </w:r>
      <w:r>
        <w:rPr>
          <w:sz w:val="24"/>
          <w:szCs w:val="24"/>
        </w:rPr>
        <w:t>lso</w:t>
      </w:r>
      <w:r>
        <w:rPr>
          <w:spacing w:val="3"/>
          <w:sz w:val="24"/>
          <w:szCs w:val="24"/>
        </w:rPr>
        <w:t xml:space="preserve"> </w:t>
      </w:r>
      <w:r>
        <w:rPr>
          <w:sz w:val="24"/>
          <w:szCs w:val="24"/>
        </w:rPr>
        <w:t>must</w:t>
      </w:r>
      <w:r>
        <w:rPr>
          <w:spacing w:val="1"/>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 xml:space="preserve">te </w:t>
      </w:r>
      <w:r>
        <w:rPr>
          <w:spacing w:val="-1"/>
          <w:sz w:val="24"/>
          <w:szCs w:val="24"/>
        </w:rPr>
        <w:t>w</w:t>
      </w:r>
      <w:r>
        <w:rPr>
          <w:sz w:val="24"/>
          <w:szCs w:val="24"/>
        </w:rPr>
        <w:t>i</w:t>
      </w:r>
      <w:r>
        <w:rPr>
          <w:spacing w:val="1"/>
          <w:sz w:val="24"/>
          <w:szCs w:val="24"/>
        </w:rPr>
        <w:t>t</w:t>
      </w:r>
      <w:r>
        <w:rPr>
          <w:sz w:val="24"/>
          <w:szCs w:val="24"/>
        </w:rPr>
        <w:t xml:space="preserve">h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w:t>
      </w:r>
    </w:p>
    <w:p w:rsidR="005F0F4D" w:rsidRDefault="00CA1ECB">
      <w:pPr>
        <w:spacing w:line="260" w:lineRule="exact"/>
        <w:ind w:left="15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w:t>
      </w:r>
      <w:r>
        <w:rPr>
          <w:spacing w:val="1"/>
          <w:sz w:val="24"/>
          <w:szCs w:val="24"/>
        </w:rPr>
        <w:t>H</w:t>
      </w:r>
      <w:r>
        <w:rPr>
          <w:sz w:val="24"/>
          <w:szCs w:val="24"/>
        </w:rPr>
        <w:t xml:space="preserve">ow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 xml:space="preserve">ons </w:t>
      </w:r>
      <w:r>
        <w:rPr>
          <w:spacing w:val="-1"/>
          <w:sz w:val="24"/>
          <w:szCs w:val="24"/>
        </w:rPr>
        <w:t>a</w:t>
      </w:r>
      <w:r>
        <w:rPr>
          <w:sz w:val="24"/>
          <w:szCs w:val="24"/>
        </w:rPr>
        <w:t>re</w:t>
      </w:r>
      <w:r>
        <w:rPr>
          <w:spacing w:val="-2"/>
          <w:sz w:val="24"/>
          <w:szCs w:val="24"/>
        </w:rPr>
        <w:t xml:space="preserve"> </w:t>
      </w:r>
      <w:r>
        <w:rPr>
          <w:sz w:val="24"/>
          <w:szCs w:val="24"/>
        </w:rPr>
        <w:t>disp</w:t>
      </w:r>
      <w:r>
        <w:rPr>
          <w:spacing w:val="1"/>
          <w:sz w:val="24"/>
          <w:szCs w:val="24"/>
        </w:rPr>
        <w:t>l</w:t>
      </w:r>
      <w:r>
        <w:rPr>
          <w:spacing w:val="4"/>
          <w:sz w:val="24"/>
          <w:szCs w:val="24"/>
        </w:rPr>
        <w:t>a</w:t>
      </w:r>
      <w:r>
        <w:rPr>
          <w:spacing w:val="-5"/>
          <w:sz w:val="24"/>
          <w:szCs w:val="24"/>
        </w:rPr>
        <w:t>y</w:t>
      </w:r>
      <w:r>
        <w:rPr>
          <w:spacing w:val="-1"/>
          <w:sz w:val="24"/>
          <w:szCs w:val="24"/>
        </w:rPr>
        <w:t>e</w:t>
      </w:r>
      <w:r>
        <w:rPr>
          <w:sz w:val="24"/>
          <w:szCs w:val="24"/>
        </w:rPr>
        <w:t>d, b</w:t>
      </w:r>
      <w:r>
        <w:rPr>
          <w:spacing w:val="2"/>
          <w:sz w:val="24"/>
          <w:szCs w:val="24"/>
        </w:rPr>
        <w:t>u</w:t>
      </w:r>
      <w:r>
        <w:rPr>
          <w:sz w:val="24"/>
          <w:szCs w:val="24"/>
        </w:rPr>
        <w:t>f</w:t>
      </w:r>
      <w:r>
        <w:rPr>
          <w:spacing w:val="-1"/>
          <w:sz w:val="24"/>
          <w:szCs w:val="24"/>
        </w:rPr>
        <w:t>f</w:t>
      </w:r>
      <w:r>
        <w:rPr>
          <w:spacing w:val="1"/>
          <w:sz w:val="24"/>
          <w:szCs w:val="24"/>
        </w:rPr>
        <w:t>e</w:t>
      </w:r>
      <w:r>
        <w:rPr>
          <w:sz w:val="24"/>
          <w:szCs w:val="24"/>
        </w:rPr>
        <w:t>red, r</w:t>
      </w:r>
      <w:r>
        <w:rPr>
          <w:spacing w:val="-2"/>
          <w:sz w:val="24"/>
          <w:szCs w:val="24"/>
        </w:rPr>
        <w:t>e</w:t>
      </w:r>
      <w:r>
        <w:rPr>
          <w:sz w:val="24"/>
          <w:szCs w:val="24"/>
        </w:rPr>
        <w:t>nd</w:t>
      </w:r>
      <w:r>
        <w:rPr>
          <w:spacing w:val="-1"/>
          <w:sz w:val="24"/>
          <w:szCs w:val="24"/>
        </w:rPr>
        <w:t>e</w:t>
      </w:r>
      <w:r>
        <w:rPr>
          <w:sz w:val="24"/>
          <w:szCs w:val="24"/>
        </w:rPr>
        <w:t>ri</w:t>
      </w:r>
      <w:r>
        <w:rPr>
          <w:spacing w:val="2"/>
          <w:sz w:val="24"/>
          <w:szCs w:val="24"/>
        </w:rPr>
        <w:t>n</w:t>
      </w:r>
      <w:r>
        <w:rPr>
          <w:sz w:val="24"/>
          <w:szCs w:val="24"/>
        </w:rPr>
        <w:t>g</w:t>
      </w:r>
      <w:r>
        <w:rPr>
          <w:spacing w:val="-2"/>
          <w:sz w:val="24"/>
          <w:szCs w:val="24"/>
        </w:rPr>
        <w:t xml:space="preserve"> </w:t>
      </w:r>
      <w:r>
        <w:rPr>
          <w:spacing w:val="2"/>
          <w:sz w:val="24"/>
          <w:szCs w:val="24"/>
        </w:rPr>
        <w:t>p</w:t>
      </w:r>
      <w:r>
        <w:rPr>
          <w:sz w:val="24"/>
          <w:szCs w:val="24"/>
        </w:rPr>
        <w:t>rio</w:t>
      </w:r>
      <w:r>
        <w:rPr>
          <w:spacing w:val="-1"/>
          <w:sz w:val="24"/>
          <w:szCs w:val="24"/>
        </w:rPr>
        <w:t>r</w:t>
      </w:r>
      <w:r>
        <w:rPr>
          <w:sz w:val="24"/>
          <w:szCs w:val="24"/>
        </w:rPr>
        <w:t>i</w:t>
      </w:r>
      <w:r>
        <w:rPr>
          <w:spacing w:val="3"/>
          <w:sz w:val="24"/>
          <w:szCs w:val="24"/>
        </w:rPr>
        <w:t>t</w:t>
      </w:r>
      <w:r>
        <w:rPr>
          <w:spacing w:val="-5"/>
          <w:sz w:val="24"/>
          <w:szCs w:val="24"/>
        </w:rPr>
        <w:t>y</w:t>
      </w:r>
      <w:r>
        <w:rPr>
          <w:sz w:val="24"/>
          <w:szCs w:val="24"/>
        </w:rPr>
        <w:t xml:space="preserve">, </w:t>
      </w:r>
      <w:r>
        <w:rPr>
          <w:spacing w:val="1"/>
          <w:sz w:val="24"/>
          <w:szCs w:val="24"/>
        </w:rPr>
        <w:t>f</w:t>
      </w:r>
      <w:r>
        <w:rPr>
          <w:sz w:val="24"/>
          <w:szCs w:val="24"/>
        </w:rPr>
        <w:t>rame</w:t>
      </w:r>
      <w:r>
        <w:rPr>
          <w:spacing w:val="-1"/>
          <w:sz w:val="24"/>
          <w:szCs w:val="24"/>
        </w:rPr>
        <w:t>ra</w:t>
      </w:r>
      <w:r>
        <w:rPr>
          <w:sz w:val="24"/>
          <w:szCs w:val="24"/>
        </w:rPr>
        <w:t>tes,</w:t>
      </w:r>
    </w:p>
    <w:p w:rsidR="005F0F4D" w:rsidRDefault="00CA1ECB">
      <w:pPr>
        <w:spacing w:line="260" w:lineRule="exact"/>
        <w:ind w:left="1558"/>
        <w:rPr>
          <w:sz w:val="24"/>
          <w:szCs w:val="24"/>
        </w:rPr>
      </w:pPr>
      <w:r>
        <w:rPr>
          <w:sz w:val="24"/>
          <w:szCs w:val="24"/>
        </w:rPr>
        <w:t>f</w:t>
      </w:r>
      <w:r>
        <w:rPr>
          <w:spacing w:val="-1"/>
          <w:sz w:val="24"/>
          <w:szCs w:val="24"/>
        </w:rPr>
        <w:t>re</w:t>
      </w:r>
      <w:r>
        <w:rPr>
          <w:sz w:val="24"/>
          <w:szCs w:val="24"/>
        </w:rPr>
        <w:t>qu</w:t>
      </w:r>
      <w:r>
        <w:rPr>
          <w:spacing w:val="-1"/>
          <w:sz w:val="24"/>
          <w:szCs w:val="24"/>
        </w:rPr>
        <w:t>e</w:t>
      </w:r>
      <w:r>
        <w:rPr>
          <w:spacing w:val="2"/>
          <w:sz w:val="24"/>
          <w:szCs w:val="24"/>
        </w:rPr>
        <w:t>n</w:t>
      </w:r>
      <w:r>
        <w:rPr>
          <w:spacing w:val="-1"/>
          <w:sz w:val="24"/>
          <w:szCs w:val="24"/>
        </w:rPr>
        <w:t>c</w:t>
      </w:r>
      <w:r>
        <w:rPr>
          <w:sz w:val="24"/>
          <w:szCs w:val="24"/>
        </w:rPr>
        <w:t>ies, it</w:t>
      </w:r>
      <w:r>
        <w:rPr>
          <w:spacing w:val="-1"/>
          <w:sz w:val="24"/>
          <w:szCs w:val="24"/>
        </w:rPr>
        <w:t>e</w:t>
      </w:r>
      <w:r>
        <w:rPr>
          <w:spacing w:val="1"/>
          <w:sz w:val="24"/>
          <w:szCs w:val="24"/>
        </w:rPr>
        <w:t>r</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e</w:t>
      </w:r>
      <w:r>
        <w:rPr>
          <w:sz w:val="24"/>
          <w:szCs w:val="24"/>
        </w:rPr>
        <w:t>t</w:t>
      </w:r>
      <w:r>
        <w:rPr>
          <w:spacing w:val="2"/>
          <w:sz w:val="24"/>
          <w:szCs w:val="24"/>
        </w:rPr>
        <w:t>c</w:t>
      </w:r>
      <w:r>
        <w:rPr>
          <w:sz w:val="24"/>
          <w:szCs w:val="24"/>
        </w:rPr>
        <w:t>.</w:t>
      </w:r>
    </w:p>
    <w:p w:rsidR="005F0F4D" w:rsidRDefault="005F0F4D">
      <w:pPr>
        <w:spacing w:before="17" w:line="260" w:lineRule="exact"/>
        <w:rPr>
          <w:sz w:val="26"/>
          <w:szCs w:val="26"/>
        </w:rPr>
      </w:pPr>
    </w:p>
    <w:p w:rsidR="005F0F4D" w:rsidRDefault="00CA1ECB">
      <w:pPr>
        <w:ind w:left="118"/>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 or</w:t>
      </w:r>
      <w:r>
        <w:rPr>
          <w:spacing w:val="-1"/>
          <w:sz w:val="24"/>
          <w:szCs w:val="24"/>
        </w:rPr>
        <w:t>de</w:t>
      </w:r>
      <w:r>
        <w:rPr>
          <w:sz w:val="24"/>
          <w:szCs w:val="24"/>
        </w:rPr>
        <w:t>r</w:t>
      </w:r>
      <w:r>
        <w:rPr>
          <w:spacing w:val="1"/>
          <w:sz w:val="24"/>
          <w:szCs w:val="24"/>
        </w:rPr>
        <w:t xml:space="preserve"> </w:t>
      </w:r>
      <w:r>
        <w:rPr>
          <w:sz w:val="24"/>
          <w:szCs w:val="24"/>
        </w:rPr>
        <w:t>f</w:t>
      </w:r>
      <w:r>
        <w:rPr>
          <w:spacing w:val="1"/>
          <w:sz w:val="24"/>
          <w:szCs w:val="24"/>
        </w:rPr>
        <w:t>o</w:t>
      </w:r>
      <w:r>
        <w:rPr>
          <w:sz w:val="24"/>
          <w:szCs w:val="24"/>
        </w:rPr>
        <w:t xml:space="preserve">r </w:t>
      </w:r>
      <w:r>
        <w:rPr>
          <w:spacing w:val="-1"/>
          <w:sz w:val="24"/>
          <w:szCs w:val="24"/>
        </w:rPr>
        <w:t>U</w:t>
      </w:r>
      <w:r>
        <w:rPr>
          <w:sz w:val="24"/>
          <w:szCs w:val="24"/>
        </w:rPr>
        <w:t>s</w:t>
      </w:r>
      <w:r>
        <w:rPr>
          <w:spacing w:val="-1"/>
          <w:sz w:val="24"/>
          <w:szCs w:val="24"/>
        </w:rPr>
        <w:t>e</w:t>
      </w:r>
      <w:r>
        <w:rPr>
          <w:sz w:val="24"/>
          <w:szCs w:val="24"/>
        </w:rPr>
        <w:t>r</w:t>
      </w:r>
      <w:r>
        <w:rPr>
          <w:spacing w:val="1"/>
          <w:sz w:val="24"/>
          <w:szCs w:val="24"/>
        </w:rPr>
        <w:t xml:space="preserve"> </w:t>
      </w:r>
      <w:r>
        <w:rPr>
          <w:spacing w:val="-3"/>
          <w:sz w:val="24"/>
          <w:szCs w:val="24"/>
        </w:rPr>
        <w:t>I</w:t>
      </w:r>
      <w:r>
        <w:rPr>
          <w:sz w:val="24"/>
          <w:szCs w:val="24"/>
        </w:rPr>
        <w:t>n</w:t>
      </w:r>
      <w:r>
        <w:rPr>
          <w:spacing w:val="3"/>
          <w:sz w:val="24"/>
          <w:szCs w:val="24"/>
        </w:rPr>
        <w:t>t</w:t>
      </w:r>
      <w:r>
        <w:rPr>
          <w:spacing w:val="-1"/>
          <w:sz w:val="24"/>
          <w:szCs w:val="24"/>
        </w:rPr>
        <w:t>e</w:t>
      </w:r>
      <w:r>
        <w:rPr>
          <w:sz w:val="24"/>
          <w:szCs w:val="24"/>
        </w:rPr>
        <w:t>r</w:t>
      </w:r>
      <w:r>
        <w:rPr>
          <w:spacing w:val="1"/>
          <w:sz w:val="24"/>
          <w:szCs w:val="24"/>
        </w:rPr>
        <w:t>f</w:t>
      </w:r>
      <w:r>
        <w:rPr>
          <w:spacing w:val="-1"/>
          <w:sz w:val="24"/>
          <w:szCs w:val="24"/>
        </w:rPr>
        <w:t>ac</w:t>
      </w:r>
      <w:r>
        <w:rPr>
          <w:sz w:val="24"/>
          <w:szCs w:val="24"/>
        </w:rPr>
        <w:t>e</w:t>
      </w:r>
      <w:r>
        <w:rPr>
          <w:spacing w:val="-1"/>
          <w:sz w:val="24"/>
          <w:szCs w:val="24"/>
        </w:rPr>
        <w:t xml:space="preserve"> </w:t>
      </w:r>
      <w:r>
        <w:rPr>
          <w:sz w:val="24"/>
          <w:szCs w:val="24"/>
        </w:rPr>
        <w:t>to fu</w:t>
      </w:r>
      <w:r>
        <w:rPr>
          <w:spacing w:val="2"/>
          <w:sz w:val="24"/>
          <w:szCs w:val="24"/>
        </w:rPr>
        <w:t>n</w:t>
      </w:r>
      <w:r>
        <w:rPr>
          <w:spacing w:val="-1"/>
          <w:sz w:val="24"/>
          <w:szCs w:val="24"/>
        </w:rPr>
        <w:t>c</w:t>
      </w:r>
      <w:r>
        <w:rPr>
          <w:sz w:val="24"/>
          <w:szCs w:val="24"/>
        </w:rPr>
        <w:t>t</w:t>
      </w:r>
      <w:r>
        <w:rPr>
          <w:spacing w:val="1"/>
          <w:sz w:val="24"/>
          <w:szCs w:val="24"/>
        </w:rPr>
        <w:t>i</w:t>
      </w:r>
      <w:r>
        <w:rPr>
          <w:sz w:val="24"/>
          <w:szCs w:val="24"/>
        </w:rPr>
        <w:t>on:</w:t>
      </w:r>
    </w:p>
    <w:p w:rsidR="005F0F4D" w:rsidRDefault="00CA1ECB">
      <w:pPr>
        <w:spacing w:before="2" w:line="260" w:lineRule="exact"/>
        <w:ind w:left="118" w:right="220"/>
        <w:rPr>
          <w:sz w:val="24"/>
          <w:szCs w:val="24"/>
        </w:rPr>
      </w:pPr>
      <w:r>
        <w:rPr>
          <w:sz w:val="24"/>
          <w:szCs w:val="24"/>
        </w:rPr>
        <w:t>All se</w:t>
      </w:r>
      <w:r>
        <w:rPr>
          <w:spacing w:val="-1"/>
          <w:sz w:val="24"/>
          <w:szCs w:val="24"/>
        </w:rPr>
        <w:t>c</w:t>
      </w:r>
      <w:r>
        <w:rPr>
          <w:sz w:val="24"/>
          <w:szCs w:val="24"/>
        </w:rPr>
        <w:t>t</w:t>
      </w:r>
      <w:r>
        <w:rPr>
          <w:spacing w:val="1"/>
          <w:sz w:val="24"/>
          <w:szCs w:val="24"/>
        </w:rPr>
        <w:t>i</w:t>
      </w:r>
      <w:r>
        <w:rPr>
          <w:sz w:val="24"/>
          <w:szCs w:val="24"/>
        </w:rPr>
        <w:t>ons n</w:t>
      </w:r>
      <w:r>
        <w:rPr>
          <w:spacing w:val="-1"/>
          <w:sz w:val="24"/>
          <w:szCs w:val="24"/>
        </w:rPr>
        <w:t>ee</w:t>
      </w:r>
      <w:r>
        <w:rPr>
          <w:sz w:val="24"/>
          <w:szCs w:val="24"/>
        </w:rPr>
        <w:t>d to</w:t>
      </w:r>
      <w:r>
        <w:rPr>
          <w:spacing w:val="1"/>
          <w:sz w:val="24"/>
          <w:szCs w:val="24"/>
        </w:rPr>
        <w:t xml:space="preserve"> </w:t>
      </w:r>
      <w:r>
        <w:rPr>
          <w:spacing w:val="-1"/>
          <w:sz w:val="24"/>
          <w:szCs w:val="24"/>
        </w:rPr>
        <w:t>ea</w:t>
      </w:r>
      <w:r>
        <w:rPr>
          <w:sz w:val="24"/>
          <w:szCs w:val="24"/>
        </w:rPr>
        <w:t>si</w:t>
      </w:r>
      <w:r>
        <w:rPr>
          <w:spacing w:val="3"/>
          <w:sz w:val="24"/>
          <w:szCs w:val="24"/>
        </w:rPr>
        <w:t>l</w:t>
      </w:r>
      <w:r>
        <w:rPr>
          <w:sz w:val="24"/>
          <w:szCs w:val="24"/>
        </w:rPr>
        <w:t>y</w:t>
      </w:r>
      <w:r>
        <w:rPr>
          <w:spacing w:val="-3"/>
          <w:sz w:val="24"/>
          <w:szCs w:val="24"/>
        </w:rPr>
        <w:t xml:space="preserve"> </w:t>
      </w:r>
      <w:r>
        <w:rPr>
          <w:sz w:val="24"/>
          <w:szCs w:val="24"/>
        </w:rPr>
        <w:t>be</w:t>
      </w:r>
      <w:r>
        <w:rPr>
          <w:spacing w:val="1"/>
          <w:sz w:val="24"/>
          <w:szCs w:val="24"/>
        </w:rPr>
        <w:t xml:space="preserve"> </w:t>
      </w:r>
      <w:r>
        <w:rPr>
          <w:spacing w:val="-1"/>
          <w:sz w:val="24"/>
          <w:szCs w:val="24"/>
        </w:rPr>
        <w:t>a</w:t>
      </w:r>
      <w:r>
        <w:rPr>
          <w:sz w:val="24"/>
          <w:szCs w:val="24"/>
        </w:rPr>
        <w:t>ble to in</w:t>
      </w:r>
      <w:r>
        <w:rPr>
          <w:spacing w:val="1"/>
          <w:sz w:val="24"/>
          <w:szCs w:val="24"/>
        </w:rPr>
        <w:t>t</w:t>
      </w:r>
      <w:r>
        <w:rPr>
          <w:spacing w:val="-1"/>
          <w:sz w:val="24"/>
          <w:szCs w:val="24"/>
        </w:rPr>
        <w:t>e</w:t>
      </w:r>
      <w:r>
        <w:rPr>
          <w:sz w:val="24"/>
          <w:szCs w:val="24"/>
        </w:rPr>
        <w:t>ra</w:t>
      </w:r>
      <w:r>
        <w:rPr>
          <w:spacing w:val="-1"/>
          <w:sz w:val="24"/>
          <w:szCs w:val="24"/>
        </w:rPr>
        <w:t>c</w:t>
      </w:r>
      <w:r>
        <w:rPr>
          <w:sz w:val="24"/>
          <w:szCs w:val="24"/>
        </w:rPr>
        <w:t>t wi</w:t>
      </w:r>
      <w:r>
        <w:rPr>
          <w:spacing w:val="1"/>
          <w:sz w:val="24"/>
          <w:szCs w:val="24"/>
        </w:rPr>
        <w:t>t</w:t>
      </w:r>
      <w:r>
        <w:rPr>
          <w:sz w:val="24"/>
          <w:szCs w:val="24"/>
        </w:rPr>
        <w:t xml:space="preserve">h the </w:t>
      </w:r>
      <w:r>
        <w:rPr>
          <w:spacing w:val="-1"/>
          <w:sz w:val="24"/>
          <w:szCs w:val="24"/>
        </w:rPr>
        <w:t>U</w:t>
      </w:r>
      <w:r>
        <w:rPr>
          <w:sz w:val="24"/>
          <w:szCs w:val="24"/>
        </w:rPr>
        <w:t>s</w:t>
      </w:r>
      <w:r>
        <w:rPr>
          <w:spacing w:val="-1"/>
          <w:sz w:val="24"/>
          <w:szCs w:val="24"/>
        </w:rPr>
        <w:t>e</w:t>
      </w:r>
      <w:r>
        <w:rPr>
          <w:sz w:val="24"/>
          <w:szCs w:val="24"/>
        </w:rPr>
        <w:t>r</w:t>
      </w:r>
      <w:r>
        <w:rPr>
          <w:spacing w:val="1"/>
          <w:sz w:val="24"/>
          <w:szCs w:val="24"/>
        </w:rPr>
        <w:t xml:space="preserve"> </w:t>
      </w:r>
      <w:r>
        <w:rPr>
          <w:spacing w:val="-3"/>
          <w:sz w:val="24"/>
          <w:szCs w:val="24"/>
        </w:rPr>
        <w:t>I</w:t>
      </w:r>
      <w:r>
        <w:rPr>
          <w:sz w:val="24"/>
          <w:szCs w:val="24"/>
        </w:rPr>
        <w:t>nt</w:t>
      </w:r>
      <w:r>
        <w:rPr>
          <w:spacing w:val="2"/>
          <w:sz w:val="24"/>
          <w:szCs w:val="24"/>
        </w:rPr>
        <w:t>e</w:t>
      </w:r>
      <w:r>
        <w:rPr>
          <w:sz w:val="24"/>
          <w:szCs w:val="24"/>
        </w:rPr>
        <w:t>r</w:t>
      </w:r>
      <w:r>
        <w:rPr>
          <w:spacing w:val="-1"/>
          <w:sz w:val="24"/>
          <w:szCs w:val="24"/>
        </w:rPr>
        <w:t>f</w:t>
      </w:r>
      <w:r>
        <w:rPr>
          <w:spacing w:val="1"/>
          <w:sz w:val="24"/>
          <w:szCs w:val="24"/>
        </w:rPr>
        <w:t>a</w:t>
      </w:r>
      <w:r>
        <w:rPr>
          <w:spacing w:val="-1"/>
          <w:sz w:val="24"/>
          <w:szCs w:val="24"/>
        </w:rPr>
        <w:t>ce</w:t>
      </w:r>
      <w:r>
        <w:rPr>
          <w:sz w:val="24"/>
          <w:szCs w:val="24"/>
        </w:rPr>
        <w:t xml:space="preserve">. </w:t>
      </w:r>
      <w:r>
        <w:rPr>
          <w:spacing w:val="4"/>
          <w:sz w:val="24"/>
          <w:szCs w:val="24"/>
        </w:rPr>
        <w:t>U</w:t>
      </w:r>
      <w:r>
        <w:rPr>
          <w:sz w:val="24"/>
          <w:szCs w:val="24"/>
        </w:rPr>
        <w:t>I</w:t>
      </w:r>
      <w:r>
        <w:rPr>
          <w:spacing w:val="-3"/>
          <w:sz w:val="24"/>
          <w:szCs w:val="24"/>
        </w:rPr>
        <w:t xml:space="preserve"> </w:t>
      </w:r>
      <w:r>
        <w:rPr>
          <w:spacing w:val="3"/>
          <w:sz w:val="24"/>
          <w:szCs w:val="24"/>
        </w:rPr>
        <w:t>m</w:t>
      </w:r>
      <w:r>
        <w:rPr>
          <w:sz w:val="24"/>
          <w:szCs w:val="24"/>
        </w:rPr>
        <w:t xml:space="preserve">ust </w:t>
      </w:r>
      <w:r>
        <w:rPr>
          <w:spacing w:val="1"/>
          <w:sz w:val="24"/>
          <w:szCs w:val="24"/>
        </w:rPr>
        <w:t>s</w:t>
      </w:r>
      <w:r>
        <w:rPr>
          <w:sz w:val="24"/>
          <w:szCs w:val="24"/>
        </w:rPr>
        <w:t>tand</w:t>
      </w:r>
      <w:r>
        <w:rPr>
          <w:spacing w:val="-1"/>
          <w:sz w:val="24"/>
          <w:szCs w:val="24"/>
        </w:rPr>
        <w:t>a</w:t>
      </w:r>
      <w:r>
        <w:rPr>
          <w:sz w:val="24"/>
          <w:szCs w:val="24"/>
        </w:rPr>
        <w:t>rdi</w:t>
      </w:r>
      <w:r>
        <w:rPr>
          <w:spacing w:val="1"/>
          <w:sz w:val="24"/>
          <w:szCs w:val="24"/>
        </w:rPr>
        <w:t>z</w:t>
      </w:r>
      <w:r>
        <w:rPr>
          <w:sz w:val="24"/>
          <w:szCs w:val="24"/>
        </w:rPr>
        <w:t>e</w:t>
      </w:r>
      <w:r>
        <w:rPr>
          <w:spacing w:val="-1"/>
          <w:sz w:val="24"/>
          <w:szCs w:val="24"/>
        </w:rPr>
        <w:t xml:space="preserve"> </w:t>
      </w:r>
      <w:r>
        <w:rPr>
          <w:sz w:val="24"/>
          <w:szCs w:val="24"/>
        </w:rPr>
        <w:t>methods/</w:t>
      </w:r>
      <w:r>
        <w:rPr>
          <w:spacing w:val="-1"/>
          <w:sz w:val="24"/>
          <w:szCs w:val="24"/>
        </w:rPr>
        <w:t>a</w:t>
      </w:r>
      <w:r>
        <w:rPr>
          <w:sz w:val="24"/>
          <w:szCs w:val="24"/>
        </w:rPr>
        <w:t>pi for</w:t>
      </w:r>
      <w:r>
        <w:rPr>
          <w:spacing w:val="-1"/>
          <w:sz w:val="24"/>
          <w:szCs w:val="24"/>
        </w:rPr>
        <w:t xml:space="preserve"> </w:t>
      </w:r>
      <w:r>
        <w:rPr>
          <w:sz w:val="24"/>
          <w:szCs w:val="24"/>
        </w:rPr>
        <w:t>in</w:t>
      </w:r>
      <w:r>
        <w:rPr>
          <w:spacing w:val="1"/>
          <w:sz w:val="24"/>
          <w:szCs w:val="24"/>
        </w:rPr>
        <w:t>t</w:t>
      </w:r>
      <w:r>
        <w:rPr>
          <w:spacing w:val="-1"/>
          <w:sz w:val="24"/>
          <w:szCs w:val="24"/>
        </w:rPr>
        <w:t>e</w:t>
      </w:r>
      <w:r>
        <w:rPr>
          <w:sz w:val="24"/>
          <w:szCs w:val="24"/>
        </w:rPr>
        <w:t>ra</w:t>
      </w:r>
      <w:r>
        <w:rPr>
          <w:spacing w:val="-1"/>
          <w:sz w:val="24"/>
          <w:szCs w:val="24"/>
        </w:rPr>
        <w:t>c</w:t>
      </w:r>
      <w:r>
        <w:rPr>
          <w:sz w:val="24"/>
          <w:szCs w:val="24"/>
        </w:rPr>
        <w:t>t</w:t>
      </w:r>
      <w:r>
        <w:rPr>
          <w:spacing w:val="1"/>
          <w:sz w:val="24"/>
          <w:szCs w:val="24"/>
        </w:rPr>
        <w:t>i</w:t>
      </w:r>
      <w:r>
        <w:rPr>
          <w:sz w:val="24"/>
          <w:szCs w:val="24"/>
        </w:rPr>
        <w:t xml:space="preserve">ng </w:t>
      </w:r>
      <w:r>
        <w:rPr>
          <w:spacing w:val="-1"/>
          <w:sz w:val="24"/>
          <w:szCs w:val="24"/>
        </w:rPr>
        <w:t>a</w:t>
      </w:r>
      <w:r>
        <w:rPr>
          <w:sz w:val="24"/>
          <w:szCs w:val="24"/>
        </w:rPr>
        <w:t>nd outpu</w:t>
      </w:r>
      <w:r>
        <w:rPr>
          <w:spacing w:val="1"/>
          <w:sz w:val="24"/>
          <w:szCs w:val="24"/>
        </w:rPr>
        <w:t>t</w:t>
      </w:r>
      <w:r>
        <w:rPr>
          <w:sz w:val="24"/>
          <w:szCs w:val="24"/>
        </w:rPr>
        <w:t>t</w:t>
      </w:r>
      <w:r>
        <w:rPr>
          <w:spacing w:val="1"/>
          <w:sz w:val="24"/>
          <w:szCs w:val="24"/>
        </w:rPr>
        <w:t>i</w:t>
      </w:r>
      <w:r>
        <w:rPr>
          <w:sz w:val="24"/>
          <w:szCs w:val="24"/>
        </w:rPr>
        <w:t>n</w:t>
      </w:r>
      <w:r>
        <w:rPr>
          <w:spacing w:val="-2"/>
          <w:sz w:val="24"/>
          <w:szCs w:val="24"/>
        </w:rPr>
        <w:t>g</w:t>
      </w:r>
      <w:r>
        <w:rPr>
          <w:sz w:val="24"/>
          <w:szCs w:val="24"/>
        </w:rPr>
        <w:t xml:space="preserve">. </w:t>
      </w:r>
      <w:r>
        <w:rPr>
          <w:spacing w:val="2"/>
          <w:sz w:val="24"/>
          <w:szCs w:val="24"/>
        </w:rPr>
        <w:t xml:space="preserve"> </w:t>
      </w:r>
      <w:r>
        <w:rPr>
          <w:spacing w:val="-3"/>
          <w:sz w:val="24"/>
          <w:szCs w:val="24"/>
        </w:rPr>
        <w:t>I</w:t>
      </w:r>
      <w:r>
        <w:rPr>
          <w:sz w:val="24"/>
          <w:szCs w:val="24"/>
        </w:rPr>
        <w:t xml:space="preserve">nput </w:t>
      </w:r>
      <w:r>
        <w:rPr>
          <w:spacing w:val="1"/>
          <w:sz w:val="24"/>
          <w:szCs w:val="24"/>
        </w:rPr>
        <w:t>m</w:t>
      </w:r>
      <w:r>
        <w:rPr>
          <w:sz w:val="24"/>
          <w:szCs w:val="24"/>
        </w:rPr>
        <w:t xml:space="preserve">ust be </w:t>
      </w:r>
      <w:r>
        <w:rPr>
          <w:spacing w:val="-1"/>
          <w:sz w:val="24"/>
          <w:szCs w:val="24"/>
        </w:rPr>
        <w:t>a</w:t>
      </w:r>
      <w:r>
        <w:rPr>
          <w:spacing w:val="1"/>
          <w:sz w:val="24"/>
          <w:szCs w:val="24"/>
        </w:rPr>
        <w:t>c</w:t>
      </w:r>
      <w:r>
        <w:rPr>
          <w:spacing w:val="-1"/>
          <w:sz w:val="24"/>
          <w:szCs w:val="24"/>
        </w:rPr>
        <w:t>c</w:t>
      </w:r>
      <w:r>
        <w:rPr>
          <w:sz w:val="24"/>
          <w:szCs w:val="24"/>
        </w:rPr>
        <w:t>u</w:t>
      </w:r>
      <w:r>
        <w:rPr>
          <w:spacing w:val="1"/>
          <w:sz w:val="24"/>
          <w:szCs w:val="24"/>
        </w:rPr>
        <w:t>r</w:t>
      </w:r>
      <w:r>
        <w:rPr>
          <w:spacing w:val="-1"/>
          <w:sz w:val="24"/>
          <w:szCs w:val="24"/>
        </w:rPr>
        <w:t>a</w:t>
      </w:r>
      <w:r>
        <w:rPr>
          <w:sz w:val="24"/>
          <w:szCs w:val="24"/>
        </w:rPr>
        <w:t xml:space="preserve">te </w:t>
      </w:r>
      <w:r>
        <w:rPr>
          <w:spacing w:val="-1"/>
          <w:sz w:val="24"/>
          <w:szCs w:val="24"/>
        </w:rPr>
        <w:t>a</w:t>
      </w:r>
      <w:r>
        <w:rPr>
          <w:sz w:val="24"/>
          <w:szCs w:val="24"/>
        </w:rPr>
        <w:t>nd f</w:t>
      </w:r>
      <w:r>
        <w:rPr>
          <w:spacing w:val="-1"/>
          <w:sz w:val="24"/>
          <w:szCs w:val="24"/>
        </w:rPr>
        <w:t>u</w:t>
      </w:r>
      <w:r>
        <w:rPr>
          <w:spacing w:val="2"/>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 xml:space="preserve">l </w:t>
      </w:r>
      <w:r>
        <w:rPr>
          <w:spacing w:val="1"/>
          <w:sz w:val="24"/>
          <w:szCs w:val="24"/>
        </w:rPr>
        <w:t>i</w:t>
      </w:r>
      <w:r>
        <w:rPr>
          <w:sz w:val="24"/>
          <w:szCs w:val="24"/>
        </w:rPr>
        <w:t>n or</w:t>
      </w:r>
      <w:r>
        <w:rPr>
          <w:spacing w:val="-1"/>
          <w:sz w:val="24"/>
          <w:szCs w:val="24"/>
        </w:rPr>
        <w:t>d</w:t>
      </w:r>
      <w:r>
        <w:rPr>
          <w:spacing w:val="1"/>
          <w:sz w:val="24"/>
          <w:szCs w:val="24"/>
        </w:rPr>
        <w:t>e</w:t>
      </w:r>
      <w:r>
        <w:rPr>
          <w:sz w:val="24"/>
          <w:szCs w:val="24"/>
        </w:rPr>
        <w:t>r to disp</w:t>
      </w:r>
      <w:r>
        <w:rPr>
          <w:spacing w:val="1"/>
          <w:sz w:val="24"/>
          <w:szCs w:val="24"/>
        </w:rPr>
        <w:t>la</w:t>
      </w:r>
      <w:r>
        <w:rPr>
          <w:sz w:val="24"/>
          <w:szCs w:val="24"/>
        </w:rPr>
        <w:t>y</w:t>
      </w:r>
      <w:r>
        <w:rPr>
          <w:spacing w:val="-5"/>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us</w:t>
      </w:r>
      <w:r>
        <w:rPr>
          <w:spacing w:val="1"/>
          <w:sz w:val="24"/>
          <w:szCs w:val="24"/>
        </w:rPr>
        <w:t>e</w:t>
      </w:r>
      <w:r>
        <w:rPr>
          <w:sz w:val="24"/>
          <w:szCs w:val="24"/>
        </w:rPr>
        <w:t>r.</w:t>
      </w:r>
    </w:p>
    <w:p w:rsidR="005F0F4D" w:rsidRDefault="005F0F4D">
      <w:pPr>
        <w:spacing w:before="14" w:line="260" w:lineRule="exact"/>
        <w:rPr>
          <w:sz w:val="26"/>
          <w:szCs w:val="26"/>
        </w:rPr>
      </w:pPr>
    </w:p>
    <w:p w:rsidR="005F0F4D" w:rsidRDefault="00CA1ECB">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CA1ECB">
      <w:pPr>
        <w:spacing w:line="260" w:lineRule="exact"/>
        <w:ind w:left="1558" w:right="1696"/>
        <w:rPr>
          <w:sz w:val="24"/>
          <w:szCs w:val="24"/>
        </w:rPr>
      </w:pPr>
      <w:r>
        <w:rPr>
          <w:sz w:val="24"/>
          <w:szCs w:val="24"/>
        </w:rPr>
        <w:t xml:space="preserve">A. Setup </w:t>
      </w:r>
      <w:r>
        <w:rPr>
          <w:spacing w:val="-1"/>
          <w:sz w:val="24"/>
          <w:szCs w:val="24"/>
        </w:rPr>
        <w:t>c</w:t>
      </w:r>
      <w:r>
        <w:rPr>
          <w:sz w:val="24"/>
          <w:szCs w:val="24"/>
        </w:rPr>
        <w:t>ontain</w:t>
      </w:r>
      <w:r>
        <w:rPr>
          <w:spacing w:val="-1"/>
          <w:sz w:val="24"/>
          <w:szCs w:val="24"/>
        </w:rPr>
        <w:t>e</w:t>
      </w:r>
      <w:r>
        <w:rPr>
          <w:sz w:val="24"/>
          <w:szCs w:val="24"/>
        </w:rPr>
        <w:t xml:space="preserve">rs </w:t>
      </w:r>
      <w:r>
        <w:rPr>
          <w:spacing w:val="-1"/>
          <w:sz w:val="24"/>
          <w:szCs w:val="24"/>
        </w:rPr>
        <w:t>(</w:t>
      </w:r>
      <w:r>
        <w:rPr>
          <w:sz w:val="24"/>
          <w:szCs w:val="24"/>
        </w:rPr>
        <w:t>via</w:t>
      </w:r>
      <w:r>
        <w:rPr>
          <w:spacing w:val="2"/>
          <w:sz w:val="24"/>
          <w:szCs w:val="24"/>
        </w:rPr>
        <w:t xml:space="preserve"> </w:t>
      </w:r>
      <w:r>
        <w:rPr>
          <w:sz w:val="24"/>
          <w:szCs w:val="24"/>
        </w:rPr>
        <w:t>E</w:t>
      </w:r>
      <w:r>
        <w:rPr>
          <w:spacing w:val="-1"/>
          <w:sz w:val="24"/>
          <w:szCs w:val="24"/>
        </w:rPr>
        <w:t>a</w:t>
      </w:r>
      <w:r>
        <w:rPr>
          <w:sz w:val="24"/>
          <w:szCs w:val="24"/>
        </w:rPr>
        <w:t>s</w:t>
      </w:r>
      <w:r>
        <w:rPr>
          <w:spacing w:val="-1"/>
          <w:sz w:val="24"/>
          <w:szCs w:val="24"/>
        </w:rPr>
        <w:t>e</w:t>
      </w:r>
      <w:r>
        <w:rPr>
          <w:sz w:val="24"/>
          <w:szCs w:val="24"/>
        </w:rPr>
        <w:t>l</w:t>
      </w:r>
      <w:r>
        <w:rPr>
          <w:spacing w:val="3"/>
          <w:sz w:val="24"/>
          <w:szCs w:val="24"/>
        </w:rPr>
        <w:t>J</w:t>
      </w:r>
      <w:r>
        <w:rPr>
          <w:sz w:val="24"/>
          <w:szCs w:val="24"/>
        </w:rPr>
        <w:t>S</w:t>
      </w:r>
      <w:r>
        <w:rPr>
          <w:spacing w:val="1"/>
          <w:sz w:val="24"/>
          <w:szCs w:val="24"/>
        </w:rPr>
        <w:t xml:space="preserve"> </w:t>
      </w:r>
      <w:r>
        <w:rPr>
          <w:sz w:val="24"/>
          <w:szCs w:val="24"/>
        </w:rPr>
        <w:t>l</w:t>
      </w:r>
      <w:r>
        <w:rPr>
          <w:spacing w:val="1"/>
          <w:sz w:val="24"/>
          <w:szCs w:val="24"/>
        </w:rPr>
        <w:t>i</w:t>
      </w:r>
      <w:r>
        <w:rPr>
          <w:sz w:val="24"/>
          <w:szCs w:val="24"/>
        </w:rPr>
        <w:t>b</w:t>
      </w:r>
      <w:r>
        <w:rPr>
          <w:spacing w:val="-1"/>
          <w:sz w:val="24"/>
          <w:szCs w:val="24"/>
        </w:rPr>
        <w:t>ra</w:t>
      </w:r>
      <w:r>
        <w:rPr>
          <w:spacing w:val="1"/>
          <w:sz w:val="24"/>
          <w:szCs w:val="24"/>
        </w:rPr>
        <w:t>r</w:t>
      </w:r>
      <w:r>
        <w:rPr>
          <w:spacing w:val="-5"/>
          <w:sz w:val="24"/>
          <w:szCs w:val="24"/>
        </w:rPr>
        <w:t>y</w:t>
      </w:r>
      <w:r>
        <w:rPr>
          <w:sz w:val="24"/>
          <w:szCs w:val="24"/>
        </w:rPr>
        <w:t xml:space="preserve">) </w:t>
      </w:r>
      <w:r>
        <w:rPr>
          <w:spacing w:val="-1"/>
          <w:sz w:val="24"/>
          <w:szCs w:val="24"/>
        </w:rPr>
        <w:t>f</w:t>
      </w:r>
      <w:r>
        <w:rPr>
          <w:spacing w:val="2"/>
          <w:sz w:val="24"/>
          <w:szCs w:val="24"/>
        </w:rPr>
        <w:t>o</w:t>
      </w:r>
      <w:r>
        <w:rPr>
          <w:sz w:val="24"/>
          <w:szCs w:val="24"/>
        </w:rPr>
        <w:t>r s</w:t>
      </w:r>
      <w:r>
        <w:rPr>
          <w:spacing w:val="-1"/>
          <w:sz w:val="24"/>
          <w:szCs w:val="24"/>
        </w:rPr>
        <w:t>w</w:t>
      </w:r>
      <w:r>
        <w:rPr>
          <w:sz w:val="24"/>
          <w:szCs w:val="24"/>
        </w:rPr>
        <w:t>i</w:t>
      </w:r>
      <w:r>
        <w:rPr>
          <w:spacing w:val="1"/>
          <w:sz w:val="24"/>
          <w:szCs w:val="24"/>
        </w:rPr>
        <w:t>tc</w:t>
      </w:r>
      <w:r>
        <w:rPr>
          <w:sz w:val="24"/>
          <w:szCs w:val="24"/>
        </w:rPr>
        <w:t>hing</w:t>
      </w:r>
      <w:r>
        <w:rPr>
          <w:spacing w:val="1"/>
          <w:sz w:val="24"/>
          <w:szCs w:val="24"/>
        </w:rPr>
        <w:t xml:space="preserve"> </w:t>
      </w:r>
      <w:r>
        <w:rPr>
          <w:sz w:val="24"/>
          <w:szCs w:val="24"/>
        </w:rPr>
        <w:t>b</w:t>
      </w:r>
      <w:r>
        <w:rPr>
          <w:spacing w:val="-1"/>
          <w:sz w:val="24"/>
          <w:szCs w:val="24"/>
        </w:rPr>
        <w:t>e</w:t>
      </w:r>
      <w:r>
        <w:rPr>
          <w:sz w:val="24"/>
          <w:szCs w:val="24"/>
        </w:rPr>
        <w:t>t</w:t>
      </w:r>
      <w:r>
        <w:rPr>
          <w:spacing w:val="2"/>
          <w:sz w:val="24"/>
          <w:szCs w:val="24"/>
        </w:rPr>
        <w:t>w</w:t>
      </w:r>
      <w:r>
        <w:rPr>
          <w:spacing w:val="-1"/>
          <w:sz w:val="24"/>
          <w:szCs w:val="24"/>
        </w:rPr>
        <w:t>ee</w:t>
      </w:r>
      <w:r>
        <w:rPr>
          <w:sz w:val="24"/>
          <w:szCs w:val="24"/>
        </w:rPr>
        <w:t>n outpu</w:t>
      </w:r>
      <w:r>
        <w:rPr>
          <w:spacing w:val="1"/>
          <w:sz w:val="24"/>
          <w:szCs w:val="24"/>
        </w:rPr>
        <w:t>t</w:t>
      </w:r>
      <w:r>
        <w:rPr>
          <w:sz w:val="24"/>
          <w:szCs w:val="24"/>
        </w:rPr>
        <w:t xml:space="preserve">s. </w:t>
      </w:r>
      <w:r>
        <w:rPr>
          <w:spacing w:val="-2"/>
          <w:sz w:val="24"/>
          <w:szCs w:val="24"/>
        </w:rPr>
        <w:t>B</w:t>
      </w:r>
      <w:r>
        <w:rPr>
          <w:sz w:val="24"/>
          <w:szCs w:val="24"/>
        </w:rPr>
        <w:t>. Cr</w:t>
      </w:r>
      <w:r>
        <w:rPr>
          <w:spacing w:val="-1"/>
          <w:sz w:val="24"/>
          <w:szCs w:val="24"/>
        </w:rPr>
        <w:t>ea</w:t>
      </w:r>
      <w:r>
        <w:rPr>
          <w:spacing w:val="3"/>
          <w:sz w:val="24"/>
          <w:szCs w:val="24"/>
        </w:rPr>
        <w:t>t</w:t>
      </w:r>
      <w:r>
        <w:rPr>
          <w:sz w:val="24"/>
          <w:szCs w:val="24"/>
        </w:rPr>
        <w:t>e</w:t>
      </w:r>
      <w:r>
        <w:rPr>
          <w:spacing w:val="-1"/>
          <w:sz w:val="24"/>
          <w:szCs w:val="24"/>
        </w:rPr>
        <w:t xml:space="preserve"> </w:t>
      </w:r>
      <w:r>
        <w:rPr>
          <w:sz w:val="24"/>
          <w:szCs w:val="24"/>
        </w:rPr>
        <w:t>stand</w:t>
      </w:r>
      <w:r>
        <w:rPr>
          <w:spacing w:val="-1"/>
          <w:sz w:val="24"/>
          <w:szCs w:val="24"/>
        </w:rPr>
        <w:t>a</w:t>
      </w:r>
      <w:r>
        <w:rPr>
          <w:sz w:val="24"/>
          <w:szCs w:val="24"/>
        </w:rPr>
        <w:t>rd</w:t>
      </w:r>
      <w:r>
        <w:rPr>
          <w:spacing w:val="1"/>
          <w:sz w:val="24"/>
          <w:szCs w:val="24"/>
        </w:rPr>
        <w:t xml:space="preserve"> </w:t>
      </w:r>
      <w:r>
        <w:rPr>
          <w:spacing w:val="-1"/>
          <w:sz w:val="24"/>
          <w:szCs w:val="24"/>
        </w:rPr>
        <w:t>c</w:t>
      </w:r>
      <w:r>
        <w:rPr>
          <w:sz w:val="24"/>
          <w:szCs w:val="24"/>
        </w:rPr>
        <w:t>om</w:t>
      </w:r>
      <w:r>
        <w:rPr>
          <w:spacing w:val="3"/>
          <w:sz w:val="24"/>
          <w:szCs w:val="24"/>
        </w:rPr>
        <w:t>p</w:t>
      </w:r>
      <w:r>
        <w:rPr>
          <w:sz w:val="24"/>
          <w:szCs w:val="24"/>
        </w:rPr>
        <w:t>on</w:t>
      </w:r>
      <w:r>
        <w:rPr>
          <w:spacing w:val="-1"/>
          <w:sz w:val="24"/>
          <w:szCs w:val="24"/>
        </w:rPr>
        <w:t>e</w:t>
      </w:r>
      <w:r>
        <w:rPr>
          <w:sz w:val="24"/>
          <w:szCs w:val="24"/>
        </w:rPr>
        <w:t>nts (but</w:t>
      </w:r>
      <w:r>
        <w:rPr>
          <w:spacing w:val="1"/>
          <w:sz w:val="24"/>
          <w:szCs w:val="24"/>
        </w:rPr>
        <w:t>t</w:t>
      </w:r>
      <w:r>
        <w:rPr>
          <w:sz w:val="24"/>
          <w:szCs w:val="24"/>
        </w:rPr>
        <w:t>ons, l</w:t>
      </w:r>
      <w:r>
        <w:rPr>
          <w:spacing w:val="-1"/>
          <w:sz w:val="24"/>
          <w:szCs w:val="24"/>
        </w:rPr>
        <w:t>a</w:t>
      </w:r>
      <w:r>
        <w:rPr>
          <w:sz w:val="24"/>
          <w:szCs w:val="24"/>
        </w:rPr>
        <w:t>b</w:t>
      </w:r>
      <w:r>
        <w:rPr>
          <w:spacing w:val="-1"/>
          <w:sz w:val="24"/>
          <w:szCs w:val="24"/>
        </w:rPr>
        <w:t>e</w:t>
      </w:r>
      <w:r>
        <w:rPr>
          <w:sz w:val="24"/>
          <w:szCs w:val="24"/>
        </w:rPr>
        <w:t>ls, et</w:t>
      </w:r>
      <w:r>
        <w:rPr>
          <w:spacing w:val="-1"/>
          <w:sz w:val="24"/>
          <w:szCs w:val="24"/>
        </w:rPr>
        <w:t>c</w:t>
      </w:r>
      <w:r>
        <w:rPr>
          <w:sz w:val="24"/>
          <w:szCs w:val="24"/>
        </w:rPr>
        <w:t>.)</w:t>
      </w:r>
    </w:p>
    <w:p w:rsidR="005F0F4D" w:rsidRDefault="00CA1ECB">
      <w:pPr>
        <w:spacing w:line="260" w:lineRule="exact"/>
        <w:ind w:left="1558"/>
        <w:rPr>
          <w:sz w:val="24"/>
          <w:szCs w:val="24"/>
        </w:rPr>
      </w:pPr>
      <w:r>
        <w:rPr>
          <w:sz w:val="24"/>
          <w:szCs w:val="24"/>
        </w:rPr>
        <w:t>C. Cr</w:t>
      </w:r>
      <w:r>
        <w:rPr>
          <w:spacing w:val="-1"/>
          <w:sz w:val="24"/>
          <w:szCs w:val="24"/>
        </w:rPr>
        <w:t>ea</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 xml:space="preserve">menu </w:t>
      </w:r>
      <w:r>
        <w:rPr>
          <w:spacing w:val="2"/>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m and s</w:t>
      </w:r>
      <w:r>
        <w:rPr>
          <w:spacing w:val="-1"/>
          <w:sz w:val="24"/>
          <w:szCs w:val="24"/>
        </w:rPr>
        <w:t>e</w:t>
      </w:r>
      <w:r>
        <w:rPr>
          <w:sz w:val="24"/>
          <w:szCs w:val="24"/>
        </w:rPr>
        <w:t>tup w</w:t>
      </w:r>
      <w:r>
        <w:rPr>
          <w:spacing w:val="-1"/>
          <w:sz w:val="24"/>
          <w:szCs w:val="24"/>
        </w:rPr>
        <w:t>e</w:t>
      </w:r>
      <w:r>
        <w:rPr>
          <w:sz w:val="24"/>
          <w:szCs w:val="24"/>
        </w:rPr>
        <w:t>bsi</w:t>
      </w:r>
      <w:r>
        <w:rPr>
          <w:spacing w:val="1"/>
          <w:sz w:val="24"/>
          <w:szCs w:val="24"/>
        </w:rPr>
        <w:t>t</w:t>
      </w:r>
      <w:r>
        <w:rPr>
          <w:sz w:val="24"/>
          <w:szCs w:val="24"/>
        </w:rPr>
        <w:t>e</w:t>
      </w:r>
      <w:r>
        <w:rPr>
          <w:spacing w:val="-1"/>
          <w:sz w:val="24"/>
          <w:szCs w:val="24"/>
        </w:rPr>
        <w:t xml:space="preserve"> </w:t>
      </w:r>
      <w:r>
        <w:rPr>
          <w:sz w:val="24"/>
          <w:szCs w:val="24"/>
        </w:rPr>
        <w:t>l</w:t>
      </w:r>
      <w:r>
        <w:rPr>
          <w:spacing w:val="4"/>
          <w:sz w:val="24"/>
          <w:szCs w:val="24"/>
        </w:rPr>
        <w:t>a</w:t>
      </w:r>
      <w:r>
        <w:rPr>
          <w:spacing w:val="-2"/>
          <w:sz w:val="24"/>
          <w:szCs w:val="24"/>
        </w:rPr>
        <w:t>y</w:t>
      </w:r>
      <w:r>
        <w:rPr>
          <w:sz w:val="24"/>
          <w:szCs w:val="24"/>
        </w:rPr>
        <w:t xml:space="preserve">out, </w:t>
      </w:r>
      <w:r>
        <w:rPr>
          <w:spacing w:val="1"/>
          <w:sz w:val="24"/>
          <w:szCs w:val="24"/>
        </w:rPr>
        <w:t>l</w:t>
      </w:r>
      <w:r>
        <w:rPr>
          <w:sz w:val="24"/>
          <w:szCs w:val="24"/>
        </w:rPr>
        <w:t xml:space="preserve">ook </w:t>
      </w:r>
      <w:r>
        <w:rPr>
          <w:spacing w:val="-1"/>
          <w:sz w:val="24"/>
          <w:szCs w:val="24"/>
        </w:rPr>
        <w:t>a</w:t>
      </w:r>
      <w:r>
        <w:rPr>
          <w:sz w:val="24"/>
          <w:szCs w:val="24"/>
        </w:rPr>
        <w:t>nd f</w:t>
      </w:r>
      <w:r>
        <w:rPr>
          <w:spacing w:val="-2"/>
          <w:sz w:val="24"/>
          <w:szCs w:val="24"/>
        </w:rPr>
        <w:t>e</w:t>
      </w:r>
      <w:r>
        <w:rPr>
          <w:spacing w:val="-1"/>
          <w:sz w:val="24"/>
          <w:szCs w:val="24"/>
        </w:rPr>
        <w:t>e</w:t>
      </w:r>
      <w:r>
        <w:rPr>
          <w:sz w:val="24"/>
          <w:szCs w:val="24"/>
        </w:rPr>
        <w:t>l, et</w:t>
      </w:r>
      <w:r>
        <w:rPr>
          <w:spacing w:val="-1"/>
          <w:sz w:val="24"/>
          <w:szCs w:val="24"/>
        </w:rPr>
        <w:t>c</w:t>
      </w:r>
      <w:r>
        <w:rPr>
          <w:sz w:val="24"/>
          <w:szCs w:val="24"/>
        </w:rPr>
        <w:t>.</w:t>
      </w:r>
    </w:p>
    <w:p w:rsidR="005F0F4D" w:rsidRDefault="00CA1ECB">
      <w:pPr>
        <w:spacing w:line="260" w:lineRule="exact"/>
        <w:ind w:left="1558"/>
        <w:rPr>
          <w:sz w:val="24"/>
          <w:szCs w:val="24"/>
        </w:rPr>
      </w:pPr>
      <w:r>
        <w:rPr>
          <w:sz w:val="24"/>
          <w:szCs w:val="24"/>
        </w:rPr>
        <w:t>D.</w:t>
      </w:r>
      <w:r>
        <w:rPr>
          <w:spacing w:val="2"/>
          <w:sz w:val="24"/>
          <w:szCs w:val="24"/>
        </w:rPr>
        <w:t xml:space="preserve"> </w:t>
      </w:r>
      <w:r>
        <w:rPr>
          <w:spacing w:val="-5"/>
          <w:sz w:val="24"/>
          <w:szCs w:val="24"/>
        </w:rPr>
        <w:t>L</w:t>
      </w:r>
      <w:r>
        <w:rPr>
          <w:spacing w:val="2"/>
          <w:sz w:val="24"/>
          <w:szCs w:val="24"/>
        </w:rPr>
        <w:t>o</w:t>
      </w:r>
      <w:r>
        <w:rPr>
          <w:spacing w:val="-1"/>
          <w:sz w:val="24"/>
          <w:szCs w:val="24"/>
        </w:rPr>
        <w:t>a</w:t>
      </w:r>
      <w:r>
        <w:rPr>
          <w:sz w:val="24"/>
          <w:szCs w:val="24"/>
        </w:rPr>
        <w:t>di</w:t>
      </w:r>
      <w:r>
        <w:rPr>
          <w:spacing w:val="3"/>
          <w:sz w:val="24"/>
          <w:szCs w:val="24"/>
        </w:rPr>
        <w:t>n</w:t>
      </w:r>
      <w:r>
        <w:rPr>
          <w:sz w:val="24"/>
          <w:szCs w:val="24"/>
        </w:rPr>
        <w:t>g</w:t>
      </w:r>
      <w:r>
        <w:rPr>
          <w:spacing w:val="-2"/>
          <w:sz w:val="24"/>
          <w:szCs w:val="24"/>
        </w:rPr>
        <w:t xml:space="preserve"> </w:t>
      </w:r>
      <w:r>
        <w:rPr>
          <w:sz w:val="24"/>
          <w:szCs w:val="24"/>
        </w:rPr>
        <w:t>of</w:t>
      </w:r>
      <w:r>
        <w:rPr>
          <w:spacing w:val="1"/>
          <w:sz w:val="24"/>
          <w:szCs w:val="24"/>
        </w:rPr>
        <w:t xml:space="preserve"> </w:t>
      </w:r>
      <w:r>
        <w:rPr>
          <w:spacing w:val="-2"/>
          <w:sz w:val="24"/>
          <w:szCs w:val="24"/>
        </w:rPr>
        <w:t>g</w:t>
      </w:r>
      <w:r>
        <w:rPr>
          <w:spacing w:val="-1"/>
          <w:sz w:val="24"/>
          <w:szCs w:val="24"/>
        </w:rPr>
        <w:t>a</w:t>
      </w:r>
      <w:r>
        <w:rPr>
          <w:sz w:val="24"/>
          <w:szCs w:val="24"/>
        </w:rPr>
        <w:t>me</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ssets/l</w:t>
      </w:r>
      <w:r>
        <w:rPr>
          <w:spacing w:val="1"/>
          <w:sz w:val="24"/>
          <w:szCs w:val="24"/>
        </w:rPr>
        <w:t>i</w:t>
      </w:r>
      <w:r>
        <w:rPr>
          <w:sz w:val="24"/>
          <w:szCs w:val="24"/>
        </w:rPr>
        <w:t>b</w:t>
      </w:r>
      <w:r>
        <w:rPr>
          <w:spacing w:val="-1"/>
          <w:sz w:val="24"/>
          <w:szCs w:val="24"/>
        </w:rPr>
        <w:t>ra</w:t>
      </w:r>
      <w:r>
        <w:rPr>
          <w:sz w:val="24"/>
          <w:szCs w:val="24"/>
        </w:rPr>
        <w:t>ri</w:t>
      </w:r>
      <w:r>
        <w:rPr>
          <w:spacing w:val="-1"/>
          <w:sz w:val="24"/>
          <w:szCs w:val="24"/>
        </w:rPr>
        <w:t>e</w:t>
      </w:r>
      <w:r>
        <w:rPr>
          <w:sz w:val="24"/>
          <w:szCs w:val="24"/>
        </w:rPr>
        <w:t>s</w:t>
      </w:r>
    </w:p>
    <w:p w:rsidR="005F0F4D" w:rsidRDefault="00CA1ECB">
      <w:pPr>
        <w:spacing w:line="260" w:lineRule="exact"/>
        <w:ind w:left="1558"/>
        <w:rPr>
          <w:sz w:val="24"/>
          <w:szCs w:val="24"/>
        </w:rPr>
      </w:pPr>
      <w:r>
        <w:rPr>
          <w:sz w:val="24"/>
          <w:szCs w:val="24"/>
        </w:rPr>
        <w:t>E. Rend</w:t>
      </w:r>
      <w:r>
        <w:rPr>
          <w:spacing w:val="-1"/>
          <w:sz w:val="24"/>
          <w:szCs w:val="24"/>
        </w:rPr>
        <w:t>e</w:t>
      </w:r>
      <w:r>
        <w:rPr>
          <w:sz w:val="24"/>
          <w:szCs w:val="24"/>
        </w:rPr>
        <w:t>ri</w:t>
      </w:r>
      <w:r>
        <w:rPr>
          <w:spacing w:val="2"/>
          <w:sz w:val="24"/>
          <w:szCs w:val="24"/>
        </w:rPr>
        <w:t>n</w:t>
      </w:r>
      <w:r>
        <w:rPr>
          <w:sz w:val="24"/>
          <w:szCs w:val="24"/>
        </w:rPr>
        <w:t>g</w:t>
      </w:r>
      <w:r>
        <w:rPr>
          <w:spacing w:val="-2"/>
          <w:sz w:val="24"/>
          <w:szCs w:val="24"/>
        </w:rPr>
        <w:t xml:space="preserve"> </w:t>
      </w:r>
      <w:r>
        <w:rPr>
          <w:sz w:val="24"/>
          <w:szCs w:val="24"/>
        </w:rPr>
        <w:t>of</w:t>
      </w:r>
      <w:r>
        <w:rPr>
          <w:spacing w:val="1"/>
          <w:sz w:val="24"/>
          <w:szCs w:val="24"/>
        </w:rPr>
        <w:t xml:space="preserve"> </w:t>
      </w:r>
      <w:r>
        <w:rPr>
          <w:spacing w:val="-2"/>
          <w:sz w:val="24"/>
          <w:szCs w:val="24"/>
        </w:rPr>
        <w:t>g</w:t>
      </w:r>
      <w:r>
        <w:rPr>
          <w:spacing w:val="-1"/>
          <w:sz w:val="24"/>
          <w:szCs w:val="24"/>
        </w:rPr>
        <w:t>a</w:t>
      </w:r>
      <w:r>
        <w:rPr>
          <w:spacing w:val="3"/>
          <w:sz w:val="24"/>
          <w:szCs w:val="24"/>
        </w:rPr>
        <w:t>m</w:t>
      </w:r>
      <w:r>
        <w:rPr>
          <w:spacing w:val="-1"/>
          <w:sz w:val="24"/>
          <w:szCs w:val="24"/>
        </w:rPr>
        <w:t>e</w:t>
      </w:r>
      <w:r>
        <w:rPr>
          <w:sz w:val="24"/>
          <w:szCs w:val="24"/>
        </w:rPr>
        <w:t>. Cor</w:t>
      </w:r>
      <w:r>
        <w:rPr>
          <w:spacing w:val="-1"/>
          <w:sz w:val="24"/>
          <w:szCs w:val="24"/>
        </w:rPr>
        <w:t>rec</w:t>
      </w:r>
      <w:r>
        <w:rPr>
          <w:sz w:val="24"/>
          <w:szCs w:val="24"/>
        </w:rPr>
        <w:t>t</w:t>
      </w:r>
      <w:r>
        <w:rPr>
          <w:spacing w:val="6"/>
          <w:sz w:val="24"/>
          <w:szCs w:val="24"/>
        </w:rPr>
        <w:t>l</w:t>
      </w:r>
      <w:r>
        <w:rPr>
          <w:sz w:val="24"/>
          <w:szCs w:val="24"/>
        </w:rPr>
        <w:t>y</w:t>
      </w:r>
      <w:r>
        <w:rPr>
          <w:spacing w:val="-5"/>
          <w:sz w:val="24"/>
          <w:szCs w:val="24"/>
        </w:rPr>
        <w:t xml:space="preserve"> </w:t>
      </w:r>
      <w:r>
        <w:rPr>
          <w:sz w:val="24"/>
          <w:szCs w:val="24"/>
        </w:rPr>
        <w:t>disp</w:t>
      </w:r>
      <w:r>
        <w:rPr>
          <w:spacing w:val="1"/>
          <w:sz w:val="24"/>
          <w:szCs w:val="24"/>
        </w:rPr>
        <w:t>l</w:t>
      </w:r>
      <w:r>
        <w:rPr>
          <w:spacing w:val="4"/>
          <w:sz w:val="24"/>
          <w:szCs w:val="24"/>
        </w:rPr>
        <w:t>a</w:t>
      </w:r>
      <w:r>
        <w:rPr>
          <w:sz w:val="24"/>
          <w:szCs w:val="24"/>
        </w:rPr>
        <w:t>y</w:t>
      </w:r>
      <w:r>
        <w:rPr>
          <w:spacing w:val="-3"/>
          <w:sz w:val="24"/>
          <w:szCs w:val="24"/>
        </w:rPr>
        <w:t xml:space="preserve"> </w:t>
      </w:r>
      <w:r>
        <w:rPr>
          <w:spacing w:val="-2"/>
          <w:sz w:val="24"/>
          <w:szCs w:val="24"/>
        </w:rPr>
        <w:t>g</w:t>
      </w:r>
      <w:r>
        <w:rPr>
          <w:spacing w:val="-1"/>
          <w:sz w:val="24"/>
          <w:szCs w:val="24"/>
        </w:rPr>
        <w:t>a</w:t>
      </w:r>
      <w:r>
        <w:rPr>
          <w:sz w:val="24"/>
          <w:szCs w:val="24"/>
        </w:rPr>
        <w:t>mep</w:t>
      </w:r>
      <w:r>
        <w:rPr>
          <w:spacing w:val="2"/>
          <w:sz w:val="24"/>
          <w:szCs w:val="24"/>
        </w:rPr>
        <w:t>l</w:t>
      </w:r>
      <w:r>
        <w:rPr>
          <w:spacing w:val="1"/>
          <w:sz w:val="24"/>
          <w:szCs w:val="24"/>
        </w:rPr>
        <w:t>a</w:t>
      </w:r>
      <w:r>
        <w:rPr>
          <w:sz w:val="24"/>
          <w:szCs w:val="24"/>
        </w:rPr>
        <w:t>y</w:t>
      </w:r>
      <w:r>
        <w:rPr>
          <w:spacing w:val="-3"/>
          <w:sz w:val="24"/>
          <w:szCs w:val="24"/>
        </w:rPr>
        <w:t xml:space="preserve"> </w:t>
      </w:r>
      <w:r>
        <w:rPr>
          <w:spacing w:val="-1"/>
          <w:sz w:val="24"/>
          <w:szCs w:val="24"/>
        </w:rPr>
        <w:t>a</w:t>
      </w:r>
      <w:r>
        <w:rPr>
          <w:sz w:val="24"/>
          <w:szCs w:val="24"/>
        </w:rPr>
        <w:t>nd in</w:t>
      </w:r>
      <w:r>
        <w:rPr>
          <w:spacing w:val="2"/>
          <w:sz w:val="24"/>
          <w:szCs w:val="24"/>
        </w:rPr>
        <w:t>f</w:t>
      </w:r>
      <w:r>
        <w:rPr>
          <w:sz w:val="24"/>
          <w:szCs w:val="24"/>
        </w:rPr>
        <w:t>o</w:t>
      </w:r>
      <w:r>
        <w:rPr>
          <w:spacing w:val="-1"/>
          <w:sz w:val="24"/>
          <w:szCs w:val="24"/>
        </w:rPr>
        <w:t>r</w:t>
      </w:r>
      <w:r>
        <w:rPr>
          <w:sz w:val="24"/>
          <w:szCs w:val="24"/>
        </w:rPr>
        <w:t>mati</w:t>
      </w:r>
      <w:r>
        <w:rPr>
          <w:spacing w:val="5"/>
          <w:sz w:val="24"/>
          <w:szCs w:val="24"/>
        </w:rPr>
        <w:t>o</w:t>
      </w:r>
      <w:r>
        <w:rPr>
          <w:sz w:val="24"/>
          <w:szCs w:val="24"/>
        </w:rPr>
        <w:t>n to us</w:t>
      </w:r>
      <w:r>
        <w:rPr>
          <w:spacing w:val="-1"/>
          <w:sz w:val="24"/>
          <w:szCs w:val="24"/>
        </w:rPr>
        <w:t>e</w:t>
      </w:r>
      <w:r>
        <w:rPr>
          <w:sz w:val="24"/>
          <w:szCs w:val="24"/>
        </w:rPr>
        <w:t>r</w:t>
      </w:r>
    </w:p>
    <w:p w:rsidR="005F0F4D" w:rsidRDefault="00CA1ECB">
      <w:pPr>
        <w:spacing w:line="260" w:lineRule="exact"/>
        <w:ind w:left="1558"/>
        <w:rPr>
          <w:sz w:val="24"/>
          <w:szCs w:val="24"/>
        </w:rPr>
      </w:pPr>
      <w:r>
        <w:rPr>
          <w:spacing w:val="-1"/>
          <w:sz w:val="24"/>
          <w:szCs w:val="24"/>
        </w:rPr>
        <w:t>F</w:t>
      </w:r>
      <w:r>
        <w:rPr>
          <w:sz w:val="24"/>
          <w:szCs w:val="24"/>
        </w:rPr>
        <w:t>. Respond to us</w:t>
      </w:r>
      <w:r>
        <w:rPr>
          <w:spacing w:val="-1"/>
          <w:sz w:val="24"/>
          <w:szCs w:val="24"/>
        </w:rPr>
        <w:t>e</w:t>
      </w:r>
      <w:r>
        <w:rPr>
          <w:sz w:val="24"/>
          <w:szCs w:val="24"/>
        </w:rPr>
        <w:t>r a</w:t>
      </w:r>
      <w:r>
        <w:rPr>
          <w:spacing w:val="-1"/>
          <w:sz w:val="24"/>
          <w:szCs w:val="24"/>
        </w:rPr>
        <w:t>c</w:t>
      </w:r>
      <w:r>
        <w:rPr>
          <w:sz w:val="24"/>
          <w:szCs w:val="24"/>
        </w:rPr>
        <w:t>t</w:t>
      </w:r>
      <w:r>
        <w:rPr>
          <w:spacing w:val="1"/>
          <w:sz w:val="24"/>
          <w:szCs w:val="24"/>
        </w:rPr>
        <w:t>i</w:t>
      </w:r>
      <w:r>
        <w:rPr>
          <w:sz w:val="24"/>
          <w:szCs w:val="24"/>
        </w:rPr>
        <w:t>ons/input</w:t>
      </w:r>
    </w:p>
    <w:p w:rsidR="005F0F4D" w:rsidRDefault="005F0F4D">
      <w:pPr>
        <w:spacing w:before="7" w:line="140" w:lineRule="exact"/>
        <w:rPr>
          <w:sz w:val="14"/>
          <w:szCs w:val="14"/>
        </w:rPr>
      </w:pPr>
    </w:p>
    <w:p w:rsidR="005F0F4D" w:rsidRDefault="005F0F4D">
      <w:pPr>
        <w:spacing w:line="200" w:lineRule="exact"/>
      </w:pPr>
    </w:p>
    <w:p w:rsidR="004F476C" w:rsidRDefault="004F476C" w:rsidP="00B91C35">
      <w:pPr>
        <w:spacing w:line="200" w:lineRule="exact"/>
        <w:jc w:val="center"/>
        <w:rPr>
          <w:b/>
          <w:sz w:val="31"/>
          <w:szCs w:val="31"/>
        </w:rPr>
      </w:pPr>
    </w:p>
    <w:p w:rsidR="00B91C35" w:rsidRPr="00B91C35" w:rsidRDefault="00B91C35" w:rsidP="00B91C35">
      <w:pPr>
        <w:spacing w:line="200" w:lineRule="exact"/>
        <w:jc w:val="center"/>
        <w:rPr>
          <w:b/>
          <w:sz w:val="31"/>
          <w:szCs w:val="31"/>
        </w:rPr>
      </w:pPr>
      <w:r w:rsidRPr="00B91C35">
        <w:rPr>
          <w:b/>
          <w:sz w:val="31"/>
          <w:szCs w:val="31"/>
        </w:rPr>
        <w:t>Game Mechanics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xml:space="preserve">Purpose: </w:t>
      </w:r>
    </w:p>
    <w:p w:rsidR="00B91C35" w:rsidRPr="00B91C35" w:rsidRDefault="00B91C35" w:rsidP="00B91C35">
      <w:pPr>
        <w:spacing w:line="200" w:lineRule="exact"/>
        <w:rPr>
          <w:sz w:val="24"/>
          <w:szCs w:val="24"/>
        </w:rPr>
      </w:pPr>
      <w:r w:rsidRPr="00B91C35">
        <w:rPr>
          <w:sz w:val="24"/>
          <w:szCs w:val="24"/>
        </w:rPr>
        <w:t>To carry out the gameplay on all levels, and to identify the structures, paths, functions &amp; choices that will</w:t>
      </w:r>
    </w:p>
    <w:p w:rsidR="00B91C35" w:rsidRPr="00B91C35" w:rsidRDefault="00B91C35" w:rsidP="00B91C35">
      <w:pPr>
        <w:spacing w:line="200" w:lineRule="exact"/>
        <w:rPr>
          <w:sz w:val="24"/>
          <w:szCs w:val="24"/>
        </w:rPr>
      </w:pPr>
      <w:r w:rsidRPr="00B91C35">
        <w:rPr>
          <w:sz w:val="24"/>
          <w:szCs w:val="24"/>
        </w:rPr>
        <w:t>make up the process of actually playing the game. The biggest aspect of this (an</w:t>
      </w:r>
      <w:r w:rsidR="004F476C">
        <w:rPr>
          <w:sz w:val="24"/>
          <w:szCs w:val="24"/>
        </w:rPr>
        <w:t xml:space="preserve">d the largest distinction) will </w:t>
      </w:r>
      <w:r w:rsidRPr="00B91C35">
        <w:rPr>
          <w:sz w:val="24"/>
          <w:szCs w:val="24"/>
        </w:rPr>
        <w:t>be the overworld mechanics versus the combat mechanics.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How it links to other sections: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The game mechanics are in effect what will be implemented by way of the game's other sections. For example,</w:t>
      </w:r>
    </w:p>
    <w:p w:rsidR="00B91C35" w:rsidRPr="00B91C35" w:rsidRDefault="00B91C35" w:rsidP="00B91C35">
      <w:pPr>
        <w:spacing w:line="200" w:lineRule="exact"/>
        <w:rPr>
          <w:sz w:val="24"/>
          <w:szCs w:val="24"/>
        </w:rPr>
      </w:pPr>
      <w:r w:rsidRPr="00B91C35">
        <w:rPr>
          <w:sz w:val="24"/>
          <w:szCs w:val="24"/>
        </w:rPr>
        <w:t>through the user interface and sprite art, we'll visually display the functions of the overworld: moving around,</w:t>
      </w:r>
    </w:p>
    <w:p w:rsidR="00B91C35" w:rsidRPr="00B91C35" w:rsidRDefault="00B91C35" w:rsidP="00B91C35">
      <w:pPr>
        <w:spacing w:line="200" w:lineRule="exact"/>
        <w:rPr>
          <w:sz w:val="24"/>
          <w:szCs w:val="24"/>
        </w:rPr>
      </w:pPr>
      <w:r w:rsidRPr="00B91C35">
        <w:rPr>
          <w:sz w:val="24"/>
          <w:szCs w:val="24"/>
        </w:rPr>
        <w:t>character interactions, activating the functions of different buildings and items on campus. Additionally, it connects</w:t>
      </w:r>
    </w:p>
    <w:p w:rsidR="00B91C35" w:rsidRPr="00B91C35" w:rsidRDefault="00B91C35" w:rsidP="00B91C35">
      <w:pPr>
        <w:spacing w:line="200" w:lineRule="exact"/>
        <w:rPr>
          <w:sz w:val="24"/>
          <w:szCs w:val="24"/>
        </w:rPr>
      </w:pPr>
      <w:r w:rsidRPr="00B91C35">
        <w:rPr>
          <w:sz w:val="24"/>
          <w:szCs w:val="24"/>
        </w:rPr>
        <w:t>to the combat system similarly - the visuals will display the implementation of our combat mechanics.</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The game mechanics are slightly less interdependent with the game's plot in a general sense, but overlap</w:t>
      </w:r>
    </w:p>
    <w:p w:rsidR="00B91C35" w:rsidRPr="00B91C35" w:rsidRDefault="00B91C35" w:rsidP="00B91C35">
      <w:pPr>
        <w:spacing w:line="200" w:lineRule="exact"/>
        <w:rPr>
          <w:sz w:val="24"/>
          <w:szCs w:val="24"/>
        </w:rPr>
      </w:pPr>
      <w:r w:rsidRPr="00B91C35">
        <w:rPr>
          <w:sz w:val="24"/>
          <w:szCs w:val="24"/>
        </w:rPr>
        <w:t>exists, and we will need to make sure the progression and pacing of each one coincide appropriately.</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 Some smaller sections, like AI and combat, are completely under the umbrella of game mechanics - we'll divide</w:t>
      </w:r>
    </w:p>
    <w:p w:rsidR="00B91C35" w:rsidRPr="00B91C35" w:rsidRDefault="00B91C35" w:rsidP="00B91C35">
      <w:pPr>
        <w:spacing w:line="200" w:lineRule="exact"/>
        <w:rPr>
          <w:sz w:val="24"/>
          <w:szCs w:val="24"/>
        </w:rPr>
      </w:pPr>
      <w:r w:rsidRPr="00B91C35">
        <w:rPr>
          <w:sz w:val="24"/>
          <w:szCs w:val="24"/>
        </w:rPr>
        <w:t xml:space="preserve">ourselves into smaller groups to deal with the finer points of these sub-areas when we've established the </w:t>
      </w:r>
    </w:p>
    <w:p w:rsidR="00B91C35" w:rsidRPr="00B91C35" w:rsidRDefault="00B91C35" w:rsidP="00B91C35">
      <w:pPr>
        <w:spacing w:line="200" w:lineRule="exact"/>
        <w:rPr>
          <w:sz w:val="24"/>
          <w:szCs w:val="24"/>
        </w:rPr>
      </w:pPr>
      <w:r w:rsidRPr="00B91C35">
        <w:rPr>
          <w:sz w:val="24"/>
          <w:szCs w:val="24"/>
        </w:rPr>
        <w:t>mechanics on the broadest level.</w:t>
      </w:r>
    </w:p>
    <w:p w:rsidR="00B91C35" w:rsidRPr="00B91C35" w:rsidRDefault="00B91C35" w:rsidP="00B91C35">
      <w:pPr>
        <w:spacing w:line="200" w:lineRule="exact"/>
        <w:rPr>
          <w:sz w:val="24"/>
          <w:szCs w:val="24"/>
        </w:rPr>
      </w:pPr>
    </w:p>
    <w:p w:rsidR="00B91C35" w:rsidRPr="00B91C35" w:rsidRDefault="00B91C35" w:rsidP="00B91C35">
      <w:pPr>
        <w:spacing w:line="200" w:lineRule="exact"/>
        <w:rPr>
          <w:sz w:val="24"/>
          <w:szCs w:val="24"/>
        </w:rPr>
      </w:pPr>
      <w:r w:rsidRPr="00B91C35">
        <w:rPr>
          <w:sz w:val="24"/>
          <w:szCs w:val="24"/>
        </w:rPr>
        <w:tab/>
        <w:t>Planning:</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A. Settle on the broadest aspects of gameplay: possibilities for overworld and combat,</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 xml:space="preserve">   plus skill trees and character development.</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B. Implement broad-level mechanics decisions in code, before focusing on more narrow</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 xml:space="preserve">   aspects of issues like enemy behavior, exact techniques/items, etc.</w:t>
      </w:r>
    </w:p>
    <w:p w:rsidR="00B91C35" w:rsidRPr="00B91C35" w:rsidRDefault="00B91C35" w:rsidP="00B91C35">
      <w:pPr>
        <w:spacing w:line="200" w:lineRule="exact"/>
        <w:rPr>
          <w:sz w:val="24"/>
          <w:szCs w:val="24"/>
        </w:rPr>
      </w:pPr>
      <w:r w:rsidRPr="00B91C35">
        <w:rPr>
          <w:sz w:val="24"/>
          <w:szCs w:val="24"/>
        </w:rPr>
        <w:tab/>
      </w:r>
      <w:r w:rsidRPr="00B91C35">
        <w:rPr>
          <w:sz w:val="24"/>
          <w:szCs w:val="24"/>
        </w:rPr>
        <w:tab/>
        <w:t>C. Implement specific implications of character choices - particular skill tree routes, etc.</w:t>
      </w:r>
    </w:p>
    <w:p w:rsidR="00B91C35" w:rsidRDefault="00B91C35" w:rsidP="00B91C35">
      <w:pPr>
        <w:spacing w:line="200" w:lineRule="exact"/>
      </w:pPr>
      <w:r>
        <w:tab/>
      </w:r>
      <w:r>
        <w:tab/>
      </w:r>
    </w:p>
    <w:p w:rsidR="005F0F4D" w:rsidRDefault="005F0F4D">
      <w:pPr>
        <w:spacing w:line="200" w:lineRule="exact"/>
      </w:pPr>
    </w:p>
    <w:p w:rsidR="00764390" w:rsidRDefault="00764390">
      <w:pPr>
        <w:spacing w:line="200" w:lineRule="exact"/>
      </w:pPr>
    </w:p>
    <w:p w:rsidR="00764390" w:rsidRDefault="00764390">
      <w:pPr>
        <w:spacing w:line="200" w:lineRule="exact"/>
      </w:pPr>
    </w:p>
    <w:p w:rsidR="00764390" w:rsidRDefault="00764390">
      <w:pPr>
        <w:spacing w:line="200" w:lineRule="exact"/>
      </w:pPr>
    </w:p>
    <w:p w:rsidR="005F0F4D" w:rsidRDefault="00CA1ECB">
      <w:pPr>
        <w:spacing w:line="480" w:lineRule="exact"/>
        <w:ind w:left="2096" w:right="1997"/>
        <w:jc w:val="center"/>
        <w:rPr>
          <w:sz w:val="43"/>
          <w:szCs w:val="43"/>
        </w:rPr>
      </w:pPr>
      <w:r>
        <w:rPr>
          <w:b/>
          <w:spacing w:val="2"/>
          <w:position w:val="-1"/>
          <w:sz w:val="43"/>
          <w:szCs w:val="43"/>
          <w:u w:val="thick" w:color="000000"/>
        </w:rPr>
        <w:t>Pr</w:t>
      </w:r>
      <w:r>
        <w:rPr>
          <w:b/>
          <w:spacing w:val="1"/>
          <w:position w:val="-1"/>
          <w:sz w:val="43"/>
          <w:szCs w:val="43"/>
          <w:u w:val="thick" w:color="000000"/>
        </w:rPr>
        <w:t>ogr</w:t>
      </w:r>
      <w:r>
        <w:rPr>
          <w:b/>
          <w:spacing w:val="4"/>
          <w:position w:val="-1"/>
          <w:sz w:val="43"/>
          <w:szCs w:val="43"/>
          <w:u w:val="thick" w:color="000000"/>
        </w:rPr>
        <w:t>a</w:t>
      </w:r>
      <w:r>
        <w:rPr>
          <w:b/>
          <w:spacing w:val="2"/>
          <w:position w:val="-1"/>
          <w:sz w:val="43"/>
          <w:szCs w:val="43"/>
          <w:u w:val="thick" w:color="000000"/>
        </w:rPr>
        <w:t>mm</w:t>
      </w:r>
      <w:r>
        <w:rPr>
          <w:b/>
          <w:spacing w:val="1"/>
          <w:position w:val="-1"/>
          <w:sz w:val="43"/>
          <w:szCs w:val="43"/>
          <w:u w:val="thick" w:color="000000"/>
        </w:rPr>
        <w:t>i</w:t>
      </w:r>
      <w:r>
        <w:rPr>
          <w:b/>
          <w:spacing w:val="6"/>
          <w:position w:val="-1"/>
          <w:sz w:val="43"/>
          <w:szCs w:val="43"/>
          <w:u w:val="thick" w:color="000000"/>
        </w:rPr>
        <w:t>n</w:t>
      </w:r>
      <w:r>
        <w:rPr>
          <w:b/>
          <w:spacing w:val="1"/>
          <w:position w:val="-1"/>
          <w:sz w:val="43"/>
          <w:szCs w:val="43"/>
          <w:u w:val="thick" w:color="000000"/>
        </w:rPr>
        <w:t>g/</w:t>
      </w:r>
      <w:r>
        <w:rPr>
          <w:b/>
          <w:spacing w:val="2"/>
          <w:position w:val="-1"/>
          <w:sz w:val="43"/>
          <w:szCs w:val="43"/>
          <w:u w:val="thick" w:color="000000"/>
        </w:rPr>
        <w:t>D</w:t>
      </w:r>
      <w:r>
        <w:rPr>
          <w:b/>
          <w:position w:val="-1"/>
          <w:sz w:val="43"/>
          <w:szCs w:val="43"/>
          <w:u w:val="thick" w:color="000000"/>
        </w:rPr>
        <w:t>i</w:t>
      </w:r>
      <w:r>
        <w:rPr>
          <w:b/>
          <w:spacing w:val="1"/>
          <w:position w:val="-1"/>
          <w:sz w:val="43"/>
          <w:szCs w:val="43"/>
          <w:u w:val="thick" w:color="000000"/>
        </w:rPr>
        <w:t>v</w:t>
      </w:r>
      <w:r>
        <w:rPr>
          <w:b/>
          <w:position w:val="-1"/>
          <w:sz w:val="43"/>
          <w:szCs w:val="43"/>
          <w:u w:val="thick" w:color="000000"/>
        </w:rPr>
        <w:t>i</w:t>
      </w:r>
      <w:r>
        <w:rPr>
          <w:b/>
          <w:spacing w:val="1"/>
          <w:position w:val="-1"/>
          <w:sz w:val="43"/>
          <w:szCs w:val="43"/>
          <w:u w:val="thick" w:color="000000"/>
        </w:rPr>
        <w:t>s</w:t>
      </w:r>
      <w:r>
        <w:rPr>
          <w:b/>
          <w:position w:val="-1"/>
          <w:sz w:val="43"/>
          <w:szCs w:val="43"/>
          <w:u w:val="thick" w:color="000000"/>
        </w:rPr>
        <w:t>i</w:t>
      </w:r>
      <w:r>
        <w:rPr>
          <w:b/>
          <w:spacing w:val="3"/>
          <w:position w:val="-1"/>
          <w:sz w:val="43"/>
          <w:szCs w:val="43"/>
          <w:u w:val="thick" w:color="000000"/>
        </w:rPr>
        <w:t>o</w:t>
      </w:r>
      <w:r>
        <w:rPr>
          <w:b/>
          <w:position w:val="-1"/>
          <w:sz w:val="43"/>
          <w:szCs w:val="43"/>
          <w:u w:val="thick" w:color="000000"/>
        </w:rPr>
        <w:t>n</w:t>
      </w:r>
      <w:r>
        <w:rPr>
          <w:b/>
          <w:spacing w:val="25"/>
          <w:position w:val="-1"/>
          <w:sz w:val="43"/>
          <w:szCs w:val="43"/>
          <w:u w:val="thick" w:color="000000"/>
        </w:rPr>
        <w:t xml:space="preserve"> </w:t>
      </w:r>
      <w:r>
        <w:rPr>
          <w:b/>
          <w:spacing w:val="1"/>
          <w:position w:val="-1"/>
          <w:sz w:val="43"/>
          <w:szCs w:val="43"/>
          <w:u w:val="thick" w:color="000000"/>
        </w:rPr>
        <w:t>o</w:t>
      </w:r>
      <w:r>
        <w:rPr>
          <w:b/>
          <w:position w:val="-1"/>
          <w:sz w:val="43"/>
          <w:szCs w:val="43"/>
          <w:u w:val="thick" w:color="000000"/>
        </w:rPr>
        <w:t>f</w:t>
      </w:r>
      <w:r>
        <w:rPr>
          <w:b/>
          <w:spacing w:val="4"/>
          <w:position w:val="-1"/>
          <w:sz w:val="43"/>
          <w:szCs w:val="43"/>
          <w:u w:val="thick" w:color="000000"/>
        </w:rPr>
        <w:t xml:space="preserve"> L</w:t>
      </w:r>
      <w:r>
        <w:rPr>
          <w:b/>
          <w:spacing w:val="1"/>
          <w:w w:val="99"/>
          <w:position w:val="-1"/>
          <w:sz w:val="43"/>
          <w:szCs w:val="43"/>
          <w:u w:val="thick" w:color="000000"/>
        </w:rPr>
        <w:t>a</w:t>
      </w:r>
      <w:r>
        <w:rPr>
          <w:b/>
          <w:spacing w:val="6"/>
          <w:w w:val="99"/>
          <w:position w:val="-1"/>
          <w:sz w:val="43"/>
          <w:szCs w:val="43"/>
          <w:u w:val="thick" w:color="000000"/>
        </w:rPr>
        <w:t>b</w:t>
      </w:r>
      <w:r>
        <w:rPr>
          <w:b/>
          <w:spacing w:val="4"/>
          <w:w w:val="99"/>
          <w:position w:val="-1"/>
          <w:sz w:val="43"/>
          <w:szCs w:val="43"/>
          <w:u w:val="thick" w:color="000000"/>
        </w:rPr>
        <w:t>o</w:t>
      </w:r>
      <w:r>
        <w:rPr>
          <w:b/>
          <w:position w:val="-1"/>
          <w:sz w:val="43"/>
          <w:szCs w:val="43"/>
          <w:u w:val="thick" w:color="000000"/>
        </w:rPr>
        <w:t>r</w:t>
      </w:r>
    </w:p>
    <w:p w:rsidR="005F0F4D" w:rsidRDefault="005F0F4D">
      <w:pPr>
        <w:spacing w:before="19" w:line="260" w:lineRule="exact"/>
        <w:rPr>
          <w:sz w:val="26"/>
          <w:szCs w:val="26"/>
        </w:rPr>
      </w:pPr>
    </w:p>
    <w:p w:rsidR="005F0F4D" w:rsidRDefault="00CA1ECB">
      <w:pPr>
        <w:spacing w:before="19"/>
        <w:ind w:left="4388" w:right="4293"/>
        <w:jc w:val="center"/>
        <w:rPr>
          <w:sz w:val="31"/>
          <w:szCs w:val="31"/>
        </w:rPr>
      </w:pPr>
      <w:r>
        <w:rPr>
          <w:b/>
          <w:spacing w:val="3"/>
          <w:w w:val="101"/>
          <w:sz w:val="31"/>
          <w:szCs w:val="31"/>
        </w:rPr>
        <w:t>An</w:t>
      </w:r>
      <w:r>
        <w:rPr>
          <w:b/>
          <w:spacing w:val="1"/>
          <w:w w:val="102"/>
          <w:sz w:val="31"/>
          <w:szCs w:val="31"/>
        </w:rPr>
        <w:t>i</w:t>
      </w:r>
      <w:r>
        <w:rPr>
          <w:b/>
          <w:spacing w:val="1"/>
          <w:w w:val="101"/>
          <w:sz w:val="31"/>
          <w:szCs w:val="31"/>
        </w:rPr>
        <w:t>m</w:t>
      </w:r>
      <w:r>
        <w:rPr>
          <w:b/>
          <w:spacing w:val="3"/>
          <w:w w:val="101"/>
          <w:sz w:val="31"/>
          <w:szCs w:val="31"/>
        </w:rPr>
        <w:t>at</w:t>
      </w:r>
      <w:r>
        <w:rPr>
          <w:b/>
          <w:spacing w:val="-1"/>
          <w:w w:val="101"/>
          <w:sz w:val="31"/>
          <w:szCs w:val="31"/>
        </w:rPr>
        <w:t>i</w:t>
      </w:r>
      <w:r>
        <w:rPr>
          <w:b/>
          <w:spacing w:val="3"/>
          <w:w w:val="101"/>
          <w:sz w:val="31"/>
          <w:szCs w:val="31"/>
        </w:rPr>
        <w:t>o</w:t>
      </w:r>
      <w:r>
        <w:rPr>
          <w:b/>
          <w:w w:val="101"/>
          <w:sz w:val="31"/>
          <w:szCs w:val="31"/>
        </w:rPr>
        <w:t>n</w:t>
      </w:r>
    </w:p>
    <w:p w:rsidR="005F0F4D" w:rsidRDefault="005F0F4D">
      <w:pPr>
        <w:spacing w:before="9" w:line="140" w:lineRule="exact"/>
        <w:rPr>
          <w:sz w:val="15"/>
          <w:szCs w:val="15"/>
        </w:rPr>
      </w:pPr>
    </w:p>
    <w:p w:rsidR="005F0F4D" w:rsidRDefault="005F0F4D">
      <w:pPr>
        <w:spacing w:line="200" w:lineRule="exact"/>
      </w:pPr>
    </w:p>
    <w:p w:rsidR="005F0F4D" w:rsidRDefault="00CA1ECB">
      <w:pPr>
        <w:ind w:left="118" w:right="120"/>
        <w:rPr>
          <w:sz w:val="24"/>
          <w:szCs w:val="24"/>
        </w:rPr>
      </w:pPr>
      <w:r>
        <w:rPr>
          <w:spacing w:val="1"/>
          <w:sz w:val="24"/>
          <w:szCs w:val="24"/>
        </w:rPr>
        <w:t>P</w:t>
      </w:r>
      <w:r>
        <w:rPr>
          <w:sz w:val="24"/>
          <w:szCs w:val="24"/>
        </w:rPr>
        <w:t>u</w:t>
      </w:r>
      <w:r>
        <w:rPr>
          <w:spacing w:val="-1"/>
          <w:sz w:val="24"/>
          <w:szCs w:val="24"/>
        </w:rPr>
        <w:t>r</w:t>
      </w:r>
      <w:r>
        <w:rPr>
          <w:sz w:val="24"/>
          <w:szCs w:val="24"/>
        </w:rPr>
        <w:t xml:space="preserve">pose: To </w:t>
      </w:r>
      <w:r>
        <w:rPr>
          <w:spacing w:val="-1"/>
          <w:sz w:val="24"/>
          <w:szCs w:val="24"/>
        </w:rPr>
        <w:t>e</w:t>
      </w:r>
      <w:r>
        <w:rPr>
          <w:sz w:val="24"/>
          <w:szCs w:val="24"/>
        </w:rPr>
        <w:t>l</w:t>
      </w:r>
      <w:r>
        <w:rPr>
          <w:spacing w:val="2"/>
          <w:sz w:val="24"/>
          <w:szCs w:val="24"/>
        </w:rPr>
        <w:t>e</w:t>
      </w:r>
      <w:r>
        <w:rPr>
          <w:spacing w:val="-2"/>
          <w:sz w:val="24"/>
          <w:szCs w:val="24"/>
        </w:rPr>
        <w:t>g</w:t>
      </w:r>
      <w:r>
        <w:rPr>
          <w:spacing w:val="-1"/>
          <w:sz w:val="24"/>
          <w:szCs w:val="24"/>
        </w:rPr>
        <w:t>a</w:t>
      </w:r>
      <w:r>
        <w:rPr>
          <w:sz w:val="24"/>
          <w:szCs w:val="24"/>
        </w:rPr>
        <w:t>nt</w:t>
      </w:r>
      <w:r>
        <w:rPr>
          <w:spacing w:val="6"/>
          <w:sz w:val="24"/>
          <w:szCs w:val="24"/>
        </w:rPr>
        <w:t>l</w:t>
      </w:r>
      <w:r>
        <w:rPr>
          <w:sz w:val="24"/>
          <w:szCs w:val="24"/>
        </w:rPr>
        <w:t>y</w:t>
      </w:r>
      <w:r>
        <w:rPr>
          <w:spacing w:val="-5"/>
          <w:sz w:val="24"/>
          <w:szCs w:val="24"/>
        </w:rPr>
        <w:t xml:space="preserve"> </w:t>
      </w:r>
      <w:r>
        <w:rPr>
          <w:sz w:val="24"/>
          <w:szCs w:val="24"/>
        </w:rPr>
        <w:t>u</w:t>
      </w:r>
      <w:r>
        <w:rPr>
          <w:spacing w:val="2"/>
          <w:sz w:val="24"/>
          <w:szCs w:val="24"/>
        </w:rPr>
        <w:t>p</w:t>
      </w:r>
      <w:r>
        <w:rPr>
          <w:sz w:val="24"/>
          <w:szCs w:val="24"/>
        </w:rPr>
        <w:t>d</w:t>
      </w:r>
      <w:r>
        <w:rPr>
          <w:spacing w:val="-1"/>
          <w:sz w:val="24"/>
          <w:szCs w:val="24"/>
        </w:rPr>
        <w:t>a</w:t>
      </w:r>
      <w:r>
        <w:rPr>
          <w:sz w:val="24"/>
          <w:szCs w:val="24"/>
        </w:rPr>
        <w:t>te sp</w:t>
      </w:r>
      <w:r>
        <w:rPr>
          <w:spacing w:val="-1"/>
          <w:sz w:val="24"/>
          <w:szCs w:val="24"/>
        </w:rPr>
        <w:t>r</w:t>
      </w:r>
      <w:r>
        <w:rPr>
          <w:sz w:val="24"/>
          <w:szCs w:val="24"/>
        </w:rPr>
        <w:t>i</w:t>
      </w:r>
      <w:r>
        <w:rPr>
          <w:spacing w:val="1"/>
          <w:sz w:val="24"/>
          <w:szCs w:val="24"/>
        </w:rPr>
        <w:t>t</w:t>
      </w:r>
      <w:r>
        <w:rPr>
          <w:spacing w:val="-1"/>
          <w:sz w:val="24"/>
          <w:szCs w:val="24"/>
        </w:rPr>
        <w:t>e</w:t>
      </w:r>
      <w:r>
        <w:rPr>
          <w:sz w:val="24"/>
          <w:szCs w:val="24"/>
        </w:rPr>
        <w:t>s for</w:t>
      </w:r>
      <w:r>
        <w:rPr>
          <w:spacing w:val="1"/>
          <w:sz w:val="24"/>
          <w:szCs w:val="24"/>
        </w:rPr>
        <w:t xml:space="preserve"> </w:t>
      </w:r>
      <w:r>
        <w:rPr>
          <w:sz w:val="24"/>
          <w:szCs w:val="24"/>
        </w:rPr>
        <w:t>g</w:t>
      </w:r>
      <w:r>
        <w:rPr>
          <w:spacing w:val="-1"/>
          <w:sz w:val="24"/>
          <w:szCs w:val="24"/>
        </w:rPr>
        <w:t>a</w:t>
      </w:r>
      <w:r>
        <w:rPr>
          <w:sz w:val="24"/>
          <w:szCs w:val="24"/>
        </w:rPr>
        <w:t>mepl</w:t>
      </w:r>
      <w:r>
        <w:rPr>
          <w:spacing w:val="4"/>
          <w:sz w:val="24"/>
          <w:szCs w:val="24"/>
        </w:rPr>
        <w:t>a</w:t>
      </w:r>
      <w:r>
        <w:rPr>
          <w:spacing w:val="-2"/>
          <w:sz w:val="24"/>
          <w:szCs w:val="24"/>
        </w:rPr>
        <w:t>y</w:t>
      </w:r>
      <w:r>
        <w:rPr>
          <w:sz w:val="24"/>
          <w:szCs w:val="24"/>
        </w:rPr>
        <w:t>. The</w:t>
      </w:r>
      <w:r>
        <w:rPr>
          <w:spacing w:val="-1"/>
          <w:sz w:val="24"/>
          <w:szCs w:val="24"/>
        </w:rPr>
        <w:t xml:space="preserve"> 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ons shou</w:t>
      </w:r>
      <w:r>
        <w:rPr>
          <w:spacing w:val="1"/>
          <w:sz w:val="24"/>
          <w:szCs w:val="24"/>
        </w:rPr>
        <w:t>l</w:t>
      </w:r>
      <w:r>
        <w:rPr>
          <w:sz w:val="24"/>
          <w:szCs w:val="24"/>
        </w:rPr>
        <w:t>d be</w:t>
      </w:r>
      <w:r>
        <w:rPr>
          <w:spacing w:val="-1"/>
          <w:sz w:val="24"/>
          <w:szCs w:val="24"/>
        </w:rPr>
        <w:t xml:space="preserve"> c</w:t>
      </w:r>
      <w:r>
        <w:rPr>
          <w:sz w:val="24"/>
          <w:szCs w:val="24"/>
        </w:rPr>
        <w:t>le</w:t>
      </w:r>
      <w:r>
        <w:rPr>
          <w:spacing w:val="1"/>
          <w:sz w:val="24"/>
          <w:szCs w:val="24"/>
        </w:rPr>
        <w:t>a</w:t>
      </w:r>
      <w:r>
        <w:rPr>
          <w:sz w:val="24"/>
          <w:szCs w:val="24"/>
        </w:rPr>
        <w:t>r to und</w:t>
      </w:r>
      <w:r>
        <w:rPr>
          <w:spacing w:val="-1"/>
          <w:sz w:val="24"/>
          <w:szCs w:val="24"/>
        </w:rPr>
        <w:t>e</w:t>
      </w:r>
      <w:r>
        <w:rPr>
          <w:sz w:val="24"/>
          <w:szCs w:val="24"/>
        </w:rPr>
        <w:t>rst</w:t>
      </w:r>
      <w:r>
        <w:rPr>
          <w:spacing w:val="-1"/>
          <w:sz w:val="24"/>
          <w:szCs w:val="24"/>
        </w:rPr>
        <w:t>a</w:t>
      </w:r>
      <w:r>
        <w:rPr>
          <w:sz w:val="24"/>
          <w:szCs w:val="24"/>
        </w:rPr>
        <w:t>nd, s</w:t>
      </w:r>
      <w:r>
        <w:rPr>
          <w:spacing w:val="2"/>
          <w:sz w:val="24"/>
          <w:szCs w:val="24"/>
        </w:rPr>
        <w:t>h</w:t>
      </w:r>
      <w:r>
        <w:rPr>
          <w:spacing w:val="-1"/>
          <w:sz w:val="24"/>
          <w:szCs w:val="24"/>
        </w:rPr>
        <w:t>a</w:t>
      </w:r>
      <w:r>
        <w:rPr>
          <w:sz w:val="24"/>
          <w:szCs w:val="24"/>
        </w:rPr>
        <w:t xml:space="preserve">rp </w:t>
      </w:r>
      <w:r>
        <w:rPr>
          <w:spacing w:val="-1"/>
          <w:sz w:val="24"/>
          <w:szCs w:val="24"/>
        </w:rPr>
        <w:t>a</w:t>
      </w:r>
      <w:r>
        <w:rPr>
          <w:sz w:val="24"/>
          <w:szCs w:val="24"/>
        </w:rPr>
        <w:t xml:space="preserve">nd smooth. Also,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ons shou</w:t>
      </w:r>
      <w:r>
        <w:rPr>
          <w:spacing w:val="1"/>
          <w:sz w:val="24"/>
          <w:szCs w:val="24"/>
        </w:rPr>
        <w:t>l</w:t>
      </w:r>
      <w:r>
        <w:rPr>
          <w:sz w:val="24"/>
          <w:szCs w:val="24"/>
        </w:rPr>
        <w:t>d be</w:t>
      </w:r>
      <w:r>
        <w:rPr>
          <w:spacing w:val="-1"/>
          <w:sz w:val="24"/>
          <w:szCs w:val="24"/>
        </w:rPr>
        <w:t xml:space="preserve"> </w:t>
      </w:r>
      <w:r>
        <w:rPr>
          <w:spacing w:val="-2"/>
          <w:sz w:val="24"/>
          <w:szCs w:val="24"/>
        </w:rPr>
        <w:t>g</w:t>
      </w:r>
      <w:r>
        <w:rPr>
          <w:spacing w:val="-1"/>
          <w:sz w:val="24"/>
          <w:szCs w:val="24"/>
        </w:rPr>
        <w:t>e</w:t>
      </w:r>
      <w:r>
        <w:rPr>
          <w:sz w:val="24"/>
          <w:szCs w:val="24"/>
        </w:rPr>
        <w:t>n</w:t>
      </w:r>
      <w:r>
        <w:rPr>
          <w:spacing w:val="1"/>
          <w:sz w:val="24"/>
          <w:szCs w:val="24"/>
        </w:rPr>
        <w:t>e</w:t>
      </w:r>
      <w:r>
        <w:rPr>
          <w:sz w:val="24"/>
          <w:szCs w:val="24"/>
        </w:rPr>
        <w:t>ri</w:t>
      </w:r>
      <w:r>
        <w:rPr>
          <w:spacing w:val="-1"/>
          <w:sz w:val="24"/>
          <w:szCs w:val="24"/>
        </w:rPr>
        <w:t>c</w:t>
      </w:r>
      <w:r>
        <w:rPr>
          <w:sz w:val="24"/>
          <w:szCs w:val="24"/>
        </w:rPr>
        <w:t xml:space="preserve">, </w:t>
      </w:r>
      <w:r>
        <w:rPr>
          <w:spacing w:val="1"/>
          <w:sz w:val="24"/>
          <w:szCs w:val="24"/>
        </w:rPr>
        <w:t>e</w:t>
      </w:r>
      <w:r>
        <w:rPr>
          <w:spacing w:val="-1"/>
          <w:sz w:val="24"/>
          <w:szCs w:val="24"/>
        </w:rPr>
        <w:t>a</w:t>
      </w:r>
      <w:r>
        <w:rPr>
          <w:sz w:val="24"/>
          <w:szCs w:val="24"/>
        </w:rPr>
        <w:t>si</w:t>
      </w:r>
      <w:r>
        <w:rPr>
          <w:spacing w:val="3"/>
          <w:sz w:val="24"/>
          <w:szCs w:val="24"/>
        </w:rPr>
        <w:t>l</w:t>
      </w:r>
      <w:r>
        <w:rPr>
          <w:sz w:val="24"/>
          <w:szCs w:val="24"/>
        </w:rPr>
        <w:t>y</w:t>
      </w:r>
      <w:r>
        <w:rPr>
          <w:spacing w:val="-5"/>
          <w:sz w:val="24"/>
          <w:szCs w:val="24"/>
        </w:rPr>
        <w:t xml:space="preserve"> </w:t>
      </w:r>
      <w:r>
        <w:rPr>
          <w:spacing w:val="1"/>
          <w:sz w:val="24"/>
          <w:szCs w:val="24"/>
        </w:rPr>
        <w:t>r</w:t>
      </w:r>
      <w:r>
        <w:rPr>
          <w:spacing w:val="3"/>
          <w:sz w:val="24"/>
          <w:szCs w:val="24"/>
        </w:rPr>
        <w:t>e</w:t>
      </w:r>
      <w:r>
        <w:rPr>
          <w:spacing w:val="-1"/>
          <w:sz w:val="24"/>
          <w:szCs w:val="24"/>
        </w:rPr>
        <w:t>-</w:t>
      </w:r>
      <w:r>
        <w:rPr>
          <w:sz w:val="24"/>
          <w:szCs w:val="24"/>
        </w:rPr>
        <w:t>used,</w:t>
      </w:r>
      <w:r>
        <w:rPr>
          <w:spacing w:val="2"/>
          <w:sz w:val="24"/>
          <w:szCs w:val="24"/>
        </w:rPr>
        <w:t xml:space="preserve"> </w:t>
      </w:r>
      <w:r>
        <w:rPr>
          <w:spacing w:val="-1"/>
          <w:sz w:val="24"/>
          <w:szCs w:val="24"/>
        </w:rPr>
        <w:t>a</w:t>
      </w:r>
      <w:r>
        <w:rPr>
          <w:sz w:val="24"/>
          <w:szCs w:val="24"/>
        </w:rPr>
        <w:t xml:space="preserve">nd </w:t>
      </w:r>
      <w:r>
        <w:rPr>
          <w:spacing w:val="-1"/>
          <w:sz w:val="24"/>
          <w:szCs w:val="24"/>
        </w:rPr>
        <w:t>a</w:t>
      </w:r>
      <w:r>
        <w:rPr>
          <w:sz w:val="24"/>
          <w:szCs w:val="24"/>
        </w:rPr>
        <w:t>d</w:t>
      </w:r>
      <w:r>
        <w:rPr>
          <w:spacing w:val="-1"/>
          <w:sz w:val="24"/>
          <w:szCs w:val="24"/>
        </w:rPr>
        <w:t>a</w:t>
      </w:r>
      <w:r>
        <w:rPr>
          <w:sz w:val="24"/>
          <w:szCs w:val="24"/>
        </w:rPr>
        <w:t>p</w:t>
      </w:r>
      <w:r>
        <w:rPr>
          <w:spacing w:val="3"/>
          <w:sz w:val="24"/>
          <w:szCs w:val="24"/>
        </w:rPr>
        <w:t>t</w:t>
      </w:r>
      <w:r>
        <w:rPr>
          <w:spacing w:val="1"/>
          <w:sz w:val="24"/>
          <w:szCs w:val="24"/>
        </w:rPr>
        <w:t>a</w:t>
      </w:r>
      <w:r>
        <w:rPr>
          <w:sz w:val="24"/>
          <w:szCs w:val="24"/>
        </w:rPr>
        <w:t>ble.</w:t>
      </w:r>
    </w:p>
    <w:p w:rsidR="005F0F4D" w:rsidRDefault="005F0F4D">
      <w:pPr>
        <w:spacing w:before="14" w:line="260" w:lineRule="exact"/>
        <w:rPr>
          <w:sz w:val="26"/>
          <w:szCs w:val="26"/>
        </w:rPr>
      </w:pPr>
    </w:p>
    <w:p w:rsidR="005F0F4D" w:rsidRDefault="00CA1ECB">
      <w:pPr>
        <w:ind w:left="1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CA1ECB">
      <w:pPr>
        <w:spacing w:before="19"/>
        <w:ind w:left="478"/>
        <w:rPr>
          <w:sz w:val="24"/>
          <w:szCs w:val="24"/>
        </w:rPr>
      </w:pPr>
      <w:r>
        <w:rPr>
          <w:w w:val="130"/>
          <w:sz w:val="24"/>
          <w:szCs w:val="24"/>
        </w:rPr>
        <w:t xml:space="preserve">•  </w:t>
      </w:r>
      <w:r>
        <w:rPr>
          <w:spacing w:val="14"/>
          <w:w w:val="130"/>
          <w:sz w:val="24"/>
          <w:szCs w:val="24"/>
        </w:rPr>
        <w:t xml:space="preserve"> </w:t>
      </w:r>
      <w:r>
        <w:rPr>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me</w:t>
      </w:r>
      <w:r>
        <w:rPr>
          <w:spacing w:val="-1"/>
          <w:sz w:val="24"/>
          <w:szCs w:val="24"/>
        </w:rPr>
        <w:t>c</w:t>
      </w:r>
      <w:r>
        <w:rPr>
          <w:spacing w:val="2"/>
          <w:sz w:val="24"/>
          <w:szCs w:val="24"/>
        </w:rPr>
        <w:t>h</w:t>
      </w:r>
      <w:r>
        <w:rPr>
          <w:spacing w:val="-1"/>
          <w:sz w:val="24"/>
          <w:szCs w:val="24"/>
        </w:rPr>
        <w:t>a</w:t>
      </w:r>
      <w:r>
        <w:rPr>
          <w:sz w:val="24"/>
          <w:szCs w:val="24"/>
        </w:rPr>
        <w:t xml:space="preserve">nics is </w:t>
      </w:r>
      <w:r>
        <w:rPr>
          <w:spacing w:val="2"/>
          <w:sz w:val="24"/>
          <w:szCs w:val="24"/>
        </w:rPr>
        <w:t>e</w:t>
      </w:r>
      <w:r>
        <w:rPr>
          <w:sz w:val="24"/>
          <w:szCs w:val="24"/>
        </w:rPr>
        <w:t>ssential</w:t>
      </w:r>
      <w:r>
        <w:rPr>
          <w:spacing w:val="3"/>
          <w:sz w:val="24"/>
          <w:szCs w:val="24"/>
        </w:rPr>
        <w:t>l</w:t>
      </w:r>
      <w:r>
        <w:rPr>
          <w:sz w:val="24"/>
          <w:szCs w:val="24"/>
        </w:rPr>
        <w:t>y</w:t>
      </w:r>
      <w:r>
        <w:rPr>
          <w:spacing w:val="-3"/>
          <w:sz w:val="24"/>
          <w:szCs w:val="24"/>
        </w:rPr>
        <w:t xml:space="preserv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d</w:t>
      </w:r>
      <w:r>
        <w:rPr>
          <w:spacing w:val="1"/>
          <w:sz w:val="24"/>
          <w:szCs w:val="24"/>
        </w:rPr>
        <w:t>i</w:t>
      </w:r>
      <w:r>
        <w:rPr>
          <w:spacing w:val="-1"/>
          <w:sz w:val="24"/>
          <w:szCs w:val="24"/>
        </w:rPr>
        <w:t>c</w:t>
      </w:r>
      <w:r>
        <w:rPr>
          <w:sz w:val="24"/>
          <w:szCs w:val="24"/>
        </w:rPr>
        <w:t>tate</w:t>
      </w:r>
      <w:r>
        <w:rPr>
          <w:spacing w:val="-1"/>
          <w:sz w:val="24"/>
          <w:szCs w:val="24"/>
        </w:rPr>
        <w:t xml:space="preserve"> </w:t>
      </w:r>
      <w:r>
        <w:rPr>
          <w:sz w:val="24"/>
          <w:szCs w:val="24"/>
        </w:rPr>
        <w:t xml:space="preserve">how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 wo</w:t>
      </w:r>
      <w:r>
        <w:rPr>
          <w:spacing w:val="-1"/>
          <w:sz w:val="24"/>
          <w:szCs w:val="24"/>
        </w:rPr>
        <w:t>r</w:t>
      </w:r>
      <w:r>
        <w:rPr>
          <w:sz w:val="24"/>
          <w:szCs w:val="24"/>
        </w:rPr>
        <w:t>ks.</w:t>
      </w:r>
    </w:p>
    <w:p w:rsidR="005F0F4D" w:rsidRDefault="00CA1ECB">
      <w:pPr>
        <w:spacing w:line="260" w:lineRule="exact"/>
        <w:ind w:left="15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 how t</w:t>
      </w:r>
      <w:r>
        <w:rPr>
          <w:spacing w:val="-1"/>
          <w:sz w:val="24"/>
          <w:szCs w:val="24"/>
        </w:rPr>
        <w:t>e</w:t>
      </w:r>
      <w:r>
        <w:rPr>
          <w:sz w:val="24"/>
          <w:szCs w:val="24"/>
        </w:rPr>
        <w:t>xt sc</w:t>
      </w:r>
      <w:r>
        <w:rPr>
          <w:spacing w:val="-1"/>
          <w:sz w:val="24"/>
          <w:szCs w:val="24"/>
        </w:rPr>
        <w:t>ree</w:t>
      </w:r>
      <w:r>
        <w:rPr>
          <w:sz w:val="24"/>
          <w:szCs w:val="24"/>
        </w:rPr>
        <w:t>ns wo</w:t>
      </w:r>
      <w:r>
        <w:rPr>
          <w:spacing w:val="-1"/>
          <w:sz w:val="24"/>
          <w:szCs w:val="24"/>
        </w:rPr>
        <w:t>r</w:t>
      </w:r>
      <w:r>
        <w:rPr>
          <w:sz w:val="24"/>
          <w:szCs w:val="24"/>
        </w:rPr>
        <w:t>k, wh</w:t>
      </w:r>
      <w:r>
        <w:rPr>
          <w:spacing w:val="1"/>
          <w:sz w:val="24"/>
          <w:szCs w:val="24"/>
        </w:rPr>
        <w:t>e</w:t>
      </w:r>
      <w:r>
        <w:rPr>
          <w:sz w:val="24"/>
          <w:szCs w:val="24"/>
        </w:rPr>
        <w:t>re</w:t>
      </w:r>
      <w:r>
        <w:rPr>
          <w:spacing w:val="-2"/>
          <w:sz w:val="24"/>
          <w:szCs w:val="24"/>
        </w:rPr>
        <w:t xml:space="preserve"> </w:t>
      </w:r>
      <w:r>
        <w:rPr>
          <w:sz w:val="24"/>
          <w:szCs w:val="24"/>
        </w:rPr>
        <w:t xml:space="preserve">should </w:t>
      </w:r>
      <w:r>
        <w:rPr>
          <w:spacing w:val="3"/>
          <w:sz w:val="24"/>
          <w:szCs w:val="24"/>
        </w:rPr>
        <w:t>t</w:t>
      </w:r>
      <w:r>
        <w:rPr>
          <w:sz w:val="24"/>
          <w:szCs w:val="24"/>
        </w:rPr>
        <w:t>h</w:t>
      </w:r>
      <w:r>
        <w:rPr>
          <w:spacing w:val="1"/>
          <w:sz w:val="24"/>
          <w:szCs w:val="24"/>
        </w:rPr>
        <w:t>e</w:t>
      </w:r>
      <w:r>
        <w:rPr>
          <w:sz w:val="24"/>
          <w:szCs w:val="24"/>
        </w:rPr>
        <w:t>y</w:t>
      </w:r>
      <w:r>
        <w:rPr>
          <w:spacing w:val="-3"/>
          <w:sz w:val="24"/>
          <w:szCs w:val="24"/>
        </w:rPr>
        <w:t xml:space="preserve"> </w:t>
      </w:r>
      <w:r>
        <w:rPr>
          <w:spacing w:val="-1"/>
          <w:sz w:val="24"/>
          <w:szCs w:val="24"/>
        </w:rPr>
        <w:t>a</w:t>
      </w:r>
      <w:r>
        <w:rPr>
          <w:sz w:val="24"/>
          <w:szCs w:val="24"/>
        </w:rPr>
        <w:t>pp</w:t>
      </w:r>
      <w:r>
        <w:rPr>
          <w:spacing w:val="1"/>
          <w:sz w:val="24"/>
          <w:szCs w:val="24"/>
        </w:rPr>
        <w:t>e</w:t>
      </w:r>
      <w:r>
        <w:rPr>
          <w:spacing w:val="-1"/>
          <w:sz w:val="24"/>
          <w:szCs w:val="24"/>
        </w:rPr>
        <w:t>a</w:t>
      </w:r>
      <w:r>
        <w:rPr>
          <w:sz w:val="24"/>
          <w:szCs w:val="24"/>
        </w:rPr>
        <w:t>r how</w:t>
      </w:r>
      <w:r>
        <w:rPr>
          <w:spacing w:val="-1"/>
          <w:sz w:val="24"/>
          <w:szCs w:val="24"/>
        </w:rPr>
        <w:t xml:space="preserve"> </w:t>
      </w:r>
      <w:r>
        <w:rPr>
          <w:spacing w:val="1"/>
          <w:sz w:val="24"/>
          <w:szCs w:val="24"/>
        </w:rPr>
        <w:t>f</w:t>
      </w:r>
      <w:r>
        <w:rPr>
          <w:spacing w:val="-1"/>
          <w:sz w:val="24"/>
          <w:szCs w:val="24"/>
        </w:rPr>
        <w:t>a</w:t>
      </w:r>
      <w:r>
        <w:rPr>
          <w:sz w:val="24"/>
          <w:szCs w:val="24"/>
        </w:rPr>
        <w:t xml:space="preserve">st </w:t>
      </w:r>
      <w:r>
        <w:rPr>
          <w:spacing w:val="1"/>
          <w:sz w:val="24"/>
          <w:szCs w:val="24"/>
        </w:rPr>
        <w:t>s</w:t>
      </w:r>
      <w:r>
        <w:rPr>
          <w:sz w:val="24"/>
          <w:szCs w:val="24"/>
        </w:rPr>
        <w:t xml:space="preserve">hould </w:t>
      </w:r>
      <w:r>
        <w:rPr>
          <w:spacing w:val="1"/>
          <w:sz w:val="24"/>
          <w:szCs w:val="24"/>
        </w:rPr>
        <w:t>t</w:t>
      </w:r>
      <w:r>
        <w:rPr>
          <w:sz w:val="24"/>
          <w:szCs w:val="24"/>
        </w:rPr>
        <w:t>he</w:t>
      </w:r>
    </w:p>
    <w:p w:rsidR="005F0F4D" w:rsidRDefault="00CA1ECB">
      <w:pPr>
        <w:spacing w:line="260" w:lineRule="exact"/>
        <w:ind w:left="1558"/>
        <w:rPr>
          <w:sz w:val="24"/>
          <w:szCs w:val="24"/>
        </w:rPr>
      </w:pPr>
      <w:r>
        <w:rPr>
          <w:spacing w:val="-1"/>
          <w:sz w:val="24"/>
          <w:szCs w:val="24"/>
        </w:rPr>
        <w:t>c</w:t>
      </w:r>
      <w:r>
        <w:rPr>
          <w:sz w:val="24"/>
          <w:szCs w:val="24"/>
        </w:rPr>
        <w:t>h</w:t>
      </w:r>
      <w:r>
        <w:rPr>
          <w:spacing w:val="-1"/>
          <w:sz w:val="24"/>
          <w:szCs w:val="24"/>
        </w:rPr>
        <w:t>a</w:t>
      </w:r>
      <w:r>
        <w:rPr>
          <w:sz w:val="24"/>
          <w:szCs w:val="24"/>
        </w:rPr>
        <w:t>ra</w:t>
      </w:r>
      <w:r>
        <w:rPr>
          <w:spacing w:val="-1"/>
          <w:sz w:val="24"/>
          <w:szCs w:val="24"/>
        </w:rPr>
        <w:t>c</w:t>
      </w:r>
      <w:r>
        <w:rPr>
          <w:sz w:val="24"/>
          <w:szCs w:val="24"/>
        </w:rPr>
        <w:t>ter</w:t>
      </w:r>
      <w:r>
        <w:rPr>
          <w:spacing w:val="1"/>
          <w:sz w:val="24"/>
          <w:szCs w:val="24"/>
        </w:rPr>
        <w:t xml:space="preserve"> </w:t>
      </w:r>
      <w:r>
        <w:rPr>
          <w:sz w:val="24"/>
          <w:szCs w:val="24"/>
        </w:rPr>
        <w:t>w</w:t>
      </w:r>
      <w:r>
        <w:rPr>
          <w:spacing w:val="-1"/>
          <w:sz w:val="24"/>
          <w:szCs w:val="24"/>
        </w:rPr>
        <w:t>a</w:t>
      </w:r>
      <w:r>
        <w:rPr>
          <w:sz w:val="24"/>
          <w:szCs w:val="24"/>
        </w:rPr>
        <w:t xml:space="preserve">lk </w:t>
      </w:r>
      <w:r>
        <w:rPr>
          <w:spacing w:val="2"/>
          <w:sz w:val="24"/>
          <w:szCs w:val="24"/>
        </w:rPr>
        <w:t>a</w:t>
      </w:r>
      <w:r>
        <w:rPr>
          <w:spacing w:val="-1"/>
          <w:sz w:val="24"/>
          <w:szCs w:val="24"/>
        </w:rPr>
        <w:t>c</w:t>
      </w:r>
      <w:r>
        <w:rPr>
          <w:sz w:val="24"/>
          <w:szCs w:val="24"/>
        </w:rPr>
        <w:t>ross the</w:t>
      </w:r>
      <w:r>
        <w:rPr>
          <w:spacing w:val="1"/>
          <w:sz w:val="24"/>
          <w:szCs w:val="24"/>
        </w:rPr>
        <w:t xml:space="preserve"> </w:t>
      </w:r>
      <w:r>
        <w:rPr>
          <w:sz w:val="24"/>
          <w:szCs w:val="24"/>
        </w:rPr>
        <w:t>map</w:t>
      </w:r>
    </w:p>
    <w:p w:rsidR="005F0F4D" w:rsidRDefault="00CA1ECB">
      <w:pPr>
        <w:spacing w:before="19"/>
        <w:ind w:left="478"/>
        <w:rPr>
          <w:sz w:val="24"/>
          <w:szCs w:val="24"/>
        </w:rPr>
      </w:pPr>
      <w:r>
        <w:rPr>
          <w:w w:val="130"/>
          <w:sz w:val="24"/>
          <w:szCs w:val="24"/>
        </w:rPr>
        <w:t>•</w:t>
      </w:r>
      <w:r>
        <w:rPr>
          <w:w w:val="130"/>
          <w:sz w:val="24"/>
          <w:szCs w:val="24"/>
        </w:rPr>
        <w:t xml:space="preserve">  </w:t>
      </w:r>
      <w:r>
        <w:rPr>
          <w:spacing w:val="14"/>
          <w:w w:val="130"/>
          <w:sz w:val="24"/>
          <w:szCs w:val="24"/>
        </w:rPr>
        <w:t xml:space="preserve"> </w:t>
      </w:r>
      <w:r>
        <w:rPr>
          <w:sz w:val="24"/>
          <w:szCs w:val="24"/>
        </w:rPr>
        <w:t>Oth</w:t>
      </w:r>
      <w:r>
        <w:rPr>
          <w:spacing w:val="1"/>
          <w:sz w:val="24"/>
          <w:szCs w:val="24"/>
        </w:rPr>
        <w:t>e</w:t>
      </w:r>
      <w:r>
        <w:rPr>
          <w:sz w:val="24"/>
          <w:szCs w:val="24"/>
        </w:rPr>
        <w:t>r s</w:t>
      </w:r>
      <w:r>
        <w:rPr>
          <w:spacing w:val="-1"/>
          <w:sz w:val="24"/>
          <w:szCs w:val="24"/>
        </w:rPr>
        <w:t>ec</w:t>
      </w:r>
      <w:r>
        <w:rPr>
          <w:sz w:val="24"/>
          <w:szCs w:val="24"/>
        </w:rPr>
        <w:t>t</w:t>
      </w:r>
      <w:r>
        <w:rPr>
          <w:spacing w:val="1"/>
          <w:sz w:val="24"/>
          <w:szCs w:val="24"/>
        </w:rPr>
        <w:t>i</w:t>
      </w:r>
      <w:r>
        <w:rPr>
          <w:sz w:val="24"/>
          <w:szCs w:val="24"/>
        </w:rPr>
        <w:t xml:space="preserve">ons </w:t>
      </w:r>
      <w:r>
        <w:rPr>
          <w:spacing w:val="-1"/>
          <w:sz w:val="24"/>
          <w:szCs w:val="24"/>
        </w:rPr>
        <w:t>a</w:t>
      </w:r>
      <w:r>
        <w:rPr>
          <w:sz w:val="24"/>
          <w:szCs w:val="24"/>
        </w:rPr>
        <w:t xml:space="preserve">lso </w:t>
      </w:r>
      <w:r>
        <w:rPr>
          <w:spacing w:val="3"/>
          <w:sz w:val="24"/>
          <w:szCs w:val="24"/>
        </w:rPr>
        <w:t>n</w:t>
      </w:r>
      <w:r>
        <w:rPr>
          <w:spacing w:val="-1"/>
          <w:sz w:val="24"/>
          <w:szCs w:val="24"/>
        </w:rPr>
        <w:t>ee</w:t>
      </w:r>
      <w:r>
        <w:rPr>
          <w:sz w:val="24"/>
          <w:szCs w:val="24"/>
        </w:rPr>
        <w:t>d</w:t>
      </w:r>
      <w:r>
        <w:rPr>
          <w:spacing w:val="1"/>
          <w:sz w:val="24"/>
          <w:szCs w:val="24"/>
        </w:rPr>
        <w:t xml:space="preserve"> </w:t>
      </w:r>
      <w:r>
        <w:rPr>
          <w:sz w:val="24"/>
          <w:szCs w:val="24"/>
        </w:rPr>
        <w:t>to e</w:t>
      </w:r>
      <w:r>
        <w:rPr>
          <w:spacing w:val="-1"/>
          <w:sz w:val="24"/>
          <w:szCs w:val="24"/>
        </w:rPr>
        <w:t>a</w:t>
      </w:r>
      <w:r>
        <w:rPr>
          <w:sz w:val="24"/>
          <w:szCs w:val="24"/>
        </w:rPr>
        <w:t>si</w:t>
      </w:r>
      <w:r>
        <w:rPr>
          <w:spacing w:val="6"/>
          <w:sz w:val="24"/>
          <w:szCs w:val="24"/>
        </w:rPr>
        <w:t>l</w:t>
      </w:r>
      <w:r>
        <w:rPr>
          <w:sz w:val="24"/>
          <w:szCs w:val="24"/>
        </w:rPr>
        <w:t>y</w:t>
      </w:r>
      <w:r>
        <w:rPr>
          <w:spacing w:val="-5"/>
          <w:sz w:val="24"/>
          <w:szCs w:val="24"/>
        </w:rPr>
        <w:t xml:space="preserve"> </w:t>
      </w:r>
      <w:r>
        <w:rPr>
          <w:sz w:val="24"/>
          <w:szCs w:val="24"/>
        </w:rPr>
        <w:t>in</w:t>
      </w:r>
      <w:r>
        <w:rPr>
          <w:spacing w:val="1"/>
          <w:sz w:val="24"/>
          <w:szCs w:val="24"/>
        </w:rPr>
        <w:t>t</w:t>
      </w:r>
      <w:r>
        <w:rPr>
          <w:spacing w:val="-1"/>
          <w:sz w:val="24"/>
          <w:szCs w:val="24"/>
        </w:rPr>
        <w:t>e</w:t>
      </w:r>
      <w:r>
        <w:rPr>
          <w:spacing w:val="1"/>
          <w:sz w:val="24"/>
          <w:szCs w:val="24"/>
        </w:rPr>
        <w:t>r</w:t>
      </w:r>
      <w:r>
        <w:rPr>
          <w:spacing w:val="-1"/>
          <w:sz w:val="24"/>
          <w:szCs w:val="24"/>
        </w:rPr>
        <w:t>ac</w:t>
      </w:r>
      <w:r>
        <w:rPr>
          <w:sz w:val="24"/>
          <w:szCs w:val="24"/>
        </w:rPr>
        <w:t>t wi</w:t>
      </w:r>
      <w:r>
        <w:rPr>
          <w:spacing w:val="1"/>
          <w:sz w:val="24"/>
          <w:szCs w:val="24"/>
        </w:rPr>
        <w:t>t</w:t>
      </w:r>
      <w:r>
        <w:rPr>
          <w:sz w:val="24"/>
          <w:szCs w:val="24"/>
        </w:rPr>
        <w:t>h Animation.</w:t>
      </w:r>
    </w:p>
    <w:p w:rsidR="005F0F4D" w:rsidRDefault="00CA1ECB">
      <w:pPr>
        <w:spacing w:line="260" w:lineRule="exact"/>
        <w:ind w:left="1558"/>
        <w:rPr>
          <w:sz w:val="24"/>
          <w:szCs w:val="24"/>
        </w:rPr>
      </w:pP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w:t>
      </w:r>
      <w:r>
        <w:rPr>
          <w:spacing w:val="1"/>
          <w:sz w:val="24"/>
          <w:szCs w:val="24"/>
        </w:rPr>
        <w:t>C</w:t>
      </w:r>
      <w:r>
        <w:rPr>
          <w:sz w:val="24"/>
          <w:szCs w:val="24"/>
        </w:rPr>
        <w:t>oordin</w:t>
      </w:r>
      <w:r>
        <w:rPr>
          <w:spacing w:val="-1"/>
          <w:sz w:val="24"/>
          <w:szCs w:val="24"/>
        </w:rPr>
        <w:t>a</w:t>
      </w:r>
      <w:r>
        <w:rPr>
          <w:sz w:val="24"/>
          <w:szCs w:val="24"/>
        </w:rPr>
        <w:t>te on m</w:t>
      </w:r>
      <w:r>
        <w:rPr>
          <w:spacing w:val="-1"/>
          <w:sz w:val="24"/>
          <w:szCs w:val="24"/>
        </w:rPr>
        <w:t>a</w:t>
      </w:r>
      <w:r>
        <w:rPr>
          <w:sz w:val="24"/>
          <w:szCs w:val="24"/>
        </w:rPr>
        <w:t>p wh</w:t>
      </w:r>
      <w:r>
        <w:rPr>
          <w:spacing w:val="-1"/>
          <w:sz w:val="24"/>
          <w:szCs w:val="24"/>
        </w:rPr>
        <w:t>e</w:t>
      </w:r>
      <w:r>
        <w:rPr>
          <w:sz w:val="24"/>
          <w:szCs w:val="24"/>
        </w:rPr>
        <w:t xml:space="preserve">re </w:t>
      </w:r>
      <w:r>
        <w:rPr>
          <w:spacing w:val="-1"/>
          <w:sz w:val="24"/>
          <w:szCs w:val="24"/>
        </w:rPr>
        <w:t>e</w:t>
      </w:r>
      <w:r>
        <w:rPr>
          <w:sz w:val="24"/>
          <w:szCs w:val="24"/>
        </w:rPr>
        <w:t>v</w:t>
      </w:r>
      <w:r>
        <w:rPr>
          <w:spacing w:val="-1"/>
          <w:sz w:val="24"/>
          <w:szCs w:val="24"/>
        </w:rPr>
        <w:t>e</w:t>
      </w:r>
      <w:r>
        <w:rPr>
          <w:sz w:val="24"/>
          <w:szCs w:val="24"/>
        </w:rPr>
        <w:t>nts f</w:t>
      </w:r>
      <w:r>
        <w:rPr>
          <w:spacing w:val="2"/>
          <w:sz w:val="24"/>
          <w:szCs w:val="24"/>
        </w:rPr>
        <w:t>o</w:t>
      </w:r>
      <w:r>
        <w:rPr>
          <w:sz w:val="24"/>
          <w:szCs w:val="24"/>
        </w:rPr>
        <w:t>r s</w:t>
      </w:r>
      <w:r>
        <w:rPr>
          <w:spacing w:val="2"/>
          <w:sz w:val="24"/>
          <w:szCs w:val="24"/>
        </w:rPr>
        <w:t>h</w:t>
      </w:r>
      <w:r>
        <w:rPr>
          <w:sz w:val="24"/>
          <w:szCs w:val="24"/>
        </w:rPr>
        <w:t xml:space="preserve">ould </w:t>
      </w:r>
      <w:r>
        <w:rPr>
          <w:spacing w:val="1"/>
          <w:sz w:val="24"/>
          <w:szCs w:val="24"/>
        </w:rPr>
        <w:t>t</w:t>
      </w:r>
      <w:r>
        <w:rPr>
          <w:spacing w:val="-1"/>
          <w:sz w:val="24"/>
          <w:szCs w:val="24"/>
        </w:rPr>
        <w:t>a</w:t>
      </w:r>
      <w:r>
        <w:rPr>
          <w:sz w:val="24"/>
          <w:szCs w:val="24"/>
        </w:rPr>
        <w:t>ke</w:t>
      </w:r>
      <w:r>
        <w:rPr>
          <w:spacing w:val="-1"/>
          <w:sz w:val="24"/>
          <w:szCs w:val="24"/>
        </w:rPr>
        <w:t xml:space="preserve"> </w:t>
      </w:r>
      <w:r>
        <w:rPr>
          <w:sz w:val="24"/>
          <w:szCs w:val="24"/>
        </w:rPr>
        <w:t>pla</w:t>
      </w:r>
      <w:r>
        <w:rPr>
          <w:spacing w:val="-1"/>
          <w:sz w:val="24"/>
          <w:szCs w:val="24"/>
        </w:rPr>
        <w:t>ce</w:t>
      </w:r>
      <w:r>
        <w:rPr>
          <w:sz w:val="24"/>
          <w:szCs w:val="24"/>
        </w:rPr>
        <w:t xml:space="preserve">. </w:t>
      </w:r>
      <w:r>
        <w:rPr>
          <w:spacing w:val="1"/>
          <w:sz w:val="24"/>
          <w:szCs w:val="24"/>
        </w:rPr>
        <w:t>P</w:t>
      </w:r>
      <w:r>
        <w:rPr>
          <w:sz w:val="24"/>
          <w:szCs w:val="24"/>
        </w:rPr>
        <w:t>l</w:t>
      </w:r>
      <w:r>
        <w:rPr>
          <w:spacing w:val="2"/>
          <w:sz w:val="24"/>
          <w:szCs w:val="24"/>
        </w:rPr>
        <w:t>a</w:t>
      </w:r>
      <w:r>
        <w:rPr>
          <w:spacing w:val="-1"/>
          <w:sz w:val="24"/>
          <w:szCs w:val="24"/>
        </w:rPr>
        <w:t>ce</w:t>
      </w:r>
      <w:r>
        <w:rPr>
          <w:sz w:val="24"/>
          <w:szCs w:val="24"/>
        </w:rPr>
        <w:t>m</w:t>
      </w:r>
      <w:r>
        <w:rPr>
          <w:spacing w:val="2"/>
          <w:sz w:val="24"/>
          <w:szCs w:val="24"/>
        </w:rPr>
        <w:t>e</w:t>
      </w:r>
      <w:r>
        <w:rPr>
          <w:sz w:val="24"/>
          <w:szCs w:val="24"/>
        </w:rPr>
        <w:t>nt of</w:t>
      </w:r>
    </w:p>
    <w:p w:rsidR="005F0F4D" w:rsidRDefault="00CA1ECB">
      <w:pPr>
        <w:spacing w:line="260" w:lineRule="exact"/>
        <w:ind w:left="1558"/>
        <w:rPr>
          <w:sz w:val="24"/>
          <w:szCs w:val="24"/>
        </w:rPr>
      </w:pPr>
      <w:r>
        <w:rPr>
          <w:sz w:val="24"/>
          <w:szCs w:val="24"/>
        </w:rPr>
        <w:t>i</w:t>
      </w:r>
      <w:r>
        <w:rPr>
          <w:spacing w:val="1"/>
          <w:sz w:val="24"/>
          <w:szCs w:val="24"/>
        </w:rPr>
        <w:t>t</w:t>
      </w:r>
      <w:r>
        <w:rPr>
          <w:spacing w:val="-1"/>
          <w:sz w:val="24"/>
          <w:szCs w:val="24"/>
        </w:rPr>
        <w:t>e</w:t>
      </w:r>
      <w:r>
        <w:rPr>
          <w:sz w:val="24"/>
          <w:szCs w:val="24"/>
        </w:rPr>
        <w:t>ms</w:t>
      </w:r>
      <w:r>
        <w:rPr>
          <w:spacing w:val="1"/>
          <w:sz w:val="24"/>
          <w:szCs w:val="24"/>
        </w:rPr>
        <w:t>/</w:t>
      </w:r>
      <w:r>
        <w:rPr>
          <w:spacing w:val="-1"/>
          <w:sz w:val="24"/>
          <w:szCs w:val="24"/>
        </w:rPr>
        <w:t>ea</w:t>
      </w:r>
      <w:r>
        <w:rPr>
          <w:sz w:val="24"/>
          <w:szCs w:val="24"/>
        </w:rPr>
        <w:t>st bunnies</w:t>
      </w:r>
    </w:p>
    <w:p w:rsidR="005F0F4D" w:rsidRDefault="005F0F4D">
      <w:pPr>
        <w:spacing w:before="16" w:line="260" w:lineRule="exact"/>
        <w:rPr>
          <w:sz w:val="26"/>
          <w:szCs w:val="26"/>
        </w:rPr>
      </w:pPr>
    </w:p>
    <w:p w:rsidR="005F0F4D" w:rsidRDefault="00CA1ECB">
      <w:pPr>
        <w:ind w:left="118"/>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ments in or</w:t>
      </w:r>
      <w:r>
        <w:rPr>
          <w:spacing w:val="-1"/>
          <w:sz w:val="24"/>
          <w:szCs w:val="24"/>
        </w:rPr>
        <w:t>de</w:t>
      </w:r>
      <w:r>
        <w:rPr>
          <w:sz w:val="24"/>
          <w:szCs w:val="24"/>
        </w:rPr>
        <w:t>r</w:t>
      </w:r>
      <w:r>
        <w:rPr>
          <w:spacing w:val="1"/>
          <w:sz w:val="24"/>
          <w:szCs w:val="24"/>
        </w:rPr>
        <w:t xml:space="preserve"> </w:t>
      </w:r>
      <w:r>
        <w:rPr>
          <w:sz w:val="24"/>
          <w:szCs w:val="24"/>
        </w:rPr>
        <w:t>f</w:t>
      </w:r>
      <w:r>
        <w:rPr>
          <w:spacing w:val="1"/>
          <w:sz w:val="24"/>
          <w:szCs w:val="24"/>
        </w:rPr>
        <w:t>o</w:t>
      </w:r>
      <w:r>
        <w:rPr>
          <w:sz w:val="24"/>
          <w:szCs w:val="24"/>
        </w:rPr>
        <w:t xml:space="preserve">r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z w:val="24"/>
          <w:szCs w:val="24"/>
        </w:rPr>
        <w:t>on to fun</w:t>
      </w:r>
      <w:r>
        <w:rPr>
          <w:spacing w:val="-1"/>
          <w:sz w:val="24"/>
          <w:szCs w:val="24"/>
        </w:rPr>
        <w:t>c</w:t>
      </w:r>
      <w:r>
        <w:rPr>
          <w:sz w:val="24"/>
          <w:szCs w:val="24"/>
        </w:rPr>
        <w:t>t</w:t>
      </w:r>
      <w:r>
        <w:rPr>
          <w:spacing w:val="1"/>
          <w:sz w:val="24"/>
          <w:szCs w:val="24"/>
        </w:rPr>
        <w:t>i</w:t>
      </w:r>
      <w:r>
        <w:rPr>
          <w:sz w:val="24"/>
          <w:szCs w:val="24"/>
        </w:rPr>
        <w:t>on:</w:t>
      </w:r>
    </w:p>
    <w:p w:rsidR="005F0F4D" w:rsidRDefault="00CA1ECB">
      <w:pPr>
        <w:spacing w:before="1" w:line="260" w:lineRule="exact"/>
        <w:ind w:left="118" w:right="423"/>
        <w:rPr>
          <w:sz w:val="24"/>
          <w:szCs w:val="24"/>
        </w:rPr>
      </w:pPr>
      <w:r>
        <w:rPr>
          <w:sz w:val="24"/>
          <w:szCs w:val="24"/>
        </w:rPr>
        <w:t>G</w:t>
      </w:r>
      <w:r>
        <w:rPr>
          <w:spacing w:val="-1"/>
          <w:sz w:val="24"/>
          <w:szCs w:val="24"/>
        </w:rPr>
        <w:t>e</w:t>
      </w:r>
      <w:r>
        <w:rPr>
          <w:sz w:val="24"/>
          <w:szCs w:val="24"/>
        </w:rPr>
        <w:t>n</w:t>
      </w:r>
      <w:r>
        <w:rPr>
          <w:spacing w:val="-1"/>
          <w:sz w:val="24"/>
          <w:szCs w:val="24"/>
        </w:rPr>
        <w:t>e</w:t>
      </w:r>
      <w:r>
        <w:rPr>
          <w:sz w:val="24"/>
          <w:szCs w:val="24"/>
        </w:rPr>
        <w:t>ric</w:t>
      </w:r>
      <w:r>
        <w:rPr>
          <w:spacing w:val="-1"/>
          <w:sz w:val="24"/>
          <w:szCs w:val="24"/>
        </w:rPr>
        <w:t xml:space="preserve"> </w:t>
      </w:r>
      <w:r>
        <w:rPr>
          <w:spacing w:val="3"/>
          <w:sz w:val="24"/>
          <w:szCs w:val="24"/>
        </w:rPr>
        <w:t>m</w:t>
      </w:r>
      <w:r>
        <w:rPr>
          <w:spacing w:val="-1"/>
          <w:sz w:val="24"/>
          <w:szCs w:val="24"/>
        </w:rPr>
        <w:t>a</w:t>
      </w:r>
      <w:r>
        <w:rPr>
          <w:sz w:val="24"/>
          <w:szCs w:val="24"/>
        </w:rPr>
        <w:t>p that ma</w:t>
      </w:r>
      <w:r>
        <w:rPr>
          <w:spacing w:val="-1"/>
          <w:sz w:val="24"/>
          <w:szCs w:val="24"/>
        </w:rPr>
        <w:t>r</w:t>
      </w:r>
      <w:r>
        <w:rPr>
          <w:sz w:val="24"/>
          <w:szCs w:val="24"/>
        </w:rPr>
        <w:t>ks</w:t>
      </w:r>
      <w:r>
        <w:rPr>
          <w:spacing w:val="2"/>
          <w:sz w:val="24"/>
          <w:szCs w:val="24"/>
        </w:rPr>
        <w:t xml:space="preserve"> </w:t>
      </w:r>
      <w:r>
        <w:rPr>
          <w:spacing w:val="-1"/>
          <w:sz w:val="24"/>
          <w:szCs w:val="24"/>
        </w:rPr>
        <w:t>c</w:t>
      </w:r>
      <w:r>
        <w:rPr>
          <w:sz w:val="24"/>
          <w:szCs w:val="24"/>
        </w:rPr>
        <w:t>ol</w:t>
      </w:r>
      <w:r>
        <w:rPr>
          <w:spacing w:val="1"/>
          <w:sz w:val="24"/>
          <w:szCs w:val="24"/>
        </w:rPr>
        <w:t>l</w:t>
      </w:r>
      <w:r>
        <w:rPr>
          <w:sz w:val="24"/>
          <w:szCs w:val="24"/>
        </w:rPr>
        <w:t>is</w:t>
      </w:r>
      <w:r>
        <w:rPr>
          <w:spacing w:val="1"/>
          <w:sz w:val="24"/>
          <w:szCs w:val="24"/>
        </w:rPr>
        <w:t>i</w:t>
      </w:r>
      <w:r>
        <w:rPr>
          <w:sz w:val="24"/>
          <w:szCs w:val="24"/>
        </w:rPr>
        <w:t xml:space="preserve">on </w:t>
      </w:r>
      <w:r>
        <w:rPr>
          <w:spacing w:val="-1"/>
          <w:sz w:val="24"/>
          <w:szCs w:val="24"/>
        </w:rPr>
        <w:t>a</w:t>
      </w:r>
      <w:r>
        <w:rPr>
          <w:sz w:val="24"/>
          <w:szCs w:val="24"/>
        </w:rPr>
        <w:t>r</w:t>
      </w:r>
      <w:r>
        <w:rPr>
          <w:spacing w:val="-2"/>
          <w:sz w:val="24"/>
          <w:szCs w:val="24"/>
        </w:rPr>
        <w:t>e</w:t>
      </w:r>
      <w:r>
        <w:rPr>
          <w:spacing w:val="-1"/>
          <w:sz w:val="24"/>
          <w:szCs w:val="24"/>
        </w:rPr>
        <w:t>a</w:t>
      </w:r>
      <w:r>
        <w:rPr>
          <w:sz w:val="24"/>
          <w:szCs w:val="24"/>
        </w:rPr>
        <w:t>s, and</w:t>
      </w:r>
      <w:r>
        <w:rPr>
          <w:spacing w:val="-1"/>
          <w:sz w:val="24"/>
          <w:szCs w:val="24"/>
        </w:rPr>
        <w:t xml:space="preserve"> </w:t>
      </w:r>
      <w:r>
        <w:rPr>
          <w:spacing w:val="2"/>
          <w:sz w:val="24"/>
          <w:szCs w:val="24"/>
        </w:rPr>
        <w:t>s</w:t>
      </w:r>
      <w:r>
        <w:rPr>
          <w:spacing w:val="-1"/>
          <w:sz w:val="24"/>
          <w:szCs w:val="24"/>
        </w:rPr>
        <w:t>e</w:t>
      </w:r>
      <w:r>
        <w:rPr>
          <w:sz w:val="24"/>
          <w:szCs w:val="24"/>
        </w:rPr>
        <w:t>ts a</w:t>
      </w:r>
      <w:r>
        <w:rPr>
          <w:spacing w:val="2"/>
          <w:sz w:val="24"/>
          <w:szCs w:val="24"/>
        </w:rPr>
        <w:t xml:space="preserve"> </w:t>
      </w:r>
      <w:r>
        <w:rPr>
          <w:spacing w:val="-1"/>
          <w:sz w:val="24"/>
          <w:szCs w:val="24"/>
        </w:rPr>
        <w:t>f</w:t>
      </w:r>
      <w:r>
        <w:rPr>
          <w:sz w:val="24"/>
          <w:szCs w:val="24"/>
        </w:rPr>
        <w:t>in</w:t>
      </w:r>
      <w:r>
        <w:rPr>
          <w:spacing w:val="1"/>
          <w:sz w:val="24"/>
          <w:szCs w:val="24"/>
        </w:rPr>
        <w:t>i</w:t>
      </w:r>
      <w:r>
        <w:rPr>
          <w:sz w:val="24"/>
          <w:szCs w:val="24"/>
        </w:rPr>
        <w:t xml:space="preserve">te </w:t>
      </w:r>
      <w:r>
        <w:rPr>
          <w:spacing w:val="-1"/>
          <w:sz w:val="24"/>
          <w:szCs w:val="24"/>
        </w:rPr>
        <w:t>c</w:t>
      </w:r>
      <w:r>
        <w:rPr>
          <w:sz w:val="24"/>
          <w:szCs w:val="24"/>
        </w:rPr>
        <w:t>oordin</w:t>
      </w:r>
      <w:r>
        <w:rPr>
          <w:spacing w:val="-1"/>
          <w:sz w:val="24"/>
          <w:szCs w:val="24"/>
        </w:rPr>
        <w:t>a</w:t>
      </w:r>
      <w:r>
        <w:rPr>
          <w:sz w:val="24"/>
          <w:szCs w:val="24"/>
        </w:rPr>
        <w:t xml:space="preserve">te </w:t>
      </w:r>
      <w:r>
        <w:rPr>
          <w:spacing w:val="4"/>
          <w:sz w:val="24"/>
          <w:szCs w:val="24"/>
        </w:rPr>
        <w:t>s</w:t>
      </w:r>
      <w:r>
        <w:rPr>
          <w:spacing w:val="-5"/>
          <w:sz w:val="24"/>
          <w:szCs w:val="24"/>
        </w:rPr>
        <w:t>y</w:t>
      </w:r>
      <w:r>
        <w:rPr>
          <w:sz w:val="24"/>
          <w:szCs w:val="24"/>
        </w:rPr>
        <w:t>stem</w:t>
      </w:r>
      <w:r>
        <w:rPr>
          <w:spacing w:val="7"/>
          <w:sz w:val="24"/>
          <w:szCs w:val="24"/>
        </w:rPr>
        <w:t xml:space="preserve"> </w:t>
      </w:r>
      <w:r>
        <w:rPr>
          <w:sz w:val="24"/>
          <w:szCs w:val="24"/>
        </w:rPr>
        <w:t>on the m</w:t>
      </w:r>
      <w:r>
        <w:rPr>
          <w:spacing w:val="-1"/>
          <w:sz w:val="24"/>
          <w:szCs w:val="24"/>
        </w:rPr>
        <w:t>a</w:t>
      </w:r>
      <w:r>
        <w:rPr>
          <w:sz w:val="24"/>
          <w:szCs w:val="24"/>
        </w:rPr>
        <w:t xml:space="preserve">p, </w:t>
      </w:r>
      <w:r>
        <w:rPr>
          <w:spacing w:val="-1"/>
          <w:sz w:val="24"/>
          <w:szCs w:val="24"/>
        </w:rPr>
        <w:t>a</w:t>
      </w:r>
      <w:r>
        <w:rPr>
          <w:sz w:val="24"/>
          <w:szCs w:val="24"/>
        </w:rPr>
        <w:t>nd a</w:t>
      </w:r>
      <w:r>
        <w:rPr>
          <w:spacing w:val="-1"/>
          <w:sz w:val="24"/>
          <w:szCs w:val="24"/>
        </w:rPr>
        <w:t xml:space="preserve"> </w:t>
      </w:r>
      <w:r>
        <w:rPr>
          <w:sz w:val="24"/>
          <w:szCs w:val="24"/>
        </w:rPr>
        <w:t>pl</w:t>
      </w:r>
      <w:r>
        <w:rPr>
          <w:spacing w:val="4"/>
          <w:sz w:val="24"/>
          <w:szCs w:val="24"/>
        </w:rPr>
        <w:t>a</w:t>
      </w:r>
      <w:r>
        <w:rPr>
          <w:spacing w:val="-5"/>
          <w:sz w:val="24"/>
          <w:szCs w:val="24"/>
        </w:rPr>
        <w:t>y</w:t>
      </w:r>
      <w:r>
        <w:rPr>
          <w:spacing w:val="1"/>
          <w:sz w:val="24"/>
          <w:szCs w:val="24"/>
        </w:rPr>
        <w:t>e</w:t>
      </w:r>
      <w:r>
        <w:rPr>
          <w:sz w:val="24"/>
          <w:szCs w:val="24"/>
        </w:rPr>
        <w:t>r, r</w:t>
      </w:r>
      <w:r>
        <w:rPr>
          <w:spacing w:val="-2"/>
          <w:sz w:val="24"/>
          <w:szCs w:val="24"/>
        </w:rPr>
        <w:t>e</w:t>
      </w:r>
      <w:r>
        <w:rPr>
          <w:sz w:val="24"/>
          <w:szCs w:val="24"/>
        </w:rPr>
        <w:t>p</w:t>
      </w:r>
      <w:r>
        <w:rPr>
          <w:spacing w:val="-1"/>
          <w:sz w:val="24"/>
          <w:szCs w:val="24"/>
        </w:rPr>
        <w:t>re</w:t>
      </w:r>
      <w:r>
        <w:rPr>
          <w:spacing w:val="2"/>
          <w:sz w:val="24"/>
          <w:szCs w:val="24"/>
        </w:rPr>
        <w:t>s</w:t>
      </w:r>
      <w:r>
        <w:rPr>
          <w:spacing w:val="-1"/>
          <w:sz w:val="24"/>
          <w:szCs w:val="24"/>
        </w:rPr>
        <w:t>e</w:t>
      </w:r>
      <w:r>
        <w:rPr>
          <w:sz w:val="24"/>
          <w:szCs w:val="24"/>
        </w:rPr>
        <w:t xml:space="preserve">nted </w:t>
      </w:r>
      <w:r>
        <w:rPr>
          <w:spacing w:val="4"/>
          <w:sz w:val="24"/>
          <w:szCs w:val="24"/>
        </w:rPr>
        <w:t>b</w:t>
      </w:r>
      <w:r>
        <w:rPr>
          <w:sz w:val="24"/>
          <w:szCs w:val="24"/>
        </w:rPr>
        <w:t>y</w:t>
      </w:r>
      <w:r>
        <w:rPr>
          <w:spacing w:val="-5"/>
          <w:sz w:val="24"/>
          <w:szCs w:val="24"/>
        </w:rPr>
        <w:t xml:space="preserve"> </w:t>
      </w:r>
      <w:r>
        <w:rPr>
          <w:sz w:val="24"/>
          <w:szCs w:val="24"/>
        </w:rPr>
        <w:t>a</w:t>
      </w:r>
      <w:r>
        <w:rPr>
          <w:spacing w:val="1"/>
          <w:sz w:val="24"/>
          <w:szCs w:val="24"/>
        </w:rPr>
        <w:t xml:space="preserve"> </w:t>
      </w:r>
      <w:r>
        <w:rPr>
          <w:sz w:val="24"/>
          <w:szCs w:val="24"/>
        </w:rPr>
        <w:t>r</w:t>
      </w:r>
      <w:r>
        <w:rPr>
          <w:spacing w:val="-2"/>
          <w:sz w:val="24"/>
          <w:szCs w:val="24"/>
        </w:rPr>
        <w:t>e</w:t>
      </w:r>
      <w:r>
        <w:rPr>
          <w:spacing w:val="-1"/>
          <w:sz w:val="24"/>
          <w:szCs w:val="24"/>
        </w:rPr>
        <w:t>c</w:t>
      </w:r>
      <w:r>
        <w:rPr>
          <w:spacing w:val="3"/>
          <w:sz w:val="24"/>
          <w:szCs w:val="24"/>
        </w:rPr>
        <w:t>t</w:t>
      </w:r>
      <w:r>
        <w:rPr>
          <w:spacing w:val="-1"/>
          <w:sz w:val="24"/>
          <w:szCs w:val="24"/>
        </w:rPr>
        <w:t>a</w:t>
      </w:r>
      <w:r>
        <w:rPr>
          <w:spacing w:val="2"/>
          <w:sz w:val="24"/>
          <w:szCs w:val="24"/>
        </w:rPr>
        <w:t>n</w:t>
      </w:r>
      <w:r>
        <w:rPr>
          <w:spacing w:val="-2"/>
          <w:sz w:val="24"/>
          <w:szCs w:val="24"/>
        </w:rPr>
        <w:t>g</w:t>
      </w:r>
      <w:r>
        <w:rPr>
          <w:sz w:val="24"/>
          <w:szCs w:val="24"/>
        </w:rPr>
        <w:t xml:space="preserve">le to </w:t>
      </w:r>
      <w:r>
        <w:rPr>
          <w:spacing w:val="-1"/>
          <w:sz w:val="24"/>
          <w:szCs w:val="24"/>
        </w:rPr>
        <w:t>a</w:t>
      </w:r>
      <w:r>
        <w:rPr>
          <w:sz w:val="24"/>
          <w:szCs w:val="24"/>
        </w:rPr>
        <w:t>ni</w:t>
      </w:r>
      <w:r>
        <w:rPr>
          <w:spacing w:val="1"/>
          <w:sz w:val="24"/>
          <w:szCs w:val="24"/>
        </w:rPr>
        <w:t>m</w:t>
      </w:r>
      <w:r>
        <w:rPr>
          <w:spacing w:val="-1"/>
          <w:sz w:val="24"/>
          <w:szCs w:val="24"/>
        </w:rPr>
        <w:t>a</w:t>
      </w:r>
      <w:r>
        <w:rPr>
          <w:sz w:val="24"/>
          <w:szCs w:val="24"/>
        </w:rPr>
        <w:t>te on</w:t>
      </w:r>
      <w:r>
        <w:rPr>
          <w:spacing w:val="2"/>
          <w:sz w:val="24"/>
          <w:szCs w:val="24"/>
        </w:rPr>
        <w:t xml:space="preserve">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ric</w:t>
      </w:r>
      <w:r>
        <w:rPr>
          <w:spacing w:val="1"/>
          <w:sz w:val="24"/>
          <w:szCs w:val="24"/>
        </w:rPr>
        <w:t xml:space="preserve"> </w:t>
      </w:r>
      <w:r>
        <w:rPr>
          <w:sz w:val="24"/>
          <w:szCs w:val="24"/>
        </w:rPr>
        <w:t>map</w:t>
      </w:r>
    </w:p>
    <w:p w:rsidR="005F0F4D" w:rsidRDefault="005F0F4D">
      <w:pPr>
        <w:spacing w:before="12" w:line="260" w:lineRule="exact"/>
        <w:rPr>
          <w:sz w:val="26"/>
          <w:szCs w:val="26"/>
        </w:rPr>
      </w:pPr>
    </w:p>
    <w:p w:rsidR="005F0F4D" w:rsidRDefault="00CA1ECB">
      <w:pPr>
        <w:ind w:left="118"/>
        <w:rPr>
          <w:sz w:val="24"/>
          <w:szCs w:val="24"/>
        </w:rPr>
      </w:pPr>
      <w:r>
        <w:rPr>
          <w:spacing w:val="1"/>
          <w:sz w:val="24"/>
          <w:szCs w:val="24"/>
        </w:rPr>
        <w:t>W</w:t>
      </w:r>
      <w:r>
        <w:rPr>
          <w:sz w:val="24"/>
          <w:szCs w:val="24"/>
        </w:rPr>
        <w:t>i</w:t>
      </w:r>
      <w:r>
        <w:rPr>
          <w:spacing w:val="1"/>
          <w:sz w:val="24"/>
          <w:szCs w:val="24"/>
        </w:rPr>
        <w:t>t</w:t>
      </w:r>
      <w:r>
        <w:rPr>
          <w:sz w:val="24"/>
          <w:szCs w:val="24"/>
        </w:rPr>
        <w:t xml:space="preserve">h these, </w:t>
      </w:r>
      <w:r>
        <w:rPr>
          <w:spacing w:val="-1"/>
          <w:sz w:val="24"/>
          <w:szCs w:val="24"/>
        </w:rPr>
        <w:t>e</w:t>
      </w:r>
      <w:r>
        <w:rPr>
          <w:sz w:val="24"/>
          <w:szCs w:val="24"/>
        </w:rPr>
        <w:t>v</w:t>
      </w:r>
      <w:r>
        <w:rPr>
          <w:spacing w:val="-1"/>
          <w:sz w:val="24"/>
          <w:szCs w:val="24"/>
        </w:rPr>
        <w:t>e</w:t>
      </w:r>
      <w:r>
        <w:rPr>
          <w:sz w:val="24"/>
          <w:szCs w:val="24"/>
        </w:rPr>
        <w:t xml:space="preserve">n if </w:t>
      </w:r>
      <w:r>
        <w:rPr>
          <w:spacing w:val="-1"/>
          <w:sz w:val="24"/>
          <w:szCs w:val="24"/>
        </w:rPr>
        <w:t>a</w:t>
      </w:r>
      <w:r>
        <w:rPr>
          <w:sz w:val="24"/>
          <w:szCs w:val="24"/>
        </w:rPr>
        <w:t>ll</w:t>
      </w:r>
      <w:r>
        <w:rPr>
          <w:spacing w:val="1"/>
          <w:sz w:val="24"/>
          <w:szCs w:val="24"/>
        </w:rPr>
        <w:t xml:space="preserve"> </w:t>
      </w:r>
      <w:r>
        <w:rPr>
          <w:spacing w:val="-1"/>
          <w:sz w:val="24"/>
          <w:szCs w:val="24"/>
        </w:rPr>
        <w:t>a</w:t>
      </w:r>
      <w:r>
        <w:rPr>
          <w:sz w:val="24"/>
          <w:szCs w:val="24"/>
        </w:rPr>
        <w:t>rt</w:t>
      </w:r>
      <w:r>
        <w:rPr>
          <w:spacing w:val="2"/>
          <w:sz w:val="24"/>
          <w:szCs w:val="24"/>
        </w:rPr>
        <w:t xml:space="preserve"> </w:t>
      </w:r>
      <w:r>
        <w:rPr>
          <w:spacing w:val="-1"/>
          <w:sz w:val="24"/>
          <w:szCs w:val="24"/>
        </w:rPr>
        <w:t>a</w:t>
      </w:r>
      <w:r>
        <w:rPr>
          <w:sz w:val="24"/>
          <w:szCs w:val="24"/>
        </w:rPr>
        <w:t xml:space="preserve">ssets </w:t>
      </w:r>
      <w:r>
        <w:rPr>
          <w:spacing w:val="-1"/>
          <w:sz w:val="24"/>
          <w:szCs w:val="24"/>
        </w:rPr>
        <w:t>a</w:t>
      </w:r>
      <w:r>
        <w:rPr>
          <w:sz w:val="24"/>
          <w:szCs w:val="24"/>
        </w:rPr>
        <w:t>re</w:t>
      </w:r>
      <w:r>
        <w:rPr>
          <w:spacing w:val="-2"/>
          <w:sz w:val="24"/>
          <w:szCs w:val="24"/>
        </w:rPr>
        <w:t xml:space="preserve"> </w:t>
      </w:r>
      <w:r>
        <w:rPr>
          <w:sz w:val="24"/>
          <w:szCs w:val="24"/>
        </w:rPr>
        <w:t>los</w:t>
      </w:r>
      <w:r>
        <w:rPr>
          <w:spacing w:val="1"/>
          <w:sz w:val="24"/>
          <w:szCs w:val="24"/>
        </w:rPr>
        <w:t>t</w:t>
      </w:r>
      <w:r>
        <w:rPr>
          <w:sz w:val="24"/>
          <w:szCs w:val="24"/>
        </w:rPr>
        <w:t xml:space="preserve">, </w:t>
      </w:r>
      <w:r>
        <w:rPr>
          <w:spacing w:val="-1"/>
          <w:sz w:val="24"/>
          <w:szCs w:val="24"/>
        </w:rPr>
        <w:t>a</w:t>
      </w:r>
      <w:r>
        <w:rPr>
          <w:sz w:val="24"/>
          <w:szCs w:val="24"/>
        </w:rPr>
        <w:t>ni</w:t>
      </w:r>
      <w:r>
        <w:rPr>
          <w:spacing w:val="1"/>
          <w:sz w:val="24"/>
          <w:szCs w:val="24"/>
        </w:rPr>
        <w:t>m</w:t>
      </w:r>
      <w:r>
        <w:rPr>
          <w:spacing w:val="-1"/>
          <w:sz w:val="24"/>
          <w:szCs w:val="24"/>
        </w:rPr>
        <w:t>a</w:t>
      </w:r>
      <w:r>
        <w:rPr>
          <w:sz w:val="24"/>
          <w:szCs w:val="24"/>
        </w:rPr>
        <w:t>t</w:t>
      </w:r>
      <w:r>
        <w:rPr>
          <w:spacing w:val="1"/>
          <w:sz w:val="24"/>
          <w:szCs w:val="24"/>
        </w:rPr>
        <w:t>i</w:t>
      </w:r>
      <w:r>
        <w:rPr>
          <w:spacing w:val="2"/>
          <w:sz w:val="24"/>
          <w:szCs w:val="24"/>
        </w:rPr>
        <w:t>o</w:t>
      </w:r>
      <w:r>
        <w:rPr>
          <w:sz w:val="24"/>
          <w:szCs w:val="24"/>
        </w:rPr>
        <w:t xml:space="preserve">n </w:t>
      </w:r>
      <w:r>
        <w:rPr>
          <w:spacing w:val="-1"/>
          <w:sz w:val="24"/>
          <w:szCs w:val="24"/>
        </w:rPr>
        <w:t>ca</w:t>
      </w:r>
      <w:r>
        <w:rPr>
          <w:sz w:val="24"/>
          <w:szCs w:val="24"/>
        </w:rPr>
        <w:t>n k</w:t>
      </w:r>
      <w:r>
        <w:rPr>
          <w:spacing w:val="1"/>
          <w:sz w:val="24"/>
          <w:szCs w:val="24"/>
        </w:rPr>
        <w:t>e</w:t>
      </w:r>
      <w:r>
        <w:rPr>
          <w:spacing w:val="-1"/>
          <w:sz w:val="24"/>
          <w:szCs w:val="24"/>
        </w:rPr>
        <w:t>e</w:t>
      </w:r>
      <w:r>
        <w:rPr>
          <w:sz w:val="24"/>
          <w:szCs w:val="24"/>
        </w:rPr>
        <w:t>p i</w:t>
      </w:r>
      <w:r>
        <w:rPr>
          <w:spacing w:val="1"/>
          <w:sz w:val="24"/>
          <w:szCs w:val="24"/>
        </w:rPr>
        <w:t>t</w:t>
      </w:r>
      <w:r>
        <w:rPr>
          <w:sz w:val="24"/>
          <w:szCs w:val="24"/>
        </w:rPr>
        <w:t>s fun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pacing w:val="3"/>
          <w:sz w:val="24"/>
          <w:szCs w:val="24"/>
        </w:rPr>
        <w:t>t</w:t>
      </w:r>
      <w:r>
        <w:rPr>
          <w:spacing w:val="-5"/>
          <w:sz w:val="24"/>
          <w:szCs w:val="24"/>
        </w:rPr>
        <w:t>y</w:t>
      </w:r>
      <w:r>
        <w:rPr>
          <w:sz w:val="24"/>
          <w:szCs w:val="24"/>
        </w:rPr>
        <w:t>. Also, oth</w:t>
      </w:r>
      <w:r>
        <w:rPr>
          <w:spacing w:val="-1"/>
          <w:sz w:val="24"/>
          <w:szCs w:val="24"/>
        </w:rPr>
        <w:t>e</w:t>
      </w:r>
      <w:r>
        <w:rPr>
          <w:sz w:val="24"/>
          <w:szCs w:val="24"/>
        </w:rPr>
        <w:t xml:space="preserve">r </w:t>
      </w:r>
      <w:r>
        <w:rPr>
          <w:spacing w:val="2"/>
          <w:sz w:val="24"/>
          <w:szCs w:val="24"/>
        </w:rPr>
        <w:t>s</w:t>
      </w:r>
      <w:r>
        <w:rPr>
          <w:spacing w:val="-1"/>
          <w:sz w:val="24"/>
          <w:szCs w:val="24"/>
        </w:rPr>
        <w:t>ec</w:t>
      </w:r>
      <w:r>
        <w:rPr>
          <w:sz w:val="24"/>
          <w:szCs w:val="24"/>
        </w:rPr>
        <w:t>t</w:t>
      </w:r>
      <w:r>
        <w:rPr>
          <w:spacing w:val="1"/>
          <w:sz w:val="24"/>
          <w:szCs w:val="24"/>
        </w:rPr>
        <w:t>i</w:t>
      </w:r>
      <w:r>
        <w:rPr>
          <w:sz w:val="24"/>
          <w:szCs w:val="24"/>
        </w:rPr>
        <w:t xml:space="preserve">ons </w:t>
      </w:r>
      <w:r>
        <w:rPr>
          <w:spacing w:val="-1"/>
          <w:sz w:val="24"/>
          <w:szCs w:val="24"/>
        </w:rPr>
        <w:t>a</w:t>
      </w:r>
      <w:r>
        <w:rPr>
          <w:spacing w:val="1"/>
          <w:sz w:val="24"/>
          <w:szCs w:val="24"/>
        </w:rPr>
        <w:t>r</w:t>
      </w:r>
      <w:r>
        <w:rPr>
          <w:spacing w:val="-1"/>
          <w:sz w:val="24"/>
          <w:szCs w:val="24"/>
        </w:rPr>
        <w:t>e</w:t>
      </w:r>
      <w:r>
        <w:rPr>
          <w:sz w:val="24"/>
          <w:szCs w:val="24"/>
        </w:rPr>
        <w:t>n</w:t>
      </w:r>
      <w:r>
        <w:rPr>
          <w:spacing w:val="-1"/>
          <w:sz w:val="24"/>
          <w:szCs w:val="24"/>
        </w:rPr>
        <w:t>’</w:t>
      </w:r>
      <w:r>
        <w:rPr>
          <w:sz w:val="24"/>
          <w:szCs w:val="24"/>
        </w:rPr>
        <w:t>t</w:t>
      </w:r>
    </w:p>
    <w:p w:rsidR="002F5556" w:rsidRDefault="00CA1ECB" w:rsidP="002F5556">
      <w:pPr>
        <w:spacing w:line="240" w:lineRule="exact"/>
        <w:ind w:left="118"/>
        <w:rPr>
          <w:sz w:val="24"/>
          <w:szCs w:val="24"/>
        </w:rPr>
      </w:pPr>
      <w:r>
        <w:rPr>
          <w:spacing w:val="-1"/>
          <w:sz w:val="24"/>
          <w:szCs w:val="24"/>
        </w:rPr>
        <w:t>a</w:t>
      </w:r>
      <w:r>
        <w:rPr>
          <w:sz w:val="24"/>
          <w:szCs w:val="24"/>
        </w:rPr>
        <w:t>f</w:t>
      </w:r>
      <w:r>
        <w:rPr>
          <w:spacing w:val="-1"/>
          <w:sz w:val="24"/>
          <w:szCs w:val="24"/>
        </w:rPr>
        <w:t>f</w:t>
      </w:r>
      <w:r>
        <w:rPr>
          <w:spacing w:val="1"/>
          <w:sz w:val="24"/>
          <w:szCs w:val="24"/>
        </w:rPr>
        <w:t>e</w:t>
      </w:r>
      <w:r>
        <w:rPr>
          <w:spacing w:val="-1"/>
          <w:sz w:val="24"/>
          <w:szCs w:val="24"/>
        </w:rPr>
        <w:t>c</w:t>
      </w:r>
      <w:r>
        <w:rPr>
          <w:sz w:val="24"/>
          <w:szCs w:val="24"/>
        </w:rPr>
        <w:t xml:space="preserve">ted </w:t>
      </w:r>
      <w:r>
        <w:rPr>
          <w:spacing w:val="-1"/>
          <w:sz w:val="24"/>
          <w:szCs w:val="24"/>
        </w:rPr>
        <w:t>a</w:t>
      </w:r>
      <w:r>
        <w:rPr>
          <w:sz w:val="24"/>
          <w:szCs w:val="24"/>
        </w:rPr>
        <w:t xml:space="preserve">s </w:t>
      </w:r>
      <w:r>
        <w:rPr>
          <w:spacing w:val="2"/>
          <w:sz w:val="24"/>
          <w:szCs w:val="24"/>
        </w:rPr>
        <w:t>w</w:t>
      </w:r>
      <w:r>
        <w:rPr>
          <w:spacing w:val="-1"/>
          <w:sz w:val="24"/>
          <w:szCs w:val="24"/>
        </w:rPr>
        <w:t>e</w:t>
      </w:r>
      <w:r>
        <w:rPr>
          <w:sz w:val="24"/>
          <w:szCs w:val="24"/>
        </w:rPr>
        <w:t>ll</w:t>
      </w:r>
    </w:p>
    <w:p w:rsidR="002F5556" w:rsidRDefault="002F5556" w:rsidP="002F5556">
      <w:pPr>
        <w:spacing w:line="240" w:lineRule="exact"/>
        <w:ind w:left="118"/>
        <w:rPr>
          <w:sz w:val="24"/>
          <w:szCs w:val="24"/>
        </w:rPr>
      </w:pPr>
    </w:p>
    <w:p w:rsidR="005F0F4D" w:rsidRDefault="00CA1ECB" w:rsidP="002F5556">
      <w:pPr>
        <w:spacing w:line="240" w:lineRule="exact"/>
        <w:ind w:left="118"/>
        <w:rPr>
          <w:sz w:val="24"/>
          <w:szCs w:val="24"/>
        </w:rPr>
      </w:pPr>
      <w:r>
        <w:rPr>
          <w:spacing w:val="-3"/>
          <w:sz w:val="24"/>
          <w:szCs w:val="24"/>
        </w:rPr>
        <w:t>I</w:t>
      </w:r>
      <w:r>
        <w:rPr>
          <w:sz w:val="24"/>
          <w:szCs w:val="24"/>
        </w:rPr>
        <w:t>f</w:t>
      </w:r>
      <w:r>
        <w:rPr>
          <w:spacing w:val="1"/>
          <w:sz w:val="24"/>
          <w:szCs w:val="24"/>
        </w:rPr>
        <w:t xml:space="preserve"> </w:t>
      </w:r>
      <w:r>
        <w:rPr>
          <w:sz w:val="24"/>
          <w:szCs w:val="24"/>
        </w:rPr>
        <w:t>Animation d</w:t>
      </w:r>
      <w:r>
        <w:rPr>
          <w:spacing w:val="1"/>
          <w:sz w:val="24"/>
          <w:szCs w:val="24"/>
        </w:rPr>
        <w:t>i</w:t>
      </w:r>
      <w:r>
        <w:rPr>
          <w:sz w:val="24"/>
          <w:szCs w:val="24"/>
        </w:rPr>
        <w:t xml:space="preserve">dn’t </w:t>
      </w:r>
      <w:r>
        <w:rPr>
          <w:spacing w:val="-1"/>
          <w:sz w:val="24"/>
          <w:szCs w:val="24"/>
        </w:rPr>
        <w:t>e</w:t>
      </w:r>
      <w:r>
        <w:rPr>
          <w:spacing w:val="2"/>
          <w:sz w:val="24"/>
          <w:szCs w:val="24"/>
        </w:rPr>
        <w:t>x</w:t>
      </w:r>
      <w:r>
        <w:rPr>
          <w:sz w:val="24"/>
          <w:szCs w:val="24"/>
        </w:rPr>
        <w:t>is</w:t>
      </w:r>
      <w:r>
        <w:rPr>
          <w:spacing w:val="1"/>
          <w:sz w:val="24"/>
          <w:szCs w:val="24"/>
        </w:rPr>
        <w:t>t</w:t>
      </w:r>
      <w:r>
        <w:rPr>
          <w:sz w:val="24"/>
          <w:szCs w:val="24"/>
        </w:rPr>
        <w:t>,</w:t>
      </w:r>
      <w:r>
        <w:rPr>
          <w:spacing w:val="-2"/>
          <w:sz w:val="24"/>
          <w:szCs w:val="24"/>
        </w:rPr>
        <w:t xml:space="preserve"> </w:t>
      </w:r>
      <w:r>
        <w:rPr>
          <w:sz w:val="24"/>
          <w:szCs w:val="24"/>
        </w:rPr>
        <w:t>then the</w:t>
      </w:r>
      <w:r>
        <w:rPr>
          <w:spacing w:val="1"/>
          <w:sz w:val="24"/>
          <w:szCs w:val="24"/>
        </w:rPr>
        <w:t xml:space="preserve"> </w:t>
      </w:r>
      <w:r>
        <w:rPr>
          <w:sz w:val="24"/>
          <w:szCs w:val="24"/>
        </w:rPr>
        <w:t>g</w:t>
      </w:r>
      <w:r>
        <w:rPr>
          <w:spacing w:val="-1"/>
          <w:sz w:val="24"/>
          <w:szCs w:val="24"/>
        </w:rPr>
        <w:t>a</w:t>
      </w:r>
      <w:r>
        <w:rPr>
          <w:sz w:val="24"/>
          <w:szCs w:val="24"/>
        </w:rPr>
        <w:t>me should be</w:t>
      </w:r>
      <w:r>
        <w:rPr>
          <w:spacing w:val="1"/>
          <w:sz w:val="24"/>
          <w:szCs w:val="24"/>
        </w:rPr>
        <w:t xml:space="preserve"> </w:t>
      </w:r>
      <w:r>
        <w:rPr>
          <w:spacing w:val="-1"/>
          <w:sz w:val="24"/>
          <w:szCs w:val="24"/>
        </w:rPr>
        <w:t>a</w:t>
      </w:r>
      <w:r>
        <w:rPr>
          <w:sz w:val="24"/>
          <w:szCs w:val="24"/>
        </w:rPr>
        <w:t xml:space="preserve">ble to </w:t>
      </w:r>
      <w:r>
        <w:rPr>
          <w:spacing w:val="-1"/>
          <w:sz w:val="24"/>
          <w:szCs w:val="24"/>
        </w:rPr>
        <w:t>r</w:t>
      </w:r>
      <w:r>
        <w:rPr>
          <w:sz w:val="24"/>
          <w:szCs w:val="24"/>
        </w:rPr>
        <w:t xml:space="preserve">un </w:t>
      </w:r>
      <w:r>
        <w:rPr>
          <w:spacing w:val="-1"/>
          <w:sz w:val="24"/>
          <w:szCs w:val="24"/>
        </w:rPr>
        <w:t>c</w:t>
      </w:r>
      <w:r>
        <w:rPr>
          <w:sz w:val="24"/>
          <w:szCs w:val="24"/>
        </w:rPr>
        <w:t>omp</w:t>
      </w:r>
      <w:r>
        <w:rPr>
          <w:spacing w:val="1"/>
          <w:sz w:val="24"/>
          <w:szCs w:val="24"/>
        </w:rPr>
        <w:t>l</w:t>
      </w:r>
      <w:r>
        <w:rPr>
          <w:spacing w:val="-1"/>
          <w:sz w:val="24"/>
          <w:szCs w:val="24"/>
        </w:rPr>
        <w:t>e</w:t>
      </w:r>
      <w:r>
        <w:rPr>
          <w:sz w:val="24"/>
          <w:szCs w:val="24"/>
        </w:rPr>
        <w:t>te t</w:t>
      </w:r>
      <w:r>
        <w:rPr>
          <w:spacing w:val="-1"/>
          <w:sz w:val="24"/>
          <w:szCs w:val="24"/>
        </w:rPr>
        <w:t>e</w:t>
      </w:r>
      <w:r>
        <w:rPr>
          <w:spacing w:val="2"/>
          <w:sz w:val="24"/>
          <w:szCs w:val="24"/>
        </w:rPr>
        <w:t>x</w:t>
      </w:r>
      <w:r>
        <w:rPr>
          <w:sz w:val="24"/>
          <w:szCs w:val="24"/>
        </w:rPr>
        <w:t>t bas</w:t>
      </w:r>
      <w:r>
        <w:rPr>
          <w:spacing w:val="-1"/>
          <w:sz w:val="24"/>
          <w:szCs w:val="24"/>
        </w:rPr>
        <w:t>e</w:t>
      </w:r>
      <w:r>
        <w:rPr>
          <w:sz w:val="24"/>
          <w:szCs w:val="24"/>
        </w:rPr>
        <w:t>d.</w:t>
      </w:r>
    </w:p>
    <w:p w:rsidR="005F0F4D" w:rsidRDefault="005F0F4D">
      <w:pPr>
        <w:spacing w:before="16" w:line="260" w:lineRule="exact"/>
        <w:rPr>
          <w:sz w:val="26"/>
          <w:szCs w:val="26"/>
        </w:rPr>
      </w:pPr>
    </w:p>
    <w:p w:rsidR="005F0F4D" w:rsidRDefault="00CA1ECB">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CA1ECB">
      <w:pPr>
        <w:spacing w:line="260" w:lineRule="exact"/>
        <w:ind w:left="1558"/>
        <w:rPr>
          <w:sz w:val="24"/>
          <w:szCs w:val="24"/>
        </w:rPr>
      </w:pPr>
      <w:r>
        <w:rPr>
          <w:sz w:val="24"/>
          <w:szCs w:val="24"/>
        </w:rPr>
        <w:t>A. M</w:t>
      </w:r>
      <w:r>
        <w:rPr>
          <w:spacing w:val="-1"/>
          <w:sz w:val="24"/>
          <w:szCs w:val="24"/>
        </w:rPr>
        <w:t>a</w:t>
      </w:r>
      <w:r>
        <w:rPr>
          <w:sz w:val="24"/>
          <w:szCs w:val="24"/>
        </w:rPr>
        <w:t>king</w:t>
      </w:r>
      <w:r>
        <w:rPr>
          <w:spacing w:val="-2"/>
          <w:sz w:val="24"/>
          <w:szCs w:val="24"/>
        </w:rPr>
        <w:t xml:space="preserve"> </w:t>
      </w:r>
      <w:r>
        <w:rPr>
          <w:sz w:val="24"/>
          <w:szCs w:val="24"/>
        </w:rPr>
        <w:t>p</w:t>
      </w:r>
      <w:r>
        <w:rPr>
          <w:spacing w:val="3"/>
          <w:sz w:val="24"/>
          <w:szCs w:val="24"/>
        </w:rPr>
        <w:t>l</w:t>
      </w:r>
      <w:r>
        <w:rPr>
          <w:spacing w:val="4"/>
          <w:sz w:val="24"/>
          <w:szCs w:val="24"/>
        </w:rPr>
        <w:t>a</w:t>
      </w:r>
      <w:r>
        <w:rPr>
          <w:spacing w:val="-5"/>
          <w:sz w:val="24"/>
          <w:szCs w:val="24"/>
        </w:rPr>
        <w:t>y</w:t>
      </w:r>
      <w:r>
        <w:rPr>
          <w:spacing w:val="-1"/>
          <w:sz w:val="24"/>
          <w:szCs w:val="24"/>
        </w:rPr>
        <w:t>e</w:t>
      </w:r>
      <w:r>
        <w:rPr>
          <w:sz w:val="24"/>
          <w:szCs w:val="24"/>
        </w:rPr>
        <w:t>r mov</w:t>
      </w:r>
      <w:r>
        <w:rPr>
          <w:spacing w:val="1"/>
          <w:sz w:val="24"/>
          <w:szCs w:val="24"/>
        </w:rPr>
        <w:t>ea</w:t>
      </w:r>
      <w:r>
        <w:rPr>
          <w:sz w:val="24"/>
          <w:szCs w:val="24"/>
        </w:rPr>
        <w:t>ble on m</w:t>
      </w:r>
      <w:r>
        <w:rPr>
          <w:spacing w:val="-1"/>
          <w:sz w:val="24"/>
          <w:szCs w:val="24"/>
        </w:rPr>
        <w:t>a</w:t>
      </w:r>
      <w:r>
        <w:rPr>
          <w:sz w:val="24"/>
          <w:szCs w:val="24"/>
        </w:rPr>
        <w:t>p.</w:t>
      </w:r>
    </w:p>
    <w:p w:rsidR="005F0F4D" w:rsidRDefault="00CA1ECB">
      <w:pPr>
        <w:spacing w:line="260" w:lineRule="exact"/>
        <w:ind w:left="1558"/>
        <w:rPr>
          <w:sz w:val="24"/>
          <w:szCs w:val="24"/>
        </w:rPr>
      </w:pPr>
      <w:r>
        <w:rPr>
          <w:spacing w:val="-2"/>
          <w:sz w:val="24"/>
          <w:szCs w:val="24"/>
        </w:rPr>
        <w:t>B</w:t>
      </w:r>
      <w:r>
        <w:rPr>
          <w:sz w:val="24"/>
          <w:szCs w:val="24"/>
        </w:rPr>
        <w:t>. Ma</w:t>
      </w:r>
      <w:r>
        <w:rPr>
          <w:spacing w:val="-1"/>
          <w:sz w:val="24"/>
          <w:szCs w:val="24"/>
        </w:rPr>
        <w:t>k</w:t>
      </w:r>
      <w:r>
        <w:rPr>
          <w:sz w:val="24"/>
          <w:szCs w:val="24"/>
        </w:rPr>
        <w:t>i</w:t>
      </w:r>
      <w:r>
        <w:rPr>
          <w:spacing w:val="3"/>
          <w:sz w:val="24"/>
          <w:szCs w:val="24"/>
        </w:rPr>
        <w:t>n</w:t>
      </w:r>
      <w:r>
        <w:rPr>
          <w:sz w:val="24"/>
          <w:szCs w:val="24"/>
        </w:rPr>
        <w:t>g</w:t>
      </w:r>
      <w:r>
        <w:rPr>
          <w:spacing w:val="-2"/>
          <w:sz w:val="24"/>
          <w:szCs w:val="24"/>
        </w:rPr>
        <w:t xml:space="preserve"> </w:t>
      </w:r>
      <w:r>
        <w:rPr>
          <w:sz w:val="24"/>
          <w:szCs w:val="24"/>
        </w:rPr>
        <w:t>pl</w:t>
      </w:r>
      <w:r>
        <w:rPr>
          <w:spacing w:val="4"/>
          <w:sz w:val="24"/>
          <w:szCs w:val="24"/>
        </w:rPr>
        <w:t>a</w:t>
      </w:r>
      <w:r>
        <w:rPr>
          <w:spacing w:val="-5"/>
          <w:sz w:val="24"/>
          <w:szCs w:val="24"/>
        </w:rPr>
        <w:t>y</w:t>
      </w:r>
      <w:r>
        <w:rPr>
          <w:spacing w:val="1"/>
          <w:sz w:val="24"/>
          <w:szCs w:val="24"/>
        </w:rPr>
        <w:t>e</w:t>
      </w:r>
      <w:r>
        <w:rPr>
          <w:sz w:val="24"/>
          <w:szCs w:val="24"/>
        </w:rPr>
        <w:t>r un</w:t>
      </w:r>
      <w:r>
        <w:rPr>
          <w:spacing w:val="-2"/>
          <w:sz w:val="24"/>
          <w:szCs w:val="24"/>
        </w:rPr>
        <w:t>a</w:t>
      </w:r>
      <w:r>
        <w:rPr>
          <w:sz w:val="24"/>
          <w:szCs w:val="24"/>
        </w:rPr>
        <w:t>ble</w:t>
      </w:r>
      <w:r>
        <w:rPr>
          <w:spacing w:val="2"/>
          <w:sz w:val="24"/>
          <w:szCs w:val="24"/>
        </w:rPr>
        <w:t xml:space="preserve"> </w:t>
      </w:r>
      <w:r>
        <w:rPr>
          <w:sz w:val="24"/>
          <w:szCs w:val="24"/>
        </w:rPr>
        <w:t xml:space="preserve">to </w:t>
      </w:r>
      <w:r>
        <w:rPr>
          <w:spacing w:val="1"/>
          <w:sz w:val="24"/>
          <w:szCs w:val="24"/>
        </w:rPr>
        <w:t>m</w:t>
      </w:r>
      <w:r>
        <w:rPr>
          <w:sz w:val="24"/>
          <w:szCs w:val="24"/>
        </w:rPr>
        <w:t>ove</w:t>
      </w:r>
      <w:r>
        <w:rPr>
          <w:spacing w:val="-1"/>
          <w:sz w:val="24"/>
          <w:szCs w:val="24"/>
        </w:rPr>
        <w:t xml:space="preserve"> </w:t>
      </w:r>
      <w:r>
        <w:rPr>
          <w:sz w:val="24"/>
          <w:szCs w:val="24"/>
        </w:rPr>
        <w:t xml:space="preserve">on </w:t>
      </w:r>
      <w:r>
        <w:rPr>
          <w:spacing w:val="-1"/>
          <w:sz w:val="24"/>
          <w:szCs w:val="24"/>
        </w:rPr>
        <w:t>ce</w:t>
      </w:r>
      <w:r>
        <w:rPr>
          <w:sz w:val="24"/>
          <w:szCs w:val="24"/>
        </w:rPr>
        <w:t>rt</w:t>
      </w:r>
      <w:r>
        <w:rPr>
          <w:spacing w:val="-1"/>
          <w:sz w:val="24"/>
          <w:szCs w:val="24"/>
        </w:rPr>
        <w:t>a</w:t>
      </w:r>
      <w:r>
        <w:rPr>
          <w:sz w:val="24"/>
          <w:szCs w:val="24"/>
        </w:rPr>
        <w:t xml:space="preserve">in </w:t>
      </w:r>
      <w:r>
        <w:rPr>
          <w:spacing w:val="1"/>
          <w:sz w:val="24"/>
          <w:szCs w:val="24"/>
        </w:rPr>
        <w:t>t</w:t>
      </w:r>
      <w:r>
        <w:rPr>
          <w:sz w:val="24"/>
          <w:szCs w:val="24"/>
        </w:rPr>
        <w:t>i</w:t>
      </w:r>
      <w:r>
        <w:rPr>
          <w:spacing w:val="1"/>
          <w:sz w:val="24"/>
          <w:szCs w:val="24"/>
        </w:rPr>
        <w:t>l</w:t>
      </w:r>
      <w:r>
        <w:rPr>
          <w:spacing w:val="-1"/>
          <w:sz w:val="24"/>
          <w:szCs w:val="24"/>
        </w:rPr>
        <w:t>e</w:t>
      </w:r>
      <w:r>
        <w:rPr>
          <w:sz w:val="24"/>
          <w:szCs w:val="24"/>
        </w:rPr>
        <w:t>s</w:t>
      </w:r>
    </w:p>
    <w:p w:rsidR="005F0F4D" w:rsidRDefault="00CA1ECB">
      <w:pPr>
        <w:spacing w:before="2" w:line="260" w:lineRule="exact"/>
        <w:ind w:left="1558" w:right="729"/>
        <w:rPr>
          <w:sz w:val="24"/>
          <w:szCs w:val="24"/>
        </w:rPr>
      </w:pPr>
      <w:r>
        <w:rPr>
          <w:sz w:val="24"/>
          <w:szCs w:val="24"/>
        </w:rPr>
        <w:t>C. G</w:t>
      </w:r>
      <w:r>
        <w:rPr>
          <w:spacing w:val="-1"/>
          <w:sz w:val="24"/>
          <w:szCs w:val="24"/>
        </w:rPr>
        <w:t>e</w:t>
      </w:r>
      <w:r>
        <w:rPr>
          <w:sz w:val="24"/>
          <w:szCs w:val="24"/>
        </w:rPr>
        <w:t>n</w:t>
      </w:r>
      <w:r>
        <w:rPr>
          <w:spacing w:val="-1"/>
          <w:sz w:val="24"/>
          <w:szCs w:val="24"/>
        </w:rPr>
        <w:t>e</w:t>
      </w:r>
      <w:r>
        <w:rPr>
          <w:sz w:val="24"/>
          <w:szCs w:val="24"/>
        </w:rPr>
        <w:t>ric</w:t>
      </w:r>
      <w:r>
        <w:rPr>
          <w:spacing w:val="-1"/>
          <w:sz w:val="24"/>
          <w:szCs w:val="24"/>
        </w:rPr>
        <w:t xml:space="preserve"> </w:t>
      </w:r>
      <w:r>
        <w:rPr>
          <w:sz w:val="24"/>
          <w:szCs w:val="24"/>
        </w:rPr>
        <w:t>te</w:t>
      </w:r>
      <w:r>
        <w:rPr>
          <w:spacing w:val="2"/>
          <w:sz w:val="24"/>
          <w:szCs w:val="24"/>
        </w:rPr>
        <w:t>x</w:t>
      </w:r>
      <w:r>
        <w:rPr>
          <w:sz w:val="24"/>
          <w:szCs w:val="24"/>
        </w:rPr>
        <w:t xml:space="preserve">t animation </w:t>
      </w:r>
      <w:r>
        <w:rPr>
          <w:spacing w:val="1"/>
          <w:sz w:val="24"/>
          <w:szCs w:val="24"/>
        </w:rPr>
        <w:t>t</w:t>
      </w:r>
      <w:r>
        <w:rPr>
          <w:sz w:val="24"/>
          <w:szCs w:val="24"/>
        </w:rPr>
        <w:t>h</w:t>
      </w:r>
      <w:r>
        <w:rPr>
          <w:spacing w:val="-1"/>
          <w:sz w:val="24"/>
          <w:szCs w:val="24"/>
        </w:rPr>
        <w:t>a</w:t>
      </w:r>
      <w:r>
        <w:rPr>
          <w:sz w:val="24"/>
          <w:szCs w:val="24"/>
        </w:rPr>
        <w:t xml:space="preserve">t </w:t>
      </w:r>
      <w:r>
        <w:rPr>
          <w:spacing w:val="1"/>
          <w:sz w:val="24"/>
          <w:szCs w:val="24"/>
        </w:rPr>
        <w:t>t</w:t>
      </w:r>
      <w:r>
        <w:rPr>
          <w:spacing w:val="-1"/>
          <w:sz w:val="24"/>
          <w:szCs w:val="24"/>
        </w:rPr>
        <w:t>a</w:t>
      </w:r>
      <w:r>
        <w:rPr>
          <w:sz w:val="24"/>
          <w:szCs w:val="24"/>
        </w:rPr>
        <w:t>ke</w:t>
      </w:r>
      <w:r>
        <w:rPr>
          <w:spacing w:val="-1"/>
          <w:sz w:val="24"/>
          <w:szCs w:val="24"/>
        </w:rPr>
        <w:t xml:space="preserve"> </w:t>
      </w:r>
      <w:r>
        <w:rPr>
          <w:spacing w:val="2"/>
          <w:sz w:val="24"/>
          <w:szCs w:val="24"/>
        </w:rPr>
        <w:t>i</w:t>
      </w:r>
      <w:r>
        <w:rPr>
          <w:sz w:val="24"/>
          <w:szCs w:val="24"/>
        </w:rPr>
        <w:t xml:space="preserve">nput and </w:t>
      </w:r>
      <w:r>
        <w:rPr>
          <w:spacing w:val="-1"/>
          <w:sz w:val="24"/>
          <w:szCs w:val="24"/>
        </w:rPr>
        <w:t>e</w:t>
      </w:r>
      <w:r>
        <w:rPr>
          <w:sz w:val="24"/>
          <w:szCs w:val="24"/>
        </w:rPr>
        <w:t>l</w:t>
      </w:r>
      <w:r>
        <w:rPr>
          <w:spacing w:val="2"/>
          <w:sz w:val="24"/>
          <w:szCs w:val="24"/>
        </w:rPr>
        <w:t>e</w:t>
      </w:r>
      <w:r>
        <w:rPr>
          <w:sz w:val="24"/>
          <w:szCs w:val="24"/>
        </w:rPr>
        <w:t>g</w:t>
      </w:r>
      <w:r>
        <w:rPr>
          <w:spacing w:val="-1"/>
          <w:sz w:val="24"/>
          <w:szCs w:val="24"/>
        </w:rPr>
        <w:t>a</w:t>
      </w:r>
      <w:r>
        <w:rPr>
          <w:sz w:val="24"/>
          <w:szCs w:val="24"/>
        </w:rPr>
        <w:t>nt</w:t>
      </w:r>
      <w:r>
        <w:rPr>
          <w:spacing w:val="3"/>
          <w:sz w:val="24"/>
          <w:szCs w:val="24"/>
        </w:rPr>
        <w:t>l</w:t>
      </w:r>
      <w:r>
        <w:rPr>
          <w:sz w:val="24"/>
          <w:szCs w:val="24"/>
        </w:rPr>
        <w:t>y</w:t>
      </w:r>
      <w:r>
        <w:rPr>
          <w:spacing w:val="-5"/>
          <w:sz w:val="24"/>
          <w:szCs w:val="24"/>
        </w:rPr>
        <w:t xml:space="preserve"> </w:t>
      </w:r>
      <w:r>
        <w:rPr>
          <w:sz w:val="24"/>
          <w:szCs w:val="24"/>
        </w:rPr>
        <w:t>p</w:t>
      </w:r>
      <w:r>
        <w:rPr>
          <w:spacing w:val="1"/>
          <w:sz w:val="24"/>
          <w:szCs w:val="24"/>
        </w:rPr>
        <w:t>r</w:t>
      </w:r>
      <w:r>
        <w:rPr>
          <w:spacing w:val="-1"/>
          <w:sz w:val="24"/>
          <w:szCs w:val="24"/>
        </w:rPr>
        <w:t>e</w:t>
      </w:r>
      <w:r>
        <w:rPr>
          <w:sz w:val="24"/>
          <w:szCs w:val="24"/>
        </w:rPr>
        <w:t>s</w:t>
      </w:r>
      <w:r>
        <w:rPr>
          <w:spacing w:val="-1"/>
          <w:sz w:val="24"/>
          <w:szCs w:val="24"/>
        </w:rPr>
        <w:t>e</w:t>
      </w:r>
      <w:r>
        <w:rPr>
          <w:sz w:val="24"/>
          <w:szCs w:val="24"/>
        </w:rPr>
        <w:t>nts</w:t>
      </w:r>
      <w:r>
        <w:rPr>
          <w:spacing w:val="2"/>
          <w:sz w:val="24"/>
          <w:szCs w:val="24"/>
        </w:rPr>
        <w:t xml:space="preserve"> </w:t>
      </w:r>
      <w:r>
        <w:rPr>
          <w:sz w:val="24"/>
          <w:szCs w:val="24"/>
        </w:rPr>
        <w:t>it</w:t>
      </w:r>
      <w:r>
        <w:rPr>
          <w:spacing w:val="1"/>
          <w:sz w:val="24"/>
          <w:szCs w:val="24"/>
        </w:rPr>
        <w:t xml:space="preserve"> </w:t>
      </w:r>
      <w:r>
        <w:rPr>
          <w:sz w:val="24"/>
          <w:szCs w:val="24"/>
        </w:rPr>
        <w:t>on s</w:t>
      </w:r>
      <w:r>
        <w:rPr>
          <w:spacing w:val="-1"/>
          <w:sz w:val="24"/>
          <w:szCs w:val="24"/>
        </w:rPr>
        <w:t>c</w:t>
      </w:r>
      <w:r>
        <w:rPr>
          <w:sz w:val="24"/>
          <w:szCs w:val="24"/>
        </w:rPr>
        <w:t>re</w:t>
      </w:r>
      <w:r>
        <w:rPr>
          <w:spacing w:val="1"/>
          <w:sz w:val="24"/>
          <w:szCs w:val="24"/>
        </w:rPr>
        <w:t>e</w:t>
      </w:r>
      <w:r>
        <w:rPr>
          <w:sz w:val="24"/>
          <w:szCs w:val="24"/>
        </w:rPr>
        <w:t>n *</w:t>
      </w:r>
      <w:r>
        <w:rPr>
          <w:spacing w:val="-2"/>
          <w:sz w:val="24"/>
          <w:szCs w:val="24"/>
        </w:rPr>
        <w:t>g</w:t>
      </w:r>
      <w:r>
        <w:rPr>
          <w:spacing w:val="-1"/>
          <w:sz w:val="24"/>
          <w:szCs w:val="24"/>
        </w:rPr>
        <w:t>a</w:t>
      </w:r>
      <w:r>
        <w:rPr>
          <w:spacing w:val="3"/>
          <w:sz w:val="24"/>
          <w:szCs w:val="24"/>
        </w:rPr>
        <w:t>m</w:t>
      </w:r>
      <w:r>
        <w:rPr>
          <w:sz w:val="24"/>
          <w:szCs w:val="24"/>
        </w:rPr>
        <w:t>e me</w:t>
      </w:r>
      <w:r>
        <w:rPr>
          <w:spacing w:val="-1"/>
          <w:sz w:val="24"/>
          <w:szCs w:val="24"/>
        </w:rPr>
        <w:t>c</w:t>
      </w:r>
      <w:r>
        <w:rPr>
          <w:sz w:val="24"/>
          <w:szCs w:val="24"/>
        </w:rPr>
        <w:t>h</w:t>
      </w:r>
      <w:r>
        <w:rPr>
          <w:spacing w:val="-1"/>
          <w:sz w:val="24"/>
          <w:szCs w:val="24"/>
        </w:rPr>
        <w:t>a</w:t>
      </w:r>
      <w:r>
        <w:rPr>
          <w:sz w:val="24"/>
          <w:szCs w:val="24"/>
        </w:rPr>
        <w:t>nics*</w:t>
      </w:r>
    </w:p>
    <w:p w:rsidR="005F0F4D" w:rsidRDefault="00CA1ECB">
      <w:pPr>
        <w:spacing w:before="1" w:line="260" w:lineRule="exact"/>
        <w:ind w:left="1558" w:right="5245"/>
        <w:rPr>
          <w:sz w:val="24"/>
          <w:szCs w:val="24"/>
        </w:rPr>
      </w:pPr>
      <w:r>
        <w:rPr>
          <w:sz w:val="24"/>
          <w:szCs w:val="24"/>
        </w:rPr>
        <w:t>D. Pause</w:t>
      </w:r>
      <w:r>
        <w:rPr>
          <w:spacing w:val="-1"/>
          <w:sz w:val="24"/>
          <w:szCs w:val="24"/>
        </w:rPr>
        <w:t xml:space="preserve"> </w:t>
      </w:r>
      <w:r>
        <w:rPr>
          <w:spacing w:val="1"/>
          <w:sz w:val="24"/>
          <w:szCs w:val="24"/>
        </w:rPr>
        <w:t>S</w:t>
      </w:r>
      <w:r>
        <w:rPr>
          <w:spacing w:val="-1"/>
          <w:sz w:val="24"/>
          <w:szCs w:val="24"/>
        </w:rPr>
        <w:t>c</w:t>
      </w:r>
      <w:r>
        <w:rPr>
          <w:sz w:val="24"/>
          <w:szCs w:val="24"/>
        </w:rPr>
        <w:t>re</w:t>
      </w:r>
      <w:r>
        <w:rPr>
          <w:spacing w:val="-1"/>
          <w:sz w:val="24"/>
          <w:szCs w:val="24"/>
        </w:rPr>
        <w:t>e</w:t>
      </w:r>
      <w:r>
        <w:rPr>
          <w:sz w:val="24"/>
          <w:szCs w:val="24"/>
        </w:rPr>
        <w:t xml:space="preserve">n </w:t>
      </w:r>
      <w:r>
        <w:rPr>
          <w:spacing w:val="2"/>
          <w:sz w:val="24"/>
          <w:szCs w:val="24"/>
        </w:rPr>
        <w:t>*</w:t>
      </w:r>
      <w:r>
        <w:rPr>
          <w:spacing w:val="-2"/>
          <w:sz w:val="24"/>
          <w:szCs w:val="24"/>
        </w:rPr>
        <w:t>g</w:t>
      </w:r>
      <w:r>
        <w:rPr>
          <w:spacing w:val="-1"/>
          <w:sz w:val="24"/>
          <w:szCs w:val="24"/>
        </w:rPr>
        <w:t>a</w:t>
      </w:r>
      <w:r>
        <w:rPr>
          <w:sz w:val="24"/>
          <w:szCs w:val="24"/>
        </w:rPr>
        <w:t>me</w:t>
      </w:r>
      <w:r>
        <w:rPr>
          <w:spacing w:val="2"/>
          <w:sz w:val="24"/>
          <w:szCs w:val="24"/>
        </w:rPr>
        <w:t xml:space="preserve"> </w:t>
      </w:r>
      <w:r>
        <w:rPr>
          <w:sz w:val="24"/>
          <w:szCs w:val="24"/>
        </w:rPr>
        <w:t>me</w:t>
      </w:r>
      <w:r>
        <w:rPr>
          <w:spacing w:val="-1"/>
          <w:sz w:val="24"/>
          <w:szCs w:val="24"/>
        </w:rPr>
        <w:t>c</w:t>
      </w:r>
      <w:r>
        <w:rPr>
          <w:sz w:val="24"/>
          <w:szCs w:val="24"/>
        </w:rPr>
        <w:t>h</w:t>
      </w:r>
      <w:r>
        <w:rPr>
          <w:spacing w:val="-1"/>
          <w:sz w:val="24"/>
          <w:szCs w:val="24"/>
        </w:rPr>
        <w:t>a</w:t>
      </w:r>
      <w:r>
        <w:rPr>
          <w:sz w:val="24"/>
          <w:szCs w:val="24"/>
        </w:rPr>
        <w:t>nics* E. E</w:t>
      </w:r>
      <w:r>
        <w:rPr>
          <w:spacing w:val="-1"/>
          <w:sz w:val="24"/>
          <w:szCs w:val="24"/>
        </w:rPr>
        <w:t>a</w:t>
      </w:r>
      <w:r>
        <w:rPr>
          <w:sz w:val="24"/>
          <w:szCs w:val="24"/>
        </w:rPr>
        <w:t>si</w:t>
      </w:r>
      <w:r>
        <w:rPr>
          <w:spacing w:val="3"/>
          <w:sz w:val="24"/>
          <w:szCs w:val="24"/>
        </w:rPr>
        <w:t>l</w:t>
      </w:r>
      <w:r>
        <w:rPr>
          <w:sz w:val="24"/>
          <w:szCs w:val="24"/>
        </w:rPr>
        <w:t>y</w:t>
      </w:r>
      <w:r>
        <w:rPr>
          <w:spacing w:val="-5"/>
          <w:sz w:val="24"/>
          <w:szCs w:val="24"/>
        </w:rPr>
        <w:t xml:space="preserve"> </w:t>
      </w:r>
      <w:r>
        <w:rPr>
          <w:sz w:val="24"/>
          <w:szCs w:val="24"/>
        </w:rPr>
        <w:t>switch m</w:t>
      </w:r>
      <w:r>
        <w:rPr>
          <w:spacing w:val="-1"/>
          <w:sz w:val="24"/>
          <w:szCs w:val="24"/>
        </w:rPr>
        <w:t>a</w:t>
      </w:r>
      <w:r>
        <w:rPr>
          <w:sz w:val="24"/>
          <w:szCs w:val="24"/>
        </w:rPr>
        <w:t>p/s</w:t>
      </w:r>
      <w:r>
        <w:rPr>
          <w:spacing w:val="2"/>
          <w:sz w:val="24"/>
          <w:szCs w:val="24"/>
        </w:rPr>
        <w:t>c</w:t>
      </w:r>
      <w:r>
        <w:rPr>
          <w:spacing w:val="1"/>
          <w:sz w:val="24"/>
          <w:szCs w:val="24"/>
        </w:rPr>
        <w:t>r</w:t>
      </w:r>
      <w:r>
        <w:rPr>
          <w:spacing w:val="-1"/>
          <w:sz w:val="24"/>
          <w:szCs w:val="24"/>
        </w:rPr>
        <w:t>ee</w:t>
      </w:r>
      <w:r>
        <w:rPr>
          <w:sz w:val="24"/>
          <w:szCs w:val="24"/>
        </w:rPr>
        <w:t>ns.</w:t>
      </w:r>
    </w:p>
    <w:p w:rsidR="005F0F4D" w:rsidRDefault="00CA1ECB">
      <w:pPr>
        <w:spacing w:line="260" w:lineRule="exact"/>
        <w:ind w:left="1558"/>
        <w:rPr>
          <w:sz w:val="24"/>
          <w:szCs w:val="24"/>
        </w:rPr>
      </w:pPr>
      <w:r>
        <w:rPr>
          <w:spacing w:val="-1"/>
          <w:sz w:val="24"/>
          <w:szCs w:val="24"/>
        </w:rPr>
        <w:t>F</w:t>
      </w:r>
      <w:r>
        <w:rPr>
          <w:sz w:val="24"/>
          <w:szCs w:val="24"/>
        </w:rPr>
        <w:t xml:space="preserve">. </w:t>
      </w:r>
      <w:r>
        <w:rPr>
          <w:spacing w:val="-1"/>
          <w:sz w:val="24"/>
          <w:szCs w:val="24"/>
        </w:rPr>
        <w:t>a</w:t>
      </w:r>
      <w:r>
        <w:rPr>
          <w:sz w:val="24"/>
          <w:szCs w:val="24"/>
        </w:rPr>
        <w:t>ll</w:t>
      </w:r>
      <w:r>
        <w:rPr>
          <w:spacing w:val="1"/>
          <w:sz w:val="24"/>
          <w:szCs w:val="24"/>
        </w:rPr>
        <w:t xml:space="preserve"> </w:t>
      </w:r>
      <w:r>
        <w:rPr>
          <w:sz w:val="24"/>
          <w:szCs w:val="24"/>
        </w:rPr>
        <w:t>m</w:t>
      </w:r>
      <w:r>
        <w:rPr>
          <w:spacing w:val="1"/>
          <w:sz w:val="24"/>
          <w:szCs w:val="24"/>
        </w:rPr>
        <w:t>i</w:t>
      </w:r>
      <w:r>
        <w:rPr>
          <w:sz w:val="24"/>
          <w:szCs w:val="24"/>
        </w:rPr>
        <w:t>ni</w:t>
      </w:r>
      <w:r>
        <w:rPr>
          <w:spacing w:val="-2"/>
          <w:sz w:val="24"/>
          <w:szCs w:val="24"/>
        </w:rPr>
        <w:t>g</w:t>
      </w:r>
      <w:r>
        <w:rPr>
          <w:spacing w:val="-1"/>
          <w:sz w:val="24"/>
          <w:szCs w:val="24"/>
        </w:rPr>
        <w:t>a</w:t>
      </w:r>
      <w:r>
        <w:rPr>
          <w:spacing w:val="3"/>
          <w:sz w:val="24"/>
          <w:szCs w:val="24"/>
        </w:rPr>
        <w:t>m</w:t>
      </w:r>
      <w:r>
        <w:rPr>
          <w:spacing w:val="-1"/>
          <w:sz w:val="24"/>
          <w:szCs w:val="24"/>
        </w:rPr>
        <w:t>e</w:t>
      </w:r>
      <w:r>
        <w:rPr>
          <w:sz w:val="24"/>
          <w:szCs w:val="24"/>
        </w:rPr>
        <w:t>s and</w:t>
      </w:r>
      <w:r>
        <w:rPr>
          <w:spacing w:val="-1"/>
          <w:sz w:val="24"/>
          <w:szCs w:val="24"/>
        </w:rPr>
        <w:t xml:space="preserve"> </w:t>
      </w:r>
      <w:r>
        <w:rPr>
          <w:sz w:val="24"/>
          <w:szCs w:val="24"/>
        </w:rPr>
        <w:t>ul</w:t>
      </w:r>
      <w:r>
        <w:rPr>
          <w:spacing w:val="1"/>
          <w:sz w:val="24"/>
          <w:szCs w:val="24"/>
        </w:rPr>
        <w:t>te</w:t>
      </w:r>
      <w:r>
        <w:rPr>
          <w:sz w:val="24"/>
          <w:szCs w:val="24"/>
        </w:rPr>
        <w:t>rior</w:t>
      </w:r>
      <w:r>
        <w:rPr>
          <w:spacing w:val="-1"/>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z w:val="24"/>
          <w:szCs w:val="24"/>
        </w:rPr>
        <w:t>r</w:t>
      </w:r>
      <w:r>
        <w:rPr>
          <w:spacing w:val="2"/>
          <w:sz w:val="24"/>
          <w:szCs w:val="24"/>
        </w:rPr>
        <w:t>i</w:t>
      </w:r>
      <w:r>
        <w:rPr>
          <w:sz w:val="24"/>
          <w:szCs w:val="24"/>
        </w:rPr>
        <w:t>c</w:t>
      </w:r>
      <w:r>
        <w:rPr>
          <w:spacing w:val="-1"/>
          <w:sz w:val="24"/>
          <w:szCs w:val="24"/>
        </w:rPr>
        <w:t xml:space="preserve"> </w:t>
      </w:r>
      <w:r>
        <w:rPr>
          <w:sz w:val="24"/>
          <w:szCs w:val="24"/>
        </w:rPr>
        <w:t>maps</w:t>
      </w:r>
    </w:p>
    <w:p w:rsidR="005F0F4D" w:rsidRDefault="00CA1ECB">
      <w:pPr>
        <w:spacing w:line="260" w:lineRule="exact"/>
        <w:ind w:left="1558"/>
        <w:rPr>
          <w:sz w:val="24"/>
          <w:szCs w:val="24"/>
        </w:rPr>
      </w:pPr>
      <w:r>
        <w:rPr>
          <w:sz w:val="24"/>
          <w:szCs w:val="24"/>
        </w:rPr>
        <w:t>*</w:t>
      </w:r>
      <w:r>
        <w:rPr>
          <w:spacing w:val="-1"/>
          <w:sz w:val="24"/>
          <w:szCs w:val="24"/>
        </w:rPr>
        <w:t>c</w:t>
      </w:r>
      <w:r>
        <w:rPr>
          <w:sz w:val="24"/>
          <w:szCs w:val="24"/>
        </w:rPr>
        <w:t>h</w:t>
      </w:r>
      <w:r>
        <w:rPr>
          <w:spacing w:val="-1"/>
          <w:sz w:val="24"/>
          <w:szCs w:val="24"/>
        </w:rPr>
        <w:t>a</w:t>
      </w:r>
      <w:r>
        <w:rPr>
          <w:spacing w:val="2"/>
          <w:sz w:val="24"/>
          <w:szCs w:val="24"/>
        </w:rPr>
        <w:t>n</w:t>
      </w:r>
      <w:r>
        <w:rPr>
          <w:spacing w:val="-2"/>
          <w:sz w:val="24"/>
          <w:szCs w:val="24"/>
        </w:rPr>
        <w:t>g</w:t>
      </w:r>
      <w:r>
        <w:rPr>
          <w:spacing w:val="-1"/>
          <w:sz w:val="24"/>
          <w:szCs w:val="24"/>
        </w:rPr>
        <w:t>e</w:t>
      </w:r>
      <w:r>
        <w:rPr>
          <w:sz w:val="24"/>
          <w:szCs w:val="24"/>
        </w:rPr>
        <w:t>s as</w:t>
      </w:r>
      <w:r>
        <w:rPr>
          <w:spacing w:val="2"/>
          <w:sz w:val="24"/>
          <w:szCs w:val="24"/>
        </w:rPr>
        <w:t xml:space="preserve"> </w:t>
      </w:r>
      <w:r>
        <w:rPr>
          <w:sz w:val="24"/>
          <w:szCs w:val="24"/>
        </w:rPr>
        <w:t>g</w:t>
      </w:r>
      <w:r>
        <w:rPr>
          <w:spacing w:val="-1"/>
          <w:sz w:val="24"/>
          <w:szCs w:val="24"/>
        </w:rPr>
        <w:t>a</w:t>
      </w:r>
      <w:r>
        <w:rPr>
          <w:sz w:val="24"/>
          <w:szCs w:val="24"/>
        </w:rPr>
        <w:t>me d</w:t>
      </w:r>
      <w:r>
        <w:rPr>
          <w:spacing w:val="-1"/>
          <w:sz w:val="24"/>
          <w:szCs w:val="24"/>
        </w:rPr>
        <w:t>e</w:t>
      </w:r>
      <w:r>
        <w:rPr>
          <w:spacing w:val="2"/>
          <w:sz w:val="24"/>
          <w:szCs w:val="24"/>
        </w:rPr>
        <w:t>v</w:t>
      </w:r>
      <w:r>
        <w:rPr>
          <w:spacing w:val="-1"/>
          <w:sz w:val="24"/>
          <w:szCs w:val="24"/>
        </w:rPr>
        <w:t>e</w:t>
      </w:r>
      <w:r>
        <w:rPr>
          <w:sz w:val="24"/>
          <w:szCs w:val="24"/>
        </w:rPr>
        <w:t>l</w:t>
      </w:r>
      <w:r>
        <w:rPr>
          <w:spacing w:val="3"/>
          <w:sz w:val="24"/>
          <w:szCs w:val="24"/>
        </w:rPr>
        <w:t>o</w:t>
      </w:r>
      <w:r>
        <w:rPr>
          <w:sz w:val="24"/>
          <w:szCs w:val="24"/>
        </w:rPr>
        <w:t>ps a</w:t>
      </w:r>
      <w:r>
        <w:rPr>
          <w:spacing w:val="-1"/>
          <w:sz w:val="24"/>
          <w:szCs w:val="24"/>
        </w:rPr>
        <w:t>n</w:t>
      </w:r>
      <w:r>
        <w:rPr>
          <w:sz w:val="24"/>
          <w:szCs w:val="24"/>
        </w:rPr>
        <w:t>d not</w:t>
      </w:r>
      <w:r>
        <w:rPr>
          <w:spacing w:val="3"/>
          <w:sz w:val="24"/>
          <w:szCs w:val="24"/>
        </w:rPr>
        <w:t xml:space="preserve"> </w:t>
      </w:r>
      <w:r>
        <w:rPr>
          <w:spacing w:val="-5"/>
          <w:sz w:val="24"/>
          <w:szCs w:val="24"/>
        </w:rPr>
        <w:t>y</w:t>
      </w:r>
      <w:r>
        <w:rPr>
          <w:spacing w:val="-1"/>
          <w:sz w:val="24"/>
          <w:szCs w:val="24"/>
        </w:rPr>
        <w:t>e</w:t>
      </w:r>
      <w:r>
        <w:rPr>
          <w:sz w:val="24"/>
          <w:szCs w:val="24"/>
        </w:rPr>
        <w:t>t p</w:t>
      </w:r>
      <w:r>
        <w:rPr>
          <w:spacing w:val="1"/>
          <w:sz w:val="24"/>
          <w:szCs w:val="24"/>
        </w:rPr>
        <w:t>l</w:t>
      </w:r>
      <w:r>
        <w:rPr>
          <w:spacing w:val="-1"/>
          <w:sz w:val="24"/>
          <w:szCs w:val="24"/>
        </w:rPr>
        <w:t>a</w:t>
      </w:r>
      <w:r>
        <w:rPr>
          <w:sz w:val="24"/>
          <w:szCs w:val="24"/>
        </w:rPr>
        <w:t>n</w:t>
      </w:r>
      <w:r>
        <w:rPr>
          <w:spacing w:val="2"/>
          <w:sz w:val="24"/>
          <w:szCs w:val="24"/>
        </w:rPr>
        <w:t>n</w:t>
      </w:r>
      <w:r>
        <w:rPr>
          <w:spacing w:val="-1"/>
          <w:sz w:val="24"/>
          <w:szCs w:val="24"/>
        </w:rPr>
        <w:t>e</w:t>
      </w:r>
      <w:r>
        <w:rPr>
          <w:sz w:val="24"/>
          <w:szCs w:val="24"/>
        </w:rPr>
        <w:t xml:space="preserve">d </w:t>
      </w:r>
      <w:r>
        <w:rPr>
          <w:spacing w:val="-1"/>
          <w:sz w:val="24"/>
          <w:szCs w:val="24"/>
        </w:rPr>
        <w:t>a</w:t>
      </w:r>
      <w:r>
        <w:rPr>
          <w:sz w:val="24"/>
          <w:szCs w:val="24"/>
        </w:rPr>
        <w:t>t</w:t>
      </w:r>
      <w:r>
        <w:rPr>
          <w:spacing w:val="3"/>
          <w:sz w:val="24"/>
          <w:szCs w:val="24"/>
        </w:rPr>
        <w:t xml:space="preserve"> </w:t>
      </w:r>
      <w:r>
        <w:rPr>
          <w:spacing w:val="-1"/>
          <w:sz w:val="24"/>
          <w:szCs w:val="24"/>
        </w:rPr>
        <w:t>a</w:t>
      </w:r>
      <w:r>
        <w:rPr>
          <w:sz w:val="24"/>
          <w:szCs w:val="24"/>
        </w:rPr>
        <w:t>l</w:t>
      </w:r>
      <w:r>
        <w:rPr>
          <w:spacing w:val="1"/>
          <w:sz w:val="24"/>
          <w:szCs w:val="24"/>
        </w:rPr>
        <w:t>l</w:t>
      </w:r>
      <w:r>
        <w:rPr>
          <w:sz w:val="24"/>
          <w:szCs w:val="24"/>
        </w:rPr>
        <w:t>*</w:t>
      </w:r>
    </w:p>
    <w:p w:rsidR="005F0F4D" w:rsidRDefault="005F0F4D">
      <w:pPr>
        <w:spacing w:line="200" w:lineRule="exact"/>
      </w:pPr>
    </w:p>
    <w:p w:rsidR="005F0F4D" w:rsidRDefault="005F0F4D">
      <w:pPr>
        <w:spacing w:line="200" w:lineRule="exact"/>
      </w:pPr>
    </w:p>
    <w:p w:rsidR="005F0F4D" w:rsidRDefault="005F0F4D">
      <w:pPr>
        <w:spacing w:before="2" w:line="260" w:lineRule="exact"/>
        <w:rPr>
          <w:sz w:val="26"/>
          <w:szCs w:val="26"/>
        </w:rPr>
      </w:pPr>
    </w:p>
    <w:p w:rsidR="005F0F4D" w:rsidRDefault="00CA1ECB">
      <w:pPr>
        <w:ind w:left="4335" w:right="4321"/>
        <w:jc w:val="center"/>
        <w:rPr>
          <w:sz w:val="31"/>
          <w:szCs w:val="31"/>
        </w:rPr>
      </w:pPr>
      <w:r>
        <w:rPr>
          <w:b/>
          <w:spacing w:val="2"/>
          <w:sz w:val="31"/>
          <w:szCs w:val="31"/>
        </w:rPr>
        <w:t>A</w:t>
      </w:r>
      <w:r>
        <w:rPr>
          <w:b/>
          <w:sz w:val="31"/>
          <w:szCs w:val="31"/>
        </w:rPr>
        <w:t>I</w:t>
      </w:r>
      <w:r>
        <w:rPr>
          <w:b/>
          <w:spacing w:val="8"/>
          <w:sz w:val="31"/>
          <w:szCs w:val="31"/>
        </w:rPr>
        <w:t xml:space="preserve"> </w:t>
      </w:r>
      <w:r>
        <w:rPr>
          <w:b/>
          <w:sz w:val="31"/>
          <w:szCs w:val="31"/>
        </w:rPr>
        <w:t>/</w:t>
      </w:r>
      <w:r>
        <w:rPr>
          <w:b/>
          <w:spacing w:val="5"/>
          <w:sz w:val="31"/>
          <w:szCs w:val="31"/>
        </w:rPr>
        <w:t xml:space="preserve"> </w:t>
      </w:r>
      <w:r>
        <w:rPr>
          <w:b/>
          <w:spacing w:val="3"/>
          <w:w w:val="101"/>
          <w:sz w:val="31"/>
          <w:szCs w:val="31"/>
        </w:rPr>
        <w:t>E</w:t>
      </w:r>
      <w:r>
        <w:rPr>
          <w:b/>
          <w:spacing w:val="2"/>
          <w:w w:val="101"/>
          <w:sz w:val="31"/>
          <w:szCs w:val="31"/>
        </w:rPr>
        <w:t>ne</w:t>
      </w:r>
      <w:r>
        <w:rPr>
          <w:b/>
          <w:spacing w:val="1"/>
          <w:w w:val="101"/>
          <w:sz w:val="31"/>
          <w:szCs w:val="31"/>
        </w:rPr>
        <w:t>m</w:t>
      </w:r>
      <w:r>
        <w:rPr>
          <w:b/>
          <w:w w:val="101"/>
          <w:sz w:val="31"/>
          <w:szCs w:val="31"/>
        </w:rPr>
        <w:t>y</w:t>
      </w:r>
    </w:p>
    <w:p w:rsidR="005F0F4D" w:rsidRDefault="005F0F4D">
      <w:pPr>
        <w:spacing w:before="9" w:line="140" w:lineRule="exact"/>
        <w:rPr>
          <w:sz w:val="15"/>
          <w:szCs w:val="15"/>
        </w:rPr>
      </w:pPr>
    </w:p>
    <w:p w:rsidR="005F0F4D" w:rsidRDefault="005F0F4D">
      <w:pPr>
        <w:spacing w:line="200" w:lineRule="exact"/>
      </w:pPr>
    </w:p>
    <w:p w:rsidR="005F0F4D" w:rsidRDefault="00CA1ECB">
      <w:pPr>
        <w:ind w:left="118"/>
        <w:rPr>
          <w:sz w:val="24"/>
          <w:szCs w:val="24"/>
        </w:rPr>
      </w:pPr>
      <w:r>
        <w:rPr>
          <w:spacing w:val="1"/>
          <w:sz w:val="24"/>
          <w:szCs w:val="24"/>
        </w:rPr>
        <w:t>P</w:t>
      </w:r>
      <w:r>
        <w:rPr>
          <w:sz w:val="24"/>
          <w:szCs w:val="24"/>
        </w:rPr>
        <w:t>u</w:t>
      </w:r>
      <w:r>
        <w:rPr>
          <w:spacing w:val="-1"/>
          <w:sz w:val="24"/>
          <w:szCs w:val="24"/>
        </w:rPr>
        <w:t>r</w:t>
      </w:r>
      <w:r>
        <w:rPr>
          <w:sz w:val="24"/>
          <w:szCs w:val="24"/>
        </w:rPr>
        <w:t>pose:</w:t>
      </w:r>
    </w:p>
    <w:p w:rsidR="005F0F4D" w:rsidRDefault="00CA1ECB">
      <w:pPr>
        <w:spacing w:line="260" w:lineRule="exact"/>
        <w:ind w:left="118"/>
        <w:rPr>
          <w:sz w:val="24"/>
          <w:szCs w:val="24"/>
        </w:rPr>
      </w:pPr>
      <w:r>
        <w:rPr>
          <w:sz w:val="24"/>
          <w:szCs w:val="24"/>
        </w:rPr>
        <w:t>To m</w:t>
      </w:r>
      <w:r>
        <w:rPr>
          <w:spacing w:val="-1"/>
          <w:sz w:val="24"/>
          <w:szCs w:val="24"/>
        </w:rPr>
        <w:t>a</w:t>
      </w:r>
      <w:r>
        <w:rPr>
          <w:sz w:val="24"/>
          <w:szCs w:val="24"/>
        </w:rPr>
        <w:t>ke</w:t>
      </w:r>
      <w:r>
        <w:rPr>
          <w:spacing w:val="-1"/>
          <w:sz w:val="24"/>
          <w:szCs w:val="24"/>
        </w:rPr>
        <w:t xml:space="preserve"> </w:t>
      </w:r>
      <w:r>
        <w:rPr>
          <w:sz w:val="24"/>
          <w:szCs w:val="24"/>
        </w:rPr>
        <w:t>the</w:t>
      </w:r>
      <w:r>
        <w:rPr>
          <w:spacing w:val="2"/>
          <w:sz w:val="24"/>
          <w:szCs w:val="24"/>
        </w:rPr>
        <w:t xml:space="preserve"> </w:t>
      </w:r>
      <w:r>
        <w:rPr>
          <w:spacing w:val="-2"/>
          <w:sz w:val="24"/>
          <w:szCs w:val="24"/>
        </w:rPr>
        <w:t>g</w:t>
      </w:r>
      <w:r>
        <w:rPr>
          <w:spacing w:val="-1"/>
          <w:sz w:val="24"/>
          <w:szCs w:val="24"/>
        </w:rPr>
        <w:t>a</w:t>
      </w:r>
      <w:r>
        <w:rPr>
          <w:sz w:val="24"/>
          <w:szCs w:val="24"/>
        </w:rPr>
        <w:t>me m</w:t>
      </w:r>
      <w:r>
        <w:rPr>
          <w:spacing w:val="2"/>
          <w:sz w:val="24"/>
          <w:szCs w:val="24"/>
        </w:rPr>
        <w:t>o</w:t>
      </w:r>
      <w:r>
        <w:rPr>
          <w:sz w:val="24"/>
          <w:szCs w:val="24"/>
        </w:rPr>
        <w:t>re in</w:t>
      </w:r>
      <w:r>
        <w:rPr>
          <w:spacing w:val="1"/>
          <w:sz w:val="24"/>
          <w:szCs w:val="24"/>
        </w:rPr>
        <w:t>t</w:t>
      </w:r>
      <w:r>
        <w:rPr>
          <w:spacing w:val="-1"/>
          <w:sz w:val="24"/>
          <w:szCs w:val="24"/>
        </w:rPr>
        <w:t>e</w:t>
      </w:r>
      <w:r>
        <w:rPr>
          <w:sz w:val="24"/>
          <w:szCs w:val="24"/>
        </w:rPr>
        <w:t>r</w:t>
      </w:r>
      <w:r>
        <w:rPr>
          <w:spacing w:val="-2"/>
          <w:sz w:val="24"/>
          <w:szCs w:val="24"/>
        </w:rPr>
        <w:t>e</w:t>
      </w:r>
      <w:r>
        <w:rPr>
          <w:sz w:val="24"/>
          <w:szCs w:val="24"/>
        </w:rPr>
        <w:t>st</w:t>
      </w:r>
      <w:r>
        <w:rPr>
          <w:spacing w:val="1"/>
          <w:sz w:val="24"/>
          <w:szCs w:val="24"/>
        </w:rPr>
        <w:t>i</w:t>
      </w:r>
      <w:r>
        <w:rPr>
          <w:sz w:val="24"/>
          <w:szCs w:val="24"/>
        </w:rPr>
        <w:t>ng</w:t>
      </w:r>
      <w:r>
        <w:rPr>
          <w:spacing w:val="-2"/>
          <w:sz w:val="24"/>
          <w:szCs w:val="24"/>
        </w:rPr>
        <w:t xml:space="preserve"> </w:t>
      </w:r>
      <w:r>
        <w:rPr>
          <w:spacing w:val="5"/>
          <w:sz w:val="24"/>
          <w:szCs w:val="24"/>
        </w:rPr>
        <w:t>b</w:t>
      </w:r>
      <w:r>
        <w:rPr>
          <w:sz w:val="24"/>
          <w:szCs w:val="24"/>
        </w:rPr>
        <w:t>y</w:t>
      </w:r>
      <w:r>
        <w:rPr>
          <w:spacing w:val="-5"/>
          <w:sz w:val="24"/>
          <w:szCs w:val="24"/>
        </w:rPr>
        <w:t xml:space="preserve"> </w:t>
      </w:r>
      <w:r>
        <w:rPr>
          <w:sz w:val="24"/>
          <w:szCs w:val="24"/>
        </w:rPr>
        <w:t>maki</w:t>
      </w:r>
      <w:r>
        <w:rPr>
          <w:spacing w:val="2"/>
          <w:sz w:val="24"/>
          <w:szCs w:val="24"/>
        </w:rPr>
        <w:t>n</w:t>
      </w:r>
      <w:r>
        <w:rPr>
          <w:sz w:val="24"/>
          <w:szCs w:val="24"/>
        </w:rPr>
        <w:t xml:space="preserve">g </w:t>
      </w:r>
      <w:r>
        <w:rPr>
          <w:spacing w:val="-1"/>
          <w:sz w:val="24"/>
          <w:szCs w:val="24"/>
        </w:rPr>
        <w:t>e</w:t>
      </w:r>
      <w:r>
        <w:rPr>
          <w:spacing w:val="2"/>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s be</w:t>
      </w:r>
      <w:r>
        <w:rPr>
          <w:spacing w:val="-1"/>
          <w:sz w:val="24"/>
          <w:szCs w:val="24"/>
        </w:rPr>
        <w:t>ha</w:t>
      </w:r>
      <w:r>
        <w:rPr>
          <w:sz w:val="24"/>
          <w:szCs w:val="24"/>
        </w:rPr>
        <w:t>ve</w:t>
      </w:r>
      <w:r>
        <w:rPr>
          <w:spacing w:val="-1"/>
          <w:sz w:val="24"/>
          <w:szCs w:val="24"/>
        </w:rPr>
        <w:t xml:space="preserve"> </w:t>
      </w:r>
      <w:r>
        <w:rPr>
          <w:spacing w:val="5"/>
          <w:sz w:val="24"/>
          <w:szCs w:val="24"/>
        </w:rPr>
        <w:t>d</w:t>
      </w:r>
      <w:r>
        <w:rPr>
          <w:spacing w:val="-5"/>
          <w:sz w:val="24"/>
          <w:szCs w:val="24"/>
        </w:rPr>
        <w:t>y</w:t>
      </w:r>
      <w:r>
        <w:rPr>
          <w:spacing w:val="2"/>
          <w:sz w:val="24"/>
          <w:szCs w:val="24"/>
        </w:rPr>
        <w:t>n</w:t>
      </w:r>
      <w:r>
        <w:rPr>
          <w:spacing w:val="-1"/>
          <w:sz w:val="24"/>
          <w:szCs w:val="24"/>
        </w:rPr>
        <w:t>a</w:t>
      </w:r>
      <w:r>
        <w:rPr>
          <w:sz w:val="24"/>
          <w:szCs w:val="24"/>
        </w:rPr>
        <w:t>m</w:t>
      </w:r>
      <w:r>
        <w:rPr>
          <w:spacing w:val="1"/>
          <w:sz w:val="24"/>
          <w:szCs w:val="24"/>
        </w:rPr>
        <w:t>i</w:t>
      </w:r>
      <w:r>
        <w:rPr>
          <w:spacing w:val="-1"/>
          <w:sz w:val="24"/>
          <w:szCs w:val="24"/>
        </w:rPr>
        <w:t>ca</w:t>
      </w:r>
      <w:r>
        <w:rPr>
          <w:sz w:val="24"/>
          <w:szCs w:val="24"/>
        </w:rPr>
        <w:t>l</w:t>
      </w:r>
      <w:r>
        <w:rPr>
          <w:spacing w:val="3"/>
          <w:sz w:val="24"/>
          <w:szCs w:val="24"/>
        </w:rPr>
        <w:t>l</w:t>
      </w:r>
      <w:r>
        <w:rPr>
          <w:sz w:val="24"/>
          <w:szCs w:val="24"/>
        </w:rPr>
        <w:t>y</w:t>
      </w:r>
      <w:r>
        <w:rPr>
          <w:spacing w:val="-3"/>
          <w:sz w:val="24"/>
          <w:szCs w:val="24"/>
        </w:rPr>
        <w:t xml:space="preserve"> </w:t>
      </w:r>
      <w:r>
        <w:rPr>
          <w:sz w:val="24"/>
          <w:szCs w:val="24"/>
        </w:rPr>
        <w:t>b</w:t>
      </w:r>
      <w:r>
        <w:rPr>
          <w:spacing w:val="-1"/>
          <w:sz w:val="24"/>
          <w:szCs w:val="24"/>
        </w:rPr>
        <w:t>a</w:t>
      </w:r>
      <w:r>
        <w:rPr>
          <w:spacing w:val="2"/>
          <w:sz w:val="24"/>
          <w:szCs w:val="24"/>
        </w:rPr>
        <w:t>s</w:t>
      </w:r>
      <w:r>
        <w:rPr>
          <w:spacing w:val="-1"/>
          <w:sz w:val="24"/>
          <w:szCs w:val="24"/>
        </w:rPr>
        <w:t>e</w:t>
      </w:r>
      <w:r>
        <w:rPr>
          <w:sz w:val="24"/>
          <w:szCs w:val="24"/>
        </w:rPr>
        <w:t>d on</w:t>
      </w:r>
      <w:r>
        <w:rPr>
          <w:spacing w:val="6"/>
          <w:sz w:val="24"/>
          <w:szCs w:val="24"/>
        </w:rPr>
        <w:t xml:space="preserve"> </w:t>
      </w:r>
      <w:r>
        <w:rPr>
          <w:sz w:val="24"/>
          <w:szCs w:val="24"/>
        </w:rPr>
        <w:t>the situ</w:t>
      </w:r>
      <w:r>
        <w:rPr>
          <w:spacing w:val="-1"/>
          <w:sz w:val="24"/>
          <w:szCs w:val="24"/>
        </w:rPr>
        <w:t>a</w:t>
      </w:r>
      <w:r>
        <w:rPr>
          <w:sz w:val="24"/>
          <w:szCs w:val="24"/>
        </w:rPr>
        <w:t>t</w:t>
      </w:r>
      <w:r>
        <w:rPr>
          <w:spacing w:val="1"/>
          <w:sz w:val="24"/>
          <w:szCs w:val="24"/>
        </w:rPr>
        <w:t>i</w:t>
      </w:r>
      <w:r>
        <w:rPr>
          <w:sz w:val="24"/>
          <w:szCs w:val="24"/>
        </w:rPr>
        <w:t>on.</w:t>
      </w:r>
    </w:p>
    <w:p w:rsidR="005F0F4D" w:rsidRDefault="005F0F4D">
      <w:pPr>
        <w:spacing w:before="9" w:line="260" w:lineRule="exact"/>
        <w:rPr>
          <w:sz w:val="26"/>
          <w:szCs w:val="26"/>
        </w:rPr>
      </w:pPr>
    </w:p>
    <w:p w:rsidR="005F0F4D" w:rsidRDefault="00CA1ECB">
      <w:pPr>
        <w:ind w:left="1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CA1ECB">
      <w:pPr>
        <w:spacing w:before="16" w:line="260" w:lineRule="exact"/>
        <w:ind w:left="118" w:right="480"/>
        <w:rPr>
          <w:sz w:val="24"/>
          <w:szCs w:val="24"/>
        </w:rPr>
      </w:pPr>
      <w:r>
        <w:rPr>
          <w:sz w:val="24"/>
          <w:szCs w:val="24"/>
        </w:rPr>
        <w:lastRenderedPageBreak/>
        <w:t>G</w:t>
      </w:r>
      <w:r>
        <w:rPr>
          <w:spacing w:val="-1"/>
          <w:sz w:val="24"/>
          <w:szCs w:val="24"/>
        </w:rPr>
        <w:t>a</w:t>
      </w:r>
      <w:r>
        <w:rPr>
          <w:sz w:val="24"/>
          <w:szCs w:val="24"/>
        </w:rPr>
        <w:t>me m</w:t>
      </w:r>
      <w:r>
        <w:rPr>
          <w:spacing w:val="-1"/>
          <w:sz w:val="24"/>
          <w:szCs w:val="24"/>
        </w:rPr>
        <w:t>ec</w:t>
      </w:r>
      <w:r>
        <w:rPr>
          <w:spacing w:val="2"/>
          <w:sz w:val="24"/>
          <w:szCs w:val="24"/>
        </w:rPr>
        <w:t>h</w:t>
      </w:r>
      <w:r>
        <w:rPr>
          <w:spacing w:val="-1"/>
          <w:sz w:val="24"/>
          <w:szCs w:val="24"/>
        </w:rPr>
        <w:t>a</w:t>
      </w:r>
      <w:r>
        <w:rPr>
          <w:sz w:val="24"/>
          <w:szCs w:val="24"/>
        </w:rPr>
        <w:t xml:space="preserve">nics </w:t>
      </w:r>
      <w:r>
        <w:rPr>
          <w:spacing w:val="-1"/>
          <w:sz w:val="24"/>
          <w:szCs w:val="24"/>
        </w:rPr>
        <w:t>w</w:t>
      </w:r>
      <w:r>
        <w:rPr>
          <w:sz w:val="24"/>
          <w:szCs w:val="24"/>
        </w:rPr>
        <w:t>i</w:t>
      </w:r>
      <w:r>
        <w:rPr>
          <w:spacing w:val="1"/>
          <w:sz w:val="24"/>
          <w:szCs w:val="24"/>
        </w:rPr>
        <w:t>l</w:t>
      </w:r>
      <w:r>
        <w:rPr>
          <w:sz w:val="24"/>
          <w:szCs w:val="24"/>
        </w:rPr>
        <w:t>l d</w:t>
      </w:r>
      <w:r>
        <w:rPr>
          <w:spacing w:val="2"/>
          <w:sz w:val="24"/>
          <w:szCs w:val="24"/>
        </w:rPr>
        <w:t>e</w:t>
      </w:r>
      <w:r>
        <w:rPr>
          <w:spacing w:val="-1"/>
          <w:sz w:val="24"/>
          <w:szCs w:val="24"/>
        </w:rPr>
        <w:t>c</w:t>
      </w:r>
      <w:r>
        <w:rPr>
          <w:sz w:val="24"/>
          <w:szCs w:val="24"/>
        </w:rPr>
        <w:t xml:space="preserve">ide </w:t>
      </w:r>
      <w:r>
        <w:rPr>
          <w:spacing w:val="-1"/>
          <w:sz w:val="24"/>
          <w:szCs w:val="24"/>
        </w:rPr>
        <w:t>w</w:t>
      </w:r>
      <w:r>
        <w:rPr>
          <w:sz w:val="24"/>
          <w:szCs w:val="24"/>
        </w:rPr>
        <w:t>h</w:t>
      </w:r>
      <w:r>
        <w:rPr>
          <w:spacing w:val="-1"/>
          <w:sz w:val="24"/>
          <w:szCs w:val="24"/>
        </w:rPr>
        <w:t>a</w:t>
      </w:r>
      <w:r>
        <w:rPr>
          <w:sz w:val="24"/>
          <w:szCs w:val="24"/>
        </w:rPr>
        <w:t>t be</w:t>
      </w:r>
      <w:r>
        <w:rPr>
          <w:spacing w:val="2"/>
          <w:sz w:val="24"/>
          <w:szCs w:val="24"/>
        </w:rPr>
        <w:t>h</w:t>
      </w:r>
      <w:r>
        <w:rPr>
          <w:spacing w:val="-1"/>
          <w:sz w:val="24"/>
          <w:szCs w:val="24"/>
        </w:rPr>
        <w:t>a</w:t>
      </w:r>
      <w:r>
        <w:rPr>
          <w:sz w:val="24"/>
          <w:szCs w:val="24"/>
        </w:rPr>
        <w:t xml:space="preserve">viors </w:t>
      </w:r>
      <w:r>
        <w:rPr>
          <w:spacing w:val="1"/>
          <w:sz w:val="24"/>
          <w:szCs w:val="24"/>
        </w:rPr>
        <w:t>e</w:t>
      </w:r>
      <w:r>
        <w:rPr>
          <w:spacing w:val="-1"/>
          <w:sz w:val="24"/>
          <w:szCs w:val="24"/>
        </w:rPr>
        <w:t>ac</w:t>
      </w:r>
      <w:r>
        <w:rPr>
          <w:sz w:val="24"/>
          <w:szCs w:val="24"/>
        </w:rPr>
        <w:t>h</w:t>
      </w:r>
      <w:r>
        <w:rPr>
          <w:spacing w:val="2"/>
          <w:sz w:val="24"/>
          <w:szCs w:val="24"/>
        </w:rPr>
        <w:t xml:space="preserve"> </w:t>
      </w:r>
      <w:r>
        <w:rPr>
          <w:spacing w:val="-1"/>
          <w:sz w:val="24"/>
          <w:szCs w:val="24"/>
        </w:rPr>
        <w:t>e</w:t>
      </w:r>
      <w:r>
        <w:rPr>
          <w:sz w:val="24"/>
          <w:szCs w:val="24"/>
        </w:rPr>
        <w:t>n</w:t>
      </w:r>
      <w:r>
        <w:rPr>
          <w:spacing w:val="-1"/>
          <w:sz w:val="24"/>
          <w:szCs w:val="24"/>
        </w:rPr>
        <w:t>e</w:t>
      </w:r>
      <w:r>
        <w:rPr>
          <w:spacing w:val="5"/>
          <w:sz w:val="24"/>
          <w:szCs w:val="24"/>
        </w:rPr>
        <w:t>m</w:t>
      </w:r>
      <w:r>
        <w:rPr>
          <w:sz w:val="24"/>
          <w:szCs w:val="24"/>
        </w:rPr>
        <w:t>y</w:t>
      </w:r>
      <w:r>
        <w:rPr>
          <w:spacing w:val="-5"/>
          <w:sz w:val="24"/>
          <w:szCs w:val="24"/>
        </w:rPr>
        <w:t xml:space="preserve"> </w:t>
      </w:r>
      <w:r>
        <w:rPr>
          <w:sz w:val="24"/>
          <w:szCs w:val="24"/>
        </w:rPr>
        <w:t>should h</w:t>
      </w:r>
      <w:r>
        <w:rPr>
          <w:spacing w:val="-1"/>
          <w:sz w:val="24"/>
          <w:szCs w:val="24"/>
        </w:rPr>
        <w:t>a</w:t>
      </w:r>
      <w:r>
        <w:rPr>
          <w:sz w:val="24"/>
          <w:szCs w:val="24"/>
        </w:rPr>
        <w:t>v</w:t>
      </w:r>
      <w:r>
        <w:rPr>
          <w:spacing w:val="-1"/>
          <w:sz w:val="24"/>
          <w:szCs w:val="24"/>
        </w:rPr>
        <w:t>e</w:t>
      </w:r>
      <w:r>
        <w:rPr>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then b</w:t>
      </w:r>
      <w:r>
        <w:rPr>
          <w:spacing w:val="-1"/>
          <w:sz w:val="24"/>
          <w:szCs w:val="24"/>
        </w:rPr>
        <w:t>ac</w:t>
      </w:r>
      <w:r>
        <w:rPr>
          <w:sz w:val="24"/>
          <w:szCs w:val="24"/>
        </w:rPr>
        <w:t>k</w:t>
      </w:r>
      <w:r>
        <w:rPr>
          <w:spacing w:val="-1"/>
          <w:sz w:val="24"/>
          <w:szCs w:val="24"/>
        </w:rPr>
        <w:t>e</w:t>
      </w:r>
      <w:r>
        <w:rPr>
          <w:sz w:val="24"/>
          <w:szCs w:val="24"/>
        </w:rPr>
        <w:t>nd</w:t>
      </w:r>
      <w:r>
        <w:rPr>
          <w:spacing w:val="2"/>
          <w:sz w:val="24"/>
          <w:szCs w:val="24"/>
        </w:rPr>
        <w:t xml:space="preserve"> </w:t>
      </w:r>
      <w:r>
        <w:rPr>
          <w:sz w:val="24"/>
          <w:szCs w:val="24"/>
        </w:rPr>
        <w:t>will</w:t>
      </w:r>
      <w:r>
        <w:rPr>
          <w:spacing w:val="1"/>
          <w:sz w:val="24"/>
          <w:szCs w:val="24"/>
        </w:rPr>
        <w:t xml:space="preserve"> </w:t>
      </w:r>
      <w:r>
        <w:rPr>
          <w:sz w:val="24"/>
          <w:szCs w:val="24"/>
        </w:rPr>
        <w:t>use the routin</w:t>
      </w:r>
      <w:r>
        <w:rPr>
          <w:spacing w:val="-1"/>
          <w:sz w:val="24"/>
          <w:szCs w:val="24"/>
        </w:rPr>
        <w:t>e</w:t>
      </w:r>
      <w:r>
        <w:rPr>
          <w:sz w:val="24"/>
          <w:szCs w:val="24"/>
        </w:rPr>
        <w:t>s we</w:t>
      </w:r>
      <w:r>
        <w:rPr>
          <w:spacing w:val="-1"/>
          <w:sz w:val="24"/>
          <w:szCs w:val="24"/>
        </w:rPr>
        <w:t xml:space="preserve"> c</w:t>
      </w:r>
      <w:r>
        <w:rPr>
          <w:spacing w:val="1"/>
          <w:sz w:val="24"/>
          <w:szCs w:val="24"/>
        </w:rPr>
        <w:t>r</w:t>
      </w:r>
      <w:r>
        <w:rPr>
          <w:spacing w:val="-1"/>
          <w:sz w:val="24"/>
          <w:szCs w:val="24"/>
        </w:rPr>
        <w:t>ea</w:t>
      </w:r>
      <w:r>
        <w:rPr>
          <w:sz w:val="24"/>
          <w:szCs w:val="24"/>
        </w:rPr>
        <w:t>te to m</w:t>
      </w:r>
      <w:r>
        <w:rPr>
          <w:spacing w:val="2"/>
          <w:sz w:val="24"/>
          <w:szCs w:val="24"/>
        </w:rPr>
        <w:t>a</w:t>
      </w:r>
      <w:r>
        <w:rPr>
          <w:sz w:val="24"/>
          <w:szCs w:val="24"/>
        </w:rPr>
        <w:t>ke</w:t>
      </w:r>
      <w:r>
        <w:rPr>
          <w:spacing w:val="-1"/>
          <w:sz w:val="24"/>
          <w:szCs w:val="24"/>
        </w:rPr>
        <w:t xml:space="preserve"> e</w:t>
      </w:r>
      <w:r>
        <w:rPr>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s be</w:t>
      </w:r>
      <w:r>
        <w:rPr>
          <w:spacing w:val="1"/>
          <w:sz w:val="24"/>
          <w:szCs w:val="24"/>
        </w:rPr>
        <w:t>h</w:t>
      </w:r>
      <w:r>
        <w:rPr>
          <w:spacing w:val="-1"/>
          <w:sz w:val="24"/>
          <w:szCs w:val="24"/>
        </w:rPr>
        <w:t>a</w:t>
      </w:r>
      <w:r>
        <w:rPr>
          <w:sz w:val="24"/>
          <w:szCs w:val="24"/>
        </w:rPr>
        <w:t>ve</w:t>
      </w:r>
      <w:r>
        <w:rPr>
          <w:spacing w:val="-1"/>
          <w:sz w:val="24"/>
          <w:szCs w:val="24"/>
        </w:rPr>
        <w:t xml:space="preserve"> </w:t>
      </w:r>
      <w:r>
        <w:rPr>
          <w:sz w:val="24"/>
          <w:szCs w:val="24"/>
        </w:rPr>
        <w:t>the</w:t>
      </w:r>
      <w:r>
        <w:rPr>
          <w:spacing w:val="2"/>
          <w:sz w:val="24"/>
          <w:szCs w:val="24"/>
        </w:rPr>
        <w:t xml:space="preserve"> w</w:t>
      </w:r>
      <w:r>
        <w:rPr>
          <w:spacing w:val="1"/>
          <w:sz w:val="24"/>
          <w:szCs w:val="24"/>
        </w:rPr>
        <w:t>a</w:t>
      </w:r>
      <w:r>
        <w:rPr>
          <w:sz w:val="24"/>
          <w:szCs w:val="24"/>
        </w:rPr>
        <w:t>y</w:t>
      </w:r>
      <w:r>
        <w:rPr>
          <w:spacing w:val="-3"/>
          <w:sz w:val="24"/>
          <w:szCs w:val="24"/>
        </w:rPr>
        <w:t xml:space="preserve"> </w:t>
      </w:r>
      <w:r>
        <w:rPr>
          <w:sz w:val="24"/>
          <w:szCs w:val="24"/>
        </w:rPr>
        <w:t>we</w:t>
      </w:r>
      <w:r>
        <w:rPr>
          <w:spacing w:val="-1"/>
          <w:sz w:val="24"/>
          <w:szCs w:val="24"/>
        </w:rPr>
        <w:t xml:space="preserve"> </w:t>
      </w:r>
      <w:r>
        <w:rPr>
          <w:spacing w:val="2"/>
          <w:sz w:val="24"/>
          <w:szCs w:val="24"/>
        </w:rPr>
        <w:t>w</w:t>
      </w:r>
      <w:r>
        <w:rPr>
          <w:spacing w:val="-1"/>
          <w:sz w:val="24"/>
          <w:szCs w:val="24"/>
        </w:rPr>
        <w:t>a</w:t>
      </w:r>
      <w:r>
        <w:rPr>
          <w:sz w:val="24"/>
          <w:szCs w:val="24"/>
        </w:rPr>
        <w:t>nt.</w:t>
      </w:r>
    </w:p>
    <w:p w:rsidR="005F0F4D" w:rsidRDefault="005F0F4D">
      <w:pPr>
        <w:spacing w:before="4" w:line="260" w:lineRule="exact"/>
        <w:rPr>
          <w:sz w:val="26"/>
          <w:szCs w:val="26"/>
        </w:rPr>
      </w:pPr>
    </w:p>
    <w:p w:rsidR="005F0F4D" w:rsidRDefault="00CA1ECB">
      <w:pPr>
        <w:ind w:left="118"/>
        <w:rPr>
          <w:sz w:val="24"/>
          <w:szCs w:val="24"/>
        </w:rPr>
      </w:pPr>
      <w:r>
        <w:rPr>
          <w:sz w:val="24"/>
          <w:szCs w:val="24"/>
        </w:rPr>
        <w:t>R</w:t>
      </w:r>
      <w:r>
        <w:rPr>
          <w:spacing w:val="-1"/>
          <w:sz w:val="24"/>
          <w:szCs w:val="24"/>
        </w:rPr>
        <w:t>e</w:t>
      </w:r>
      <w:r>
        <w:rPr>
          <w:sz w:val="24"/>
          <w:szCs w:val="24"/>
        </w:rPr>
        <w:t>sour</w:t>
      </w:r>
      <w:r>
        <w:rPr>
          <w:spacing w:val="-1"/>
          <w:sz w:val="24"/>
          <w:szCs w:val="24"/>
        </w:rPr>
        <w:t>ce</w:t>
      </w:r>
      <w:r>
        <w:rPr>
          <w:sz w:val="24"/>
          <w:szCs w:val="24"/>
        </w:rPr>
        <w:t xml:space="preserve">s </w:t>
      </w:r>
      <w:r>
        <w:rPr>
          <w:spacing w:val="1"/>
          <w:sz w:val="24"/>
          <w:szCs w:val="24"/>
        </w:rPr>
        <w:t>R</w:t>
      </w:r>
      <w:r>
        <w:rPr>
          <w:spacing w:val="-1"/>
          <w:sz w:val="24"/>
          <w:szCs w:val="24"/>
        </w:rPr>
        <w:t>e</w:t>
      </w:r>
      <w:r>
        <w:rPr>
          <w:sz w:val="24"/>
          <w:szCs w:val="24"/>
        </w:rPr>
        <w:t>qui</w:t>
      </w:r>
      <w:r>
        <w:rPr>
          <w:spacing w:val="2"/>
          <w:sz w:val="24"/>
          <w:szCs w:val="24"/>
        </w:rPr>
        <w:t>r</w:t>
      </w:r>
      <w:r>
        <w:rPr>
          <w:spacing w:val="-1"/>
          <w:sz w:val="24"/>
          <w:szCs w:val="24"/>
        </w:rPr>
        <w:t>e</w:t>
      </w:r>
      <w:r>
        <w:rPr>
          <w:sz w:val="24"/>
          <w:szCs w:val="24"/>
        </w:rPr>
        <w:t>d:</w:t>
      </w:r>
    </w:p>
    <w:p w:rsidR="005F0F4D" w:rsidRDefault="00CA1ECB">
      <w:pPr>
        <w:spacing w:before="16" w:line="260" w:lineRule="exact"/>
        <w:ind w:left="118" w:right="728"/>
        <w:rPr>
          <w:sz w:val="24"/>
          <w:szCs w:val="24"/>
        </w:rPr>
      </w:pPr>
      <w:r>
        <w:rPr>
          <w:spacing w:val="-2"/>
          <w:sz w:val="24"/>
          <w:szCs w:val="24"/>
        </w:rPr>
        <w:t>B</w:t>
      </w:r>
      <w:r>
        <w:rPr>
          <w:spacing w:val="-1"/>
          <w:sz w:val="24"/>
          <w:szCs w:val="24"/>
        </w:rPr>
        <w:t>a</w:t>
      </w:r>
      <w:r>
        <w:rPr>
          <w:sz w:val="24"/>
          <w:szCs w:val="24"/>
        </w:rPr>
        <w:t xml:space="preserve">sic </w:t>
      </w:r>
      <w:r>
        <w:rPr>
          <w:spacing w:val="1"/>
          <w:sz w:val="24"/>
          <w:szCs w:val="24"/>
        </w:rPr>
        <w:t>f</w:t>
      </w:r>
      <w:r>
        <w:rPr>
          <w:sz w:val="24"/>
          <w:szCs w:val="24"/>
        </w:rPr>
        <w:t>r</w:t>
      </w:r>
      <w:r>
        <w:rPr>
          <w:spacing w:val="-2"/>
          <w:sz w:val="24"/>
          <w:szCs w:val="24"/>
        </w:rPr>
        <w:t>a</w:t>
      </w:r>
      <w:r>
        <w:rPr>
          <w:sz w:val="24"/>
          <w:szCs w:val="24"/>
        </w:rPr>
        <w:t>m</w:t>
      </w:r>
      <w:r>
        <w:rPr>
          <w:spacing w:val="2"/>
          <w:sz w:val="24"/>
          <w:szCs w:val="24"/>
        </w:rPr>
        <w:t>e</w:t>
      </w:r>
      <w:r>
        <w:rPr>
          <w:sz w:val="24"/>
          <w:szCs w:val="24"/>
        </w:rPr>
        <w:t>wo</w:t>
      </w:r>
      <w:r>
        <w:rPr>
          <w:spacing w:val="-1"/>
          <w:sz w:val="24"/>
          <w:szCs w:val="24"/>
        </w:rPr>
        <w:t>r</w:t>
      </w:r>
      <w:r>
        <w:rPr>
          <w:sz w:val="24"/>
          <w:szCs w:val="24"/>
        </w:rPr>
        <w:t xml:space="preserve">k </w:t>
      </w:r>
      <w:r>
        <w:rPr>
          <w:spacing w:val="1"/>
          <w:sz w:val="24"/>
          <w:szCs w:val="24"/>
        </w:rPr>
        <w:t>f</w:t>
      </w:r>
      <w:r>
        <w:rPr>
          <w:sz w:val="24"/>
          <w:szCs w:val="24"/>
        </w:rPr>
        <w:t>rom b</w:t>
      </w:r>
      <w:r>
        <w:rPr>
          <w:spacing w:val="-1"/>
          <w:sz w:val="24"/>
          <w:szCs w:val="24"/>
        </w:rPr>
        <w:t>ac</w:t>
      </w:r>
      <w:r>
        <w:rPr>
          <w:sz w:val="24"/>
          <w:szCs w:val="24"/>
        </w:rPr>
        <w:t>k</w:t>
      </w:r>
      <w:r>
        <w:rPr>
          <w:spacing w:val="-1"/>
          <w:sz w:val="24"/>
          <w:szCs w:val="24"/>
        </w:rPr>
        <w:t>e</w:t>
      </w:r>
      <w:r>
        <w:rPr>
          <w:sz w:val="24"/>
          <w:szCs w:val="24"/>
        </w:rPr>
        <w:t>nd so</w:t>
      </w:r>
      <w:r>
        <w:rPr>
          <w:spacing w:val="2"/>
          <w:sz w:val="24"/>
          <w:szCs w:val="24"/>
        </w:rPr>
        <w:t xml:space="preserve"> w</w:t>
      </w:r>
      <w:r>
        <w:rPr>
          <w:sz w:val="24"/>
          <w:szCs w:val="24"/>
        </w:rPr>
        <w:t>e</w:t>
      </w:r>
      <w:r>
        <w:rPr>
          <w:spacing w:val="-1"/>
          <w:sz w:val="24"/>
          <w:szCs w:val="24"/>
        </w:rPr>
        <w:t xml:space="preserve"> ca</w:t>
      </w:r>
      <w:r>
        <w:rPr>
          <w:sz w:val="24"/>
          <w:szCs w:val="24"/>
        </w:rPr>
        <w:t>n</w:t>
      </w:r>
      <w:r>
        <w:rPr>
          <w:spacing w:val="2"/>
          <w:sz w:val="24"/>
          <w:szCs w:val="24"/>
        </w:rPr>
        <w:t xml:space="preserve"> </w:t>
      </w:r>
      <w:r>
        <w:rPr>
          <w:spacing w:val="-1"/>
          <w:sz w:val="24"/>
          <w:szCs w:val="24"/>
        </w:rPr>
        <w:t>ea</w:t>
      </w:r>
      <w:r>
        <w:rPr>
          <w:sz w:val="24"/>
          <w:szCs w:val="24"/>
        </w:rPr>
        <w:t>si</w:t>
      </w:r>
      <w:r>
        <w:rPr>
          <w:spacing w:val="6"/>
          <w:sz w:val="24"/>
          <w:szCs w:val="24"/>
        </w:rPr>
        <w:t>l</w:t>
      </w:r>
      <w:r>
        <w:rPr>
          <w:sz w:val="24"/>
          <w:szCs w:val="24"/>
        </w:rPr>
        <w:t>y</w:t>
      </w:r>
      <w:r>
        <w:rPr>
          <w:spacing w:val="-3"/>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ma</w:t>
      </w:r>
      <w:r>
        <w:rPr>
          <w:spacing w:val="4"/>
          <w:sz w:val="24"/>
          <w:szCs w:val="24"/>
        </w:rPr>
        <w:t>n</w:t>
      </w:r>
      <w:r>
        <w:rPr>
          <w:sz w:val="24"/>
          <w:szCs w:val="24"/>
        </w:rPr>
        <w:t>y</w:t>
      </w:r>
      <w:r>
        <w:rPr>
          <w:spacing w:val="-5"/>
          <w:sz w:val="24"/>
          <w:szCs w:val="24"/>
        </w:rPr>
        <w:t xml:space="preserve"> </w:t>
      </w:r>
      <w:r>
        <w:rPr>
          <w:sz w:val="24"/>
          <w:szCs w:val="24"/>
        </w:rPr>
        <w:t>dif</w:t>
      </w:r>
      <w:r>
        <w:rPr>
          <w:spacing w:val="1"/>
          <w:sz w:val="24"/>
          <w:szCs w:val="24"/>
        </w:rPr>
        <w:t>f</w:t>
      </w:r>
      <w:r>
        <w:rPr>
          <w:spacing w:val="-1"/>
          <w:sz w:val="24"/>
          <w:szCs w:val="24"/>
        </w:rPr>
        <w:t>e</w:t>
      </w:r>
      <w:r>
        <w:rPr>
          <w:sz w:val="24"/>
          <w:szCs w:val="24"/>
        </w:rPr>
        <w:t>r</w:t>
      </w:r>
      <w:r>
        <w:rPr>
          <w:spacing w:val="-2"/>
          <w:sz w:val="24"/>
          <w:szCs w:val="24"/>
        </w:rPr>
        <w:t>e</w:t>
      </w:r>
      <w:r>
        <w:rPr>
          <w:sz w:val="24"/>
          <w:szCs w:val="24"/>
        </w:rPr>
        <w:t>nt e</w:t>
      </w:r>
      <w:r>
        <w:rPr>
          <w:spacing w:val="2"/>
          <w:sz w:val="24"/>
          <w:szCs w:val="24"/>
        </w:rPr>
        <w:t>n</w:t>
      </w:r>
      <w:r>
        <w:rPr>
          <w:spacing w:val="1"/>
          <w:sz w:val="24"/>
          <w:szCs w:val="24"/>
        </w:rPr>
        <w:t>e</w:t>
      </w:r>
      <w:r>
        <w:rPr>
          <w:spacing w:val="3"/>
          <w:sz w:val="24"/>
          <w:szCs w:val="24"/>
        </w:rPr>
        <w:t>m</w:t>
      </w:r>
      <w:r>
        <w:rPr>
          <w:sz w:val="24"/>
          <w:szCs w:val="24"/>
        </w:rPr>
        <w:t>y</w:t>
      </w:r>
      <w:r>
        <w:rPr>
          <w:spacing w:val="-5"/>
          <w:sz w:val="24"/>
          <w:szCs w:val="24"/>
        </w:rPr>
        <w:t xml:space="preserve"> </w:t>
      </w:r>
      <w:r>
        <w:rPr>
          <w:spacing w:val="5"/>
          <w:sz w:val="24"/>
          <w:szCs w:val="24"/>
        </w:rPr>
        <w:t>t</w:t>
      </w:r>
      <w:r>
        <w:rPr>
          <w:spacing w:val="-5"/>
          <w:sz w:val="24"/>
          <w:szCs w:val="24"/>
        </w:rPr>
        <w:t>y</w:t>
      </w:r>
      <w:r>
        <w:rPr>
          <w:sz w:val="24"/>
          <w:szCs w:val="24"/>
        </w:rPr>
        <w:t>p</w:t>
      </w:r>
      <w:r>
        <w:rPr>
          <w:spacing w:val="-1"/>
          <w:sz w:val="24"/>
          <w:szCs w:val="24"/>
        </w:rPr>
        <w:t>e</w:t>
      </w:r>
      <w:r>
        <w:rPr>
          <w:sz w:val="24"/>
          <w:szCs w:val="24"/>
        </w:rPr>
        <w:t>s to c</w:t>
      </w:r>
      <w:r>
        <w:rPr>
          <w:spacing w:val="1"/>
          <w:sz w:val="24"/>
          <w:szCs w:val="24"/>
        </w:rPr>
        <w:t>r</w:t>
      </w:r>
      <w:r>
        <w:rPr>
          <w:spacing w:val="-1"/>
          <w:sz w:val="24"/>
          <w:szCs w:val="24"/>
        </w:rPr>
        <w:t>ea</w:t>
      </w:r>
      <w:r>
        <w:rPr>
          <w:sz w:val="24"/>
          <w:szCs w:val="24"/>
        </w:rPr>
        <w:t>te t</w:t>
      </w:r>
      <w:r>
        <w:rPr>
          <w:spacing w:val="2"/>
          <w:sz w:val="24"/>
          <w:szCs w:val="24"/>
        </w:rPr>
        <w:t>h</w:t>
      </w:r>
      <w:r>
        <w:rPr>
          <w:spacing w:val="-1"/>
          <w:sz w:val="24"/>
          <w:szCs w:val="24"/>
        </w:rPr>
        <w:t>e</w:t>
      </w:r>
      <w:r>
        <w:rPr>
          <w:sz w:val="24"/>
          <w:szCs w:val="24"/>
        </w:rPr>
        <w:t>ir b</w:t>
      </w:r>
      <w:r>
        <w:rPr>
          <w:spacing w:val="-1"/>
          <w:sz w:val="24"/>
          <w:szCs w:val="24"/>
        </w:rPr>
        <w:t>e</w:t>
      </w:r>
      <w:r>
        <w:rPr>
          <w:sz w:val="24"/>
          <w:szCs w:val="24"/>
        </w:rPr>
        <w:t>h</w:t>
      </w:r>
      <w:r>
        <w:rPr>
          <w:spacing w:val="-1"/>
          <w:sz w:val="24"/>
          <w:szCs w:val="24"/>
        </w:rPr>
        <w:t>a</w:t>
      </w:r>
      <w:r>
        <w:rPr>
          <w:sz w:val="24"/>
          <w:szCs w:val="24"/>
        </w:rPr>
        <w:t>vior.</w:t>
      </w:r>
    </w:p>
    <w:p w:rsidR="005F0F4D" w:rsidRDefault="00CA1ECB">
      <w:pPr>
        <w:spacing w:line="240" w:lineRule="exact"/>
        <w:ind w:left="118"/>
        <w:rPr>
          <w:sz w:val="24"/>
          <w:szCs w:val="24"/>
        </w:rPr>
      </w:pPr>
      <w:r>
        <w:rPr>
          <w:sz w:val="24"/>
          <w:szCs w:val="24"/>
        </w:rPr>
        <w:t>D</w:t>
      </w:r>
      <w:r>
        <w:rPr>
          <w:spacing w:val="-1"/>
          <w:sz w:val="24"/>
          <w:szCs w:val="24"/>
        </w:rPr>
        <w:t>e</w:t>
      </w:r>
      <w:r>
        <w:rPr>
          <w:sz w:val="24"/>
          <w:szCs w:val="24"/>
        </w:rPr>
        <w:t>tails f</w:t>
      </w:r>
      <w:r>
        <w:rPr>
          <w:spacing w:val="-1"/>
          <w:sz w:val="24"/>
          <w:szCs w:val="24"/>
        </w:rPr>
        <w:t>r</w:t>
      </w:r>
      <w:r>
        <w:rPr>
          <w:sz w:val="24"/>
          <w:szCs w:val="24"/>
        </w:rPr>
        <w:t>om</w:t>
      </w:r>
      <w:r>
        <w:rPr>
          <w:spacing w:val="3"/>
          <w:sz w:val="24"/>
          <w:szCs w:val="24"/>
        </w:rPr>
        <w:t xml:space="preserve"> </w:t>
      </w:r>
      <w:r>
        <w:rPr>
          <w:spacing w:val="-2"/>
          <w:sz w:val="24"/>
          <w:szCs w:val="24"/>
        </w:rPr>
        <w:t>g</w:t>
      </w:r>
      <w:r>
        <w:rPr>
          <w:spacing w:val="-1"/>
          <w:sz w:val="24"/>
          <w:szCs w:val="24"/>
        </w:rPr>
        <w:t>a</w:t>
      </w:r>
      <w:r>
        <w:rPr>
          <w:sz w:val="24"/>
          <w:szCs w:val="24"/>
        </w:rPr>
        <w:t>me m</w:t>
      </w:r>
      <w:r>
        <w:rPr>
          <w:spacing w:val="1"/>
          <w:sz w:val="24"/>
          <w:szCs w:val="24"/>
        </w:rPr>
        <w:t>e</w:t>
      </w:r>
      <w:r>
        <w:rPr>
          <w:spacing w:val="-1"/>
          <w:sz w:val="24"/>
          <w:szCs w:val="24"/>
        </w:rPr>
        <w:t>c</w:t>
      </w:r>
      <w:r>
        <w:rPr>
          <w:spacing w:val="2"/>
          <w:sz w:val="24"/>
          <w:szCs w:val="24"/>
        </w:rPr>
        <w:t>h</w:t>
      </w:r>
      <w:r>
        <w:rPr>
          <w:spacing w:val="-1"/>
          <w:sz w:val="24"/>
          <w:szCs w:val="24"/>
        </w:rPr>
        <w:t>a</w:t>
      </w:r>
      <w:r>
        <w:rPr>
          <w:sz w:val="24"/>
          <w:szCs w:val="24"/>
        </w:rPr>
        <w:t xml:space="preserve">nics </w:t>
      </w:r>
      <w:r>
        <w:rPr>
          <w:spacing w:val="-1"/>
          <w:sz w:val="24"/>
          <w:szCs w:val="24"/>
        </w:rPr>
        <w:t>a</w:t>
      </w:r>
      <w:r>
        <w:rPr>
          <w:sz w:val="24"/>
          <w:szCs w:val="24"/>
        </w:rPr>
        <w:t>bout wh</w:t>
      </w:r>
      <w:r>
        <w:rPr>
          <w:spacing w:val="-1"/>
          <w:sz w:val="24"/>
          <w:szCs w:val="24"/>
        </w:rPr>
        <w:t>a</w:t>
      </w:r>
      <w:r>
        <w:rPr>
          <w:sz w:val="24"/>
          <w:szCs w:val="24"/>
        </w:rPr>
        <w:t>t k</w:t>
      </w:r>
      <w:r>
        <w:rPr>
          <w:spacing w:val="1"/>
          <w:sz w:val="24"/>
          <w:szCs w:val="24"/>
        </w:rPr>
        <w:t>i</w:t>
      </w:r>
      <w:r>
        <w:rPr>
          <w:sz w:val="24"/>
          <w:szCs w:val="24"/>
        </w:rPr>
        <w:t>nds of</w:t>
      </w:r>
      <w:r>
        <w:rPr>
          <w:spacing w:val="2"/>
          <w:sz w:val="24"/>
          <w:szCs w:val="24"/>
        </w:rPr>
        <w:t xml:space="preserve"> </w:t>
      </w:r>
      <w:r>
        <w:rPr>
          <w:sz w:val="24"/>
          <w:szCs w:val="24"/>
        </w:rPr>
        <w:t>b</w:t>
      </w:r>
      <w:r>
        <w:rPr>
          <w:spacing w:val="-1"/>
          <w:sz w:val="24"/>
          <w:szCs w:val="24"/>
        </w:rPr>
        <w:t>e</w:t>
      </w:r>
      <w:r>
        <w:rPr>
          <w:sz w:val="24"/>
          <w:szCs w:val="24"/>
        </w:rPr>
        <w:t>h</w:t>
      </w:r>
      <w:r>
        <w:rPr>
          <w:spacing w:val="-1"/>
          <w:sz w:val="24"/>
          <w:szCs w:val="24"/>
        </w:rPr>
        <w:t>a</w:t>
      </w:r>
      <w:r>
        <w:rPr>
          <w:sz w:val="24"/>
          <w:szCs w:val="24"/>
        </w:rPr>
        <w:t xml:space="preserve">vior </w:t>
      </w:r>
      <w:r>
        <w:rPr>
          <w:spacing w:val="-1"/>
          <w:sz w:val="24"/>
          <w:szCs w:val="24"/>
        </w:rPr>
        <w:t>w</w:t>
      </w:r>
      <w:r>
        <w:rPr>
          <w:sz w:val="24"/>
          <w:szCs w:val="24"/>
        </w:rPr>
        <w:t>e</w:t>
      </w:r>
      <w:r>
        <w:rPr>
          <w:spacing w:val="-1"/>
          <w:sz w:val="24"/>
          <w:szCs w:val="24"/>
        </w:rPr>
        <w:t xml:space="preserve"> </w:t>
      </w:r>
      <w:r>
        <w:rPr>
          <w:sz w:val="24"/>
          <w:szCs w:val="24"/>
        </w:rPr>
        <w:t xml:space="preserve">should </w:t>
      </w:r>
      <w:r>
        <w:rPr>
          <w:spacing w:val="2"/>
          <w:sz w:val="24"/>
          <w:szCs w:val="24"/>
        </w:rPr>
        <w:t>b</w:t>
      </w:r>
      <w:r>
        <w:rPr>
          <w:sz w:val="24"/>
          <w:szCs w:val="24"/>
        </w:rPr>
        <w:t>e</w:t>
      </w:r>
      <w:r>
        <w:rPr>
          <w:spacing w:val="-1"/>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z w:val="24"/>
          <w:szCs w:val="24"/>
        </w:rPr>
        <w:t>t</w:t>
      </w:r>
      <w:r>
        <w:rPr>
          <w:spacing w:val="1"/>
          <w:sz w:val="24"/>
          <w:szCs w:val="24"/>
        </w:rPr>
        <w:t>i</w:t>
      </w:r>
      <w:r>
        <w:rPr>
          <w:spacing w:val="2"/>
          <w:sz w:val="24"/>
          <w:szCs w:val="24"/>
        </w:rPr>
        <w:t>n</w:t>
      </w:r>
      <w:r>
        <w:rPr>
          <w:spacing w:val="-2"/>
          <w:sz w:val="24"/>
          <w:szCs w:val="24"/>
        </w:rPr>
        <w:t>g</w:t>
      </w:r>
      <w:r>
        <w:rPr>
          <w:sz w:val="24"/>
          <w:szCs w:val="24"/>
        </w:rPr>
        <w:t>.</w:t>
      </w:r>
    </w:p>
    <w:p w:rsidR="005F0F4D" w:rsidRDefault="005F0F4D">
      <w:pPr>
        <w:spacing w:before="9" w:line="260" w:lineRule="exact"/>
        <w:rPr>
          <w:sz w:val="26"/>
          <w:szCs w:val="26"/>
        </w:rPr>
      </w:pPr>
    </w:p>
    <w:p w:rsidR="005F0F4D" w:rsidRDefault="00CA1ECB">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CA1ECB">
      <w:pPr>
        <w:spacing w:before="2" w:line="260" w:lineRule="exact"/>
        <w:ind w:left="1558" w:right="378"/>
        <w:rPr>
          <w:sz w:val="24"/>
          <w:szCs w:val="24"/>
        </w:rPr>
      </w:pPr>
      <w:r>
        <w:rPr>
          <w:sz w:val="24"/>
          <w:szCs w:val="24"/>
        </w:rPr>
        <w:t xml:space="preserve">A. </w:t>
      </w:r>
      <w:r>
        <w:rPr>
          <w:spacing w:val="1"/>
          <w:sz w:val="24"/>
          <w:szCs w:val="24"/>
        </w:rPr>
        <w:t>W</w:t>
      </w:r>
      <w:r>
        <w:rPr>
          <w:spacing w:val="-1"/>
          <w:sz w:val="24"/>
          <w:szCs w:val="24"/>
        </w:rPr>
        <w:t>a</w:t>
      </w:r>
      <w:r>
        <w:rPr>
          <w:sz w:val="24"/>
          <w:szCs w:val="24"/>
        </w:rPr>
        <w:t>it</w:t>
      </w:r>
      <w:r>
        <w:rPr>
          <w:spacing w:val="1"/>
          <w:sz w:val="24"/>
          <w:szCs w:val="24"/>
        </w:rPr>
        <w:t xml:space="preserve"> </w:t>
      </w:r>
      <w:r>
        <w:rPr>
          <w:sz w:val="24"/>
          <w:szCs w:val="24"/>
        </w:rPr>
        <w:t xml:space="preserve">on </w:t>
      </w:r>
      <w:r>
        <w:rPr>
          <w:spacing w:val="-2"/>
          <w:sz w:val="24"/>
          <w:szCs w:val="24"/>
        </w:rPr>
        <w:t>g</w:t>
      </w:r>
      <w:r>
        <w:rPr>
          <w:spacing w:val="-1"/>
          <w:sz w:val="24"/>
          <w:szCs w:val="24"/>
        </w:rPr>
        <w:t>a</w:t>
      </w:r>
      <w:r>
        <w:rPr>
          <w:sz w:val="24"/>
          <w:szCs w:val="24"/>
        </w:rPr>
        <w:t>me m</w:t>
      </w:r>
      <w:r>
        <w:rPr>
          <w:spacing w:val="1"/>
          <w:sz w:val="24"/>
          <w:szCs w:val="24"/>
        </w:rPr>
        <w:t>e</w:t>
      </w:r>
      <w:r>
        <w:rPr>
          <w:spacing w:val="-1"/>
          <w:sz w:val="24"/>
          <w:szCs w:val="24"/>
        </w:rPr>
        <w:t>c</w:t>
      </w:r>
      <w:r>
        <w:rPr>
          <w:sz w:val="24"/>
          <w:szCs w:val="24"/>
        </w:rPr>
        <w:t>h</w:t>
      </w:r>
      <w:r>
        <w:rPr>
          <w:spacing w:val="-1"/>
          <w:sz w:val="24"/>
          <w:szCs w:val="24"/>
        </w:rPr>
        <w:t>a</w:t>
      </w:r>
      <w:r>
        <w:rPr>
          <w:spacing w:val="2"/>
          <w:sz w:val="24"/>
          <w:szCs w:val="24"/>
        </w:rPr>
        <w:t>n</w:t>
      </w:r>
      <w:r>
        <w:rPr>
          <w:sz w:val="24"/>
          <w:szCs w:val="24"/>
        </w:rPr>
        <w:t xml:space="preserve">ics to </w:t>
      </w:r>
      <w:r>
        <w:rPr>
          <w:spacing w:val="-2"/>
          <w:sz w:val="24"/>
          <w:szCs w:val="24"/>
        </w:rPr>
        <w:t>g</w:t>
      </w:r>
      <w:r>
        <w:rPr>
          <w:sz w:val="24"/>
          <w:szCs w:val="24"/>
        </w:rPr>
        <w:t>ive us the</w:t>
      </w:r>
      <w:r>
        <w:rPr>
          <w:spacing w:val="-1"/>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rip</w:t>
      </w:r>
      <w:r>
        <w:rPr>
          <w:spacing w:val="2"/>
          <w:sz w:val="24"/>
          <w:szCs w:val="24"/>
        </w:rPr>
        <w:t>t</w:t>
      </w:r>
      <w:r>
        <w:rPr>
          <w:sz w:val="24"/>
          <w:szCs w:val="24"/>
        </w:rPr>
        <w:t xml:space="preserve">ions of </w:t>
      </w:r>
      <w:r>
        <w:rPr>
          <w:spacing w:val="-1"/>
          <w:sz w:val="24"/>
          <w:szCs w:val="24"/>
        </w:rPr>
        <w:t>w</w:t>
      </w:r>
      <w:r>
        <w:rPr>
          <w:sz w:val="24"/>
          <w:szCs w:val="24"/>
        </w:rPr>
        <w:t>h</w:t>
      </w:r>
      <w:r>
        <w:rPr>
          <w:spacing w:val="-1"/>
          <w:sz w:val="24"/>
          <w:szCs w:val="24"/>
        </w:rPr>
        <w:t>a</w:t>
      </w:r>
      <w:r>
        <w:rPr>
          <w:sz w:val="24"/>
          <w:szCs w:val="24"/>
        </w:rPr>
        <w:t>t e</w:t>
      </w:r>
      <w:r>
        <w:rPr>
          <w:spacing w:val="1"/>
          <w:sz w:val="24"/>
          <w:szCs w:val="24"/>
        </w:rPr>
        <w:t>a</w:t>
      </w:r>
      <w:r>
        <w:rPr>
          <w:spacing w:val="-1"/>
          <w:sz w:val="24"/>
          <w:szCs w:val="24"/>
        </w:rPr>
        <w:t>c</w:t>
      </w:r>
      <w:r>
        <w:rPr>
          <w:sz w:val="24"/>
          <w:szCs w:val="24"/>
        </w:rPr>
        <w:t xml:space="preserve">h </w:t>
      </w:r>
      <w:r>
        <w:rPr>
          <w:spacing w:val="-1"/>
          <w:sz w:val="24"/>
          <w:szCs w:val="24"/>
        </w:rPr>
        <w:t>e</w:t>
      </w:r>
      <w:r>
        <w:rPr>
          <w:sz w:val="24"/>
          <w:szCs w:val="24"/>
        </w:rPr>
        <w:t>n</w:t>
      </w:r>
      <w:r>
        <w:rPr>
          <w:spacing w:val="-1"/>
          <w:sz w:val="24"/>
          <w:szCs w:val="24"/>
        </w:rPr>
        <w:t>e</w:t>
      </w:r>
      <w:r>
        <w:rPr>
          <w:spacing w:val="5"/>
          <w:sz w:val="24"/>
          <w:szCs w:val="24"/>
        </w:rPr>
        <w:t>m</w:t>
      </w:r>
      <w:r>
        <w:rPr>
          <w:sz w:val="24"/>
          <w:szCs w:val="24"/>
        </w:rPr>
        <w:t>y</w:t>
      </w:r>
      <w:r>
        <w:rPr>
          <w:spacing w:val="-3"/>
          <w:sz w:val="24"/>
          <w:szCs w:val="24"/>
        </w:rPr>
        <w:t xml:space="preserve"> </w:t>
      </w:r>
      <w:r>
        <w:rPr>
          <w:sz w:val="24"/>
          <w:szCs w:val="24"/>
        </w:rPr>
        <w:t xml:space="preserve">should do. </w:t>
      </w:r>
      <w:r>
        <w:rPr>
          <w:spacing w:val="-2"/>
          <w:sz w:val="24"/>
          <w:szCs w:val="24"/>
        </w:rPr>
        <w:t>B</w:t>
      </w:r>
      <w:r>
        <w:rPr>
          <w:sz w:val="24"/>
          <w:szCs w:val="24"/>
        </w:rPr>
        <w:t xml:space="preserve">. </w:t>
      </w:r>
      <w:r>
        <w:rPr>
          <w:spacing w:val="1"/>
          <w:sz w:val="24"/>
          <w:szCs w:val="24"/>
        </w:rPr>
        <w:t>W</w:t>
      </w:r>
      <w:r>
        <w:rPr>
          <w:sz w:val="24"/>
          <w:szCs w:val="24"/>
        </w:rPr>
        <w:t>o</w:t>
      </w:r>
      <w:r>
        <w:rPr>
          <w:spacing w:val="-1"/>
          <w:sz w:val="24"/>
          <w:szCs w:val="24"/>
        </w:rPr>
        <w:t>r</w:t>
      </w:r>
      <w:r>
        <w:rPr>
          <w:sz w:val="24"/>
          <w:szCs w:val="24"/>
        </w:rPr>
        <w:t>k thro</w:t>
      </w:r>
      <w:r>
        <w:rPr>
          <w:spacing w:val="2"/>
          <w:sz w:val="24"/>
          <w:szCs w:val="24"/>
        </w:rPr>
        <w:t>u</w:t>
      </w:r>
      <w:r>
        <w:rPr>
          <w:spacing w:val="-2"/>
          <w:sz w:val="24"/>
          <w:szCs w:val="24"/>
        </w:rPr>
        <w:t>g</w:t>
      </w:r>
      <w:r>
        <w:rPr>
          <w:sz w:val="24"/>
          <w:szCs w:val="24"/>
        </w:rPr>
        <w:t xml:space="preserve">h </w:t>
      </w:r>
      <w:r>
        <w:rPr>
          <w:spacing w:val="-1"/>
          <w:sz w:val="24"/>
          <w:szCs w:val="24"/>
        </w:rPr>
        <w:t>e</w:t>
      </w:r>
      <w:r>
        <w:rPr>
          <w:spacing w:val="1"/>
          <w:sz w:val="24"/>
          <w:szCs w:val="24"/>
        </w:rPr>
        <w:t>a</w:t>
      </w:r>
      <w:r>
        <w:rPr>
          <w:spacing w:val="-1"/>
          <w:sz w:val="24"/>
          <w:szCs w:val="24"/>
        </w:rPr>
        <w:t>c</w:t>
      </w:r>
      <w:r>
        <w:rPr>
          <w:sz w:val="24"/>
          <w:szCs w:val="24"/>
        </w:rPr>
        <w:t>h d</w:t>
      </w:r>
      <w:r>
        <w:rPr>
          <w:spacing w:val="1"/>
          <w:sz w:val="24"/>
          <w:szCs w:val="24"/>
        </w:rPr>
        <w:t>e</w:t>
      </w:r>
      <w:r>
        <w:rPr>
          <w:sz w:val="24"/>
          <w:szCs w:val="24"/>
        </w:rPr>
        <w:t>s</w:t>
      </w:r>
      <w:r>
        <w:rPr>
          <w:spacing w:val="-1"/>
          <w:sz w:val="24"/>
          <w:szCs w:val="24"/>
        </w:rPr>
        <w:t>c</w:t>
      </w:r>
      <w:r>
        <w:rPr>
          <w:sz w:val="24"/>
          <w:szCs w:val="24"/>
        </w:rPr>
        <w:t xml:space="preserve">ription </w:t>
      </w:r>
      <w:r>
        <w:rPr>
          <w:spacing w:val="-1"/>
          <w:sz w:val="24"/>
          <w:szCs w:val="24"/>
        </w:rPr>
        <w:t>a</w:t>
      </w:r>
      <w:r>
        <w:rPr>
          <w:sz w:val="24"/>
          <w:szCs w:val="24"/>
        </w:rPr>
        <w:t>nd tr</w:t>
      </w:r>
      <w:r>
        <w:rPr>
          <w:spacing w:val="-1"/>
          <w:sz w:val="24"/>
          <w:szCs w:val="24"/>
        </w:rPr>
        <w:t>a</w:t>
      </w:r>
      <w:r>
        <w:rPr>
          <w:sz w:val="24"/>
          <w:szCs w:val="24"/>
        </w:rPr>
        <w:t>nslate</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prose</w:t>
      </w:r>
      <w:r>
        <w:rPr>
          <w:spacing w:val="-1"/>
          <w:sz w:val="24"/>
          <w:szCs w:val="24"/>
        </w:rPr>
        <w:t xml:space="preserve"> </w:t>
      </w:r>
      <w:r>
        <w:rPr>
          <w:sz w:val="24"/>
          <w:szCs w:val="24"/>
        </w:rPr>
        <w:t>to co</w:t>
      </w:r>
      <w:r>
        <w:rPr>
          <w:spacing w:val="2"/>
          <w:sz w:val="24"/>
          <w:szCs w:val="24"/>
        </w:rPr>
        <w:t>d</w:t>
      </w:r>
      <w:r>
        <w:rPr>
          <w:spacing w:val="-1"/>
          <w:sz w:val="24"/>
          <w:szCs w:val="24"/>
        </w:rPr>
        <w:t>e</w:t>
      </w:r>
      <w:r>
        <w:rPr>
          <w:sz w:val="24"/>
          <w:szCs w:val="24"/>
        </w:rPr>
        <w:t>.</w:t>
      </w:r>
    </w:p>
    <w:p w:rsidR="005F0F4D" w:rsidRDefault="00CA1ECB">
      <w:pPr>
        <w:spacing w:line="260" w:lineRule="exact"/>
        <w:ind w:left="1558"/>
        <w:rPr>
          <w:sz w:val="24"/>
          <w:szCs w:val="24"/>
        </w:rPr>
      </w:pPr>
      <w:r>
        <w:rPr>
          <w:sz w:val="24"/>
          <w:szCs w:val="24"/>
        </w:rPr>
        <w:t>C. App</w:t>
      </w:r>
      <w:r>
        <w:rPr>
          <w:spacing w:val="2"/>
          <w:sz w:val="24"/>
          <w:szCs w:val="24"/>
        </w:rPr>
        <w:t>l</w:t>
      </w:r>
      <w:r>
        <w:rPr>
          <w:sz w:val="24"/>
          <w:szCs w:val="24"/>
        </w:rPr>
        <w:t>y</w:t>
      </w:r>
      <w:r>
        <w:rPr>
          <w:spacing w:val="-5"/>
          <w:sz w:val="24"/>
          <w:szCs w:val="24"/>
        </w:rPr>
        <w:t xml:space="preserve"> </w:t>
      </w:r>
      <w:r>
        <w:rPr>
          <w:sz w:val="24"/>
          <w:szCs w:val="24"/>
        </w:rPr>
        <w:t>these</w:t>
      </w:r>
      <w:r>
        <w:rPr>
          <w:spacing w:val="1"/>
          <w:sz w:val="24"/>
          <w:szCs w:val="24"/>
        </w:rPr>
        <w:t xml:space="preserve"> </w:t>
      </w:r>
      <w:r>
        <w:rPr>
          <w:sz w:val="24"/>
          <w:szCs w:val="24"/>
        </w:rPr>
        <w:t>routin</w:t>
      </w:r>
      <w:r>
        <w:rPr>
          <w:spacing w:val="-1"/>
          <w:sz w:val="24"/>
          <w:szCs w:val="24"/>
        </w:rPr>
        <w:t>e</w:t>
      </w:r>
      <w:r>
        <w:rPr>
          <w:sz w:val="24"/>
          <w:szCs w:val="24"/>
        </w:rPr>
        <w:t xml:space="preserve">s to </w:t>
      </w:r>
      <w:r>
        <w:rPr>
          <w:spacing w:val="1"/>
          <w:sz w:val="24"/>
          <w:szCs w:val="24"/>
        </w:rPr>
        <w:t>t</w:t>
      </w:r>
      <w:r>
        <w:rPr>
          <w:sz w:val="24"/>
          <w:szCs w:val="24"/>
        </w:rPr>
        <w:t>he</w:t>
      </w:r>
      <w:r>
        <w:rPr>
          <w:spacing w:val="-1"/>
          <w:sz w:val="24"/>
          <w:szCs w:val="24"/>
        </w:rPr>
        <w:t xml:space="preserve"> ac</w:t>
      </w:r>
      <w:r>
        <w:rPr>
          <w:sz w:val="24"/>
          <w:szCs w:val="24"/>
        </w:rPr>
        <w:t>tual</w:t>
      </w:r>
      <w:r>
        <w:rPr>
          <w:spacing w:val="2"/>
          <w:sz w:val="24"/>
          <w:szCs w:val="24"/>
        </w:rPr>
        <w:t xml:space="preserve"> </w:t>
      </w:r>
      <w:r>
        <w:rPr>
          <w:spacing w:val="-2"/>
          <w:sz w:val="24"/>
          <w:szCs w:val="24"/>
        </w:rPr>
        <w:t>g</w:t>
      </w:r>
      <w:r>
        <w:rPr>
          <w:spacing w:val="-1"/>
          <w:sz w:val="24"/>
          <w:szCs w:val="24"/>
        </w:rPr>
        <w:t>a</w:t>
      </w:r>
      <w:r>
        <w:rPr>
          <w:sz w:val="24"/>
          <w:szCs w:val="24"/>
        </w:rPr>
        <w:t>me</w:t>
      </w:r>
      <w:r>
        <w:rPr>
          <w:spacing w:val="2"/>
          <w:sz w:val="24"/>
          <w:szCs w:val="24"/>
        </w:rPr>
        <w:t xml:space="preserve"> </w:t>
      </w:r>
      <w:r>
        <w:rPr>
          <w:spacing w:val="-1"/>
          <w:sz w:val="24"/>
          <w:szCs w:val="24"/>
        </w:rPr>
        <w:t>c</w:t>
      </w:r>
      <w:r>
        <w:rPr>
          <w:sz w:val="24"/>
          <w:szCs w:val="24"/>
        </w:rPr>
        <w:t>ode</w:t>
      </w:r>
      <w:r>
        <w:rPr>
          <w:spacing w:val="-1"/>
          <w:sz w:val="24"/>
          <w:szCs w:val="24"/>
        </w:rPr>
        <w:t xml:space="preserve"> </w:t>
      </w:r>
      <w:r>
        <w:rPr>
          <w:sz w:val="24"/>
          <w:szCs w:val="24"/>
        </w:rPr>
        <w:t>to</w:t>
      </w:r>
      <w:r>
        <w:rPr>
          <w:spacing w:val="3"/>
          <w:sz w:val="24"/>
          <w:szCs w:val="24"/>
        </w:rPr>
        <w:t xml:space="preserve"> </w:t>
      </w:r>
      <w:r>
        <w:rPr>
          <w:sz w:val="24"/>
          <w:szCs w:val="24"/>
        </w:rPr>
        <w:t>make</w:t>
      </w:r>
      <w:r>
        <w:rPr>
          <w:spacing w:val="-1"/>
          <w:sz w:val="24"/>
          <w:szCs w:val="24"/>
        </w:rPr>
        <w:t xml:space="preserve"> e</w:t>
      </w:r>
      <w:r>
        <w:rPr>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 xml:space="preserve">s </w:t>
      </w:r>
      <w:r>
        <w:rPr>
          <w:spacing w:val="2"/>
          <w:sz w:val="24"/>
          <w:szCs w:val="24"/>
        </w:rPr>
        <w:t>b</w:t>
      </w:r>
      <w:r>
        <w:rPr>
          <w:spacing w:val="-1"/>
          <w:sz w:val="24"/>
          <w:szCs w:val="24"/>
        </w:rPr>
        <w:t>e</w:t>
      </w:r>
      <w:r>
        <w:rPr>
          <w:sz w:val="24"/>
          <w:szCs w:val="24"/>
        </w:rPr>
        <w:t>h</w:t>
      </w:r>
      <w:r>
        <w:rPr>
          <w:spacing w:val="-1"/>
          <w:sz w:val="24"/>
          <w:szCs w:val="24"/>
        </w:rPr>
        <w:t>a</w:t>
      </w:r>
      <w:r>
        <w:rPr>
          <w:sz w:val="24"/>
          <w:szCs w:val="24"/>
        </w:rPr>
        <w:t>ve</w:t>
      </w:r>
      <w:r>
        <w:rPr>
          <w:spacing w:val="-1"/>
          <w:sz w:val="24"/>
          <w:szCs w:val="24"/>
        </w:rPr>
        <w:t xml:space="preserve"> </w:t>
      </w:r>
      <w:r>
        <w:rPr>
          <w:sz w:val="24"/>
          <w:szCs w:val="24"/>
        </w:rPr>
        <w:t>l</w:t>
      </w:r>
      <w:r>
        <w:rPr>
          <w:spacing w:val="3"/>
          <w:sz w:val="24"/>
          <w:szCs w:val="24"/>
        </w:rPr>
        <w:t>i</w:t>
      </w:r>
      <w:r>
        <w:rPr>
          <w:sz w:val="24"/>
          <w:szCs w:val="24"/>
        </w:rPr>
        <w:t>ke</w:t>
      </w:r>
      <w:r>
        <w:rPr>
          <w:spacing w:val="-1"/>
          <w:sz w:val="24"/>
          <w:szCs w:val="24"/>
        </w:rPr>
        <w:t xml:space="preserve"> </w:t>
      </w:r>
      <w:r>
        <w:rPr>
          <w:sz w:val="24"/>
          <w:szCs w:val="24"/>
        </w:rPr>
        <w:t>we</w:t>
      </w:r>
    </w:p>
    <w:p w:rsidR="005F0F4D" w:rsidRDefault="00CA1ECB">
      <w:pPr>
        <w:spacing w:line="260" w:lineRule="exact"/>
        <w:ind w:left="1558"/>
        <w:rPr>
          <w:sz w:val="24"/>
          <w:szCs w:val="24"/>
        </w:rPr>
      </w:pPr>
      <w:r>
        <w:rPr>
          <w:spacing w:val="-1"/>
          <w:sz w:val="24"/>
          <w:szCs w:val="24"/>
        </w:rPr>
        <w:t>e</w:t>
      </w:r>
      <w:r>
        <w:rPr>
          <w:sz w:val="24"/>
          <w:szCs w:val="24"/>
        </w:rPr>
        <w:t>nvis</w:t>
      </w:r>
      <w:r>
        <w:rPr>
          <w:spacing w:val="1"/>
          <w:sz w:val="24"/>
          <w:szCs w:val="24"/>
        </w:rPr>
        <w:t>i</w:t>
      </w:r>
      <w:r>
        <w:rPr>
          <w:sz w:val="24"/>
          <w:szCs w:val="24"/>
        </w:rPr>
        <w:t>on</w:t>
      </w:r>
      <w:r>
        <w:rPr>
          <w:spacing w:val="-1"/>
          <w:sz w:val="24"/>
          <w:szCs w:val="24"/>
        </w:rPr>
        <w:t>e</w:t>
      </w:r>
      <w:r>
        <w:rPr>
          <w:sz w:val="24"/>
          <w:szCs w:val="24"/>
        </w:rPr>
        <w:t>d.</w:t>
      </w:r>
    </w:p>
    <w:p w:rsidR="005F0F4D" w:rsidRDefault="005F0F4D">
      <w:pPr>
        <w:spacing w:before="10" w:line="140" w:lineRule="exact"/>
        <w:rPr>
          <w:sz w:val="14"/>
          <w:szCs w:val="14"/>
        </w:rPr>
      </w:pPr>
    </w:p>
    <w:p w:rsidR="005F0F4D" w:rsidRDefault="005F0F4D">
      <w:pPr>
        <w:spacing w:line="200" w:lineRule="exact"/>
      </w:pPr>
    </w:p>
    <w:p w:rsidR="005F0F4D" w:rsidRDefault="005F0F4D">
      <w:pPr>
        <w:spacing w:line="200" w:lineRule="exact"/>
      </w:pPr>
    </w:p>
    <w:p w:rsidR="005F0F4D" w:rsidRDefault="00CA1ECB">
      <w:pPr>
        <w:ind w:left="118" w:right="67"/>
        <w:rPr>
          <w:sz w:val="24"/>
          <w:szCs w:val="24"/>
        </w:rPr>
      </w:pPr>
      <w:r>
        <w:rPr>
          <w:spacing w:val="2"/>
          <w:sz w:val="24"/>
          <w:szCs w:val="24"/>
        </w:rPr>
        <w:t>A</w:t>
      </w:r>
      <w:r>
        <w:rPr>
          <w:sz w:val="24"/>
          <w:szCs w:val="24"/>
        </w:rPr>
        <w:t>I</w:t>
      </w:r>
      <w:r>
        <w:rPr>
          <w:spacing w:val="-3"/>
          <w:sz w:val="24"/>
          <w:szCs w:val="24"/>
        </w:rPr>
        <w:t xml:space="preserve"> </w:t>
      </w:r>
      <w:r>
        <w:rPr>
          <w:sz w:val="24"/>
          <w:szCs w:val="24"/>
        </w:rPr>
        <w:t>/ En</w:t>
      </w:r>
      <w:r>
        <w:rPr>
          <w:spacing w:val="-1"/>
          <w:sz w:val="24"/>
          <w:szCs w:val="24"/>
        </w:rPr>
        <w:t>e</w:t>
      </w:r>
      <w:r>
        <w:rPr>
          <w:spacing w:val="5"/>
          <w:sz w:val="24"/>
          <w:szCs w:val="24"/>
        </w:rPr>
        <w:t>m</w:t>
      </w:r>
      <w:r>
        <w:rPr>
          <w:sz w:val="24"/>
          <w:szCs w:val="24"/>
        </w:rPr>
        <w:t>y</w:t>
      </w:r>
      <w:r>
        <w:rPr>
          <w:spacing w:val="-5"/>
          <w:sz w:val="24"/>
          <w:szCs w:val="24"/>
        </w:rPr>
        <w:t xml:space="preserve"> </w:t>
      </w:r>
      <w:r>
        <w:rPr>
          <w:spacing w:val="-1"/>
          <w:sz w:val="24"/>
          <w:szCs w:val="24"/>
        </w:rPr>
        <w:t>c</w:t>
      </w:r>
      <w:r>
        <w:rPr>
          <w:sz w:val="24"/>
          <w:szCs w:val="24"/>
        </w:rPr>
        <w:t>ould</w:t>
      </w:r>
      <w:r>
        <w:rPr>
          <w:spacing w:val="3"/>
          <w:sz w:val="24"/>
          <w:szCs w:val="24"/>
        </w:rPr>
        <w:t xml:space="preserve"> </w:t>
      </w:r>
      <w:r>
        <w:rPr>
          <w:spacing w:val="-2"/>
          <w:sz w:val="24"/>
          <w:szCs w:val="24"/>
        </w:rPr>
        <w:t>g</w:t>
      </w:r>
      <w:r>
        <w:rPr>
          <w:sz w:val="24"/>
          <w:szCs w:val="24"/>
        </w:rPr>
        <w:t>o d</w:t>
      </w:r>
      <w:r>
        <w:rPr>
          <w:spacing w:val="2"/>
          <w:sz w:val="24"/>
          <w:szCs w:val="24"/>
        </w:rPr>
        <w:t>o</w:t>
      </w:r>
      <w:r>
        <w:rPr>
          <w:sz w:val="24"/>
          <w:szCs w:val="24"/>
        </w:rPr>
        <w:t xml:space="preserve">wn </w:t>
      </w:r>
      <w:r>
        <w:rPr>
          <w:spacing w:val="-1"/>
          <w:sz w:val="24"/>
          <w:szCs w:val="24"/>
        </w:rPr>
        <w:t>w</w:t>
      </w:r>
      <w:r>
        <w:rPr>
          <w:sz w:val="24"/>
          <w:szCs w:val="24"/>
        </w:rPr>
        <w:t>i</w:t>
      </w:r>
      <w:r>
        <w:rPr>
          <w:spacing w:val="1"/>
          <w:sz w:val="24"/>
          <w:szCs w:val="24"/>
        </w:rPr>
        <w:t>t</w:t>
      </w:r>
      <w:r>
        <w:rPr>
          <w:sz w:val="24"/>
          <w:szCs w:val="24"/>
        </w:rPr>
        <w:t xml:space="preserve">hout </w:t>
      </w:r>
      <w:r>
        <w:rPr>
          <w:spacing w:val="1"/>
          <w:sz w:val="24"/>
          <w:szCs w:val="24"/>
        </w:rPr>
        <w:t>t</w:t>
      </w:r>
      <w:r>
        <w:rPr>
          <w:sz w:val="24"/>
          <w:szCs w:val="24"/>
        </w:rPr>
        <w:t>he</w:t>
      </w:r>
      <w:r>
        <w:rPr>
          <w:spacing w:val="-1"/>
          <w:sz w:val="24"/>
          <w:szCs w:val="24"/>
        </w:rPr>
        <w:t xml:space="preserve"> </w:t>
      </w:r>
      <w:r>
        <w:rPr>
          <w:spacing w:val="-2"/>
          <w:sz w:val="24"/>
          <w:szCs w:val="24"/>
        </w:rPr>
        <w:t>g</w:t>
      </w:r>
      <w:r>
        <w:rPr>
          <w:sz w:val="24"/>
          <w:szCs w:val="24"/>
        </w:rPr>
        <w:t>roup</w:t>
      </w:r>
      <w:r>
        <w:rPr>
          <w:spacing w:val="-1"/>
          <w:sz w:val="24"/>
          <w:szCs w:val="24"/>
        </w:rPr>
        <w:t xml:space="preserve"> </w:t>
      </w:r>
      <w:r>
        <w:rPr>
          <w:spacing w:val="2"/>
          <w:sz w:val="24"/>
          <w:szCs w:val="24"/>
        </w:rPr>
        <w:t>b</w:t>
      </w:r>
      <w:r>
        <w:rPr>
          <w:spacing w:val="-1"/>
          <w:sz w:val="24"/>
          <w:szCs w:val="24"/>
        </w:rPr>
        <w:t>e</w:t>
      </w:r>
      <w:r>
        <w:rPr>
          <w:sz w:val="24"/>
          <w:szCs w:val="24"/>
        </w:rPr>
        <w:t>ing</w:t>
      </w:r>
      <w:r>
        <w:rPr>
          <w:spacing w:val="-2"/>
          <w:sz w:val="24"/>
          <w:szCs w:val="24"/>
        </w:rPr>
        <w:t xml:space="preserve"> </w:t>
      </w:r>
      <w:r>
        <w:rPr>
          <w:sz w:val="24"/>
          <w:szCs w:val="24"/>
        </w:rPr>
        <w:t>to</w:t>
      </w:r>
      <w:r>
        <w:rPr>
          <w:spacing w:val="1"/>
          <w:sz w:val="24"/>
          <w:szCs w:val="24"/>
        </w:rPr>
        <w:t>t</w:t>
      </w:r>
      <w:r>
        <w:rPr>
          <w:spacing w:val="-1"/>
          <w:sz w:val="24"/>
          <w:szCs w:val="24"/>
        </w:rPr>
        <w:t>a</w:t>
      </w:r>
      <w:r>
        <w:rPr>
          <w:sz w:val="24"/>
          <w:szCs w:val="24"/>
        </w:rPr>
        <w:t>l</w:t>
      </w:r>
      <w:r>
        <w:rPr>
          <w:spacing w:val="6"/>
          <w:sz w:val="24"/>
          <w:szCs w:val="24"/>
        </w:rPr>
        <w:t>l</w:t>
      </w:r>
      <w:r>
        <w:rPr>
          <w:sz w:val="24"/>
          <w:szCs w:val="24"/>
        </w:rPr>
        <w:t>y</w:t>
      </w:r>
      <w:r>
        <w:rPr>
          <w:spacing w:val="-5"/>
          <w:sz w:val="24"/>
          <w:szCs w:val="24"/>
        </w:rPr>
        <w:t xml:space="preserve"> </w:t>
      </w:r>
      <w:r>
        <w:rPr>
          <w:sz w:val="24"/>
          <w:szCs w:val="24"/>
        </w:rPr>
        <w:t>los</w:t>
      </w:r>
      <w:r>
        <w:rPr>
          <w:spacing w:val="1"/>
          <w:sz w:val="24"/>
          <w:szCs w:val="24"/>
        </w:rPr>
        <w:t>t</w:t>
      </w:r>
      <w:r>
        <w:rPr>
          <w:sz w:val="24"/>
          <w:szCs w:val="24"/>
        </w:rPr>
        <w:t>, since</w:t>
      </w:r>
      <w:r>
        <w:rPr>
          <w:spacing w:val="-1"/>
          <w:sz w:val="24"/>
          <w:szCs w:val="24"/>
        </w:rPr>
        <w:t xml:space="preserve"> e</w:t>
      </w:r>
      <w:r>
        <w:rPr>
          <w:sz w:val="24"/>
          <w:szCs w:val="24"/>
        </w:rPr>
        <w:t>n</w:t>
      </w:r>
      <w:r>
        <w:rPr>
          <w:spacing w:val="1"/>
          <w:sz w:val="24"/>
          <w:szCs w:val="24"/>
        </w:rPr>
        <w:t>e</w:t>
      </w:r>
      <w:r>
        <w:rPr>
          <w:sz w:val="24"/>
          <w:szCs w:val="24"/>
        </w:rPr>
        <w:t>m</w:t>
      </w:r>
      <w:r>
        <w:rPr>
          <w:spacing w:val="1"/>
          <w:sz w:val="24"/>
          <w:szCs w:val="24"/>
        </w:rPr>
        <w:t>i</w:t>
      </w:r>
      <w:r>
        <w:rPr>
          <w:spacing w:val="-1"/>
          <w:sz w:val="24"/>
          <w:szCs w:val="24"/>
        </w:rPr>
        <w:t>e</w:t>
      </w:r>
      <w:r>
        <w:rPr>
          <w:sz w:val="24"/>
          <w:szCs w:val="24"/>
        </w:rPr>
        <w:t>s co</w:t>
      </w:r>
      <w:r>
        <w:rPr>
          <w:spacing w:val="-1"/>
          <w:sz w:val="24"/>
          <w:szCs w:val="24"/>
        </w:rPr>
        <w:t>u</w:t>
      </w:r>
      <w:r>
        <w:rPr>
          <w:sz w:val="24"/>
          <w:szCs w:val="24"/>
        </w:rPr>
        <w:t xml:space="preserve">ld </w:t>
      </w:r>
      <w:r>
        <w:rPr>
          <w:spacing w:val="1"/>
          <w:sz w:val="24"/>
          <w:szCs w:val="24"/>
        </w:rPr>
        <w:t>j</w:t>
      </w:r>
      <w:r>
        <w:rPr>
          <w:sz w:val="24"/>
          <w:szCs w:val="24"/>
        </w:rPr>
        <w:t>ust be p</w:t>
      </w:r>
      <w:r>
        <w:rPr>
          <w:spacing w:val="-1"/>
          <w:sz w:val="24"/>
          <w:szCs w:val="24"/>
        </w:rPr>
        <w:t>r</w:t>
      </w:r>
      <w:r>
        <w:rPr>
          <w:sz w:val="24"/>
          <w:szCs w:val="24"/>
        </w:rPr>
        <w:t>ogram</w:t>
      </w:r>
      <w:r>
        <w:rPr>
          <w:spacing w:val="1"/>
          <w:sz w:val="24"/>
          <w:szCs w:val="24"/>
        </w:rPr>
        <w:t>m</w:t>
      </w:r>
      <w:r>
        <w:rPr>
          <w:spacing w:val="-1"/>
          <w:sz w:val="24"/>
          <w:szCs w:val="24"/>
        </w:rPr>
        <w:t>e</w:t>
      </w:r>
      <w:r>
        <w:rPr>
          <w:sz w:val="24"/>
          <w:szCs w:val="24"/>
        </w:rPr>
        <w:t>d to b</w:t>
      </w:r>
      <w:r>
        <w:rPr>
          <w:spacing w:val="-1"/>
          <w:sz w:val="24"/>
          <w:szCs w:val="24"/>
        </w:rPr>
        <w:t>e</w:t>
      </w:r>
      <w:r>
        <w:rPr>
          <w:sz w:val="24"/>
          <w:szCs w:val="24"/>
        </w:rPr>
        <w:t>h</w:t>
      </w:r>
      <w:r>
        <w:rPr>
          <w:spacing w:val="-1"/>
          <w:sz w:val="24"/>
          <w:szCs w:val="24"/>
        </w:rPr>
        <w:t>a</w:t>
      </w:r>
      <w:r>
        <w:rPr>
          <w:sz w:val="24"/>
          <w:szCs w:val="24"/>
        </w:rPr>
        <w:t>ve</w:t>
      </w:r>
      <w:r>
        <w:rPr>
          <w:spacing w:val="-1"/>
          <w:sz w:val="24"/>
          <w:szCs w:val="24"/>
        </w:rPr>
        <w:t xml:space="preserve"> </w:t>
      </w:r>
      <w:r>
        <w:rPr>
          <w:spacing w:val="1"/>
          <w:sz w:val="24"/>
          <w:szCs w:val="24"/>
        </w:rPr>
        <w:t>r</w:t>
      </w:r>
      <w:r>
        <w:rPr>
          <w:spacing w:val="-1"/>
          <w:sz w:val="24"/>
          <w:szCs w:val="24"/>
        </w:rPr>
        <w:t>a</w:t>
      </w:r>
      <w:r>
        <w:rPr>
          <w:sz w:val="24"/>
          <w:szCs w:val="24"/>
        </w:rPr>
        <w:t>ndom</w:t>
      </w:r>
      <w:r>
        <w:rPr>
          <w:spacing w:val="3"/>
          <w:sz w:val="24"/>
          <w:szCs w:val="24"/>
        </w:rPr>
        <w:t>l</w:t>
      </w:r>
      <w:r>
        <w:rPr>
          <w:spacing w:val="-5"/>
          <w:sz w:val="24"/>
          <w:szCs w:val="24"/>
        </w:rPr>
        <w:t>y</w:t>
      </w:r>
      <w:r>
        <w:rPr>
          <w:sz w:val="24"/>
          <w:szCs w:val="24"/>
        </w:rPr>
        <w:t>.</w:t>
      </w:r>
      <w:r>
        <w:rPr>
          <w:spacing w:val="5"/>
          <w:sz w:val="24"/>
          <w:szCs w:val="24"/>
        </w:rPr>
        <w:t xml:space="preserve"> </w:t>
      </w:r>
      <w:r>
        <w:rPr>
          <w:spacing w:val="-6"/>
          <w:sz w:val="24"/>
          <w:szCs w:val="24"/>
        </w:rPr>
        <w:t>I</w:t>
      </w:r>
      <w:r>
        <w:rPr>
          <w:sz w:val="24"/>
          <w:szCs w:val="24"/>
        </w:rPr>
        <w:t>t</w:t>
      </w:r>
      <w:r>
        <w:rPr>
          <w:spacing w:val="3"/>
          <w:sz w:val="24"/>
          <w:szCs w:val="24"/>
        </w:rPr>
        <w:t xml:space="preserve"> </w:t>
      </w:r>
      <w:r>
        <w:rPr>
          <w:spacing w:val="2"/>
          <w:sz w:val="24"/>
          <w:szCs w:val="24"/>
        </w:rPr>
        <w:t>w</w:t>
      </w:r>
      <w:r>
        <w:rPr>
          <w:sz w:val="24"/>
          <w:szCs w:val="24"/>
        </w:rPr>
        <w:t xml:space="preserve">ould </w:t>
      </w:r>
      <w:r>
        <w:rPr>
          <w:spacing w:val="1"/>
          <w:sz w:val="24"/>
          <w:szCs w:val="24"/>
        </w:rPr>
        <w:t>j</w:t>
      </w:r>
      <w:r>
        <w:rPr>
          <w:sz w:val="24"/>
          <w:szCs w:val="24"/>
        </w:rPr>
        <w:t>ust be a</w:t>
      </w:r>
      <w:r>
        <w:rPr>
          <w:spacing w:val="-1"/>
          <w:sz w:val="24"/>
          <w:szCs w:val="24"/>
        </w:rPr>
        <w:t xml:space="preserve"> </w:t>
      </w:r>
      <w:r>
        <w:rPr>
          <w:sz w:val="24"/>
          <w:szCs w:val="24"/>
        </w:rPr>
        <w:t>lot</w:t>
      </w:r>
      <w:r>
        <w:rPr>
          <w:spacing w:val="1"/>
          <w:sz w:val="24"/>
          <w:szCs w:val="24"/>
        </w:rPr>
        <w:t xml:space="preserve"> </w:t>
      </w:r>
      <w:r>
        <w:rPr>
          <w:sz w:val="24"/>
          <w:szCs w:val="24"/>
        </w:rPr>
        <w:t xml:space="preserve">less </w:t>
      </w:r>
      <w:r>
        <w:rPr>
          <w:spacing w:val="-1"/>
          <w:sz w:val="24"/>
          <w:szCs w:val="24"/>
        </w:rPr>
        <w:t>f</w:t>
      </w:r>
      <w:r>
        <w:rPr>
          <w:sz w:val="24"/>
          <w:szCs w:val="24"/>
        </w:rPr>
        <w:t>un that w</w:t>
      </w:r>
      <w:r>
        <w:rPr>
          <w:spacing w:val="3"/>
          <w:sz w:val="24"/>
          <w:szCs w:val="24"/>
        </w:rPr>
        <w:t>a</w:t>
      </w:r>
      <w:r>
        <w:rPr>
          <w:spacing w:val="-5"/>
          <w:sz w:val="24"/>
          <w:szCs w:val="24"/>
        </w:rPr>
        <w:t>y</w:t>
      </w:r>
      <w:r>
        <w:rPr>
          <w:sz w:val="24"/>
          <w:szCs w:val="24"/>
        </w:rPr>
        <w:t>.</w:t>
      </w:r>
    </w:p>
    <w:p w:rsidR="005F0F4D" w:rsidRDefault="005F0F4D">
      <w:pPr>
        <w:spacing w:before="12" w:line="280" w:lineRule="exact"/>
        <w:rPr>
          <w:sz w:val="28"/>
          <w:szCs w:val="28"/>
        </w:rPr>
      </w:pPr>
    </w:p>
    <w:p w:rsidR="005F0F4D" w:rsidRDefault="00CA1ECB" w:rsidP="002F5556">
      <w:pPr>
        <w:ind w:left="4309" w:right="4296"/>
        <w:rPr>
          <w:sz w:val="31"/>
          <w:szCs w:val="31"/>
        </w:rPr>
      </w:pPr>
      <w:r>
        <w:rPr>
          <w:b/>
          <w:spacing w:val="2"/>
          <w:w w:val="101"/>
          <w:sz w:val="31"/>
          <w:szCs w:val="31"/>
        </w:rPr>
        <w:t>F</w:t>
      </w:r>
      <w:r>
        <w:rPr>
          <w:b/>
          <w:spacing w:val="-1"/>
          <w:w w:val="101"/>
          <w:sz w:val="31"/>
          <w:szCs w:val="31"/>
        </w:rPr>
        <w:t>r</w:t>
      </w:r>
      <w:r>
        <w:rPr>
          <w:b/>
          <w:spacing w:val="6"/>
          <w:w w:val="101"/>
          <w:sz w:val="31"/>
          <w:szCs w:val="31"/>
        </w:rPr>
        <w:t>a</w:t>
      </w:r>
      <w:r>
        <w:rPr>
          <w:b/>
          <w:spacing w:val="4"/>
          <w:w w:val="101"/>
          <w:sz w:val="31"/>
          <w:szCs w:val="31"/>
        </w:rPr>
        <w:t>m</w:t>
      </w:r>
      <w:r>
        <w:rPr>
          <w:b/>
          <w:spacing w:val="-1"/>
          <w:w w:val="101"/>
          <w:sz w:val="31"/>
          <w:szCs w:val="31"/>
        </w:rPr>
        <w:t>e</w:t>
      </w:r>
      <w:r>
        <w:rPr>
          <w:b/>
          <w:spacing w:val="3"/>
          <w:w w:val="101"/>
          <w:sz w:val="31"/>
          <w:szCs w:val="31"/>
        </w:rPr>
        <w:t>wo</w:t>
      </w:r>
      <w:r w:rsidR="002F5556">
        <w:rPr>
          <w:b/>
          <w:spacing w:val="-1"/>
          <w:w w:val="101"/>
          <w:sz w:val="31"/>
          <w:szCs w:val="31"/>
        </w:rPr>
        <w:t>rk</w:t>
      </w:r>
    </w:p>
    <w:p w:rsidR="005F0F4D" w:rsidRDefault="005F0F4D">
      <w:pPr>
        <w:spacing w:before="9" w:line="140" w:lineRule="exact"/>
        <w:rPr>
          <w:sz w:val="15"/>
          <w:szCs w:val="15"/>
        </w:rPr>
      </w:pPr>
    </w:p>
    <w:p w:rsidR="005F0F4D" w:rsidRDefault="005F0F4D">
      <w:pPr>
        <w:spacing w:line="200" w:lineRule="exact"/>
      </w:pPr>
    </w:p>
    <w:p w:rsidR="005F0F4D" w:rsidRDefault="00CA1ECB">
      <w:pPr>
        <w:ind w:left="118" w:right="1101" w:firstLine="720"/>
        <w:rPr>
          <w:sz w:val="24"/>
          <w:szCs w:val="24"/>
        </w:rPr>
      </w:pPr>
      <w:r>
        <w:rPr>
          <w:spacing w:val="1"/>
          <w:sz w:val="24"/>
          <w:szCs w:val="24"/>
        </w:rPr>
        <w:t>P</w:t>
      </w:r>
      <w:r>
        <w:rPr>
          <w:sz w:val="24"/>
          <w:szCs w:val="24"/>
        </w:rPr>
        <w:t>u</w:t>
      </w:r>
      <w:r>
        <w:rPr>
          <w:spacing w:val="-1"/>
          <w:sz w:val="24"/>
          <w:szCs w:val="24"/>
        </w:rPr>
        <w:t>r</w:t>
      </w:r>
      <w:r>
        <w:rPr>
          <w:sz w:val="24"/>
          <w:szCs w:val="24"/>
        </w:rPr>
        <w:t>pose: To bind to</w:t>
      </w:r>
      <w:r>
        <w:rPr>
          <w:spacing w:val="-2"/>
          <w:sz w:val="24"/>
          <w:szCs w:val="24"/>
        </w:rPr>
        <w:t>g</w:t>
      </w:r>
      <w:r>
        <w:rPr>
          <w:spacing w:val="-1"/>
          <w:sz w:val="24"/>
          <w:szCs w:val="24"/>
        </w:rPr>
        <w:t>e</w:t>
      </w:r>
      <w:r>
        <w:rPr>
          <w:sz w:val="24"/>
          <w:szCs w:val="24"/>
        </w:rPr>
        <w:t>th</w:t>
      </w:r>
      <w:r>
        <w:rPr>
          <w:spacing w:val="2"/>
          <w:sz w:val="24"/>
          <w:szCs w:val="24"/>
        </w:rPr>
        <w:t>e</w:t>
      </w:r>
      <w:r>
        <w:rPr>
          <w:sz w:val="24"/>
          <w:szCs w:val="24"/>
        </w:rPr>
        <w:t>r the</w:t>
      </w:r>
      <w:r>
        <w:rPr>
          <w:spacing w:val="-1"/>
          <w:sz w:val="24"/>
          <w:szCs w:val="24"/>
        </w:rPr>
        <w:t xml:space="preserve"> f</w:t>
      </w:r>
      <w:r>
        <w:rPr>
          <w:sz w:val="24"/>
          <w:szCs w:val="24"/>
        </w:rPr>
        <w:t>ront</w:t>
      </w:r>
      <w:r>
        <w:rPr>
          <w:spacing w:val="-1"/>
          <w:sz w:val="24"/>
          <w:szCs w:val="24"/>
        </w:rPr>
        <w:t>e</w:t>
      </w:r>
      <w:r>
        <w:rPr>
          <w:sz w:val="24"/>
          <w:szCs w:val="24"/>
        </w:rPr>
        <w:t>nd</w:t>
      </w:r>
      <w:r>
        <w:rPr>
          <w:spacing w:val="2"/>
          <w:sz w:val="24"/>
          <w:szCs w:val="24"/>
        </w:rPr>
        <w:t xml:space="preserve"> </w:t>
      </w:r>
      <w:r>
        <w:rPr>
          <w:spacing w:val="-1"/>
          <w:sz w:val="24"/>
          <w:szCs w:val="24"/>
        </w:rPr>
        <w:t>a</w:t>
      </w:r>
      <w:r>
        <w:rPr>
          <w:sz w:val="24"/>
          <w:szCs w:val="24"/>
        </w:rPr>
        <w:t>nd b</w:t>
      </w:r>
      <w:r>
        <w:rPr>
          <w:spacing w:val="-1"/>
          <w:sz w:val="24"/>
          <w:szCs w:val="24"/>
        </w:rPr>
        <w:t>ac</w:t>
      </w:r>
      <w:r>
        <w:rPr>
          <w:spacing w:val="2"/>
          <w:sz w:val="24"/>
          <w:szCs w:val="24"/>
        </w:rPr>
        <w:t>k</w:t>
      </w:r>
      <w:r>
        <w:rPr>
          <w:spacing w:val="-1"/>
          <w:sz w:val="24"/>
          <w:szCs w:val="24"/>
        </w:rPr>
        <w:t>e</w:t>
      </w:r>
      <w:r>
        <w:rPr>
          <w:spacing w:val="2"/>
          <w:sz w:val="24"/>
          <w:szCs w:val="24"/>
        </w:rPr>
        <w:t>n</w:t>
      </w:r>
      <w:r>
        <w:rPr>
          <w:sz w:val="24"/>
          <w:szCs w:val="24"/>
        </w:rPr>
        <w:t xml:space="preserve">d </w:t>
      </w:r>
      <w:r>
        <w:rPr>
          <w:spacing w:val="-1"/>
          <w:sz w:val="24"/>
          <w:szCs w:val="24"/>
        </w:rPr>
        <w:t>e</w:t>
      </w:r>
      <w:r>
        <w:rPr>
          <w:sz w:val="24"/>
          <w:szCs w:val="24"/>
        </w:rPr>
        <w:t>lem</w:t>
      </w:r>
      <w:r>
        <w:rPr>
          <w:spacing w:val="-1"/>
          <w:sz w:val="24"/>
          <w:szCs w:val="24"/>
        </w:rPr>
        <w:t>e</w:t>
      </w:r>
      <w:r>
        <w:rPr>
          <w:sz w:val="24"/>
          <w:szCs w:val="24"/>
        </w:rPr>
        <w:t xml:space="preserve">nts </w:t>
      </w:r>
      <w:r>
        <w:rPr>
          <w:spacing w:val="1"/>
          <w:sz w:val="24"/>
          <w:szCs w:val="24"/>
        </w:rPr>
        <w:t>t</w:t>
      </w:r>
      <w:r>
        <w:rPr>
          <w:sz w:val="24"/>
          <w:szCs w:val="24"/>
        </w:rPr>
        <w:t>o fo</w:t>
      </w:r>
      <w:r>
        <w:rPr>
          <w:spacing w:val="-1"/>
          <w:sz w:val="24"/>
          <w:szCs w:val="24"/>
        </w:rPr>
        <w:t>r</w:t>
      </w:r>
      <w:r>
        <w:rPr>
          <w:sz w:val="24"/>
          <w:szCs w:val="24"/>
        </w:rPr>
        <w:t xml:space="preserve">m a </w:t>
      </w:r>
      <w:r>
        <w:rPr>
          <w:spacing w:val="-1"/>
          <w:sz w:val="24"/>
          <w:szCs w:val="24"/>
        </w:rPr>
        <w:t>c</w:t>
      </w:r>
      <w:r>
        <w:rPr>
          <w:sz w:val="24"/>
          <w:szCs w:val="24"/>
        </w:rPr>
        <w:t>o</w:t>
      </w:r>
      <w:r>
        <w:rPr>
          <w:spacing w:val="2"/>
          <w:sz w:val="24"/>
          <w:szCs w:val="24"/>
        </w:rPr>
        <w:t>h</w:t>
      </w:r>
      <w:r>
        <w:rPr>
          <w:spacing w:val="-1"/>
          <w:sz w:val="24"/>
          <w:szCs w:val="24"/>
        </w:rPr>
        <w:t>e</w:t>
      </w:r>
      <w:r>
        <w:rPr>
          <w:sz w:val="24"/>
          <w:szCs w:val="24"/>
        </w:rPr>
        <w:t>sive g</w:t>
      </w:r>
      <w:r>
        <w:rPr>
          <w:spacing w:val="-1"/>
          <w:sz w:val="24"/>
          <w:szCs w:val="24"/>
        </w:rPr>
        <w:t>a</w:t>
      </w:r>
      <w:r>
        <w:rPr>
          <w:sz w:val="24"/>
          <w:szCs w:val="24"/>
        </w:rPr>
        <w:t xml:space="preserve">me </w:t>
      </w:r>
      <w:r>
        <w:rPr>
          <w:spacing w:val="-1"/>
          <w:sz w:val="24"/>
          <w:szCs w:val="24"/>
        </w:rPr>
        <w:t>e</w:t>
      </w:r>
      <w:r>
        <w:rPr>
          <w:spacing w:val="2"/>
          <w:sz w:val="24"/>
          <w:szCs w:val="24"/>
        </w:rPr>
        <w:t>x</w:t>
      </w:r>
      <w:r>
        <w:rPr>
          <w:sz w:val="24"/>
          <w:szCs w:val="24"/>
        </w:rPr>
        <w:t>p</w:t>
      </w:r>
      <w:r>
        <w:rPr>
          <w:spacing w:val="-1"/>
          <w:sz w:val="24"/>
          <w:szCs w:val="24"/>
        </w:rPr>
        <w:t>e</w:t>
      </w:r>
      <w:r>
        <w:rPr>
          <w:sz w:val="24"/>
          <w:szCs w:val="24"/>
        </w:rPr>
        <w:t>ri</w:t>
      </w:r>
      <w:r>
        <w:rPr>
          <w:spacing w:val="-1"/>
          <w:sz w:val="24"/>
          <w:szCs w:val="24"/>
        </w:rPr>
        <w:t>e</w:t>
      </w:r>
      <w:r>
        <w:rPr>
          <w:sz w:val="24"/>
          <w:szCs w:val="24"/>
        </w:rPr>
        <w:t>n</w:t>
      </w:r>
      <w:r>
        <w:rPr>
          <w:spacing w:val="-1"/>
          <w:sz w:val="24"/>
          <w:szCs w:val="24"/>
        </w:rPr>
        <w:t>ce</w:t>
      </w:r>
      <w:r>
        <w:rPr>
          <w:sz w:val="24"/>
          <w:szCs w:val="24"/>
        </w:rPr>
        <w:t>. Ess</w:t>
      </w:r>
      <w:r>
        <w:rPr>
          <w:spacing w:val="-1"/>
          <w:sz w:val="24"/>
          <w:szCs w:val="24"/>
        </w:rPr>
        <w:t>e</w:t>
      </w:r>
      <w:r>
        <w:rPr>
          <w:sz w:val="24"/>
          <w:szCs w:val="24"/>
        </w:rPr>
        <w:t>nt</w:t>
      </w:r>
      <w:r>
        <w:rPr>
          <w:spacing w:val="1"/>
          <w:sz w:val="24"/>
          <w:szCs w:val="24"/>
        </w:rPr>
        <w:t>i</w:t>
      </w:r>
      <w:r>
        <w:rPr>
          <w:spacing w:val="-1"/>
          <w:sz w:val="24"/>
          <w:szCs w:val="24"/>
        </w:rPr>
        <w:t>a</w:t>
      </w:r>
      <w:r>
        <w:rPr>
          <w:sz w:val="24"/>
          <w:szCs w:val="24"/>
        </w:rPr>
        <w:t>l</w:t>
      </w:r>
      <w:r>
        <w:rPr>
          <w:spacing w:val="6"/>
          <w:sz w:val="24"/>
          <w:szCs w:val="24"/>
        </w:rPr>
        <w:t>l</w:t>
      </w:r>
      <w:r>
        <w:rPr>
          <w:sz w:val="24"/>
          <w:szCs w:val="24"/>
        </w:rPr>
        <w:t>y</w:t>
      </w:r>
      <w:r>
        <w:rPr>
          <w:spacing w:val="-5"/>
          <w:sz w:val="24"/>
          <w:szCs w:val="24"/>
        </w:rPr>
        <w:t xml:space="preserve"> </w:t>
      </w:r>
      <w:r>
        <w:rPr>
          <w:spacing w:val="3"/>
          <w:sz w:val="24"/>
          <w:szCs w:val="24"/>
        </w:rPr>
        <w:t>t</w:t>
      </w:r>
      <w:r>
        <w:rPr>
          <w:sz w:val="24"/>
          <w:szCs w:val="24"/>
        </w:rPr>
        <w:t>he</w:t>
      </w:r>
      <w:r>
        <w:rPr>
          <w:spacing w:val="-1"/>
          <w:sz w:val="24"/>
          <w:szCs w:val="24"/>
        </w:rPr>
        <w:t xml:space="preserve"> </w:t>
      </w:r>
      <w:r>
        <w:rPr>
          <w:spacing w:val="-2"/>
          <w:sz w:val="24"/>
          <w:szCs w:val="24"/>
        </w:rPr>
        <w:t>g</w:t>
      </w:r>
      <w:r>
        <w:rPr>
          <w:sz w:val="24"/>
          <w:szCs w:val="24"/>
        </w:rPr>
        <w:t>l</w:t>
      </w:r>
      <w:r>
        <w:rPr>
          <w:spacing w:val="3"/>
          <w:sz w:val="24"/>
          <w:szCs w:val="24"/>
        </w:rPr>
        <w:t>u</w:t>
      </w:r>
      <w:r>
        <w:rPr>
          <w:sz w:val="24"/>
          <w:szCs w:val="24"/>
        </w:rPr>
        <w:t>e</w:t>
      </w:r>
      <w:r>
        <w:rPr>
          <w:spacing w:val="-1"/>
          <w:sz w:val="24"/>
          <w:szCs w:val="24"/>
        </w:rPr>
        <w:t xml:space="preserve"> </w:t>
      </w:r>
      <w:r>
        <w:rPr>
          <w:sz w:val="24"/>
          <w:szCs w:val="24"/>
        </w:rPr>
        <w:t xml:space="preserve">to </w:t>
      </w:r>
      <w:r>
        <w:rPr>
          <w:spacing w:val="1"/>
          <w:sz w:val="24"/>
          <w:szCs w:val="24"/>
        </w:rPr>
        <w:t>m</w:t>
      </w:r>
      <w:r>
        <w:rPr>
          <w:spacing w:val="-1"/>
          <w:sz w:val="24"/>
          <w:szCs w:val="24"/>
        </w:rPr>
        <w:t>a</w:t>
      </w:r>
      <w:r>
        <w:rPr>
          <w:sz w:val="24"/>
          <w:szCs w:val="24"/>
        </w:rPr>
        <w:t>ke</w:t>
      </w:r>
      <w:r>
        <w:rPr>
          <w:spacing w:val="-1"/>
          <w:sz w:val="24"/>
          <w:szCs w:val="24"/>
        </w:rPr>
        <w:t xml:space="preserve"> </w:t>
      </w:r>
      <w:r>
        <w:rPr>
          <w:sz w:val="24"/>
          <w:szCs w:val="24"/>
        </w:rPr>
        <w:t>su</w:t>
      </w:r>
      <w:r>
        <w:rPr>
          <w:spacing w:val="2"/>
          <w:sz w:val="24"/>
          <w:szCs w:val="24"/>
        </w:rPr>
        <w:t>r</w:t>
      </w:r>
      <w:r>
        <w:rPr>
          <w:sz w:val="24"/>
          <w:szCs w:val="24"/>
        </w:rPr>
        <w:t>e</w:t>
      </w:r>
      <w:r>
        <w:rPr>
          <w:spacing w:val="-1"/>
          <w:sz w:val="24"/>
          <w:szCs w:val="24"/>
        </w:rPr>
        <w:t xml:space="preserve"> e</w:t>
      </w:r>
      <w:r>
        <w:rPr>
          <w:sz w:val="24"/>
          <w:szCs w:val="24"/>
        </w:rPr>
        <w:t>v</w:t>
      </w:r>
      <w:r>
        <w:rPr>
          <w:spacing w:val="1"/>
          <w:sz w:val="24"/>
          <w:szCs w:val="24"/>
        </w:rPr>
        <w:t>er</w:t>
      </w:r>
      <w:r>
        <w:rPr>
          <w:spacing w:val="-5"/>
          <w:sz w:val="24"/>
          <w:szCs w:val="24"/>
        </w:rPr>
        <w:t>y</w:t>
      </w:r>
      <w:r>
        <w:rPr>
          <w:sz w:val="24"/>
          <w:szCs w:val="24"/>
        </w:rPr>
        <w:t>th</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wo</w:t>
      </w:r>
      <w:r>
        <w:rPr>
          <w:spacing w:val="-1"/>
          <w:sz w:val="24"/>
          <w:szCs w:val="24"/>
        </w:rPr>
        <w:t>r</w:t>
      </w:r>
      <w:r>
        <w:rPr>
          <w:sz w:val="24"/>
          <w:szCs w:val="24"/>
        </w:rPr>
        <w:t>ks out smoo</w:t>
      </w:r>
      <w:r>
        <w:rPr>
          <w:spacing w:val="3"/>
          <w:sz w:val="24"/>
          <w:szCs w:val="24"/>
        </w:rPr>
        <w:t>t</w:t>
      </w:r>
      <w:r>
        <w:rPr>
          <w:sz w:val="24"/>
          <w:szCs w:val="24"/>
        </w:rPr>
        <w:t>h</w:t>
      </w:r>
      <w:r>
        <w:rPr>
          <w:spacing w:val="3"/>
          <w:sz w:val="24"/>
          <w:szCs w:val="24"/>
        </w:rPr>
        <w:t>l</w:t>
      </w:r>
      <w:r>
        <w:rPr>
          <w:spacing w:val="-5"/>
          <w:sz w:val="24"/>
          <w:szCs w:val="24"/>
        </w:rPr>
        <w:t>y</w:t>
      </w:r>
      <w:r>
        <w:rPr>
          <w:sz w:val="24"/>
          <w:szCs w:val="24"/>
        </w:rPr>
        <w:t>.</w:t>
      </w:r>
    </w:p>
    <w:p w:rsidR="005F0F4D" w:rsidRDefault="005F0F4D">
      <w:pPr>
        <w:spacing w:before="14" w:line="260" w:lineRule="exact"/>
        <w:rPr>
          <w:sz w:val="26"/>
          <w:szCs w:val="26"/>
        </w:rPr>
      </w:pPr>
    </w:p>
    <w:p w:rsidR="005F0F4D" w:rsidRDefault="00CA1ECB">
      <w:pPr>
        <w:ind w:left="83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w:t>
      </w:r>
      <w:r>
        <w:rPr>
          <w:spacing w:val="1"/>
          <w:sz w:val="24"/>
          <w:szCs w:val="24"/>
        </w:rPr>
        <w:t xml:space="preserve"> </w:t>
      </w:r>
      <w:r>
        <w:rPr>
          <w:sz w:val="24"/>
          <w:szCs w:val="24"/>
        </w:rPr>
        <w:t>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CA1ECB">
      <w:pPr>
        <w:spacing w:before="2" w:line="260" w:lineRule="exact"/>
        <w:ind w:left="1558"/>
        <w:rPr>
          <w:sz w:val="24"/>
          <w:szCs w:val="24"/>
        </w:rPr>
      </w:pPr>
      <w:r>
        <w:rPr>
          <w:position w:val="-1"/>
          <w:sz w:val="24"/>
          <w:szCs w:val="24"/>
        </w:rPr>
        <w:t>All o</w:t>
      </w:r>
      <w:r>
        <w:rPr>
          <w:spacing w:val="1"/>
          <w:position w:val="-1"/>
          <w:sz w:val="24"/>
          <w:szCs w:val="24"/>
        </w:rPr>
        <w:t>t</w:t>
      </w:r>
      <w:r>
        <w:rPr>
          <w:position w:val="-1"/>
          <w:sz w:val="24"/>
          <w:szCs w:val="24"/>
        </w:rPr>
        <w:t>h</w:t>
      </w:r>
      <w:r>
        <w:rPr>
          <w:spacing w:val="-1"/>
          <w:position w:val="-1"/>
          <w:sz w:val="24"/>
          <w:szCs w:val="24"/>
        </w:rPr>
        <w:t>e</w:t>
      </w:r>
      <w:r>
        <w:rPr>
          <w:position w:val="-1"/>
          <w:sz w:val="24"/>
          <w:szCs w:val="24"/>
        </w:rPr>
        <w:t>r s</w:t>
      </w:r>
      <w:r>
        <w:rPr>
          <w:spacing w:val="-1"/>
          <w:position w:val="-1"/>
          <w:sz w:val="24"/>
          <w:szCs w:val="24"/>
        </w:rPr>
        <w:t>ec</w:t>
      </w:r>
      <w:r>
        <w:rPr>
          <w:position w:val="-1"/>
          <w:sz w:val="24"/>
          <w:szCs w:val="24"/>
        </w:rPr>
        <w:t>t</w:t>
      </w:r>
      <w:r>
        <w:rPr>
          <w:spacing w:val="1"/>
          <w:position w:val="-1"/>
          <w:sz w:val="24"/>
          <w:szCs w:val="24"/>
        </w:rPr>
        <w:t>i</w:t>
      </w:r>
      <w:r>
        <w:rPr>
          <w:position w:val="-1"/>
          <w:sz w:val="24"/>
          <w:szCs w:val="24"/>
        </w:rPr>
        <w:t>ons will ev</w:t>
      </w:r>
      <w:r>
        <w:rPr>
          <w:spacing w:val="-1"/>
          <w:position w:val="-1"/>
          <w:sz w:val="24"/>
          <w:szCs w:val="24"/>
        </w:rPr>
        <w:t>e</w:t>
      </w:r>
      <w:r>
        <w:rPr>
          <w:position w:val="-1"/>
          <w:sz w:val="24"/>
          <w:szCs w:val="24"/>
        </w:rPr>
        <w:t>ntual</w:t>
      </w:r>
      <w:r>
        <w:rPr>
          <w:spacing w:val="3"/>
          <w:position w:val="-1"/>
          <w:sz w:val="24"/>
          <w:szCs w:val="24"/>
        </w:rPr>
        <w:t>l</w:t>
      </w:r>
      <w:r>
        <w:rPr>
          <w:position w:val="-1"/>
          <w:sz w:val="24"/>
          <w:szCs w:val="24"/>
        </w:rPr>
        <w:t>y</w:t>
      </w:r>
      <w:r>
        <w:rPr>
          <w:spacing w:val="-5"/>
          <w:position w:val="-1"/>
          <w:sz w:val="24"/>
          <w:szCs w:val="24"/>
        </w:rPr>
        <w:t xml:space="preserve"> </w:t>
      </w:r>
      <w:r>
        <w:rPr>
          <w:spacing w:val="2"/>
          <w:position w:val="-1"/>
          <w:sz w:val="24"/>
          <w:szCs w:val="24"/>
        </w:rPr>
        <w:t>b</w:t>
      </w:r>
      <w:r>
        <w:rPr>
          <w:position w:val="-1"/>
          <w:sz w:val="24"/>
          <w:szCs w:val="24"/>
        </w:rPr>
        <w:t>e</w:t>
      </w:r>
      <w:r>
        <w:rPr>
          <w:spacing w:val="-1"/>
          <w:position w:val="-1"/>
          <w:sz w:val="24"/>
          <w:szCs w:val="24"/>
        </w:rPr>
        <w:t xml:space="preserve"> </w:t>
      </w:r>
      <w:r>
        <w:rPr>
          <w:position w:val="-1"/>
          <w:sz w:val="24"/>
          <w:szCs w:val="24"/>
        </w:rPr>
        <w:t>bro</w:t>
      </w:r>
      <w:r>
        <w:rPr>
          <w:spacing w:val="1"/>
          <w:position w:val="-1"/>
          <w:sz w:val="24"/>
          <w:szCs w:val="24"/>
        </w:rPr>
        <w:t>u</w:t>
      </w:r>
      <w:r>
        <w:rPr>
          <w:spacing w:val="-2"/>
          <w:position w:val="-1"/>
          <w:sz w:val="24"/>
          <w:szCs w:val="24"/>
        </w:rPr>
        <w:t>g</w:t>
      </w:r>
      <w:r>
        <w:rPr>
          <w:position w:val="-1"/>
          <w:sz w:val="24"/>
          <w:szCs w:val="24"/>
        </w:rPr>
        <w:t xml:space="preserve">ht </w:t>
      </w:r>
      <w:r>
        <w:rPr>
          <w:spacing w:val="1"/>
          <w:position w:val="-1"/>
          <w:sz w:val="24"/>
          <w:szCs w:val="24"/>
        </w:rPr>
        <w:t>t</w:t>
      </w:r>
      <w:r>
        <w:rPr>
          <w:position w:val="-1"/>
          <w:sz w:val="24"/>
          <w:szCs w:val="24"/>
        </w:rPr>
        <w:t>og</w:t>
      </w:r>
      <w:r>
        <w:rPr>
          <w:spacing w:val="-1"/>
          <w:position w:val="-1"/>
          <w:sz w:val="24"/>
          <w:szCs w:val="24"/>
        </w:rPr>
        <w:t>e</w:t>
      </w:r>
      <w:r>
        <w:rPr>
          <w:spacing w:val="3"/>
          <w:position w:val="-1"/>
          <w:sz w:val="24"/>
          <w:szCs w:val="24"/>
        </w:rPr>
        <w:t>t</w:t>
      </w:r>
      <w:r>
        <w:rPr>
          <w:position w:val="-1"/>
          <w:sz w:val="24"/>
          <w:szCs w:val="24"/>
        </w:rPr>
        <w:t>h</w:t>
      </w:r>
      <w:r>
        <w:rPr>
          <w:spacing w:val="-1"/>
          <w:position w:val="-1"/>
          <w:sz w:val="24"/>
          <w:szCs w:val="24"/>
        </w:rPr>
        <w:t>e</w:t>
      </w:r>
      <w:r>
        <w:rPr>
          <w:position w:val="-1"/>
          <w:sz w:val="24"/>
          <w:szCs w:val="24"/>
        </w:rPr>
        <w:t xml:space="preserve">r </w:t>
      </w:r>
      <w:r>
        <w:rPr>
          <w:spacing w:val="4"/>
          <w:position w:val="-1"/>
          <w:sz w:val="24"/>
          <w:szCs w:val="24"/>
        </w:rPr>
        <w:t>b</w:t>
      </w:r>
      <w:r>
        <w:rPr>
          <w:position w:val="-1"/>
          <w:sz w:val="24"/>
          <w:szCs w:val="24"/>
        </w:rPr>
        <w:t>y</w:t>
      </w:r>
      <w:r>
        <w:rPr>
          <w:spacing w:val="-5"/>
          <w:position w:val="-1"/>
          <w:sz w:val="24"/>
          <w:szCs w:val="24"/>
        </w:rPr>
        <w:t xml:space="preserve"> </w:t>
      </w:r>
      <w:r>
        <w:rPr>
          <w:spacing w:val="-1"/>
          <w:position w:val="-1"/>
          <w:sz w:val="24"/>
          <w:szCs w:val="24"/>
        </w:rPr>
        <w:t>f</w:t>
      </w:r>
      <w:r>
        <w:rPr>
          <w:spacing w:val="1"/>
          <w:position w:val="-1"/>
          <w:sz w:val="24"/>
          <w:szCs w:val="24"/>
        </w:rPr>
        <w:t>r</w:t>
      </w:r>
      <w:r>
        <w:rPr>
          <w:spacing w:val="-1"/>
          <w:position w:val="-1"/>
          <w:sz w:val="24"/>
          <w:szCs w:val="24"/>
        </w:rPr>
        <w:t>a</w:t>
      </w:r>
      <w:r>
        <w:rPr>
          <w:position w:val="-1"/>
          <w:sz w:val="24"/>
          <w:szCs w:val="24"/>
        </w:rPr>
        <w:t>me</w:t>
      </w:r>
      <w:r>
        <w:rPr>
          <w:spacing w:val="-1"/>
          <w:position w:val="-1"/>
          <w:sz w:val="24"/>
          <w:szCs w:val="24"/>
        </w:rPr>
        <w:t>w</w:t>
      </w:r>
      <w:r>
        <w:rPr>
          <w:position w:val="-1"/>
          <w:sz w:val="24"/>
          <w:szCs w:val="24"/>
        </w:rPr>
        <w:t>o</w:t>
      </w:r>
      <w:r>
        <w:rPr>
          <w:spacing w:val="-1"/>
          <w:position w:val="-1"/>
          <w:sz w:val="24"/>
          <w:szCs w:val="24"/>
        </w:rPr>
        <w:t>r</w:t>
      </w:r>
      <w:r>
        <w:rPr>
          <w:position w:val="-1"/>
          <w:sz w:val="24"/>
          <w:szCs w:val="24"/>
        </w:rPr>
        <w:t xml:space="preserve">k in </w:t>
      </w:r>
      <w:r>
        <w:rPr>
          <w:spacing w:val="3"/>
          <w:position w:val="-1"/>
          <w:sz w:val="24"/>
          <w:szCs w:val="24"/>
        </w:rPr>
        <w:t>o</w:t>
      </w:r>
      <w:r>
        <w:rPr>
          <w:position w:val="-1"/>
          <w:sz w:val="24"/>
          <w:szCs w:val="24"/>
        </w:rPr>
        <w:t xml:space="preserve">rder to </w:t>
      </w:r>
      <w:r>
        <w:rPr>
          <w:spacing w:val="-1"/>
          <w:position w:val="-1"/>
          <w:sz w:val="24"/>
          <w:szCs w:val="24"/>
        </w:rPr>
        <w:t>c</w:t>
      </w:r>
      <w:r>
        <w:rPr>
          <w:position w:val="-1"/>
          <w:sz w:val="24"/>
          <w:szCs w:val="24"/>
        </w:rPr>
        <w:t>re</w:t>
      </w:r>
      <w:r>
        <w:rPr>
          <w:spacing w:val="-1"/>
          <w:position w:val="-1"/>
          <w:sz w:val="24"/>
          <w:szCs w:val="24"/>
        </w:rPr>
        <w:t>a</w:t>
      </w:r>
      <w:r>
        <w:rPr>
          <w:position w:val="-1"/>
          <w:sz w:val="24"/>
          <w:szCs w:val="24"/>
        </w:rPr>
        <w:t>te the</w:t>
      </w:r>
    </w:p>
    <w:p w:rsidR="005F0F4D" w:rsidRDefault="00CA1ECB" w:rsidP="002F5556">
      <w:pPr>
        <w:spacing w:line="260" w:lineRule="exact"/>
        <w:ind w:left="118"/>
      </w:pPr>
      <w:r>
        <w:rPr>
          <w:sz w:val="24"/>
          <w:szCs w:val="24"/>
        </w:rPr>
        <w:t>fin</w:t>
      </w:r>
      <w:r>
        <w:rPr>
          <w:spacing w:val="-1"/>
          <w:sz w:val="24"/>
          <w:szCs w:val="24"/>
        </w:rPr>
        <w:t>a</w:t>
      </w:r>
      <w:r>
        <w:rPr>
          <w:sz w:val="24"/>
          <w:szCs w:val="24"/>
        </w:rPr>
        <w:t>l produ</w:t>
      </w:r>
      <w:r>
        <w:rPr>
          <w:spacing w:val="-1"/>
          <w:sz w:val="24"/>
          <w:szCs w:val="24"/>
        </w:rPr>
        <w:t>c</w:t>
      </w:r>
      <w:r>
        <w:rPr>
          <w:sz w:val="24"/>
          <w:szCs w:val="24"/>
        </w:rPr>
        <w:t>t.</w:t>
      </w:r>
    </w:p>
    <w:p w:rsidR="005F0F4D" w:rsidRDefault="00CA1ECB">
      <w:pPr>
        <w:spacing w:before="29"/>
        <w:ind w:left="838"/>
        <w:rPr>
          <w:sz w:val="24"/>
          <w:szCs w:val="24"/>
        </w:rPr>
      </w:pPr>
      <w:r>
        <w:rPr>
          <w:sz w:val="24"/>
          <w:szCs w:val="24"/>
        </w:rPr>
        <w:t>R</w:t>
      </w:r>
      <w:r>
        <w:rPr>
          <w:spacing w:val="-1"/>
          <w:sz w:val="24"/>
          <w:szCs w:val="24"/>
        </w:rPr>
        <w:t>e</w:t>
      </w:r>
      <w:r>
        <w:rPr>
          <w:sz w:val="24"/>
          <w:szCs w:val="24"/>
        </w:rPr>
        <w:t>sour</w:t>
      </w:r>
      <w:r>
        <w:rPr>
          <w:spacing w:val="-1"/>
          <w:sz w:val="24"/>
          <w:szCs w:val="24"/>
        </w:rPr>
        <w:t>ce</w:t>
      </w:r>
      <w:r>
        <w:rPr>
          <w:sz w:val="24"/>
          <w:szCs w:val="24"/>
        </w:rPr>
        <w:t xml:space="preserve">s </w:t>
      </w:r>
      <w:r>
        <w:rPr>
          <w:spacing w:val="1"/>
          <w:sz w:val="24"/>
          <w:szCs w:val="24"/>
        </w:rPr>
        <w:t>R</w:t>
      </w:r>
      <w:r>
        <w:rPr>
          <w:spacing w:val="-1"/>
          <w:sz w:val="24"/>
          <w:szCs w:val="24"/>
        </w:rPr>
        <w:t>e</w:t>
      </w:r>
      <w:r>
        <w:rPr>
          <w:sz w:val="24"/>
          <w:szCs w:val="24"/>
        </w:rPr>
        <w:t>qui</w:t>
      </w:r>
      <w:r>
        <w:rPr>
          <w:spacing w:val="2"/>
          <w:sz w:val="24"/>
          <w:szCs w:val="24"/>
        </w:rPr>
        <w:t>r</w:t>
      </w:r>
      <w:r>
        <w:rPr>
          <w:spacing w:val="-1"/>
          <w:sz w:val="24"/>
          <w:szCs w:val="24"/>
        </w:rPr>
        <w:t>e</w:t>
      </w:r>
      <w:r>
        <w:rPr>
          <w:sz w:val="24"/>
          <w:szCs w:val="24"/>
        </w:rPr>
        <w:t>d:</w:t>
      </w:r>
    </w:p>
    <w:p w:rsidR="005F0F4D" w:rsidRDefault="00CA1ECB">
      <w:pPr>
        <w:spacing w:before="13" w:line="260" w:lineRule="exact"/>
        <w:ind w:left="118" w:right="467" w:firstLine="1440"/>
        <w:rPr>
          <w:sz w:val="24"/>
          <w:szCs w:val="24"/>
        </w:rPr>
      </w:pPr>
      <w:r>
        <w:rPr>
          <w:sz w:val="24"/>
          <w:szCs w:val="24"/>
        </w:rPr>
        <w:t>More</w:t>
      </w:r>
      <w:r>
        <w:rPr>
          <w:spacing w:val="-1"/>
          <w:sz w:val="24"/>
          <w:szCs w:val="24"/>
        </w:rPr>
        <w:t xml:space="preserve"> </w:t>
      </w:r>
      <w:r>
        <w:rPr>
          <w:sz w:val="24"/>
          <w:szCs w:val="24"/>
        </w:rPr>
        <w:t>or l</w:t>
      </w:r>
      <w:r>
        <w:rPr>
          <w:spacing w:val="-1"/>
          <w:sz w:val="24"/>
          <w:szCs w:val="24"/>
        </w:rPr>
        <w:t>e</w:t>
      </w:r>
      <w:r>
        <w:rPr>
          <w:sz w:val="24"/>
          <w:szCs w:val="24"/>
        </w:rPr>
        <w:t xml:space="preserve">ss all </w:t>
      </w:r>
      <w:r>
        <w:rPr>
          <w:spacing w:val="1"/>
          <w:sz w:val="24"/>
          <w:szCs w:val="24"/>
        </w:rPr>
        <w:t>t</w:t>
      </w:r>
      <w:r>
        <w:rPr>
          <w:sz w:val="24"/>
          <w:szCs w:val="24"/>
        </w:rPr>
        <w:t>he</w:t>
      </w:r>
      <w:r>
        <w:rPr>
          <w:spacing w:val="-1"/>
          <w:sz w:val="24"/>
          <w:szCs w:val="24"/>
        </w:rPr>
        <w:t xml:space="preserve"> </w:t>
      </w:r>
      <w:r>
        <w:rPr>
          <w:sz w:val="24"/>
          <w:szCs w:val="24"/>
        </w:rPr>
        <w:t>th</w:t>
      </w:r>
      <w:r>
        <w:rPr>
          <w:spacing w:val="1"/>
          <w:sz w:val="24"/>
          <w:szCs w:val="24"/>
        </w:rPr>
        <w:t>i</w:t>
      </w:r>
      <w:r>
        <w:rPr>
          <w:spacing w:val="2"/>
          <w:sz w:val="24"/>
          <w:szCs w:val="24"/>
        </w:rPr>
        <w:t>n</w:t>
      </w:r>
      <w:r>
        <w:rPr>
          <w:sz w:val="24"/>
          <w:szCs w:val="24"/>
        </w:rPr>
        <w:t>gs th</w:t>
      </w:r>
      <w:r>
        <w:rPr>
          <w:spacing w:val="-1"/>
          <w:sz w:val="24"/>
          <w:szCs w:val="24"/>
        </w:rPr>
        <w:t>a</w:t>
      </w:r>
      <w:r>
        <w:rPr>
          <w:sz w:val="24"/>
          <w:szCs w:val="24"/>
        </w:rPr>
        <w:t>t come</w:t>
      </w:r>
      <w:r>
        <w:rPr>
          <w:spacing w:val="-1"/>
          <w:sz w:val="24"/>
          <w:szCs w:val="24"/>
        </w:rPr>
        <w:t xml:space="preserve"> </w:t>
      </w:r>
      <w:r>
        <w:rPr>
          <w:sz w:val="24"/>
          <w:szCs w:val="24"/>
        </w:rPr>
        <w:t>in f</w:t>
      </w:r>
      <w:r>
        <w:rPr>
          <w:spacing w:val="-1"/>
          <w:sz w:val="24"/>
          <w:szCs w:val="24"/>
        </w:rPr>
        <w:t>r</w:t>
      </w:r>
      <w:r>
        <w:rPr>
          <w:sz w:val="24"/>
          <w:szCs w:val="24"/>
        </w:rPr>
        <w:t>om o</w:t>
      </w:r>
      <w:r>
        <w:rPr>
          <w:spacing w:val="1"/>
          <w:sz w:val="24"/>
          <w:szCs w:val="24"/>
        </w:rPr>
        <w:t>t</w:t>
      </w:r>
      <w:r>
        <w:rPr>
          <w:sz w:val="24"/>
          <w:szCs w:val="24"/>
        </w:rPr>
        <w:t>h</w:t>
      </w:r>
      <w:r>
        <w:rPr>
          <w:spacing w:val="-1"/>
          <w:sz w:val="24"/>
          <w:szCs w:val="24"/>
        </w:rPr>
        <w:t>e</w:t>
      </w:r>
      <w:r>
        <w:rPr>
          <w:sz w:val="24"/>
          <w:szCs w:val="24"/>
        </w:rPr>
        <w:t>r</w:t>
      </w:r>
      <w:r>
        <w:rPr>
          <w:spacing w:val="1"/>
          <w:sz w:val="24"/>
          <w:szCs w:val="24"/>
        </w:rPr>
        <w:t xml:space="preserve"> </w:t>
      </w:r>
      <w:r>
        <w:rPr>
          <w:spacing w:val="-2"/>
          <w:sz w:val="24"/>
          <w:szCs w:val="24"/>
        </w:rPr>
        <w:t>g</w:t>
      </w:r>
      <w:r>
        <w:rPr>
          <w:sz w:val="24"/>
          <w:szCs w:val="24"/>
        </w:rPr>
        <w:t xml:space="preserve">roups </w:t>
      </w:r>
      <w:r>
        <w:rPr>
          <w:spacing w:val="-1"/>
          <w:sz w:val="24"/>
          <w:szCs w:val="24"/>
        </w:rPr>
        <w:t>w</w:t>
      </w:r>
      <w:r>
        <w:rPr>
          <w:sz w:val="24"/>
          <w:szCs w:val="24"/>
        </w:rPr>
        <w:t>i</w:t>
      </w:r>
      <w:r>
        <w:rPr>
          <w:spacing w:val="1"/>
          <w:sz w:val="24"/>
          <w:szCs w:val="24"/>
        </w:rPr>
        <w:t>l</w:t>
      </w:r>
      <w:r>
        <w:rPr>
          <w:sz w:val="24"/>
          <w:szCs w:val="24"/>
        </w:rPr>
        <w:t>l e</w:t>
      </w:r>
      <w:r>
        <w:rPr>
          <w:spacing w:val="2"/>
          <w:sz w:val="24"/>
          <w:szCs w:val="24"/>
        </w:rPr>
        <w:t>v</w:t>
      </w:r>
      <w:r>
        <w:rPr>
          <w:spacing w:val="-1"/>
          <w:sz w:val="24"/>
          <w:szCs w:val="24"/>
        </w:rPr>
        <w:t>e</w:t>
      </w:r>
      <w:r>
        <w:rPr>
          <w:sz w:val="24"/>
          <w:szCs w:val="24"/>
        </w:rPr>
        <w:t>ntual</w:t>
      </w:r>
      <w:r>
        <w:rPr>
          <w:spacing w:val="3"/>
          <w:sz w:val="24"/>
          <w:szCs w:val="24"/>
        </w:rPr>
        <w:t>l</w:t>
      </w:r>
      <w:r>
        <w:rPr>
          <w:sz w:val="24"/>
          <w:szCs w:val="24"/>
        </w:rPr>
        <w:t>y</w:t>
      </w:r>
      <w:r>
        <w:rPr>
          <w:spacing w:val="-3"/>
          <w:sz w:val="24"/>
          <w:szCs w:val="24"/>
        </w:rPr>
        <w:t xml:space="preserve"> </w:t>
      </w:r>
      <w:r>
        <w:rPr>
          <w:sz w:val="24"/>
          <w:szCs w:val="24"/>
        </w:rPr>
        <w:t>go throu</w:t>
      </w:r>
      <w:r>
        <w:rPr>
          <w:spacing w:val="-3"/>
          <w:sz w:val="24"/>
          <w:szCs w:val="24"/>
        </w:rPr>
        <w:t>g</w:t>
      </w:r>
      <w:r>
        <w:rPr>
          <w:sz w:val="24"/>
          <w:szCs w:val="24"/>
        </w:rPr>
        <w:t>h f</w:t>
      </w:r>
      <w:r>
        <w:rPr>
          <w:spacing w:val="-1"/>
          <w:sz w:val="24"/>
          <w:szCs w:val="24"/>
        </w:rPr>
        <w:t>ra</w:t>
      </w:r>
      <w:r>
        <w:rPr>
          <w:sz w:val="24"/>
          <w:szCs w:val="24"/>
        </w:rPr>
        <w:t>me</w:t>
      </w:r>
      <w:r>
        <w:rPr>
          <w:spacing w:val="-1"/>
          <w:sz w:val="24"/>
          <w:szCs w:val="24"/>
        </w:rPr>
        <w:t>w</w:t>
      </w:r>
      <w:r>
        <w:rPr>
          <w:spacing w:val="2"/>
          <w:sz w:val="24"/>
          <w:szCs w:val="24"/>
        </w:rPr>
        <w:t>o</w:t>
      </w:r>
      <w:r>
        <w:rPr>
          <w:sz w:val="24"/>
          <w:szCs w:val="24"/>
        </w:rPr>
        <w:t>rk to be</w:t>
      </w:r>
      <w:r>
        <w:rPr>
          <w:spacing w:val="-1"/>
          <w:sz w:val="24"/>
          <w:szCs w:val="24"/>
        </w:rPr>
        <w:t xml:space="preserve"> a</w:t>
      </w:r>
      <w:r>
        <w:rPr>
          <w:spacing w:val="1"/>
          <w:sz w:val="24"/>
          <w:szCs w:val="24"/>
        </w:rPr>
        <w:t>s</w:t>
      </w:r>
      <w:r>
        <w:rPr>
          <w:spacing w:val="2"/>
          <w:sz w:val="24"/>
          <w:szCs w:val="24"/>
        </w:rPr>
        <w:t>s</w:t>
      </w:r>
      <w:r>
        <w:rPr>
          <w:spacing w:val="-1"/>
          <w:sz w:val="24"/>
          <w:szCs w:val="24"/>
        </w:rPr>
        <w:t>e</w:t>
      </w:r>
      <w:r>
        <w:rPr>
          <w:sz w:val="24"/>
          <w:szCs w:val="24"/>
        </w:rPr>
        <w:t>mb</w:t>
      </w:r>
      <w:r>
        <w:rPr>
          <w:spacing w:val="1"/>
          <w:sz w:val="24"/>
          <w:szCs w:val="24"/>
        </w:rPr>
        <w:t>l</w:t>
      </w:r>
      <w:r>
        <w:rPr>
          <w:spacing w:val="-1"/>
          <w:sz w:val="24"/>
          <w:szCs w:val="24"/>
        </w:rPr>
        <w:t>e</w:t>
      </w:r>
      <w:r>
        <w:rPr>
          <w:sz w:val="24"/>
          <w:szCs w:val="24"/>
        </w:rPr>
        <w:t>d.</w:t>
      </w:r>
    </w:p>
    <w:p w:rsidR="005F0F4D" w:rsidRDefault="005F0F4D">
      <w:pPr>
        <w:spacing w:before="4" w:line="260" w:lineRule="exact"/>
        <w:rPr>
          <w:sz w:val="26"/>
          <w:szCs w:val="26"/>
        </w:rPr>
      </w:pPr>
    </w:p>
    <w:p w:rsidR="005F0F4D" w:rsidRDefault="00CA1ECB">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CA1ECB">
      <w:pPr>
        <w:spacing w:before="14" w:line="260" w:lineRule="exact"/>
        <w:ind w:left="118" w:right="471" w:firstLine="1440"/>
        <w:rPr>
          <w:sz w:val="24"/>
          <w:szCs w:val="24"/>
        </w:rPr>
      </w:pPr>
      <w:r>
        <w:rPr>
          <w:sz w:val="24"/>
          <w:szCs w:val="24"/>
        </w:rPr>
        <w:t>T</w:t>
      </w:r>
      <w:r>
        <w:rPr>
          <w:spacing w:val="-1"/>
          <w:sz w:val="24"/>
          <w:szCs w:val="24"/>
        </w:rPr>
        <w:t>a</w:t>
      </w:r>
      <w:r>
        <w:rPr>
          <w:sz w:val="24"/>
          <w:szCs w:val="24"/>
        </w:rPr>
        <w:t>ke</w:t>
      </w:r>
      <w:r>
        <w:rPr>
          <w:spacing w:val="-1"/>
          <w:sz w:val="24"/>
          <w:szCs w:val="24"/>
        </w:rPr>
        <w:t xml:space="preserve"> </w:t>
      </w:r>
      <w:r>
        <w:rPr>
          <w:sz w:val="24"/>
          <w:szCs w:val="24"/>
        </w:rPr>
        <w:t xml:space="preserve">the </w:t>
      </w:r>
      <w:r>
        <w:rPr>
          <w:spacing w:val="-1"/>
          <w:sz w:val="24"/>
          <w:szCs w:val="24"/>
        </w:rPr>
        <w:t>e</w:t>
      </w:r>
      <w:r>
        <w:rPr>
          <w:spacing w:val="3"/>
          <w:sz w:val="24"/>
          <w:szCs w:val="24"/>
        </w:rPr>
        <w:t>l</w:t>
      </w:r>
      <w:r>
        <w:rPr>
          <w:spacing w:val="-1"/>
          <w:sz w:val="24"/>
          <w:szCs w:val="24"/>
        </w:rPr>
        <w:t>e</w:t>
      </w:r>
      <w:r>
        <w:rPr>
          <w:sz w:val="24"/>
          <w:szCs w:val="24"/>
        </w:rPr>
        <w:t xml:space="preserve">ments </w:t>
      </w:r>
      <w:r>
        <w:rPr>
          <w:spacing w:val="-1"/>
          <w:sz w:val="24"/>
          <w:szCs w:val="24"/>
        </w:rPr>
        <w:t>a</w:t>
      </w:r>
      <w:r>
        <w:rPr>
          <w:sz w:val="24"/>
          <w:szCs w:val="24"/>
        </w:rPr>
        <w:t>s th</w:t>
      </w:r>
      <w:r>
        <w:rPr>
          <w:spacing w:val="2"/>
          <w:sz w:val="24"/>
          <w:szCs w:val="24"/>
        </w:rPr>
        <w:t>e</w:t>
      </w:r>
      <w:r>
        <w:rPr>
          <w:sz w:val="24"/>
          <w:szCs w:val="24"/>
        </w:rPr>
        <w:t>y</w:t>
      </w:r>
      <w:r>
        <w:rPr>
          <w:spacing w:val="-3"/>
          <w:sz w:val="24"/>
          <w:szCs w:val="24"/>
        </w:rPr>
        <w:t xml:space="preserve"> </w:t>
      </w:r>
      <w:r>
        <w:rPr>
          <w:spacing w:val="-1"/>
          <w:sz w:val="24"/>
          <w:szCs w:val="24"/>
        </w:rPr>
        <w:t>c</w:t>
      </w:r>
      <w:r>
        <w:rPr>
          <w:sz w:val="24"/>
          <w:szCs w:val="24"/>
        </w:rPr>
        <w:t>o</w:t>
      </w:r>
      <w:r>
        <w:rPr>
          <w:spacing w:val="3"/>
          <w:sz w:val="24"/>
          <w:szCs w:val="24"/>
        </w:rPr>
        <w:t>m</w:t>
      </w:r>
      <w:r>
        <w:rPr>
          <w:sz w:val="24"/>
          <w:szCs w:val="24"/>
        </w:rPr>
        <w:t>e</w:t>
      </w:r>
      <w:r>
        <w:rPr>
          <w:spacing w:val="-1"/>
          <w:sz w:val="24"/>
          <w:szCs w:val="24"/>
        </w:rPr>
        <w:t xml:space="preserve"> </w:t>
      </w:r>
      <w:r>
        <w:rPr>
          <w:sz w:val="24"/>
          <w:szCs w:val="24"/>
        </w:rPr>
        <w:t>in and put them to</w:t>
      </w:r>
      <w:r>
        <w:rPr>
          <w:spacing w:val="-2"/>
          <w:sz w:val="24"/>
          <w:szCs w:val="24"/>
        </w:rPr>
        <w:t>g</w:t>
      </w:r>
      <w:r>
        <w:rPr>
          <w:spacing w:val="-1"/>
          <w:sz w:val="24"/>
          <w:szCs w:val="24"/>
        </w:rPr>
        <w:t>e</w:t>
      </w:r>
      <w:r>
        <w:rPr>
          <w:sz w:val="24"/>
          <w:szCs w:val="24"/>
        </w:rPr>
        <w:t>t</w:t>
      </w:r>
      <w:r>
        <w:rPr>
          <w:spacing w:val="3"/>
          <w:sz w:val="24"/>
          <w:szCs w:val="24"/>
        </w:rPr>
        <w:t>h</w:t>
      </w:r>
      <w:r>
        <w:rPr>
          <w:spacing w:val="-1"/>
          <w:sz w:val="24"/>
          <w:szCs w:val="24"/>
        </w:rPr>
        <w:t>e</w:t>
      </w:r>
      <w:r>
        <w:rPr>
          <w:sz w:val="24"/>
          <w:szCs w:val="24"/>
        </w:rPr>
        <w:t xml:space="preserve">r. </w:t>
      </w:r>
      <w:r>
        <w:rPr>
          <w:spacing w:val="-1"/>
          <w:sz w:val="24"/>
          <w:szCs w:val="24"/>
        </w:rPr>
        <w:t>T</w:t>
      </w:r>
      <w:r>
        <w:rPr>
          <w:sz w:val="24"/>
          <w:szCs w:val="24"/>
        </w:rPr>
        <w:t>o</w:t>
      </w:r>
      <w:r>
        <w:rPr>
          <w:spacing w:val="2"/>
          <w:sz w:val="24"/>
          <w:szCs w:val="24"/>
        </w:rPr>
        <w:t>u</w:t>
      </w:r>
      <w:r>
        <w:rPr>
          <w:spacing w:val="-2"/>
          <w:sz w:val="24"/>
          <w:szCs w:val="24"/>
        </w:rPr>
        <w:t>g</w:t>
      </w:r>
      <w:r>
        <w:rPr>
          <w:sz w:val="24"/>
          <w:szCs w:val="24"/>
        </w:rPr>
        <w:t>h to de</w:t>
      </w:r>
      <w:r>
        <w:rPr>
          <w:spacing w:val="-1"/>
          <w:sz w:val="24"/>
          <w:szCs w:val="24"/>
        </w:rPr>
        <w:t>f</w:t>
      </w:r>
      <w:r>
        <w:rPr>
          <w:sz w:val="24"/>
          <w:szCs w:val="24"/>
        </w:rPr>
        <w:t>i</w:t>
      </w:r>
      <w:r>
        <w:rPr>
          <w:spacing w:val="3"/>
          <w:sz w:val="24"/>
          <w:szCs w:val="24"/>
        </w:rPr>
        <w:t>n</w:t>
      </w:r>
      <w:r>
        <w:rPr>
          <w:sz w:val="24"/>
          <w:szCs w:val="24"/>
        </w:rPr>
        <w:t>e</w:t>
      </w:r>
      <w:r>
        <w:rPr>
          <w:spacing w:val="1"/>
          <w:sz w:val="24"/>
          <w:szCs w:val="24"/>
        </w:rPr>
        <w:t xml:space="preserve"> </w:t>
      </w:r>
      <w:r>
        <w:rPr>
          <w:sz w:val="24"/>
          <w:szCs w:val="24"/>
        </w:rPr>
        <w:t>a</w:t>
      </w:r>
      <w:r>
        <w:rPr>
          <w:spacing w:val="-1"/>
          <w:sz w:val="24"/>
          <w:szCs w:val="24"/>
        </w:rPr>
        <w:t xml:space="preserve"> </w:t>
      </w:r>
      <w:r>
        <w:rPr>
          <w:sz w:val="24"/>
          <w:szCs w:val="24"/>
        </w:rPr>
        <w:t>t</w:t>
      </w:r>
      <w:r>
        <w:rPr>
          <w:spacing w:val="1"/>
          <w:sz w:val="24"/>
          <w:szCs w:val="24"/>
        </w:rPr>
        <w:t>i</w:t>
      </w:r>
      <w:r>
        <w:rPr>
          <w:sz w:val="24"/>
          <w:szCs w:val="24"/>
        </w:rPr>
        <w:t>meline indep</w:t>
      </w:r>
      <w:r>
        <w:rPr>
          <w:spacing w:val="-1"/>
          <w:sz w:val="24"/>
          <w:szCs w:val="24"/>
        </w:rPr>
        <w:t>e</w:t>
      </w:r>
      <w:r>
        <w:rPr>
          <w:sz w:val="24"/>
          <w:szCs w:val="24"/>
        </w:rPr>
        <w:t>nd</w:t>
      </w:r>
      <w:r>
        <w:rPr>
          <w:spacing w:val="-1"/>
          <w:sz w:val="24"/>
          <w:szCs w:val="24"/>
        </w:rPr>
        <w:t>e</w:t>
      </w:r>
      <w:r>
        <w:rPr>
          <w:sz w:val="24"/>
          <w:szCs w:val="24"/>
        </w:rPr>
        <w:t xml:space="preserve">nt of the </w:t>
      </w:r>
      <w:r>
        <w:rPr>
          <w:spacing w:val="-1"/>
          <w:sz w:val="24"/>
          <w:szCs w:val="24"/>
        </w:rPr>
        <w:t>o</w:t>
      </w:r>
      <w:r>
        <w:rPr>
          <w:sz w:val="24"/>
          <w:szCs w:val="24"/>
        </w:rPr>
        <w:t>th</w:t>
      </w:r>
      <w:r>
        <w:rPr>
          <w:spacing w:val="2"/>
          <w:sz w:val="24"/>
          <w:szCs w:val="24"/>
        </w:rPr>
        <w:t>e</w:t>
      </w:r>
      <w:r>
        <w:rPr>
          <w:sz w:val="24"/>
          <w:szCs w:val="24"/>
        </w:rPr>
        <w:t>r</w:t>
      </w:r>
      <w:r>
        <w:rPr>
          <w:spacing w:val="1"/>
          <w:sz w:val="24"/>
          <w:szCs w:val="24"/>
        </w:rPr>
        <w:t xml:space="preserve"> </w:t>
      </w:r>
      <w:r>
        <w:rPr>
          <w:spacing w:val="-2"/>
          <w:sz w:val="24"/>
          <w:szCs w:val="24"/>
        </w:rPr>
        <w:t>g</w:t>
      </w:r>
      <w:r>
        <w:rPr>
          <w:sz w:val="24"/>
          <w:szCs w:val="24"/>
        </w:rPr>
        <w:t>roups sin</w:t>
      </w:r>
      <w:r>
        <w:rPr>
          <w:spacing w:val="1"/>
          <w:sz w:val="24"/>
          <w:szCs w:val="24"/>
        </w:rPr>
        <w:t>c</w:t>
      </w:r>
      <w:r>
        <w:rPr>
          <w:sz w:val="24"/>
          <w:szCs w:val="24"/>
        </w:rPr>
        <w:t>e</w:t>
      </w:r>
      <w:r>
        <w:rPr>
          <w:spacing w:val="-1"/>
          <w:sz w:val="24"/>
          <w:szCs w:val="24"/>
        </w:rPr>
        <w:t xml:space="preserve"> </w:t>
      </w:r>
      <w:r>
        <w:rPr>
          <w:sz w:val="24"/>
          <w:szCs w:val="24"/>
        </w:rPr>
        <w:t>i</w:t>
      </w:r>
      <w:r>
        <w:rPr>
          <w:spacing w:val="1"/>
          <w:sz w:val="24"/>
          <w:szCs w:val="24"/>
        </w:rPr>
        <w:t>t</w:t>
      </w:r>
      <w:r>
        <w:rPr>
          <w:spacing w:val="-2"/>
          <w:sz w:val="24"/>
          <w:szCs w:val="24"/>
        </w:rPr>
        <w:t>'</w:t>
      </w:r>
      <w:r>
        <w:rPr>
          <w:sz w:val="24"/>
          <w:szCs w:val="24"/>
        </w:rPr>
        <w:t>s so</w:t>
      </w:r>
      <w:r>
        <w:rPr>
          <w:spacing w:val="3"/>
          <w:sz w:val="24"/>
          <w:szCs w:val="24"/>
        </w:rPr>
        <w:t xml:space="preserve"> </w:t>
      </w:r>
      <w:r>
        <w:rPr>
          <w:spacing w:val="-1"/>
          <w:sz w:val="24"/>
          <w:szCs w:val="24"/>
        </w:rPr>
        <w:t>c</w:t>
      </w:r>
      <w:r>
        <w:rPr>
          <w:sz w:val="24"/>
          <w:szCs w:val="24"/>
        </w:rPr>
        <w:t>losely</w:t>
      </w:r>
      <w:r>
        <w:rPr>
          <w:spacing w:val="-2"/>
          <w:sz w:val="24"/>
          <w:szCs w:val="24"/>
        </w:rPr>
        <w:t xml:space="preserve"> </w:t>
      </w:r>
      <w:r>
        <w:rPr>
          <w:sz w:val="24"/>
          <w:szCs w:val="24"/>
        </w:rPr>
        <w:t>t</w:t>
      </w:r>
      <w:r>
        <w:rPr>
          <w:spacing w:val="1"/>
          <w:sz w:val="24"/>
          <w:szCs w:val="24"/>
        </w:rPr>
        <w:t>i</w:t>
      </w:r>
      <w:r>
        <w:rPr>
          <w:spacing w:val="-1"/>
          <w:sz w:val="24"/>
          <w:szCs w:val="24"/>
        </w:rPr>
        <w:t>e</w:t>
      </w:r>
      <w:r>
        <w:rPr>
          <w:sz w:val="24"/>
          <w:szCs w:val="24"/>
        </w:rPr>
        <w:t xml:space="preserve">d to </w:t>
      </w:r>
      <w:r>
        <w:rPr>
          <w:spacing w:val="1"/>
          <w:sz w:val="24"/>
          <w:szCs w:val="24"/>
        </w:rPr>
        <w:t>t</w:t>
      </w:r>
      <w:r>
        <w:rPr>
          <w:sz w:val="24"/>
          <w:szCs w:val="24"/>
        </w:rPr>
        <w:t>h</w:t>
      </w:r>
      <w:r>
        <w:rPr>
          <w:spacing w:val="-1"/>
          <w:sz w:val="24"/>
          <w:szCs w:val="24"/>
        </w:rPr>
        <w:t>e</w:t>
      </w:r>
      <w:r>
        <w:rPr>
          <w:sz w:val="24"/>
          <w:szCs w:val="24"/>
        </w:rPr>
        <w:t>m.</w:t>
      </w:r>
    </w:p>
    <w:p w:rsidR="005F0F4D" w:rsidRDefault="005F0F4D">
      <w:pPr>
        <w:spacing w:before="2" w:line="280" w:lineRule="exact"/>
        <w:rPr>
          <w:sz w:val="28"/>
          <w:szCs w:val="28"/>
        </w:rPr>
      </w:pPr>
    </w:p>
    <w:p w:rsidR="005F0F4D" w:rsidRDefault="00CA1ECB">
      <w:pPr>
        <w:ind w:left="4467" w:right="4353"/>
        <w:jc w:val="center"/>
        <w:rPr>
          <w:sz w:val="31"/>
          <w:szCs w:val="31"/>
        </w:rPr>
      </w:pPr>
      <w:r>
        <w:rPr>
          <w:b/>
          <w:spacing w:val="3"/>
          <w:w w:val="101"/>
          <w:sz w:val="31"/>
          <w:szCs w:val="31"/>
        </w:rPr>
        <w:t>B</w:t>
      </w:r>
      <w:r>
        <w:rPr>
          <w:b/>
          <w:spacing w:val="1"/>
          <w:w w:val="101"/>
          <w:sz w:val="31"/>
          <w:szCs w:val="31"/>
        </w:rPr>
        <w:t>ac</w:t>
      </w:r>
      <w:r>
        <w:rPr>
          <w:b/>
          <w:spacing w:val="2"/>
          <w:w w:val="101"/>
          <w:sz w:val="31"/>
          <w:szCs w:val="31"/>
        </w:rPr>
        <w:t>k</w:t>
      </w:r>
      <w:r>
        <w:rPr>
          <w:b/>
          <w:spacing w:val="1"/>
          <w:w w:val="101"/>
          <w:sz w:val="31"/>
          <w:szCs w:val="31"/>
        </w:rPr>
        <w:t>e</w:t>
      </w:r>
      <w:r>
        <w:rPr>
          <w:b/>
          <w:spacing w:val="2"/>
          <w:w w:val="101"/>
          <w:sz w:val="31"/>
          <w:szCs w:val="31"/>
        </w:rPr>
        <w:t>n</w:t>
      </w:r>
      <w:r>
        <w:rPr>
          <w:b/>
          <w:spacing w:val="4"/>
          <w:w w:val="101"/>
          <w:sz w:val="31"/>
          <w:szCs w:val="31"/>
        </w:rPr>
        <w:t>d</w:t>
      </w:r>
      <w:r>
        <w:rPr>
          <w:b/>
          <w:w w:val="101"/>
          <w:sz w:val="31"/>
          <w:szCs w:val="31"/>
        </w:rPr>
        <w:t>:</w:t>
      </w:r>
    </w:p>
    <w:p w:rsidR="005F0F4D" w:rsidRDefault="005F0F4D">
      <w:pPr>
        <w:spacing w:before="5" w:line="140" w:lineRule="exact"/>
        <w:rPr>
          <w:sz w:val="15"/>
          <w:szCs w:val="15"/>
        </w:rPr>
      </w:pPr>
    </w:p>
    <w:p w:rsidR="005F0F4D" w:rsidRDefault="005F0F4D">
      <w:pPr>
        <w:spacing w:line="200" w:lineRule="exact"/>
      </w:pPr>
    </w:p>
    <w:p w:rsidR="005F0F4D" w:rsidRDefault="00CA1ECB">
      <w:pPr>
        <w:ind w:left="118"/>
        <w:rPr>
          <w:sz w:val="24"/>
          <w:szCs w:val="24"/>
        </w:rPr>
      </w:pPr>
      <w:r>
        <w:rPr>
          <w:sz w:val="24"/>
          <w:szCs w:val="24"/>
        </w:rPr>
        <w:t>Purpose:</w:t>
      </w:r>
    </w:p>
    <w:p w:rsidR="005F0F4D" w:rsidRDefault="00CA1ECB">
      <w:pPr>
        <w:spacing w:before="2" w:line="260" w:lineRule="exact"/>
        <w:ind w:left="118" w:right="581"/>
        <w:rPr>
          <w:sz w:val="24"/>
          <w:szCs w:val="24"/>
        </w:rPr>
      </w:pPr>
      <w:r>
        <w:rPr>
          <w:sz w:val="24"/>
          <w:szCs w:val="24"/>
        </w:rPr>
        <w:t>Providing a</w:t>
      </w:r>
      <w:r>
        <w:rPr>
          <w:spacing w:val="-2"/>
          <w:sz w:val="24"/>
          <w:szCs w:val="24"/>
        </w:rPr>
        <w:t xml:space="preserve"> </w:t>
      </w:r>
      <w:r>
        <w:rPr>
          <w:sz w:val="24"/>
          <w:szCs w:val="24"/>
        </w:rPr>
        <w:t>fluid</w:t>
      </w:r>
      <w:r>
        <w:rPr>
          <w:spacing w:val="2"/>
          <w:sz w:val="24"/>
          <w:szCs w:val="24"/>
        </w:rPr>
        <w:t xml:space="preserve"> </w:t>
      </w:r>
      <w:r>
        <w:rPr>
          <w:sz w:val="24"/>
          <w:szCs w:val="24"/>
        </w:rPr>
        <w:t>gameplay,</w:t>
      </w:r>
      <w:r>
        <w:rPr>
          <w:spacing w:val="2"/>
          <w:sz w:val="24"/>
          <w:szCs w:val="24"/>
        </w:rPr>
        <w:t xml:space="preserve"> </w:t>
      </w:r>
      <w:r>
        <w:rPr>
          <w:sz w:val="24"/>
          <w:szCs w:val="24"/>
        </w:rPr>
        <w:t>a</w:t>
      </w:r>
      <w:r>
        <w:rPr>
          <w:spacing w:val="-1"/>
          <w:sz w:val="24"/>
          <w:szCs w:val="24"/>
        </w:rPr>
        <w:t xml:space="preserve"> </w:t>
      </w:r>
      <w:r>
        <w:rPr>
          <w:sz w:val="24"/>
          <w:szCs w:val="24"/>
        </w:rPr>
        <w:t>structured</w:t>
      </w:r>
      <w:r>
        <w:rPr>
          <w:spacing w:val="-1"/>
          <w:sz w:val="24"/>
          <w:szCs w:val="24"/>
        </w:rPr>
        <w:t xml:space="preserve"> </w:t>
      </w:r>
      <w:r>
        <w:rPr>
          <w:sz w:val="24"/>
          <w:szCs w:val="24"/>
        </w:rPr>
        <w:t>database,</w:t>
      </w:r>
      <w:r>
        <w:rPr>
          <w:spacing w:val="-1"/>
          <w:sz w:val="24"/>
          <w:szCs w:val="24"/>
        </w:rPr>
        <w:t xml:space="preserve"> </w:t>
      </w:r>
      <w:r>
        <w:rPr>
          <w:sz w:val="24"/>
          <w:szCs w:val="24"/>
        </w:rPr>
        <w:t>keeping the</w:t>
      </w:r>
      <w:r>
        <w:rPr>
          <w:spacing w:val="3"/>
          <w:sz w:val="24"/>
          <w:szCs w:val="24"/>
        </w:rPr>
        <w:t xml:space="preserve"> </w:t>
      </w:r>
      <w:r>
        <w:rPr>
          <w:sz w:val="24"/>
          <w:szCs w:val="24"/>
        </w:rPr>
        <w:t>server</w:t>
      </w:r>
      <w:r>
        <w:rPr>
          <w:spacing w:val="1"/>
          <w:sz w:val="24"/>
          <w:szCs w:val="24"/>
        </w:rPr>
        <w:t xml:space="preserve"> </w:t>
      </w:r>
      <w:r>
        <w:rPr>
          <w:sz w:val="24"/>
          <w:szCs w:val="24"/>
        </w:rPr>
        <w:t>running,</w:t>
      </w:r>
      <w:r>
        <w:rPr>
          <w:spacing w:val="2"/>
          <w:sz w:val="24"/>
          <w:szCs w:val="24"/>
        </w:rPr>
        <w:t xml:space="preserve"> </w:t>
      </w:r>
      <w:r>
        <w:rPr>
          <w:sz w:val="24"/>
          <w:szCs w:val="24"/>
        </w:rPr>
        <w:t>updating</w:t>
      </w:r>
      <w:r>
        <w:rPr>
          <w:spacing w:val="-3"/>
          <w:sz w:val="24"/>
          <w:szCs w:val="24"/>
        </w:rPr>
        <w:t xml:space="preserve"> </w:t>
      </w:r>
      <w:r>
        <w:rPr>
          <w:sz w:val="24"/>
          <w:szCs w:val="24"/>
        </w:rPr>
        <w:t>the server, having</w:t>
      </w:r>
      <w:r>
        <w:rPr>
          <w:spacing w:val="3"/>
          <w:sz w:val="24"/>
          <w:szCs w:val="24"/>
        </w:rPr>
        <w:t xml:space="preserve"> </w:t>
      </w:r>
      <w:r>
        <w:rPr>
          <w:sz w:val="24"/>
          <w:szCs w:val="24"/>
        </w:rPr>
        <w:t>fluidity</w:t>
      </w:r>
      <w:r>
        <w:rPr>
          <w:spacing w:val="-5"/>
          <w:sz w:val="24"/>
          <w:szCs w:val="24"/>
        </w:rPr>
        <w:t xml:space="preserve"> </w:t>
      </w:r>
      <w:r>
        <w:rPr>
          <w:sz w:val="24"/>
          <w:szCs w:val="24"/>
        </w:rPr>
        <w:t>and responsivity</w:t>
      </w:r>
      <w:r>
        <w:rPr>
          <w:spacing w:val="-3"/>
          <w:sz w:val="24"/>
          <w:szCs w:val="24"/>
        </w:rPr>
        <w:t xml:space="preserve"> </w:t>
      </w:r>
      <w:r>
        <w:rPr>
          <w:sz w:val="24"/>
          <w:szCs w:val="24"/>
        </w:rPr>
        <w:t>throughout</w:t>
      </w:r>
      <w:r>
        <w:rPr>
          <w:spacing w:val="3"/>
          <w:sz w:val="24"/>
          <w:szCs w:val="24"/>
        </w:rPr>
        <w:t xml:space="preserve"> </w:t>
      </w:r>
      <w:r>
        <w:rPr>
          <w:sz w:val="24"/>
          <w:szCs w:val="24"/>
        </w:rPr>
        <w:t>gameplay,</w:t>
      </w:r>
      <w:r>
        <w:rPr>
          <w:spacing w:val="-5"/>
          <w:sz w:val="24"/>
          <w:szCs w:val="24"/>
        </w:rPr>
        <w:t xml:space="preserve"> </w:t>
      </w:r>
      <w:r>
        <w:rPr>
          <w:sz w:val="24"/>
          <w:szCs w:val="24"/>
        </w:rPr>
        <w:t>and</w:t>
      </w:r>
      <w:r>
        <w:rPr>
          <w:spacing w:val="-5"/>
          <w:sz w:val="24"/>
          <w:szCs w:val="24"/>
        </w:rPr>
        <w:t xml:space="preserve"> </w:t>
      </w:r>
      <w:r>
        <w:rPr>
          <w:sz w:val="24"/>
          <w:szCs w:val="24"/>
        </w:rPr>
        <w:t>retrieving</w:t>
      </w:r>
      <w:r>
        <w:rPr>
          <w:spacing w:val="2"/>
          <w:sz w:val="24"/>
          <w:szCs w:val="24"/>
        </w:rPr>
        <w:t xml:space="preserve"> </w:t>
      </w:r>
      <w:r>
        <w:rPr>
          <w:sz w:val="24"/>
          <w:szCs w:val="24"/>
        </w:rPr>
        <w:t>and</w:t>
      </w:r>
      <w:r>
        <w:rPr>
          <w:spacing w:val="-2"/>
          <w:sz w:val="24"/>
          <w:szCs w:val="24"/>
        </w:rPr>
        <w:t xml:space="preserve"> </w:t>
      </w:r>
      <w:r>
        <w:rPr>
          <w:sz w:val="24"/>
          <w:szCs w:val="24"/>
        </w:rPr>
        <w:t>manipulating game data.</w:t>
      </w:r>
    </w:p>
    <w:p w:rsidR="005F0F4D" w:rsidRDefault="005F0F4D">
      <w:pPr>
        <w:spacing w:before="14" w:line="260" w:lineRule="exact"/>
        <w:rPr>
          <w:sz w:val="26"/>
          <w:szCs w:val="26"/>
        </w:rPr>
      </w:pPr>
    </w:p>
    <w:p w:rsidR="005F0F4D" w:rsidRDefault="00CA1ECB">
      <w:pPr>
        <w:ind w:left="118"/>
        <w:rPr>
          <w:sz w:val="24"/>
          <w:szCs w:val="24"/>
        </w:rPr>
      </w:pPr>
      <w:r>
        <w:rPr>
          <w:sz w:val="24"/>
          <w:szCs w:val="24"/>
        </w:rPr>
        <w:t>How</w:t>
      </w:r>
      <w:r>
        <w:rPr>
          <w:spacing w:val="-1"/>
          <w:sz w:val="24"/>
          <w:szCs w:val="24"/>
        </w:rPr>
        <w:t xml:space="preserve"> </w:t>
      </w:r>
      <w:r>
        <w:rPr>
          <w:sz w:val="24"/>
          <w:szCs w:val="24"/>
        </w:rPr>
        <w:t>it</w:t>
      </w:r>
      <w:r>
        <w:rPr>
          <w:spacing w:val="1"/>
          <w:sz w:val="24"/>
          <w:szCs w:val="24"/>
        </w:rPr>
        <w:t xml:space="preserve"> </w:t>
      </w:r>
      <w:r>
        <w:rPr>
          <w:sz w:val="24"/>
          <w:szCs w:val="24"/>
        </w:rPr>
        <w:t>l</w:t>
      </w:r>
      <w:r>
        <w:rPr>
          <w:spacing w:val="1"/>
          <w:sz w:val="24"/>
          <w:szCs w:val="24"/>
        </w:rPr>
        <w:t>i</w:t>
      </w:r>
      <w:r>
        <w:rPr>
          <w:sz w:val="24"/>
          <w:szCs w:val="24"/>
        </w:rPr>
        <w:t>nks to other</w:t>
      </w:r>
      <w:r>
        <w:rPr>
          <w:spacing w:val="-1"/>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ons:</w:t>
      </w:r>
    </w:p>
    <w:p w:rsidR="005F0F4D" w:rsidRDefault="00CA1ECB">
      <w:pPr>
        <w:spacing w:before="19"/>
        <w:ind w:left="438" w:right="364"/>
        <w:jc w:val="center"/>
        <w:rPr>
          <w:sz w:val="24"/>
          <w:szCs w:val="24"/>
        </w:rPr>
      </w:pPr>
      <w:r>
        <w:rPr>
          <w:w w:val="130"/>
          <w:sz w:val="24"/>
          <w:szCs w:val="24"/>
        </w:rPr>
        <w:t xml:space="preserve">•  </w:t>
      </w:r>
      <w:r>
        <w:rPr>
          <w:spacing w:val="17"/>
          <w:w w:val="130"/>
          <w:sz w:val="24"/>
          <w:szCs w:val="24"/>
        </w:rPr>
        <w:t xml:space="preserve"> </w:t>
      </w:r>
      <w:r>
        <w:rPr>
          <w:spacing w:val="-3"/>
          <w:sz w:val="24"/>
          <w:szCs w:val="24"/>
        </w:rPr>
        <w:t>I</w:t>
      </w:r>
      <w:r>
        <w:rPr>
          <w:sz w:val="24"/>
          <w:szCs w:val="24"/>
        </w:rPr>
        <w:t xml:space="preserve">t </w:t>
      </w:r>
      <w:r>
        <w:rPr>
          <w:spacing w:val="1"/>
          <w:sz w:val="24"/>
          <w:szCs w:val="24"/>
        </w:rPr>
        <w:t>i</w:t>
      </w:r>
      <w:r>
        <w:rPr>
          <w:sz w:val="24"/>
          <w:szCs w:val="24"/>
        </w:rPr>
        <w:t>s the b</w:t>
      </w:r>
      <w:r>
        <w:rPr>
          <w:spacing w:val="1"/>
          <w:sz w:val="24"/>
          <w:szCs w:val="24"/>
        </w:rPr>
        <w:t>a</w:t>
      </w:r>
      <w:r>
        <w:rPr>
          <w:spacing w:val="-1"/>
          <w:sz w:val="24"/>
          <w:szCs w:val="24"/>
        </w:rPr>
        <w:t>c</w:t>
      </w:r>
      <w:r>
        <w:rPr>
          <w:sz w:val="24"/>
          <w:szCs w:val="24"/>
        </w:rPr>
        <w:t>kbone</w:t>
      </w:r>
      <w:r>
        <w:rPr>
          <w:spacing w:val="-1"/>
          <w:sz w:val="24"/>
          <w:szCs w:val="24"/>
        </w:rPr>
        <w:t xml:space="preserve"> </w:t>
      </w:r>
      <w:r>
        <w:rPr>
          <w:sz w:val="24"/>
          <w:szCs w:val="24"/>
        </w:rPr>
        <w:t>of</w:t>
      </w:r>
      <w:r>
        <w:rPr>
          <w:spacing w:val="1"/>
          <w:sz w:val="24"/>
          <w:szCs w:val="24"/>
        </w:rPr>
        <w:t xml:space="preserve"> </w:t>
      </w:r>
      <w:r>
        <w:rPr>
          <w:spacing w:val="-1"/>
          <w:sz w:val="24"/>
          <w:szCs w:val="24"/>
        </w:rPr>
        <w:t>e</w:t>
      </w:r>
      <w:r>
        <w:rPr>
          <w:sz w:val="24"/>
          <w:szCs w:val="24"/>
        </w:rPr>
        <w:t>v</w:t>
      </w:r>
      <w:r>
        <w:rPr>
          <w:spacing w:val="-1"/>
          <w:sz w:val="24"/>
          <w:szCs w:val="24"/>
        </w:rPr>
        <w:t>e</w:t>
      </w:r>
      <w:r>
        <w:rPr>
          <w:spacing w:val="4"/>
          <w:sz w:val="24"/>
          <w:szCs w:val="24"/>
        </w:rPr>
        <w:t>r</w:t>
      </w:r>
      <w:r>
        <w:rPr>
          <w:sz w:val="24"/>
          <w:szCs w:val="24"/>
        </w:rPr>
        <w:t>y</w:t>
      </w:r>
      <w:r>
        <w:rPr>
          <w:spacing w:val="-5"/>
          <w:sz w:val="24"/>
          <w:szCs w:val="24"/>
        </w:rPr>
        <w:t xml:space="preserve"> </w:t>
      </w:r>
      <w:r>
        <w:rPr>
          <w:sz w:val="24"/>
          <w:szCs w:val="24"/>
        </w:rPr>
        <w:t>s</w:t>
      </w:r>
      <w:r>
        <w:rPr>
          <w:spacing w:val="1"/>
          <w:sz w:val="24"/>
          <w:szCs w:val="24"/>
        </w:rPr>
        <w:t>e</w:t>
      </w:r>
      <w:r>
        <w:rPr>
          <w:spacing w:val="-1"/>
          <w:sz w:val="24"/>
          <w:szCs w:val="24"/>
        </w:rPr>
        <w:t>c</w:t>
      </w:r>
      <w:r>
        <w:rPr>
          <w:sz w:val="24"/>
          <w:szCs w:val="24"/>
        </w:rPr>
        <w:t>t</w:t>
      </w:r>
      <w:r>
        <w:rPr>
          <w:spacing w:val="1"/>
          <w:sz w:val="24"/>
          <w:szCs w:val="24"/>
        </w:rPr>
        <w:t>i</w:t>
      </w:r>
      <w:r>
        <w:rPr>
          <w:sz w:val="24"/>
          <w:szCs w:val="24"/>
        </w:rPr>
        <w:t xml:space="preserve">on. </w:t>
      </w:r>
      <w:r>
        <w:rPr>
          <w:spacing w:val="1"/>
          <w:sz w:val="24"/>
          <w:szCs w:val="24"/>
        </w:rPr>
        <w:t>W</w:t>
      </w:r>
      <w:r>
        <w:rPr>
          <w:sz w:val="24"/>
          <w:szCs w:val="24"/>
        </w:rPr>
        <w:t>i</w:t>
      </w:r>
      <w:r>
        <w:rPr>
          <w:spacing w:val="1"/>
          <w:sz w:val="24"/>
          <w:szCs w:val="24"/>
        </w:rPr>
        <w:t>t</w:t>
      </w:r>
      <w:r>
        <w:rPr>
          <w:sz w:val="24"/>
          <w:szCs w:val="24"/>
        </w:rPr>
        <w:t>hout a b</w:t>
      </w:r>
      <w:r>
        <w:rPr>
          <w:spacing w:val="-1"/>
          <w:sz w:val="24"/>
          <w:szCs w:val="24"/>
        </w:rPr>
        <w:t>ac</w:t>
      </w:r>
      <w:r>
        <w:rPr>
          <w:sz w:val="24"/>
          <w:szCs w:val="24"/>
        </w:rPr>
        <w:t>k</w:t>
      </w:r>
      <w:r>
        <w:rPr>
          <w:spacing w:val="-1"/>
          <w:sz w:val="24"/>
          <w:szCs w:val="24"/>
        </w:rPr>
        <w:t>e</w:t>
      </w:r>
      <w:r>
        <w:rPr>
          <w:sz w:val="24"/>
          <w:szCs w:val="24"/>
        </w:rPr>
        <w:t>nd, th</w:t>
      </w:r>
      <w:r>
        <w:rPr>
          <w:spacing w:val="2"/>
          <w:sz w:val="24"/>
          <w:szCs w:val="24"/>
        </w:rPr>
        <w:t>e</w:t>
      </w:r>
      <w:r>
        <w:rPr>
          <w:sz w:val="24"/>
          <w:szCs w:val="24"/>
        </w:rPr>
        <w:t>re</w:t>
      </w:r>
      <w:r>
        <w:rPr>
          <w:spacing w:val="-2"/>
          <w:sz w:val="24"/>
          <w:szCs w:val="24"/>
        </w:rPr>
        <w:t xml:space="preserve"> </w:t>
      </w:r>
      <w:r>
        <w:rPr>
          <w:sz w:val="24"/>
          <w:szCs w:val="24"/>
        </w:rPr>
        <w:t>is no w</w:t>
      </w:r>
      <w:r>
        <w:rPr>
          <w:spacing w:val="3"/>
          <w:sz w:val="24"/>
          <w:szCs w:val="24"/>
        </w:rPr>
        <w:t>a</w:t>
      </w:r>
      <w:r>
        <w:rPr>
          <w:sz w:val="24"/>
          <w:szCs w:val="24"/>
        </w:rPr>
        <w:t>y</w:t>
      </w:r>
      <w:r>
        <w:rPr>
          <w:spacing w:val="-3"/>
          <w:sz w:val="24"/>
          <w:szCs w:val="24"/>
        </w:rPr>
        <w:t xml:space="preserve"> </w:t>
      </w:r>
      <w:r>
        <w:rPr>
          <w:sz w:val="24"/>
          <w:szCs w:val="24"/>
        </w:rPr>
        <w:t>to</w:t>
      </w:r>
      <w:r>
        <w:rPr>
          <w:spacing w:val="5"/>
          <w:sz w:val="24"/>
          <w:szCs w:val="24"/>
        </w:rPr>
        <w:t xml:space="preserve"> </w:t>
      </w:r>
      <w:r>
        <w:rPr>
          <w:sz w:val="24"/>
          <w:szCs w:val="24"/>
        </w:rPr>
        <w:t>disp</w:t>
      </w:r>
      <w:r>
        <w:rPr>
          <w:spacing w:val="1"/>
          <w:sz w:val="24"/>
          <w:szCs w:val="24"/>
        </w:rPr>
        <w:t>la</w:t>
      </w:r>
      <w:r>
        <w:rPr>
          <w:sz w:val="24"/>
          <w:szCs w:val="24"/>
        </w:rPr>
        <w:t>y</w:t>
      </w:r>
      <w:r>
        <w:rPr>
          <w:spacing w:val="-5"/>
          <w:sz w:val="24"/>
          <w:szCs w:val="24"/>
        </w:rPr>
        <w:t xml:space="preserve"> </w:t>
      </w:r>
      <w:r>
        <w:rPr>
          <w:sz w:val="24"/>
          <w:szCs w:val="24"/>
        </w:rPr>
        <w:t>a</w:t>
      </w:r>
      <w:r>
        <w:rPr>
          <w:spacing w:val="-1"/>
          <w:sz w:val="24"/>
          <w:szCs w:val="24"/>
        </w:rPr>
        <w:t xml:space="preserve"> </w:t>
      </w:r>
      <w:r>
        <w:rPr>
          <w:spacing w:val="1"/>
          <w:sz w:val="24"/>
          <w:szCs w:val="24"/>
        </w:rPr>
        <w:t>f</w:t>
      </w:r>
      <w:r>
        <w:rPr>
          <w:sz w:val="24"/>
          <w:szCs w:val="24"/>
        </w:rPr>
        <w:t xml:space="preserve">ront </w:t>
      </w:r>
      <w:r>
        <w:rPr>
          <w:spacing w:val="-1"/>
          <w:sz w:val="24"/>
          <w:szCs w:val="24"/>
        </w:rPr>
        <w:t>e</w:t>
      </w:r>
      <w:r>
        <w:rPr>
          <w:sz w:val="24"/>
          <w:szCs w:val="24"/>
        </w:rPr>
        <w:t>nd.</w:t>
      </w:r>
    </w:p>
    <w:p w:rsidR="005F0F4D" w:rsidRDefault="00CA1ECB">
      <w:pPr>
        <w:tabs>
          <w:tab w:val="left" w:pos="820"/>
        </w:tabs>
        <w:spacing w:before="28" w:line="260" w:lineRule="exact"/>
        <w:ind w:left="838" w:right="78" w:hanging="360"/>
        <w:rPr>
          <w:sz w:val="24"/>
          <w:szCs w:val="24"/>
        </w:rPr>
      </w:pPr>
      <w:r>
        <w:rPr>
          <w:w w:val="130"/>
          <w:sz w:val="24"/>
          <w:szCs w:val="24"/>
        </w:rPr>
        <w:t>•</w:t>
      </w:r>
      <w:r>
        <w:rPr>
          <w:sz w:val="24"/>
          <w:szCs w:val="24"/>
        </w:rPr>
        <w:tab/>
        <w:t>E</w:t>
      </w:r>
      <w:r>
        <w:rPr>
          <w:spacing w:val="-1"/>
          <w:sz w:val="24"/>
          <w:szCs w:val="24"/>
        </w:rPr>
        <w:t>ac</w:t>
      </w:r>
      <w:r>
        <w:rPr>
          <w:sz w:val="24"/>
          <w:szCs w:val="24"/>
        </w:rPr>
        <w:t>h s</w:t>
      </w:r>
      <w:r>
        <w:rPr>
          <w:spacing w:val="1"/>
          <w:sz w:val="24"/>
          <w:szCs w:val="24"/>
        </w:rPr>
        <w:t>e</w:t>
      </w:r>
      <w:r>
        <w:rPr>
          <w:spacing w:val="-1"/>
          <w:sz w:val="24"/>
          <w:szCs w:val="24"/>
        </w:rPr>
        <w:t>c</w:t>
      </w:r>
      <w:r>
        <w:rPr>
          <w:sz w:val="24"/>
          <w:szCs w:val="24"/>
        </w:rPr>
        <w:t>t</w:t>
      </w:r>
      <w:r>
        <w:rPr>
          <w:spacing w:val="1"/>
          <w:sz w:val="24"/>
          <w:szCs w:val="24"/>
        </w:rPr>
        <w:t>i</w:t>
      </w:r>
      <w:r>
        <w:rPr>
          <w:sz w:val="24"/>
          <w:szCs w:val="24"/>
        </w:rPr>
        <w:t>on must r</w:t>
      </w:r>
      <w:r>
        <w:rPr>
          <w:spacing w:val="-1"/>
          <w:sz w:val="24"/>
          <w:szCs w:val="24"/>
        </w:rPr>
        <w:t>e</w:t>
      </w:r>
      <w:r>
        <w:rPr>
          <w:spacing w:val="3"/>
          <w:sz w:val="24"/>
          <w:szCs w:val="24"/>
        </w:rPr>
        <w:t>l</w:t>
      </w:r>
      <w:r>
        <w:rPr>
          <w:sz w:val="24"/>
          <w:szCs w:val="24"/>
        </w:rPr>
        <w:t>y</w:t>
      </w:r>
      <w:r>
        <w:rPr>
          <w:spacing w:val="-5"/>
          <w:sz w:val="24"/>
          <w:szCs w:val="24"/>
        </w:rPr>
        <w:t xml:space="preserve"> </w:t>
      </w:r>
      <w:r>
        <w:rPr>
          <w:spacing w:val="2"/>
          <w:sz w:val="24"/>
          <w:szCs w:val="24"/>
        </w:rPr>
        <w:t>o</w:t>
      </w:r>
      <w:r>
        <w:rPr>
          <w:sz w:val="24"/>
          <w:szCs w:val="24"/>
        </w:rPr>
        <w:t>n the b</w:t>
      </w:r>
      <w:r>
        <w:rPr>
          <w:spacing w:val="-1"/>
          <w:sz w:val="24"/>
          <w:szCs w:val="24"/>
        </w:rPr>
        <w:t>ac</w:t>
      </w:r>
      <w:r>
        <w:rPr>
          <w:sz w:val="24"/>
          <w:szCs w:val="24"/>
        </w:rPr>
        <w:t>k</w:t>
      </w:r>
      <w:r>
        <w:rPr>
          <w:spacing w:val="-1"/>
          <w:sz w:val="24"/>
          <w:szCs w:val="24"/>
        </w:rPr>
        <w:t>e</w:t>
      </w:r>
      <w:r>
        <w:rPr>
          <w:sz w:val="24"/>
          <w:szCs w:val="24"/>
        </w:rPr>
        <w:t>nd to</w:t>
      </w:r>
      <w:r>
        <w:rPr>
          <w:spacing w:val="3"/>
          <w:sz w:val="24"/>
          <w:szCs w:val="24"/>
        </w:rPr>
        <w:t xml:space="preserve"> </w:t>
      </w:r>
      <w:r>
        <w:rPr>
          <w:spacing w:val="-1"/>
          <w:sz w:val="24"/>
          <w:szCs w:val="24"/>
        </w:rPr>
        <w:t>e</w:t>
      </w:r>
      <w:r>
        <w:rPr>
          <w:sz w:val="24"/>
          <w:szCs w:val="24"/>
        </w:rPr>
        <w:t>l</w:t>
      </w:r>
      <w:r>
        <w:rPr>
          <w:spacing w:val="2"/>
          <w:sz w:val="24"/>
          <w:szCs w:val="24"/>
        </w:rPr>
        <w:t>e</w:t>
      </w:r>
      <w:r>
        <w:rPr>
          <w:spacing w:val="-2"/>
          <w:sz w:val="24"/>
          <w:szCs w:val="24"/>
        </w:rPr>
        <w:t>g</w:t>
      </w:r>
      <w:r>
        <w:rPr>
          <w:spacing w:val="-1"/>
          <w:sz w:val="24"/>
          <w:szCs w:val="24"/>
        </w:rPr>
        <w:t>a</w:t>
      </w:r>
      <w:r>
        <w:rPr>
          <w:sz w:val="24"/>
          <w:szCs w:val="24"/>
        </w:rPr>
        <w:t>nt</w:t>
      </w:r>
      <w:r>
        <w:rPr>
          <w:spacing w:val="3"/>
          <w:sz w:val="24"/>
          <w:szCs w:val="24"/>
        </w:rPr>
        <w:t>l</w:t>
      </w:r>
      <w:r>
        <w:rPr>
          <w:sz w:val="24"/>
          <w:szCs w:val="24"/>
        </w:rPr>
        <w:t>y</w:t>
      </w:r>
      <w:r>
        <w:rPr>
          <w:spacing w:val="-3"/>
          <w:sz w:val="24"/>
          <w:szCs w:val="24"/>
        </w:rPr>
        <w:t xml:space="preserve"> </w:t>
      </w:r>
      <w:r>
        <w:rPr>
          <w:spacing w:val="-1"/>
          <w:sz w:val="24"/>
          <w:szCs w:val="24"/>
        </w:rPr>
        <w:t>c</w:t>
      </w:r>
      <w:r>
        <w:rPr>
          <w:sz w:val="24"/>
          <w:szCs w:val="24"/>
        </w:rPr>
        <w:t>on</w:t>
      </w:r>
      <w:r>
        <w:rPr>
          <w:spacing w:val="2"/>
          <w:sz w:val="24"/>
          <w:szCs w:val="24"/>
        </w:rPr>
        <w:t>n</w:t>
      </w:r>
      <w:r>
        <w:rPr>
          <w:spacing w:val="-1"/>
          <w:sz w:val="24"/>
          <w:szCs w:val="24"/>
        </w:rPr>
        <w:t>ec</w:t>
      </w:r>
      <w:r>
        <w:rPr>
          <w:sz w:val="24"/>
          <w:szCs w:val="24"/>
        </w:rPr>
        <w:t xml:space="preserve">t </w:t>
      </w:r>
      <w:r>
        <w:rPr>
          <w:spacing w:val="2"/>
          <w:sz w:val="24"/>
          <w:szCs w:val="24"/>
        </w:rPr>
        <w:t>e</w:t>
      </w:r>
      <w:r>
        <w:rPr>
          <w:spacing w:val="-1"/>
          <w:sz w:val="24"/>
          <w:szCs w:val="24"/>
        </w:rPr>
        <w:t>ac</w:t>
      </w:r>
      <w:r>
        <w:rPr>
          <w:sz w:val="24"/>
          <w:szCs w:val="24"/>
        </w:rPr>
        <w:t>h</w:t>
      </w:r>
      <w:r>
        <w:rPr>
          <w:spacing w:val="2"/>
          <w:sz w:val="24"/>
          <w:szCs w:val="24"/>
        </w:rPr>
        <w:t xml:space="preserve"> </w:t>
      </w:r>
      <w:r>
        <w:rPr>
          <w:spacing w:val="-1"/>
          <w:sz w:val="24"/>
          <w:szCs w:val="24"/>
        </w:rPr>
        <w:t>a</w:t>
      </w:r>
      <w:r>
        <w:rPr>
          <w:sz w:val="24"/>
          <w:szCs w:val="24"/>
        </w:rPr>
        <w:t xml:space="preserve">nd </w:t>
      </w:r>
      <w:r>
        <w:rPr>
          <w:spacing w:val="-1"/>
          <w:sz w:val="24"/>
          <w:szCs w:val="24"/>
        </w:rPr>
        <w:t>e</w:t>
      </w:r>
      <w:r>
        <w:rPr>
          <w:sz w:val="24"/>
          <w:szCs w:val="24"/>
        </w:rPr>
        <w:t>v</w:t>
      </w:r>
      <w:r>
        <w:rPr>
          <w:spacing w:val="1"/>
          <w:sz w:val="24"/>
          <w:szCs w:val="24"/>
        </w:rPr>
        <w:t>e</w:t>
      </w:r>
      <w:r>
        <w:rPr>
          <w:spacing w:val="4"/>
          <w:sz w:val="24"/>
          <w:szCs w:val="24"/>
        </w:rPr>
        <w:t>r</w:t>
      </w:r>
      <w:r>
        <w:rPr>
          <w:sz w:val="24"/>
          <w:szCs w:val="24"/>
        </w:rPr>
        <w:t>y</w:t>
      </w:r>
      <w:r>
        <w:rPr>
          <w:spacing w:val="-2"/>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the p</w:t>
      </w:r>
      <w:r>
        <w:rPr>
          <w:spacing w:val="-1"/>
          <w:sz w:val="24"/>
          <w:szCs w:val="24"/>
        </w:rPr>
        <w:t>r</w:t>
      </w:r>
      <w:r>
        <w:rPr>
          <w:sz w:val="24"/>
          <w:szCs w:val="24"/>
        </w:rPr>
        <w:t>oj</w:t>
      </w:r>
      <w:r>
        <w:rPr>
          <w:spacing w:val="2"/>
          <w:sz w:val="24"/>
          <w:szCs w:val="24"/>
        </w:rPr>
        <w:t>e</w:t>
      </w:r>
      <w:r>
        <w:rPr>
          <w:spacing w:val="-1"/>
          <w:sz w:val="24"/>
          <w:szCs w:val="24"/>
        </w:rPr>
        <w:t>c</w:t>
      </w:r>
      <w:r>
        <w:rPr>
          <w:sz w:val="24"/>
          <w:szCs w:val="24"/>
        </w:rPr>
        <w:t>t to</w:t>
      </w:r>
      <w:r>
        <w:rPr>
          <w:spacing w:val="-2"/>
          <w:sz w:val="24"/>
          <w:szCs w:val="24"/>
        </w:rPr>
        <w:t>g</w:t>
      </w:r>
      <w:r>
        <w:rPr>
          <w:spacing w:val="-1"/>
          <w:sz w:val="24"/>
          <w:szCs w:val="24"/>
        </w:rPr>
        <w:t>e</w:t>
      </w:r>
      <w:r>
        <w:rPr>
          <w:sz w:val="24"/>
          <w:szCs w:val="24"/>
        </w:rPr>
        <w:t>th</w:t>
      </w:r>
      <w:r>
        <w:rPr>
          <w:spacing w:val="2"/>
          <w:sz w:val="24"/>
          <w:szCs w:val="24"/>
        </w:rPr>
        <w:t>e</w:t>
      </w:r>
      <w:r>
        <w:rPr>
          <w:sz w:val="24"/>
          <w:szCs w:val="24"/>
        </w:rPr>
        <w:t>r.</w:t>
      </w:r>
    </w:p>
    <w:p w:rsidR="005F0F4D" w:rsidRDefault="00CA1ECB">
      <w:pPr>
        <w:tabs>
          <w:tab w:val="left" w:pos="820"/>
        </w:tabs>
        <w:spacing w:before="19" w:line="260" w:lineRule="exact"/>
        <w:ind w:left="838" w:right="221" w:hanging="360"/>
        <w:rPr>
          <w:sz w:val="24"/>
          <w:szCs w:val="24"/>
        </w:rPr>
      </w:pPr>
      <w:r>
        <w:rPr>
          <w:w w:val="130"/>
          <w:sz w:val="24"/>
          <w:szCs w:val="24"/>
        </w:rPr>
        <w:lastRenderedPageBreak/>
        <w:t>•</w:t>
      </w:r>
      <w:r>
        <w:rPr>
          <w:sz w:val="24"/>
          <w:szCs w:val="24"/>
        </w:rPr>
        <w:tab/>
        <w:t>The</w:t>
      </w:r>
      <w:r>
        <w:rPr>
          <w:spacing w:val="-1"/>
          <w:sz w:val="24"/>
          <w:szCs w:val="24"/>
        </w:rPr>
        <w:t xml:space="preserve"> </w:t>
      </w:r>
      <w:r>
        <w:rPr>
          <w:sz w:val="24"/>
          <w:szCs w:val="24"/>
        </w:rPr>
        <w:t>b</w:t>
      </w:r>
      <w:r>
        <w:rPr>
          <w:spacing w:val="-1"/>
          <w:sz w:val="24"/>
          <w:szCs w:val="24"/>
        </w:rPr>
        <w:t>ac</w:t>
      </w:r>
      <w:r>
        <w:rPr>
          <w:spacing w:val="2"/>
          <w:sz w:val="24"/>
          <w:szCs w:val="24"/>
        </w:rPr>
        <w:t>k</w:t>
      </w:r>
      <w:r>
        <w:rPr>
          <w:spacing w:val="-1"/>
          <w:sz w:val="24"/>
          <w:szCs w:val="24"/>
        </w:rPr>
        <w:t>e</w:t>
      </w:r>
      <w:r>
        <w:rPr>
          <w:sz w:val="24"/>
          <w:szCs w:val="24"/>
        </w:rPr>
        <w:t>nd will</w:t>
      </w:r>
      <w:r>
        <w:rPr>
          <w:spacing w:val="1"/>
          <w:sz w:val="24"/>
          <w:szCs w:val="24"/>
        </w:rPr>
        <w:t xml:space="preserve"> </w:t>
      </w:r>
      <w:r>
        <w:rPr>
          <w:spacing w:val="-1"/>
          <w:sz w:val="24"/>
          <w:szCs w:val="24"/>
        </w:rPr>
        <w:t>a</w:t>
      </w:r>
      <w:r>
        <w:rPr>
          <w:sz w:val="24"/>
          <w:szCs w:val="24"/>
        </w:rPr>
        <w:t>lso d</w:t>
      </w:r>
      <w:r>
        <w:rPr>
          <w:spacing w:val="2"/>
          <w:sz w:val="24"/>
          <w:szCs w:val="24"/>
        </w:rPr>
        <w:t>e</w:t>
      </w:r>
      <w:r>
        <w:rPr>
          <w:spacing w:val="-1"/>
          <w:sz w:val="24"/>
          <w:szCs w:val="24"/>
        </w:rPr>
        <w:t>a</w:t>
      </w:r>
      <w:r>
        <w:rPr>
          <w:sz w:val="24"/>
          <w:szCs w:val="24"/>
        </w:rPr>
        <w:t>l wi</w:t>
      </w:r>
      <w:r>
        <w:rPr>
          <w:spacing w:val="1"/>
          <w:sz w:val="24"/>
          <w:szCs w:val="24"/>
        </w:rPr>
        <w:t>t</w:t>
      </w:r>
      <w:r>
        <w:rPr>
          <w:sz w:val="24"/>
          <w:szCs w:val="24"/>
        </w:rPr>
        <w:t>h the d</w:t>
      </w:r>
      <w:r>
        <w:rPr>
          <w:spacing w:val="-1"/>
          <w:sz w:val="24"/>
          <w:szCs w:val="24"/>
        </w:rPr>
        <w:t>a</w:t>
      </w:r>
      <w:r>
        <w:rPr>
          <w:sz w:val="24"/>
          <w:szCs w:val="24"/>
        </w:rPr>
        <w:t>tab</w:t>
      </w:r>
      <w:r>
        <w:rPr>
          <w:spacing w:val="-1"/>
          <w:sz w:val="24"/>
          <w:szCs w:val="24"/>
        </w:rPr>
        <w:t>a</w:t>
      </w:r>
      <w:r>
        <w:rPr>
          <w:sz w:val="24"/>
          <w:szCs w:val="24"/>
        </w:rPr>
        <w:t>se</w:t>
      </w:r>
      <w:r>
        <w:rPr>
          <w:spacing w:val="-1"/>
          <w:sz w:val="24"/>
          <w:szCs w:val="24"/>
        </w:rPr>
        <w:t xml:space="preserve"> </w:t>
      </w:r>
      <w:r>
        <w:rPr>
          <w:sz w:val="24"/>
          <w:szCs w:val="24"/>
        </w:rPr>
        <w:t>t</w:t>
      </w:r>
      <w:r>
        <w:rPr>
          <w:spacing w:val="3"/>
          <w:sz w:val="24"/>
          <w:szCs w:val="24"/>
        </w:rPr>
        <w:t>h</w:t>
      </w:r>
      <w:r>
        <w:rPr>
          <w:spacing w:val="-1"/>
          <w:sz w:val="24"/>
          <w:szCs w:val="24"/>
        </w:rPr>
        <w:t>a</w:t>
      </w:r>
      <w:r>
        <w:rPr>
          <w:sz w:val="24"/>
          <w:szCs w:val="24"/>
        </w:rPr>
        <w:t>t s</w:t>
      </w:r>
      <w:r>
        <w:rPr>
          <w:spacing w:val="1"/>
          <w:sz w:val="24"/>
          <w:szCs w:val="24"/>
        </w:rPr>
        <w:t>t</w:t>
      </w:r>
      <w:r>
        <w:rPr>
          <w:sz w:val="24"/>
          <w:szCs w:val="24"/>
        </w:rPr>
        <w:t>o</w:t>
      </w:r>
      <w:r>
        <w:rPr>
          <w:spacing w:val="-1"/>
          <w:sz w:val="24"/>
          <w:szCs w:val="24"/>
        </w:rPr>
        <w:t>re</w:t>
      </w:r>
      <w:r>
        <w:rPr>
          <w:sz w:val="24"/>
          <w:szCs w:val="24"/>
        </w:rPr>
        <w:t>s all the</w:t>
      </w:r>
      <w:r>
        <w:rPr>
          <w:spacing w:val="-1"/>
          <w:sz w:val="24"/>
          <w:szCs w:val="24"/>
        </w:rPr>
        <w:t xml:space="preserve"> </w:t>
      </w:r>
      <w:r>
        <w:rPr>
          <w:sz w:val="24"/>
          <w:szCs w:val="24"/>
        </w:rPr>
        <w:t>info</w:t>
      </w:r>
      <w:r>
        <w:rPr>
          <w:spacing w:val="-1"/>
          <w:sz w:val="24"/>
          <w:szCs w:val="24"/>
        </w:rPr>
        <w:t>r</w:t>
      </w:r>
      <w:r>
        <w:rPr>
          <w:sz w:val="24"/>
          <w:szCs w:val="24"/>
        </w:rPr>
        <w:t>mation</w:t>
      </w:r>
      <w:r>
        <w:rPr>
          <w:spacing w:val="3"/>
          <w:sz w:val="24"/>
          <w:szCs w:val="24"/>
        </w:rPr>
        <w:t xml:space="preserve"> </w:t>
      </w:r>
      <w:r>
        <w:rPr>
          <w:spacing w:val="-1"/>
          <w:sz w:val="24"/>
          <w:szCs w:val="24"/>
        </w:rPr>
        <w:t>a</w:t>
      </w:r>
      <w:r>
        <w:rPr>
          <w:sz w:val="24"/>
          <w:szCs w:val="24"/>
        </w:rPr>
        <w:t xml:space="preserve">bout </w:t>
      </w:r>
      <w:r>
        <w:rPr>
          <w:spacing w:val="1"/>
          <w:sz w:val="24"/>
          <w:szCs w:val="24"/>
        </w:rPr>
        <w:t>t</w:t>
      </w:r>
      <w:r>
        <w:rPr>
          <w:sz w:val="24"/>
          <w:szCs w:val="24"/>
        </w:rPr>
        <w:t>he</w:t>
      </w:r>
      <w:r>
        <w:rPr>
          <w:spacing w:val="3"/>
          <w:sz w:val="24"/>
          <w:szCs w:val="24"/>
        </w:rPr>
        <w:t xml:space="preserve"> </w:t>
      </w:r>
      <w:r>
        <w:rPr>
          <w:sz w:val="24"/>
          <w:szCs w:val="24"/>
        </w:rPr>
        <w:t>g</w:t>
      </w:r>
      <w:r>
        <w:rPr>
          <w:spacing w:val="-1"/>
          <w:sz w:val="24"/>
          <w:szCs w:val="24"/>
        </w:rPr>
        <w:t>a</w:t>
      </w:r>
      <w:r>
        <w:rPr>
          <w:sz w:val="24"/>
          <w:szCs w:val="24"/>
        </w:rPr>
        <w:t xml:space="preserve">me </w:t>
      </w:r>
      <w:r>
        <w:rPr>
          <w:spacing w:val="-1"/>
          <w:sz w:val="24"/>
          <w:szCs w:val="24"/>
        </w:rPr>
        <w:t>a</w:t>
      </w:r>
      <w:r>
        <w:rPr>
          <w:sz w:val="24"/>
          <w:szCs w:val="24"/>
        </w:rPr>
        <w:t xml:space="preserve">nd </w:t>
      </w:r>
      <w:r>
        <w:rPr>
          <w:spacing w:val="-1"/>
          <w:sz w:val="24"/>
          <w:szCs w:val="24"/>
        </w:rPr>
        <w:t>eac</w:t>
      </w:r>
      <w:r>
        <w:rPr>
          <w:sz w:val="24"/>
          <w:szCs w:val="24"/>
        </w:rPr>
        <w:t>h ind</w:t>
      </w:r>
      <w:r>
        <w:rPr>
          <w:spacing w:val="1"/>
          <w:sz w:val="24"/>
          <w:szCs w:val="24"/>
        </w:rPr>
        <w:t>i</w:t>
      </w:r>
      <w:r>
        <w:rPr>
          <w:sz w:val="24"/>
          <w:szCs w:val="24"/>
        </w:rPr>
        <w:t>vidual</w:t>
      </w:r>
      <w:r>
        <w:rPr>
          <w:sz w:val="24"/>
          <w:szCs w:val="24"/>
        </w:rPr>
        <w:t xml:space="preserve"> pl</w:t>
      </w:r>
      <w:r>
        <w:rPr>
          <w:spacing w:val="4"/>
          <w:sz w:val="24"/>
          <w:szCs w:val="24"/>
        </w:rPr>
        <w:t>a</w:t>
      </w:r>
      <w:r>
        <w:rPr>
          <w:spacing w:val="-5"/>
          <w:sz w:val="24"/>
          <w:szCs w:val="24"/>
        </w:rPr>
        <w:t>y</w:t>
      </w:r>
      <w:r>
        <w:rPr>
          <w:spacing w:val="1"/>
          <w:sz w:val="24"/>
          <w:szCs w:val="24"/>
        </w:rPr>
        <w:t>er</w:t>
      </w:r>
      <w:r>
        <w:rPr>
          <w:spacing w:val="-1"/>
          <w:sz w:val="24"/>
          <w:szCs w:val="24"/>
        </w:rPr>
        <w:t>’</w:t>
      </w:r>
      <w:r>
        <w:rPr>
          <w:sz w:val="24"/>
          <w:szCs w:val="24"/>
        </w:rPr>
        <w:t>s</w:t>
      </w:r>
      <w:r>
        <w:rPr>
          <w:spacing w:val="2"/>
          <w:sz w:val="24"/>
          <w:szCs w:val="24"/>
        </w:rPr>
        <w:t xml:space="preserve"> </w:t>
      </w:r>
      <w:r>
        <w:rPr>
          <w:sz w:val="24"/>
          <w:szCs w:val="24"/>
        </w:rPr>
        <w:t>stats.</w:t>
      </w:r>
    </w:p>
    <w:p w:rsidR="005F0F4D" w:rsidRDefault="00CA1ECB">
      <w:pPr>
        <w:spacing w:before="4"/>
        <w:ind w:left="478"/>
        <w:rPr>
          <w:sz w:val="24"/>
          <w:szCs w:val="24"/>
        </w:rPr>
      </w:pPr>
      <w:r>
        <w:rPr>
          <w:w w:val="130"/>
          <w:sz w:val="24"/>
          <w:szCs w:val="24"/>
        </w:rPr>
        <w:t xml:space="preserve">•  </w:t>
      </w:r>
      <w:r>
        <w:rPr>
          <w:spacing w:val="14"/>
          <w:w w:val="130"/>
          <w:sz w:val="24"/>
          <w:szCs w:val="24"/>
        </w:rPr>
        <w:t xml:space="preserve"> </w:t>
      </w:r>
      <w:r>
        <w:rPr>
          <w:sz w:val="24"/>
          <w:szCs w:val="24"/>
        </w:rPr>
        <w:t>This s</w:t>
      </w:r>
      <w:r>
        <w:rPr>
          <w:spacing w:val="-1"/>
          <w:sz w:val="24"/>
          <w:szCs w:val="24"/>
        </w:rPr>
        <w:t>ec</w:t>
      </w:r>
      <w:r>
        <w:rPr>
          <w:sz w:val="24"/>
          <w:szCs w:val="24"/>
        </w:rPr>
        <w:t>t</w:t>
      </w:r>
      <w:r>
        <w:rPr>
          <w:spacing w:val="1"/>
          <w:sz w:val="24"/>
          <w:szCs w:val="24"/>
        </w:rPr>
        <w:t>i</w:t>
      </w:r>
      <w:r>
        <w:rPr>
          <w:sz w:val="24"/>
          <w:szCs w:val="24"/>
        </w:rPr>
        <w:t>on is si</w:t>
      </w:r>
      <w:r>
        <w:rPr>
          <w:spacing w:val="1"/>
          <w:sz w:val="24"/>
          <w:szCs w:val="24"/>
        </w:rPr>
        <w:t>m</w:t>
      </w:r>
      <w:r>
        <w:rPr>
          <w:sz w:val="24"/>
          <w:szCs w:val="24"/>
        </w:rPr>
        <w:t>ply</w:t>
      </w:r>
      <w:r>
        <w:rPr>
          <w:spacing w:val="-2"/>
          <w:sz w:val="24"/>
          <w:szCs w:val="24"/>
        </w:rPr>
        <w:t xml:space="preserve"> </w:t>
      </w:r>
      <w:r>
        <w:rPr>
          <w:sz w:val="24"/>
          <w:szCs w:val="24"/>
        </w:rPr>
        <w:t>the str</w:t>
      </w:r>
      <w:r>
        <w:rPr>
          <w:spacing w:val="2"/>
          <w:sz w:val="24"/>
          <w:szCs w:val="24"/>
        </w:rPr>
        <w:t>u</w:t>
      </w:r>
      <w:r>
        <w:rPr>
          <w:spacing w:val="-1"/>
          <w:sz w:val="24"/>
          <w:szCs w:val="24"/>
        </w:rPr>
        <w:t>c</w:t>
      </w:r>
      <w:r>
        <w:rPr>
          <w:sz w:val="24"/>
          <w:szCs w:val="24"/>
        </w:rPr>
        <w:t>tur</w:t>
      </w:r>
      <w:r>
        <w:rPr>
          <w:spacing w:val="-1"/>
          <w:sz w:val="24"/>
          <w:szCs w:val="24"/>
        </w:rPr>
        <w:t>a</w:t>
      </w:r>
      <w:r>
        <w:rPr>
          <w:sz w:val="24"/>
          <w:szCs w:val="24"/>
        </w:rPr>
        <w:t xml:space="preserve">l </w:t>
      </w:r>
      <w:r>
        <w:rPr>
          <w:spacing w:val="1"/>
          <w:sz w:val="24"/>
          <w:szCs w:val="24"/>
        </w:rPr>
        <w:t>i</w:t>
      </w:r>
      <w:r>
        <w:rPr>
          <w:sz w:val="24"/>
          <w:szCs w:val="24"/>
        </w:rPr>
        <w:t>nt</w:t>
      </w:r>
      <w:r>
        <w:rPr>
          <w:spacing w:val="2"/>
          <w:sz w:val="24"/>
          <w:szCs w:val="24"/>
        </w:rPr>
        <w:t>e</w:t>
      </w:r>
      <w:r>
        <w:rPr>
          <w:spacing w:val="-2"/>
          <w:sz w:val="24"/>
          <w:szCs w:val="24"/>
        </w:rPr>
        <w:t>g</w:t>
      </w:r>
      <w:r>
        <w:rPr>
          <w:sz w:val="24"/>
          <w:szCs w:val="24"/>
        </w:rPr>
        <w:t>ri</w:t>
      </w:r>
      <w:r>
        <w:rPr>
          <w:spacing w:val="5"/>
          <w:sz w:val="24"/>
          <w:szCs w:val="24"/>
        </w:rPr>
        <w:t>t</w:t>
      </w:r>
      <w:r>
        <w:rPr>
          <w:sz w:val="24"/>
          <w:szCs w:val="24"/>
        </w:rPr>
        <w:t>y</w:t>
      </w:r>
      <w:r>
        <w:rPr>
          <w:spacing w:val="-5"/>
          <w:sz w:val="24"/>
          <w:szCs w:val="24"/>
        </w:rPr>
        <w:t xml:space="preserve"> </w:t>
      </w:r>
      <w:r>
        <w:rPr>
          <w:spacing w:val="1"/>
          <w:sz w:val="24"/>
          <w:szCs w:val="24"/>
        </w:rPr>
        <w:t>f</w:t>
      </w:r>
      <w:r>
        <w:rPr>
          <w:sz w:val="24"/>
          <w:szCs w:val="24"/>
        </w:rPr>
        <w:t>or</w:t>
      </w:r>
      <w:r>
        <w:rPr>
          <w:spacing w:val="-1"/>
          <w:sz w:val="24"/>
          <w:szCs w:val="24"/>
        </w:rPr>
        <w:t xml:space="preserve"> </w:t>
      </w:r>
      <w:r>
        <w:rPr>
          <w:sz w:val="24"/>
          <w:szCs w:val="24"/>
        </w:rPr>
        <w:t xml:space="preserve">the </w:t>
      </w:r>
      <w:r>
        <w:rPr>
          <w:spacing w:val="-1"/>
          <w:sz w:val="24"/>
          <w:szCs w:val="24"/>
        </w:rPr>
        <w:t>re</w:t>
      </w:r>
      <w:r>
        <w:rPr>
          <w:sz w:val="24"/>
          <w:szCs w:val="24"/>
        </w:rPr>
        <w:t xml:space="preserve">st of the </w:t>
      </w:r>
      <w:r>
        <w:rPr>
          <w:spacing w:val="2"/>
          <w:sz w:val="24"/>
          <w:szCs w:val="24"/>
        </w:rPr>
        <w:t>p</w:t>
      </w:r>
      <w:r>
        <w:rPr>
          <w:sz w:val="24"/>
          <w:szCs w:val="24"/>
        </w:rPr>
        <w:t>roj</w:t>
      </w:r>
      <w:r>
        <w:rPr>
          <w:spacing w:val="-1"/>
          <w:sz w:val="24"/>
          <w:szCs w:val="24"/>
        </w:rPr>
        <w:t>ec</w:t>
      </w:r>
      <w:r>
        <w:rPr>
          <w:sz w:val="24"/>
          <w:szCs w:val="24"/>
        </w:rPr>
        <w:t>t.</w:t>
      </w:r>
    </w:p>
    <w:p w:rsidR="005F0F4D" w:rsidRDefault="005F0F4D">
      <w:pPr>
        <w:spacing w:before="16" w:line="260" w:lineRule="exact"/>
        <w:rPr>
          <w:sz w:val="26"/>
          <w:szCs w:val="26"/>
        </w:rPr>
      </w:pPr>
    </w:p>
    <w:p w:rsidR="005F0F4D" w:rsidRDefault="00CA1ECB">
      <w:pPr>
        <w:ind w:left="1558" w:right="7403" w:hanging="720"/>
        <w:rPr>
          <w:sz w:val="24"/>
          <w:szCs w:val="24"/>
        </w:rPr>
      </w:pPr>
      <w:r>
        <w:rPr>
          <w:sz w:val="24"/>
          <w:szCs w:val="24"/>
        </w:rPr>
        <w:t>R</w:t>
      </w:r>
      <w:r>
        <w:rPr>
          <w:spacing w:val="-1"/>
          <w:sz w:val="24"/>
          <w:szCs w:val="24"/>
        </w:rPr>
        <w:t>e</w:t>
      </w:r>
      <w:r>
        <w:rPr>
          <w:sz w:val="24"/>
          <w:szCs w:val="24"/>
        </w:rPr>
        <w:t>quir</w:t>
      </w:r>
      <w:r>
        <w:rPr>
          <w:spacing w:val="-1"/>
          <w:sz w:val="24"/>
          <w:szCs w:val="24"/>
        </w:rPr>
        <w:t>e</w:t>
      </w:r>
      <w:r>
        <w:rPr>
          <w:sz w:val="24"/>
          <w:szCs w:val="24"/>
        </w:rPr>
        <w:t xml:space="preserve">ments: </w:t>
      </w:r>
      <w:r>
        <w:rPr>
          <w:spacing w:val="1"/>
          <w:sz w:val="24"/>
          <w:szCs w:val="24"/>
        </w:rPr>
        <w:t>S</w:t>
      </w:r>
      <w:r>
        <w:rPr>
          <w:spacing w:val="-1"/>
          <w:sz w:val="24"/>
          <w:szCs w:val="24"/>
        </w:rPr>
        <w:t>e</w:t>
      </w:r>
      <w:r>
        <w:rPr>
          <w:sz w:val="24"/>
          <w:szCs w:val="24"/>
        </w:rPr>
        <w:t>rv</w:t>
      </w:r>
      <w:r>
        <w:rPr>
          <w:spacing w:val="-2"/>
          <w:sz w:val="24"/>
          <w:szCs w:val="24"/>
        </w:rPr>
        <w:t>e</w:t>
      </w:r>
      <w:r>
        <w:rPr>
          <w:sz w:val="24"/>
          <w:szCs w:val="24"/>
        </w:rPr>
        <w:t>r D</w:t>
      </w:r>
      <w:r>
        <w:rPr>
          <w:spacing w:val="-1"/>
          <w:sz w:val="24"/>
          <w:szCs w:val="24"/>
        </w:rPr>
        <w:t>a</w:t>
      </w:r>
      <w:r>
        <w:rPr>
          <w:sz w:val="24"/>
          <w:szCs w:val="24"/>
        </w:rPr>
        <w:t>tab</w:t>
      </w:r>
      <w:r>
        <w:rPr>
          <w:spacing w:val="-1"/>
          <w:sz w:val="24"/>
          <w:szCs w:val="24"/>
        </w:rPr>
        <w:t>a</w:t>
      </w:r>
      <w:r>
        <w:rPr>
          <w:sz w:val="24"/>
          <w:szCs w:val="24"/>
        </w:rPr>
        <w:t xml:space="preserve">se </w:t>
      </w:r>
      <w:r>
        <w:rPr>
          <w:spacing w:val="-1"/>
          <w:sz w:val="24"/>
          <w:szCs w:val="24"/>
        </w:rPr>
        <w:t>F</w:t>
      </w:r>
      <w:r>
        <w:rPr>
          <w:sz w:val="24"/>
          <w:szCs w:val="24"/>
        </w:rPr>
        <w:t>r</w:t>
      </w:r>
      <w:r>
        <w:rPr>
          <w:spacing w:val="-2"/>
          <w:sz w:val="24"/>
          <w:szCs w:val="24"/>
        </w:rPr>
        <w:t>a</w:t>
      </w:r>
      <w:r>
        <w:rPr>
          <w:sz w:val="24"/>
          <w:szCs w:val="24"/>
        </w:rPr>
        <w:t>m</w:t>
      </w:r>
      <w:r>
        <w:rPr>
          <w:spacing w:val="2"/>
          <w:sz w:val="24"/>
          <w:szCs w:val="24"/>
        </w:rPr>
        <w:t>e</w:t>
      </w:r>
      <w:r>
        <w:rPr>
          <w:sz w:val="24"/>
          <w:szCs w:val="24"/>
        </w:rPr>
        <w:t>wo</w:t>
      </w:r>
      <w:r>
        <w:rPr>
          <w:spacing w:val="-1"/>
          <w:sz w:val="24"/>
          <w:szCs w:val="24"/>
        </w:rPr>
        <w:t>r</w:t>
      </w:r>
      <w:r>
        <w:rPr>
          <w:sz w:val="24"/>
          <w:szCs w:val="24"/>
        </w:rPr>
        <w:t xml:space="preserve">ks A </w:t>
      </w:r>
      <w:r>
        <w:rPr>
          <w:spacing w:val="-2"/>
          <w:sz w:val="24"/>
          <w:szCs w:val="24"/>
        </w:rPr>
        <w:t>F</w:t>
      </w:r>
      <w:r>
        <w:rPr>
          <w:sz w:val="24"/>
          <w:szCs w:val="24"/>
        </w:rPr>
        <w:t>ront End Dom</w:t>
      </w:r>
      <w:r>
        <w:rPr>
          <w:spacing w:val="-1"/>
          <w:sz w:val="24"/>
          <w:szCs w:val="24"/>
        </w:rPr>
        <w:t>a</w:t>
      </w:r>
      <w:r>
        <w:rPr>
          <w:sz w:val="24"/>
          <w:szCs w:val="24"/>
        </w:rPr>
        <w:t>in</w:t>
      </w:r>
    </w:p>
    <w:p w:rsidR="005F0F4D" w:rsidRDefault="005F0F4D">
      <w:pPr>
        <w:spacing w:line="140" w:lineRule="exact"/>
        <w:rPr>
          <w:sz w:val="15"/>
          <w:szCs w:val="15"/>
        </w:rPr>
      </w:pPr>
    </w:p>
    <w:p w:rsidR="005F0F4D" w:rsidRDefault="005F0F4D">
      <w:pPr>
        <w:spacing w:line="200" w:lineRule="exact"/>
      </w:pPr>
    </w:p>
    <w:p w:rsidR="005F0F4D" w:rsidRDefault="005F0F4D">
      <w:pPr>
        <w:spacing w:line="200" w:lineRule="exact"/>
      </w:pPr>
    </w:p>
    <w:p w:rsidR="005F0F4D" w:rsidRDefault="00CA1ECB">
      <w:pPr>
        <w:ind w:left="838"/>
        <w:rPr>
          <w:sz w:val="24"/>
          <w:szCs w:val="24"/>
        </w:rPr>
      </w:pPr>
      <w:r>
        <w:rPr>
          <w:spacing w:val="1"/>
          <w:sz w:val="24"/>
          <w:szCs w:val="24"/>
        </w:rPr>
        <w:t>P</w:t>
      </w:r>
      <w:r>
        <w:rPr>
          <w:sz w:val="24"/>
          <w:szCs w:val="24"/>
        </w:rPr>
        <w:t>lannin</w:t>
      </w:r>
      <w:r>
        <w:rPr>
          <w:spacing w:val="-2"/>
          <w:sz w:val="24"/>
          <w:szCs w:val="24"/>
        </w:rPr>
        <w:t>g</w:t>
      </w:r>
      <w:r>
        <w:rPr>
          <w:sz w:val="24"/>
          <w:szCs w:val="24"/>
        </w:rPr>
        <w:t>:</w:t>
      </w:r>
    </w:p>
    <w:p w:rsidR="005F0F4D" w:rsidRDefault="00CA1ECB">
      <w:pPr>
        <w:spacing w:before="16" w:line="260" w:lineRule="exact"/>
        <w:ind w:left="1558" w:right="4035"/>
        <w:rPr>
          <w:sz w:val="24"/>
          <w:szCs w:val="24"/>
        </w:rPr>
      </w:pPr>
      <w:r>
        <w:rPr>
          <w:sz w:val="24"/>
          <w:szCs w:val="24"/>
        </w:rPr>
        <w:t>A. Cr</w:t>
      </w:r>
      <w:r>
        <w:rPr>
          <w:spacing w:val="-1"/>
          <w:sz w:val="24"/>
          <w:szCs w:val="24"/>
        </w:rPr>
        <w:t>ea</w:t>
      </w:r>
      <w:r>
        <w:rPr>
          <w:sz w:val="24"/>
          <w:szCs w:val="24"/>
        </w:rPr>
        <w:t>te</w:t>
      </w:r>
      <w:r>
        <w:rPr>
          <w:spacing w:val="2"/>
          <w:sz w:val="24"/>
          <w:szCs w:val="24"/>
        </w:rPr>
        <w:t xml:space="preserve"> </w:t>
      </w:r>
      <w:r>
        <w:rPr>
          <w:spacing w:val="-1"/>
          <w:sz w:val="24"/>
          <w:szCs w:val="24"/>
        </w:rPr>
        <w:t>acc</w:t>
      </w:r>
      <w:r>
        <w:rPr>
          <w:sz w:val="24"/>
          <w:szCs w:val="24"/>
        </w:rPr>
        <w:t>ounts table</w:t>
      </w:r>
      <w:r>
        <w:rPr>
          <w:spacing w:val="1"/>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r</w:t>
      </w:r>
      <w:r>
        <w:rPr>
          <w:spacing w:val="-2"/>
          <w:sz w:val="24"/>
          <w:szCs w:val="24"/>
        </w:rPr>
        <w:t>e</w:t>
      </w:r>
      <w:r>
        <w:rPr>
          <w:spacing w:val="2"/>
          <w:sz w:val="24"/>
          <w:szCs w:val="24"/>
        </w:rPr>
        <w:t>d</w:t>
      </w:r>
      <w:r>
        <w:rPr>
          <w:spacing w:val="-1"/>
          <w:sz w:val="24"/>
          <w:szCs w:val="24"/>
        </w:rPr>
        <w:t>e</w:t>
      </w:r>
      <w:r>
        <w:rPr>
          <w:sz w:val="24"/>
          <w:szCs w:val="24"/>
        </w:rPr>
        <w:t>nt</w:t>
      </w:r>
      <w:r>
        <w:rPr>
          <w:spacing w:val="1"/>
          <w:sz w:val="24"/>
          <w:szCs w:val="24"/>
        </w:rPr>
        <w:t>i</w:t>
      </w:r>
      <w:r>
        <w:rPr>
          <w:spacing w:val="-1"/>
          <w:sz w:val="24"/>
          <w:szCs w:val="24"/>
        </w:rPr>
        <w:t>a</w:t>
      </w:r>
      <w:r>
        <w:rPr>
          <w:sz w:val="24"/>
          <w:szCs w:val="24"/>
        </w:rPr>
        <w:t>l s</w:t>
      </w:r>
      <w:r>
        <w:rPr>
          <w:spacing w:val="1"/>
          <w:sz w:val="24"/>
          <w:szCs w:val="24"/>
        </w:rPr>
        <w:t>t</w:t>
      </w:r>
      <w:r>
        <w:rPr>
          <w:sz w:val="24"/>
          <w:szCs w:val="24"/>
        </w:rPr>
        <w:t>o</w:t>
      </w:r>
      <w:r>
        <w:rPr>
          <w:spacing w:val="-1"/>
          <w:sz w:val="24"/>
          <w:szCs w:val="24"/>
        </w:rPr>
        <w:t>r</w:t>
      </w:r>
      <w:r>
        <w:rPr>
          <w:spacing w:val="1"/>
          <w:sz w:val="24"/>
          <w:szCs w:val="24"/>
        </w:rPr>
        <w:t>a</w:t>
      </w:r>
      <w:r>
        <w:rPr>
          <w:spacing w:val="-2"/>
          <w:sz w:val="24"/>
          <w:szCs w:val="24"/>
        </w:rPr>
        <w:t>g</w:t>
      </w:r>
      <w:r>
        <w:rPr>
          <w:spacing w:val="-1"/>
          <w:sz w:val="24"/>
          <w:szCs w:val="24"/>
        </w:rPr>
        <w:t>e</w:t>
      </w:r>
      <w:r>
        <w:rPr>
          <w:sz w:val="24"/>
          <w:szCs w:val="24"/>
        </w:rPr>
        <w:t xml:space="preserve">. </w:t>
      </w:r>
      <w:r>
        <w:rPr>
          <w:spacing w:val="-2"/>
          <w:sz w:val="24"/>
          <w:szCs w:val="24"/>
        </w:rPr>
        <w:t>B</w:t>
      </w:r>
      <w:r>
        <w:rPr>
          <w:sz w:val="24"/>
          <w:szCs w:val="24"/>
        </w:rPr>
        <w:t>. 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4"/>
          <w:sz w:val="24"/>
          <w:szCs w:val="24"/>
        </w:rPr>
        <w:t>r</w:t>
      </w:r>
      <w:r>
        <w:rPr>
          <w:sz w:val="24"/>
          <w:szCs w:val="24"/>
        </w:rPr>
        <w:t>y</w:t>
      </w:r>
      <w:r>
        <w:rPr>
          <w:spacing w:val="-3"/>
          <w:sz w:val="24"/>
          <w:szCs w:val="24"/>
        </w:rPr>
        <w:t xml:space="preserve"> </w:t>
      </w:r>
      <w:r>
        <w:rPr>
          <w:spacing w:val="-2"/>
          <w:sz w:val="24"/>
          <w:szCs w:val="24"/>
        </w:rPr>
        <w:t>g</w:t>
      </w:r>
      <w:r>
        <w:rPr>
          <w:spacing w:val="-1"/>
          <w:sz w:val="24"/>
          <w:szCs w:val="24"/>
        </w:rPr>
        <w:t>a</w:t>
      </w:r>
      <w:r>
        <w:rPr>
          <w:sz w:val="24"/>
          <w:szCs w:val="24"/>
        </w:rPr>
        <w:t>me to us</w:t>
      </w:r>
      <w:r>
        <w:rPr>
          <w:spacing w:val="1"/>
          <w:sz w:val="24"/>
          <w:szCs w:val="24"/>
        </w:rPr>
        <w:t>e</w:t>
      </w:r>
      <w:r>
        <w:rPr>
          <w:sz w:val="24"/>
          <w:szCs w:val="24"/>
        </w:rPr>
        <w:t>r</w:t>
      </w:r>
      <w:r>
        <w:rPr>
          <w:spacing w:val="1"/>
          <w:sz w:val="24"/>
          <w:szCs w:val="24"/>
        </w:rPr>
        <w:t xml:space="preserve"> </w:t>
      </w:r>
      <w:r>
        <w:rPr>
          <w:sz w:val="24"/>
          <w:szCs w:val="24"/>
        </w:rPr>
        <w:t xml:space="preserve">via </w:t>
      </w:r>
      <w:r>
        <w:rPr>
          <w:spacing w:val="-1"/>
          <w:sz w:val="24"/>
          <w:szCs w:val="24"/>
        </w:rPr>
        <w:t>we</w:t>
      </w:r>
      <w:r>
        <w:rPr>
          <w:sz w:val="24"/>
          <w:szCs w:val="24"/>
        </w:rPr>
        <w:t>bsi</w:t>
      </w:r>
      <w:r>
        <w:rPr>
          <w:spacing w:val="1"/>
          <w:sz w:val="24"/>
          <w:szCs w:val="24"/>
        </w:rPr>
        <w:t>t</w:t>
      </w:r>
      <w:r>
        <w:rPr>
          <w:spacing w:val="-1"/>
          <w:sz w:val="24"/>
          <w:szCs w:val="24"/>
        </w:rPr>
        <w:t>e</w:t>
      </w:r>
      <w:r>
        <w:rPr>
          <w:sz w:val="24"/>
          <w:szCs w:val="24"/>
        </w:rPr>
        <w:t>.</w:t>
      </w:r>
    </w:p>
    <w:p w:rsidR="005F0F4D" w:rsidRDefault="00CA1ECB">
      <w:pPr>
        <w:spacing w:before="1" w:line="260" w:lineRule="exact"/>
        <w:ind w:left="1558" w:right="5231"/>
        <w:rPr>
          <w:sz w:val="24"/>
          <w:szCs w:val="24"/>
        </w:rPr>
      </w:pPr>
      <w:r>
        <w:rPr>
          <w:sz w:val="24"/>
          <w:szCs w:val="24"/>
        </w:rPr>
        <w:t xml:space="preserve">C. </w:t>
      </w:r>
      <w:r>
        <w:rPr>
          <w:spacing w:val="1"/>
          <w:sz w:val="24"/>
          <w:szCs w:val="24"/>
        </w:rPr>
        <w:t>S</w:t>
      </w:r>
      <w:r>
        <w:rPr>
          <w:spacing w:val="-1"/>
          <w:sz w:val="24"/>
          <w:szCs w:val="24"/>
        </w:rPr>
        <w:t>e</w:t>
      </w:r>
      <w:r>
        <w:rPr>
          <w:sz w:val="24"/>
          <w:szCs w:val="24"/>
        </w:rPr>
        <w:t>rve</w:t>
      </w:r>
      <w:r>
        <w:rPr>
          <w:spacing w:val="-1"/>
          <w:sz w:val="24"/>
          <w:szCs w:val="24"/>
        </w:rPr>
        <w:t xml:space="preserve"> </w:t>
      </w:r>
      <w:r>
        <w:rPr>
          <w:sz w:val="24"/>
          <w:szCs w:val="24"/>
        </w:rPr>
        <w:t>up the</w:t>
      </w:r>
      <w:r>
        <w:rPr>
          <w:spacing w:val="2"/>
          <w:sz w:val="24"/>
          <w:szCs w:val="24"/>
        </w:rPr>
        <w:t xml:space="preserve"> </w:t>
      </w:r>
      <w:r>
        <w:rPr>
          <w:spacing w:val="-2"/>
          <w:sz w:val="24"/>
          <w:szCs w:val="24"/>
        </w:rPr>
        <w:t>g</w:t>
      </w:r>
      <w:r>
        <w:rPr>
          <w:spacing w:val="-1"/>
          <w:sz w:val="24"/>
          <w:szCs w:val="24"/>
        </w:rPr>
        <w:t>a</w:t>
      </w:r>
      <w:r>
        <w:rPr>
          <w:sz w:val="24"/>
          <w:szCs w:val="24"/>
        </w:rPr>
        <w:t xml:space="preserve">me. </w:t>
      </w:r>
      <w:r>
        <w:rPr>
          <w:spacing w:val="-1"/>
          <w:sz w:val="24"/>
          <w:szCs w:val="24"/>
        </w:rPr>
        <w:t>(</w:t>
      </w:r>
      <w:r>
        <w:rPr>
          <w:spacing w:val="3"/>
          <w:sz w:val="24"/>
          <w:szCs w:val="24"/>
        </w:rPr>
        <w:t>P</w:t>
      </w:r>
      <w:r>
        <w:rPr>
          <w:sz w:val="24"/>
          <w:szCs w:val="24"/>
        </w:rPr>
        <w:t>roto</w:t>
      </w:r>
      <w:r>
        <w:rPr>
          <w:spacing w:val="2"/>
          <w:sz w:val="24"/>
          <w:szCs w:val="24"/>
        </w:rPr>
        <w:t>t</w:t>
      </w:r>
      <w:r>
        <w:rPr>
          <w:spacing w:val="-5"/>
          <w:sz w:val="24"/>
          <w:szCs w:val="24"/>
        </w:rPr>
        <w:t>y</w:t>
      </w:r>
      <w:r>
        <w:rPr>
          <w:sz w:val="24"/>
          <w:szCs w:val="24"/>
        </w:rPr>
        <w:t>p</w:t>
      </w:r>
      <w:r>
        <w:rPr>
          <w:spacing w:val="3"/>
          <w:sz w:val="24"/>
          <w:szCs w:val="24"/>
        </w:rPr>
        <w:t>e</w:t>
      </w:r>
      <w:r>
        <w:rPr>
          <w:sz w:val="24"/>
          <w:szCs w:val="24"/>
        </w:rPr>
        <w:t>) D. Store</w:t>
      </w:r>
      <w:r>
        <w:rPr>
          <w:spacing w:val="-1"/>
          <w:sz w:val="24"/>
          <w:szCs w:val="24"/>
        </w:rPr>
        <w:t xml:space="preserve"> </w:t>
      </w:r>
      <w:r>
        <w:rPr>
          <w:sz w:val="24"/>
          <w:szCs w:val="24"/>
        </w:rPr>
        <w:t>user</w:t>
      </w:r>
      <w:r>
        <w:rPr>
          <w:spacing w:val="-1"/>
          <w:sz w:val="24"/>
          <w:szCs w:val="24"/>
        </w:rPr>
        <w:t xml:space="preserve"> </w:t>
      </w:r>
      <w:r>
        <w:rPr>
          <w:sz w:val="24"/>
          <w:szCs w:val="24"/>
        </w:rPr>
        <w:t>data</w:t>
      </w:r>
      <w:r>
        <w:rPr>
          <w:spacing w:val="-1"/>
          <w:sz w:val="24"/>
          <w:szCs w:val="24"/>
        </w:rPr>
        <w:t xml:space="preserve"> </w:t>
      </w:r>
      <w:r>
        <w:rPr>
          <w:sz w:val="24"/>
          <w:szCs w:val="24"/>
        </w:rPr>
        <w:t>of users playing.</w:t>
      </w:r>
    </w:p>
    <w:p w:rsidR="005F0F4D" w:rsidRDefault="00CA1ECB">
      <w:pPr>
        <w:spacing w:line="260" w:lineRule="exact"/>
        <w:ind w:left="1558"/>
        <w:rPr>
          <w:sz w:val="24"/>
          <w:szCs w:val="24"/>
        </w:rPr>
      </w:pPr>
      <w:r>
        <w:rPr>
          <w:sz w:val="24"/>
          <w:szCs w:val="24"/>
        </w:rPr>
        <w:t>E. Create the</w:t>
      </w:r>
      <w:r>
        <w:rPr>
          <w:spacing w:val="-1"/>
          <w:sz w:val="24"/>
          <w:szCs w:val="24"/>
        </w:rPr>
        <w:t xml:space="preserve"> </w:t>
      </w:r>
      <w:r>
        <w:rPr>
          <w:sz w:val="24"/>
          <w:szCs w:val="24"/>
        </w:rPr>
        <w:t>backend</w:t>
      </w:r>
      <w:r>
        <w:rPr>
          <w:spacing w:val="2"/>
          <w:sz w:val="24"/>
          <w:szCs w:val="24"/>
        </w:rPr>
        <w:t xml:space="preserve"> </w:t>
      </w:r>
      <w:r>
        <w:rPr>
          <w:sz w:val="24"/>
          <w:szCs w:val="24"/>
        </w:rPr>
        <w:t>for</w:t>
      </w:r>
      <w:r>
        <w:rPr>
          <w:spacing w:val="1"/>
          <w:sz w:val="24"/>
          <w:szCs w:val="24"/>
        </w:rPr>
        <w:t xml:space="preserve"> </w:t>
      </w:r>
      <w:r>
        <w:rPr>
          <w:sz w:val="24"/>
          <w:szCs w:val="24"/>
        </w:rPr>
        <w:t>any idea</w:t>
      </w:r>
      <w:r>
        <w:rPr>
          <w:spacing w:val="-1"/>
          <w:sz w:val="24"/>
          <w:szCs w:val="24"/>
        </w:rPr>
        <w:t xml:space="preserve"> </w:t>
      </w:r>
      <w:r>
        <w:rPr>
          <w:sz w:val="24"/>
          <w:szCs w:val="24"/>
        </w:rPr>
        <w:t>that will inevitably</w:t>
      </w:r>
      <w:r>
        <w:rPr>
          <w:spacing w:val="-1"/>
          <w:sz w:val="24"/>
          <w:szCs w:val="24"/>
        </w:rPr>
        <w:t xml:space="preserve"> </w:t>
      </w:r>
      <w:r>
        <w:rPr>
          <w:sz w:val="24"/>
          <w:szCs w:val="24"/>
        </w:rPr>
        <w:t>come</w:t>
      </w:r>
      <w:r>
        <w:rPr>
          <w:spacing w:val="-1"/>
          <w:sz w:val="24"/>
          <w:szCs w:val="24"/>
        </w:rPr>
        <w:t xml:space="preserve"> </w:t>
      </w:r>
      <w:r>
        <w:rPr>
          <w:sz w:val="24"/>
          <w:szCs w:val="24"/>
        </w:rPr>
        <w:t>up</w:t>
      </w:r>
      <w:r>
        <w:rPr>
          <w:spacing w:val="-1"/>
          <w:sz w:val="24"/>
          <w:szCs w:val="24"/>
        </w:rPr>
        <w:t xml:space="preserve"> </w:t>
      </w:r>
      <w:r>
        <w:rPr>
          <w:sz w:val="24"/>
          <w:szCs w:val="24"/>
        </w:rPr>
        <w:t>throughout</w:t>
      </w:r>
      <w:r>
        <w:rPr>
          <w:spacing w:val="2"/>
          <w:sz w:val="24"/>
          <w:szCs w:val="24"/>
        </w:rPr>
        <w:t xml:space="preserve"> </w:t>
      </w:r>
      <w:r>
        <w:rPr>
          <w:sz w:val="24"/>
          <w:szCs w:val="24"/>
        </w:rPr>
        <w:t>the</w:t>
      </w:r>
    </w:p>
    <w:p w:rsidR="005F0F4D" w:rsidRDefault="00CA1ECB">
      <w:pPr>
        <w:spacing w:line="260" w:lineRule="exact"/>
        <w:ind w:left="1646"/>
        <w:rPr>
          <w:sz w:val="24"/>
          <w:szCs w:val="24"/>
        </w:rPr>
      </w:pPr>
      <w:r>
        <w:rPr>
          <w:spacing w:val="-2"/>
          <w:sz w:val="24"/>
          <w:szCs w:val="24"/>
        </w:rPr>
        <w:t>g</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maki</w:t>
      </w:r>
      <w:r>
        <w:rPr>
          <w:spacing w:val="2"/>
          <w:sz w:val="24"/>
          <w:szCs w:val="24"/>
        </w:rPr>
        <w:t>n</w:t>
      </w:r>
      <w:r>
        <w:rPr>
          <w:sz w:val="24"/>
          <w:szCs w:val="24"/>
        </w:rPr>
        <w:t>g</w:t>
      </w:r>
      <w:r>
        <w:rPr>
          <w:spacing w:val="-2"/>
          <w:sz w:val="24"/>
          <w:szCs w:val="24"/>
        </w:rPr>
        <w:t xml:space="preserve"> </w:t>
      </w:r>
      <w:r>
        <w:rPr>
          <w:sz w:val="24"/>
          <w:szCs w:val="24"/>
        </w:rPr>
        <w:t>proc</w:t>
      </w:r>
      <w:r>
        <w:rPr>
          <w:spacing w:val="-1"/>
          <w:sz w:val="24"/>
          <w:szCs w:val="24"/>
        </w:rPr>
        <w:t>e</w:t>
      </w:r>
      <w:r>
        <w:rPr>
          <w:sz w:val="24"/>
          <w:szCs w:val="24"/>
        </w:rPr>
        <w:t>ss.</w:t>
      </w:r>
    </w:p>
    <w:p w:rsidR="005F0F4D" w:rsidRDefault="005F0F4D">
      <w:pPr>
        <w:spacing w:before="3" w:line="260" w:lineRule="exact"/>
        <w:rPr>
          <w:sz w:val="26"/>
          <w:szCs w:val="26"/>
        </w:rPr>
      </w:pPr>
    </w:p>
    <w:p w:rsidR="005F0F4D" w:rsidRDefault="00CA1ECB">
      <w:pPr>
        <w:ind w:left="2560" w:right="2466"/>
        <w:jc w:val="center"/>
        <w:rPr>
          <w:sz w:val="43"/>
          <w:szCs w:val="43"/>
        </w:rPr>
      </w:pPr>
      <w:r>
        <w:rPr>
          <w:b/>
          <w:spacing w:val="1"/>
          <w:sz w:val="43"/>
          <w:szCs w:val="43"/>
          <w:u w:val="thick" w:color="000000"/>
        </w:rPr>
        <w:t>D</w:t>
      </w:r>
      <w:r>
        <w:rPr>
          <w:b/>
          <w:sz w:val="43"/>
          <w:szCs w:val="43"/>
          <w:u w:val="thick" w:color="000000"/>
        </w:rPr>
        <w:t>e</w:t>
      </w:r>
      <w:r>
        <w:rPr>
          <w:b/>
          <w:spacing w:val="4"/>
          <w:sz w:val="43"/>
          <w:szCs w:val="43"/>
          <w:u w:val="thick" w:color="000000"/>
        </w:rPr>
        <w:t>a</w:t>
      </w:r>
      <w:r>
        <w:rPr>
          <w:b/>
          <w:spacing w:val="5"/>
          <w:sz w:val="43"/>
          <w:szCs w:val="43"/>
          <w:u w:val="thick" w:color="000000"/>
        </w:rPr>
        <w:t>d</w:t>
      </w:r>
      <w:r>
        <w:rPr>
          <w:b/>
          <w:spacing w:val="1"/>
          <w:sz w:val="43"/>
          <w:szCs w:val="43"/>
          <w:u w:val="thick" w:color="000000"/>
        </w:rPr>
        <w:t>li</w:t>
      </w:r>
      <w:r>
        <w:rPr>
          <w:b/>
          <w:spacing w:val="4"/>
          <w:sz w:val="43"/>
          <w:szCs w:val="43"/>
          <w:u w:val="thick" w:color="000000"/>
        </w:rPr>
        <w:t>n</w:t>
      </w:r>
      <w:r>
        <w:rPr>
          <w:b/>
          <w:spacing w:val="1"/>
          <w:sz w:val="43"/>
          <w:szCs w:val="43"/>
          <w:u w:val="thick" w:color="000000"/>
        </w:rPr>
        <w:t>e</w:t>
      </w:r>
      <w:r>
        <w:rPr>
          <w:b/>
          <w:sz w:val="43"/>
          <w:szCs w:val="43"/>
          <w:u w:val="thick" w:color="000000"/>
        </w:rPr>
        <w:t>s</w:t>
      </w:r>
      <w:r>
        <w:rPr>
          <w:b/>
          <w:spacing w:val="15"/>
          <w:sz w:val="43"/>
          <w:szCs w:val="43"/>
          <w:u w:val="thick" w:color="000000"/>
        </w:rPr>
        <w:t xml:space="preserve"> </w:t>
      </w:r>
      <w:r>
        <w:rPr>
          <w:b/>
          <w:spacing w:val="1"/>
          <w:sz w:val="43"/>
          <w:szCs w:val="43"/>
          <w:u w:val="thick" w:color="000000"/>
        </w:rPr>
        <w:t>f</w:t>
      </w:r>
      <w:r>
        <w:rPr>
          <w:b/>
          <w:spacing w:val="-1"/>
          <w:sz w:val="43"/>
          <w:szCs w:val="43"/>
          <w:u w:val="thick" w:color="000000"/>
        </w:rPr>
        <w:t>o</w:t>
      </w:r>
      <w:r>
        <w:rPr>
          <w:b/>
          <w:sz w:val="43"/>
          <w:szCs w:val="43"/>
          <w:u w:val="thick" w:color="000000"/>
        </w:rPr>
        <w:t>r</w:t>
      </w:r>
      <w:r>
        <w:rPr>
          <w:b/>
          <w:spacing w:val="4"/>
          <w:sz w:val="43"/>
          <w:szCs w:val="43"/>
          <w:u w:val="thick" w:color="000000"/>
        </w:rPr>
        <w:t xml:space="preserve"> </w:t>
      </w:r>
      <w:r>
        <w:rPr>
          <w:b/>
          <w:spacing w:val="1"/>
          <w:sz w:val="43"/>
          <w:szCs w:val="43"/>
          <w:u w:val="thick" w:color="000000"/>
        </w:rPr>
        <w:t>C</w:t>
      </w:r>
      <w:r>
        <w:rPr>
          <w:b/>
          <w:spacing w:val="3"/>
          <w:sz w:val="43"/>
          <w:szCs w:val="43"/>
          <w:u w:val="thick" w:color="000000"/>
        </w:rPr>
        <w:t>h</w:t>
      </w:r>
      <w:r>
        <w:rPr>
          <w:b/>
          <w:sz w:val="43"/>
          <w:szCs w:val="43"/>
          <w:u w:val="thick" w:color="000000"/>
        </w:rPr>
        <w:t>e</w:t>
      </w:r>
      <w:r>
        <w:rPr>
          <w:b/>
          <w:spacing w:val="4"/>
          <w:sz w:val="43"/>
          <w:szCs w:val="43"/>
          <w:u w:val="thick" w:color="000000"/>
        </w:rPr>
        <w:t>c</w:t>
      </w:r>
      <w:r>
        <w:rPr>
          <w:b/>
          <w:sz w:val="43"/>
          <w:szCs w:val="43"/>
          <w:u w:val="thick" w:color="000000"/>
        </w:rPr>
        <w:t>k</w:t>
      </w:r>
      <w:r>
        <w:rPr>
          <w:b/>
          <w:spacing w:val="7"/>
          <w:sz w:val="43"/>
          <w:szCs w:val="43"/>
          <w:u w:val="thick" w:color="000000"/>
        </w:rPr>
        <w:t xml:space="preserve"> </w:t>
      </w:r>
      <w:r>
        <w:rPr>
          <w:b/>
          <w:spacing w:val="4"/>
          <w:sz w:val="43"/>
          <w:szCs w:val="43"/>
          <w:u w:val="thick" w:color="000000"/>
        </w:rPr>
        <w:t>Po</w:t>
      </w:r>
      <w:r>
        <w:rPr>
          <w:b/>
          <w:spacing w:val="3"/>
          <w:sz w:val="43"/>
          <w:szCs w:val="43"/>
          <w:u w:val="thick" w:color="000000"/>
        </w:rPr>
        <w:t>i</w:t>
      </w:r>
      <w:r>
        <w:rPr>
          <w:b/>
          <w:spacing w:val="4"/>
          <w:w w:val="99"/>
          <w:sz w:val="43"/>
          <w:szCs w:val="43"/>
          <w:u w:val="thick" w:color="000000"/>
        </w:rPr>
        <w:t>n</w:t>
      </w:r>
      <w:r>
        <w:rPr>
          <w:b/>
          <w:spacing w:val="3"/>
          <w:w w:val="99"/>
          <w:sz w:val="43"/>
          <w:szCs w:val="43"/>
          <w:u w:val="thick" w:color="000000"/>
        </w:rPr>
        <w:t>ts</w:t>
      </w:r>
    </w:p>
    <w:p w:rsidR="005F0F4D" w:rsidRDefault="005F0F4D">
      <w:pPr>
        <w:spacing w:before="8" w:line="100" w:lineRule="exact"/>
        <w:rPr>
          <w:sz w:val="11"/>
          <w:szCs w:val="11"/>
        </w:rPr>
      </w:pPr>
    </w:p>
    <w:p w:rsidR="005F0F4D" w:rsidRDefault="005F0F4D">
      <w:pPr>
        <w:spacing w:line="200" w:lineRule="exact"/>
      </w:pPr>
    </w:p>
    <w:p w:rsidR="005F0F4D" w:rsidRDefault="005F0F4D">
      <w:pPr>
        <w:spacing w:line="200" w:lineRule="exact"/>
      </w:pPr>
    </w:p>
    <w:p w:rsidR="005F0F4D" w:rsidRDefault="00CA1ECB">
      <w:pPr>
        <w:ind w:left="2213" w:right="2097"/>
        <w:jc w:val="center"/>
        <w:rPr>
          <w:sz w:val="31"/>
          <w:szCs w:val="31"/>
        </w:rPr>
      </w:pPr>
      <w:r>
        <w:rPr>
          <w:b/>
          <w:spacing w:val="2"/>
          <w:sz w:val="31"/>
          <w:szCs w:val="31"/>
        </w:rPr>
        <w:t>Oc</w:t>
      </w:r>
      <w:r>
        <w:rPr>
          <w:b/>
          <w:sz w:val="31"/>
          <w:szCs w:val="31"/>
        </w:rPr>
        <w:t>t</w:t>
      </w:r>
      <w:r>
        <w:rPr>
          <w:b/>
          <w:spacing w:val="13"/>
          <w:sz w:val="31"/>
          <w:szCs w:val="31"/>
        </w:rPr>
        <w:t xml:space="preserve"> </w:t>
      </w:r>
      <w:r>
        <w:rPr>
          <w:b/>
          <w:spacing w:val="1"/>
          <w:sz w:val="31"/>
          <w:szCs w:val="31"/>
        </w:rPr>
        <w:t>25</w:t>
      </w:r>
      <w:r>
        <w:rPr>
          <w:b/>
          <w:sz w:val="31"/>
          <w:szCs w:val="31"/>
        </w:rPr>
        <w:t>-</w:t>
      </w:r>
      <w:r>
        <w:rPr>
          <w:b/>
          <w:spacing w:val="2"/>
          <w:sz w:val="31"/>
          <w:szCs w:val="31"/>
        </w:rPr>
        <w:t>F</w:t>
      </w:r>
      <w:r>
        <w:rPr>
          <w:b/>
          <w:spacing w:val="3"/>
          <w:sz w:val="31"/>
          <w:szCs w:val="31"/>
        </w:rPr>
        <w:t>u</w:t>
      </w:r>
      <w:r>
        <w:rPr>
          <w:b/>
          <w:spacing w:val="4"/>
          <w:sz w:val="31"/>
          <w:szCs w:val="31"/>
        </w:rPr>
        <w:t>n</w:t>
      </w:r>
      <w:r>
        <w:rPr>
          <w:b/>
          <w:sz w:val="31"/>
          <w:szCs w:val="31"/>
        </w:rPr>
        <w:t>c</w:t>
      </w:r>
      <w:r>
        <w:rPr>
          <w:b/>
          <w:spacing w:val="2"/>
          <w:sz w:val="31"/>
          <w:szCs w:val="31"/>
        </w:rPr>
        <w:t>t</w:t>
      </w:r>
      <w:r>
        <w:rPr>
          <w:b/>
          <w:spacing w:val="1"/>
          <w:sz w:val="31"/>
          <w:szCs w:val="31"/>
        </w:rPr>
        <w:t>i</w:t>
      </w:r>
      <w:r>
        <w:rPr>
          <w:b/>
          <w:spacing w:val="4"/>
          <w:sz w:val="31"/>
          <w:szCs w:val="31"/>
        </w:rPr>
        <w:t>o</w:t>
      </w:r>
      <w:r>
        <w:rPr>
          <w:b/>
          <w:spacing w:val="3"/>
          <w:sz w:val="31"/>
          <w:szCs w:val="31"/>
        </w:rPr>
        <w:t>n</w:t>
      </w:r>
      <w:r>
        <w:rPr>
          <w:b/>
          <w:sz w:val="31"/>
          <w:szCs w:val="31"/>
        </w:rPr>
        <w:t>i</w:t>
      </w:r>
      <w:r>
        <w:rPr>
          <w:b/>
          <w:spacing w:val="3"/>
          <w:sz w:val="31"/>
          <w:szCs w:val="31"/>
        </w:rPr>
        <w:t>n</w:t>
      </w:r>
      <w:r>
        <w:rPr>
          <w:b/>
          <w:sz w:val="31"/>
          <w:szCs w:val="31"/>
        </w:rPr>
        <w:t>g</w:t>
      </w:r>
      <w:r>
        <w:rPr>
          <w:b/>
          <w:spacing w:val="26"/>
          <w:sz w:val="31"/>
          <w:szCs w:val="31"/>
        </w:rPr>
        <w:t xml:space="preserve"> </w:t>
      </w:r>
      <w:r>
        <w:rPr>
          <w:b/>
          <w:spacing w:val="1"/>
          <w:sz w:val="31"/>
          <w:szCs w:val="31"/>
        </w:rPr>
        <w:t>m</w:t>
      </w:r>
      <w:r>
        <w:rPr>
          <w:b/>
          <w:spacing w:val="4"/>
          <w:sz w:val="31"/>
          <w:szCs w:val="31"/>
        </w:rPr>
        <w:t>a</w:t>
      </w:r>
      <w:r>
        <w:rPr>
          <w:b/>
          <w:spacing w:val="3"/>
          <w:sz w:val="31"/>
          <w:szCs w:val="31"/>
        </w:rPr>
        <w:t>p</w:t>
      </w:r>
      <w:r>
        <w:rPr>
          <w:b/>
          <w:sz w:val="31"/>
          <w:szCs w:val="31"/>
        </w:rPr>
        <w:t>/</w:t>
      </w:r>
      <w:r>
        <w:rPr>
          <w:b/>
          <w:spacing w:val="3"/>
          <w:sz w:val="31"/>
          <w:szCs w:val="31"/>
        </w:rPr>
        <w:t>p</w:t>
      </w:r>
      <w:r>
        <w:rPr>
          <w:b/>
          <w:sz w:val="31"/>
          <w:szCs w:val="31"/>
        </w:rPr>
        <w:t>l</w:t>
      </w:r>
      <w:r>
        <w:rPr>
          <w:b/>
          <w:spacing w:val="4"/>
          <w:sz w:val="31"/>
          <w:szCs w:val="31"/>
        </w:rPr>
        <w:t>ay</w:t>
      </w:r>
      <w:r>
        <w:rPr>
          <w:b/>
          <w:spacing w:val="-1"/>
          <w:sz w:val="31"/>
          <w:szCs w:val="31"/>
        </w:rPr>
        <w:t>e</w:t>
      </w:r>
      <w:r>
        <w:rPr>
          <w:b/>
          <w:sz w:val="31"/>
          <w:szCs w:val="31"/>
        </w:rPr>
        <w:t>r</w:t>
      </w:r>
      <w:r>
        <w:rPr>
          <w:b/>
          <w:spacing w:val="21"/>
          <w:sz w:val="31"/>
          <w:szCs w:val="31"/>
        </w:rPr>
        <w:t xml:space="preserve"> </w:t>
      </w:r>
      <w:r>
        <w:rPr>
          <w:b/>
          <w:spacing w:val="4"/>
          <w:sz w:val="31"/>
          <w:szCs w:val="31"/>
        </w:rPr>
        <w:t>o</w:t>
      </w:r>
      <w:r>
        <w:rPr>
          <w:b/>
          <w:sz w:val="31"/>
          <w:szCs w:val="31"/>
        </w:rPr>
        <w:t>n</w:t>
      </w:r>
      <w:r>
        <w:rPr>
          <w:b/>
          <w:spacing w:val="9"/>
          <w:sz w:val="31"/>
          <w:szCs w:val="31"/>
        </w:rPr>
        <w:t xml:space="preserve"> </w:t>
      </w:r>
      <w:r>
        <w:rPr>
          <w:b/>
          <w:spacing w:val="3"/>
          <w:w w:val="101"/>
          <w:sz w:val="31"/>
          <w:szCs w:val="31"/>
        </w:rPr>
        <w:t>w</w:t>
      </w:r>
      <w:r>
        <w:rPr>
          <w:b/>
          <w:spacing w:val="-1"/>
          <w:w w:val="101"/>
          <w:sz w:val="31"/>
          <w:szCs w:val="31"/>
        </w:rPr>
        <w:t>e</w:t>
      </w:r>
      <w:r>
        <w:rPr>
          <w:b/>
          <w:spacing w:val="2"/>
          <w:w w:val="101"/>
          <w:sz w:val="31"/>
          <w:szCs w:val="31"/>
        </w:rPr>
        <w:t>bs</w:t>
      </w:r>
      <w:r>
        <w:rPr>
          <w:b/>
          <w:spacing w:val="1"/>
          <w:w w:val="102"/>
          <w:sz w:val="31"/>
          <w:szCs w:val="31"/>
        </w:rPr>
        <w:t>i</w:t>
      </w:r>
      <w:r>
        <w:rPr>
          <w:b/>
          <w:spacing w:val="1"/>
          <w:w w:val="101"/>
          <w:sz w:val="31"/>
          <w:szCs w:val="31"/>
        </w:rPr>
        <w:t>t</w:t>
      </w:r>
      <w:r>
        <w:rPr>
          <w:b/>
          <w:w w:val="101"/>
          <w:sz w:val="31"/>
          <w:szCs w:val="31"/>
        </w:rPr>
        <w:t>e</w:t>
      </w:r>
    </w:p>
    <w:p w:rsidR="005F0F4D" w:rsidRDefault="00CA1ECB" w:rsidP="002F5556">
      <w:pPr>
        <w:spacing w:before="8"/>
        <w:ind w:left="1263" w:right="1148"/>
        <w:jc w:val="center"/>
        <w:rPr>
          <w:sz w:val="31"/>
          <w:szCs w:val="31"/>
        </w:rPr>
      </w:pPr>
      <w:r>
        <w:rPr>
          <w:b/>
          <w:spacing w:val="2"/>
          <w:sz w:val="31"/>
          <w:szCs w:val="31"/>
        </w:rPr>
        <w:t>N</w:t>
      </w:r>
      <w:r>
        <w:rPr>
          <w:b/>
          <w:spacing w:val="4"/>
          <w:sz w:val="31"/>
          <w:szCs w:val="31"/>
        </w:rPr>
        <w:t>o</w:t>
      </w:r>
      <w:r>
        <w:rPr>
          <w:b/>
          <w:sz w:val="31"/>
          <w:szCs w:val="31"/>
        </w:rPr>
        <w:t>v</w:t>
      </w:r>
      <w:r>
        <w:rPr>
          <w:b/>
          <w:spacing w:val="10"/>
          <w:sz w:val="31"/>
          <w:szCs w:val="31"/>
        </w:rPr>
        <w:t xml:space="preserve"> </w:t>
      </w:r>
      <w:r>
        <w:rPr>
          <w:b/>
          <w:spacing w:val="1"/>
          <w:sz w:val="31"/>
          <w:szCs w:val="31"/>
        </w:rPr>
        <w:t>1</w:t>
      </w:r>
      <w:r>
        <w:rPr>
          <w:b/>
          <w:sz w:val="31"/>
          <w:szCs w:val="31"/>
        </w:rPr>
        <w:t>-</w:t>
      </w:r>
      <w:r>
        <w:rPr>
          <w:b/>
          <w:spacing w:val="2"/>
          <w:sz w:val="31"/>
          <w:szCs w:val="31"/>
        </w:rPr>
        <w:t>F</w:t>
      </w:r>
      <w:r>
        <w:rPr>
          <w:b/>
          <w:spacing w:val="3"/>
          <w:sz w:val="31"/>
          <w:szCs w:val="31"/>
        </w:rPr>
        <w:t>u</w:t>
      </w:r>
      <w:r>
        <w:rPr>
          <w:b/>
          <w:spacing w:val="4"/>
          <w:sz w:val="31"/>
          <w:szCs w:val="31"/>
        </w:rPr>
        <w:t>n</w:t>
      </w:r>
      <w:r>
        <w:rPr>
          <w:b/>
          <w:sz w:val="31"/>
          <w:szCs w:val="31"/>
        </w:rPr>
        <w:t>cti</w:t>
      </w:r>
      <w:r>
        <w:rPr>
          <w:b/>
          <w:spacing w:val="4"/>
          <w:sz w:val="31"/>
          <w:szCs w:val="31"/>
        </w:rPr>
        <w:t>o</w:t>
      </w:r>
      <w:r>
        <w:rPr>
          <w:b/>
          <w:sz w:val="31"/>
          <w:szCs w:val="31"/>
        </w:rPr>
        <w:t>n</w:t>
      </w:r>
      <w:r>
        <w:rPr>
          <w:b/>
          <w:spacing w:val="23"/>
          <w:sz w:val="31"/>
          <w:szCs w:val="31"/>
        </w:rPr>
        <w:t xml:space="preserve"> </w:t>
      </w:r>
      <w:r>
        <w:rPr>
          <w:b/>
          <w:spacing w:val="2"/>
          <w:sz w:val="31"/>
          <w:szCs w:val="31"/>
        </w:rPr>
        <w:t>U</w:t>
      </w:r>
      <w:r>
        <w:rPr>
          <w:b/>
          <w:sz w:val="31"/>
          <w:szCs w:val="31"/>
        </w:rPr>
        <w:t>I,</w:t>
      </w:r>
      <w:r>
        <w:rPr>
          <w:b/>
          <w:spacing w:val="7"/>
          <w:sz w:val="31"/>
          <w:szCs w:val="31"/>
        </w:rPr>
        <w:t xml:space="preserve"> </w:t>
      </w:r>
      <w:r>
        <w:rPr>
          <w:b/>
          <w:spacing w:val="3"/>
          <w:sz w:val="31"/>
          <w:szCs w:val="31"/>
        </w:rPr>
        <w:t>Sk</w:t>
      </w:r>
      <w:r>
        <w:rPr>
          <w:b/>
          <w:sz w:val="31"/>
          <w:szCs w:val="31"/>
        </w:rPr>
        <w:t>ill</w:t>
      </w:r>
      <w:r>
        <w:rPr>
          <w:b/>
          <w:spacing w:val="13"/>
          <w:sz w:val="31"/>
          <w:szCs w:val="31"/>
        </w:rPr>
        <w:t xml:space="preserve"> </w:t>
      </w:r>
      <w:r>
        <w:rPr>
          <w:b/>
          <w:sz w:val="31"/>
          <w:szCs w:val="31"/>
        </w:rPr>
        <w:t>t</w:t>
      </w:r>
      <w:r>
        <w:rPr>
          <w:b/>
          <w:spacing w:val="2"/>
          <w:sz w:val="31"/>
          <w:szCs w:val="31"/>
        </w:rPr>
        <w:t>re</w:t>
      </w:r>
      <w:r>
        <w:rPr>
          <w:b/>
          <w:sz w:val="31"/>
          <w:szCs w:val="31"/>
        </w:rPr>
        <w:t>e,</w:t>
      </w:r>
      <w:r>
        <w:rPr>
          <w:b/>
          <w:spacing w:val="15"/>
          <w:sz w:val="31"/>
          <w:szCs w:val="31"/>
        </w:rPr>
        <w:t xml:space="preserve"> </w:t>
      </w:r>
      <w:r>
        <w:rPr>
          <w:b/>
          <w:spacing w:val="2"/>
          <w:sz w:val="31"/>
          <w:szCs w:val="31"/>
        </w:rPr>
        <w:t>Q</w:t>
      </w:r>
      <w:r>
        <w:rPr>
          <w:b/>
          <w:spacing w:val="3"/>
          <w:sz w:val="31"/>
          <w:szCs w:val="31"/>
        </w:rPr>
        <w:t>u</w:t>
      </w:r>
      <w:r>
        <w:rPr>
          <w:b/>
          <w:spacing w:val="2"/>
          <w:sz w:val="31"/>
          <w:szCs w:val="31"/>
        </w:rPr>
        <w:t>es</w:t>
      </w:r>
      <w:r>
        <w:rPr>
          <w:b/>
          <w:spacing w:val="1"/>
          <w:sz w:val="31"/>
          <w:szCs w:val="31"/>
        </w:rPr>
        <w:t>t</w:t>
      </w:r>
      <w:r>
        <w:rPr>
          <w:b/>
          <w:sz w:val="31"/>
          <w:szCs w:val="31"/>
        </w:rPr>
        <w:t>s</w:t>
      </w:r>
      <w:r>
        <w:rPr>
          <w:b/>
          <w:spacing w:val="12"/>
          <w:sz w:val="31"/>
          <w:szCs w:val="31"/>
        </w:rPr>
        <w:t xml:space="preserve"> </w:t>
      </w:r>
      <w:r>
        <w:rPr>
          <w:b/>
          <w:spacing w:val="4"/>
          <w:sz w:val="31"/>
          <w:szCs w:val="31"/>
        </w:rPr>
        <w:t>a</w:t>
      </w:r>
      <w:r>
        <w:rPr>
          <w:b/>
          <w:spacing w:val="3"/>
          <w:sz w:val="31"/>
          <w:szCs w:val="31"/>
        </w:rPr>
        <w:t>n</w:t>
      </w:r>
      <w:r>
        <w:rPr>
          <w:b/>
          <w:sz w:val="31"/>
          <w:szCs w:val="31"/>
        </w:rPr>
        <w:t>d</w:t>
      </w:r>
      <w:r>
        <w:rPr>
          <w:b/>
          <w:spacing w:val="9"/>
          <w:sz w:val="31"/>
          <w:szCs w:val="31"/>
        </w:rPr>
        <w:t xml:space="preserve"> </w:t>
      </w:r>
      <w:r>
        <w:rPr>
          <w:b/>
          <w:spacing w:val="4"/>
          <w:sz w:val="31"/>
          <w:szCs w:val="31"/>
        </w:rPr>
        <w:t>on</w:t>
      </w:r>
      <w:r>
        <w:rPr>
          <w:b/>
          <w:sz w:val="31"/>
          <w:szCs w:val="31"/>
        </w:rPr>
        <w:t>li</w:t>
      </w:r>
      <w:r>
        <w:rPr>
          <w:b/>
          <w:spacing w:val="3"/>
          <w:sz w:val="31"/>
          <w:szCs w:val="31"/>
        </w:rPr>
        <w:t>n</w:t>
      </w:r>
      <w:r>
        <w:rPr>
          <w:b/>
          <w:sz w:val="31"/>
          <w:szCs w:val="31"/>
        </w:rPr>
        <w:t>e</w:t>
      </w:r>
      <w:r>
        <w:rPr>
          <w:b/>
          <w:spacing w:val="13"/>
          <w:sz w:val="31"/>
          <w:szCs w:val="31"/>
        </w:rPr>
        <w:t xml:space="preserve"> </w:t>
      </w:r>
      <w:r>
        <w:rPr>
          <w:b/>
          <w:spacing w:val="-1"/>
          <w:w w:val="101"/>
          <w:sz w:val="31"/>
          <w:szCs w:val="31"/>
        </w:rPr>
        <w:t>r</w:t>
      </w:r>
      <w:r>
        <w:rPr>
          <w:b/>
          <w:spacing w:val="3"/>
          <w:w w:val="101"/>
          <w:sz w:val="31"/>
          <w:szCs w:val="31"/>
        </w:rPr>
        <w:t>a</w:t>
      </w:r>
      <w:r>
        <w:rPr>
          <w:b/>
          <w:spacing w:val="4"/>
          <w:w w:val="101"/>
          <w:sz w:val="31"/>
          <w:szCs w:val="31"/>
        </w:rPr>
        <w:t>n</w:t>
      </w:r>
      <w:r>
        <w:rPr>
          <w:b/>
          <w:spacing w:val="3"/>
          <w:w w:val="101"/>
          <w:sz w:val="31"/>
          <w:szCs w:val="31"/>
        </w:rPr>
        <w:t>k</w:t>
      </w:r>
      <w:r>
        <w:rPr>
          <w:b/>
          <w:spacing w:val="-1"/>
          <w:w w:val="102"/>
          <w:sz w:val="31"/>
          <w:szCs w:val="31"/>
        </w:rPr>
        <w:t>i</w:t>
      </w:r>
      <w:r>
        <w:rPr>
          <w:b/>
          <w:spacing w:val="2"/>
          <w:w w:val="101"/>
          <w:sz w:val="31"/>
          <w:szCs w:val="31"/>
        </w:rPr>
        <w:t>ng</w:t>
      </w:r>
      <w:r>
        <w:rPr>
          <w:b/>
          <w:spacing w:val="2"/>
          <w:sz w:val="31"/>
          <w:szCs w:val="31"/>
        </w:rPr>
        <w:t>N</w:t>
      </w:r>
      <w:r>
        <w:rPr>
          <w:b/>
          <w:spacing w:val="4"/>
          <w:sz w:val="31"/>
          <w:szCs w:val="31"/>
        </w:rPr>
        <w:t>o</w:t>
      </w:r>
      <w:r>
        <w:rPr>
          <w:b/>
          <w:sz w:val="31"/>
          <w:szCs w:val="31"/>
        </w:rPr>
        <w:t>v</w:t>
      </w:r>
      <w:r>
        <w:rPr>
          <w:b/>
          <w:spacing w:val="10"/>
          <w:sz w:val="31"/>
          <w:szCs w:val="31"/>
        </w:rPr>
        <w:t xml:space="preserve"> </w:t>
      </w:r>
      <w:r>
        <w:rPr>
          <w:b/>
          <w:spacing w:val="4"/>
          <w:sz w:val="31"/>
          <w:szCs w:val="31"/>
        </w:rPr>
        <w:t>2</w:t>
      </w:r>
      <w:r>
        <w:rPr>
          <w:b/>
          <w:spacing w:val="1"/>
          <w:sz w:val="31"/>
          <w:szCs w:val="31"/>
        </w:rPr>
        <w:t>2</w:t>
      </w:r>
      <w:r>
        <w:rPr>
          <w:b/>
          <w:sz w:val="31"/>
          <w:szCs w:val="31"/>
        </w:rPr>
        <w:t>-</w:t>
      </w:r>
      <w:r>
        <w:rPr>
          <w:b/>
          <w:spacing w:val="2"/>
          <w:sz w:val="31"/>
          <w:szCs w:val="31"/>
        </w:rPr>
        <w:t>F</w:t>
      </w:r>
      <w:r>
        <w:rPr>
          <w:b/>
          <w:spacing w:val="3"/>
          <w:sz w:val="31"/>
          <w:szCs w:val="31"/>
        </w:rPr>
        <w:t>u</w:t>
      </w:r>
      <w:r>
        <w:rPr>
          <w:b/>
          <w:spacing w:val="4"/>
          <w:sz w:val="31"/>
          <w:szCs w:val="31"/>
        </w:rPr>
        <w:t>n</w:t>
      </w:r>
      <w:r>
        <w:rPr>
          <w:b/>
          <w:sz w:val="31"/>
          <w:szCs w:val="31"/>
        </w:rPr>
        <w:t>cti</w:t>
      </w:r>
      <w:r>
        <w:rPr>
          <w:b/>
          <w:spacing w:val="3"/>
          <w:sz w:val="31"/>
          <w:szCs w:val="31"/>
        </w:rPr>
        <w:t>on</w:t>
      </w:r>
      <w:r>
        <w:rPr>
          <w:b/>
          <w:spacing w:val="2"/>
          <w:sz w:val="31"/>
          <w:szCs w:val="31"/>
        </w:rPr>
        <w:t>a</w:t>
      </w:r>
      <w:r>
        <w:rPr>
          <w:b/>
          <w:sz w:val="31"/>
          <w:szCs w:val="31"/>
        </w:rPr>
        <w:t>l</w:t>
      </w:r>
      <w:r>
        <w:rPr>
          <w:b/>
          <w:spacing w:val="28"/>
          <w:sz w:val="31"/>
          <w:szCs w:val="31"/>
        </w:rPr>
        <w:t xml:space="preserve"> </w:t>
      </w:r>
      <w:r>
        <w:rPr>
          <w:b/>
          <w:spacing w:val="3"/>
          <w:sz w:val="31"/>
          <w:szCs w:val="31"/>
        </w:rPr>
        <w:t>p</w:t>
      </w:r>
      <w:r>
        <w:rPr>
          <w:b/>
          <w:spacing w:val="-1"/>
          <w:sz w:val="31"/>
          <w:szCs w:val="31"/>
        </w:rPr>
        <w:t>r</w:t>
      </w:r>
      <w:r>
        <w:rPr>
          <w:b/>
          <w:spacing w:val="3"/>
          <w:sz w:val="31"/>
          <w:szCs w:val="31"/>
        </w:rPr>
        <w:t>od</w:t>
      </w:r>
      <w:r>
        <w:rPr>
          <w:b/>
          <w:spacing w:val="4"/>
          <w:sz w:val="31"/>
          <w:szCs w:val="31"/>
        </w:rPr>
        <w:t>u</w:t>
      </w:r>
      <w:r>
        <w:rPr>
          <w:b/>
          <w:spacing w:val="-1"/>
          <w:sz w:val="31"/>
          <w:szCs w:val="31"/>
        </w:rPr>
        <w:t>c</w:t>
      </w:r>
      <w:r>
        <w:rPr>
          <w:b/>
          <w:sz w:val="31"/>
          <w:szCs w:val="31"/>
        </w:rPr>
        <w:t>t</w:t>
      </w:r>
      <w:r>
        <w:rPr>
          <w:b/>
          <w:spacing w:val="15"/>
          <w:sz w:val="31"/>
          <w:szCs w:val="31"/>
        </w:rPr>
        <w:t xml:space="preserve"> </w:t>
      </w:r>
      <w:r>
        <w:rPr>
          <w:b/>
          <w:spacing w:val="3"/>
          <w:sz w:val="31"/>
          <w:szCs w:val="31"/>
        </w:rPr>
        <w:t>f</w:t>
      </w:r>
      <w:r>
        <w:rPr>
          <w:b/>
          <w:spacing w:val="4"/>
          <w:sz w:val="31"/>
          <w:szCs w:val="31"/>
        </w:rPr>
        <w:t>o</w:t>
      </w:r>
      <w:r>
        <w:rPr>
          <w:b/>
          <w:sz w:val="31"/>
          <w:szCs w:val="31"/>
        </w:rPr>
        <w:t>r</w:t>
      </w:r>
      <w:r>
        <w:rPr>
          <w:b/>
          <w:spacing w:val="8"/>
          <w:sz w:val="31"/>
          <w:szCs w:val="31"/>
        </w:rPr>
        <w:t xml:space="preserve"> </w:t>
      </w:r>
      <w:r>
        <w:rPr>
          <w:b/>
          <w:spacing w:val="2"/>
          <w:sz w:val="31"/>
          <w:szCs w:val="31"/>
        </w:rPr>
        <w:t>Be</w:t>
      </w:r>
      <w:r>
        <w:rPr>
          <w:b/>
          <w:spacing w:val="3"/>
          <w:sz w:val="31"/>
          <w:szCs w:val="31"/>
        </w:rPr>
        <w:t>t</w:t>
      </w:r>
      <w:r>
        <w:rPr>
          <w:b/>
          <w:sz w:val="31"/>
          <w:szCs w:val="31"/>
        </w:rPr>
        <w:t>a</w:t>
      </w:r>
      <w:r>
        <w:rPr>
          <w:b/>
          <w:spacing w:val="14"/>
          <w:sz w:val="31"/>
          <w:szCs w:val="31"/>
        </w:rPr>
        <w:t xml:space="preserve"> </w:t>
      </w:r>
      <w:r>
        <w:rPr>
          <w:b/>
          <w:spacing w:val="3"/>
          <w:w w:val="101"/>
          <w:sz w:val="31"/>
          <w:szCs w:val="31"/>
        </w:rPr>
        <w:t>T</w:t>
      </w:r>
      <w:r>
        <w:rPr>
          <w:b/>
          <w:spacing w:val="2"/>
          <w:w w:val="101"/>
          <w:sz w:val="31"/>
          <w:szCs w:val="31"/>
        </w:rPr>
        <w:t>e</w:t>
      </w:r>
      <w:r>
        <w:rPr>
          <w:b/>
          <w:w w:val="101"/>
          <w:sz w:val="31"/>
          <w:szCs w:val="31"/>
        </w:rPr>
        <w:t>s</w:t>
      </w:r>
      <w:r>
        <w:rPr>
          <w:b/>
          <w:spacing w:val="3"/>
          <w:w w:val="101"/>
          <w:sz w:val="31"/>
          <w:szCs w:val="31"/>
        </w:rPr>
        <w:t>t</w:t>
      </w:r>
      <w:r>
        <w:rPr>
          <w:b/>
          <w:spacing w:val="-1"/>
          <w:w w:val="102"/>
          <w:sz w:val="31"/>
          <w:szCs w:val="31"/>
        </w:rPr>
        <w:t>i</w:t>
      </w:r>
      <w:r>
        <w:rPr>
          <w:b/>
          <w:spacing w:val="2"/>
          <w:w w:val="101"/>
          <w:sz w:val="31"/>
          <w:szCs w:val="31"/>
        </w:rPr>
        <w:t>n</w:t>
      </w:r>
      <w:r>
        <w:rPr>
          <w:b/>
          <w:w w:val="101"/>
          <w:sz w:val="31"/>
          <w:szCs w:val="31"/>
        </w:rPr>
        <w:t>g</w:t>
      </w:r>
    </w:p>
    <w:p w:rsidR="005F0F4D" w:rsidRDefault="00CA1ECB">
      <w:pPr>
        <w:spacing w:before="10"/>
        <w:ind w:left="4027" w:right="4072"/>
        <w:jc w:val="center"/>
        <w:rPr>
          <w:sz w:val="31"/>
          <w:szCs w:val="31"/>
        </w:rPr>
      </w:pPr>
      <w:r>
        <w:rPr>
          <w:b/>
          <w:spacing w:val="2"/>
          <w:sz w:val="31"/>
          <w:szCs w:val="31"/>
        </w:rPr>
        <w:t>D</w:t>
      </w:r>
      <w:r>
        <w:rPr>
          <w:b/>
          <w:spacing w:val="-1"/>
          <w:sz w:val="31"/>
          <w:szCs w:val="31"/>
        </w:rPr>
        <w:t>e</w:t>
      </w:r>
      <w:r>
        <w:rPr>
          <w:b/>
          <w:sz w:val="31"/>
          <w:szCs w:val="31"/>
        </w:rPr>
        <w:t>c</w:t>
      </w:r>
      <w:r>
        <w:rPr>
          <w:b/>
          <w:spacing w:val="11"/>
          <w:sz w:val="31"/>
          <w:szCs w:val="31"/>
        </w:rPr>
        <w:t xml:space="preserve"> </w:t>
      </w:r>
      <w:r>
        <w:rPr>
          <w:b/>
          <w:spacing w:val="4"/>
          <w:sz w:val="31"/>
          <w:szCs w:val="31"/>
        </w:rPr>
        <w:t>6</w:t>
      </w:r>
      <w:r>
        <w:rPr>
          <w:b/>
          <w:sz w:val="31"/>
          <w:szCs w:val="31"/>
        </w:rPr>
        <w:t>-</w:t>
      </w:r>
      <w:r>
        <w:rPr>
          <w:b/>
          <w:spacing w:val="3"/>
          <w:sz w:val="31"/>
          <w:szCs w:val="31"/>
        </w:rPr>
        <w:t>h</w:t>
      </w:r>
      <w:r>
        <w:rPr>
          <w:b/>
          <w:spacing w:val="1"/>
          <w:sz w:val="31"/>
          <w:szCs w:val="31"/>
        </w:rPr>
        <w:t>a</w:t>
      </w:r>
      <w:r>
        <w:rPr>
          <w:b/>
          <w:spacing w:val="3"/>
          <w:sz w:val="31"/>
          <w:szCs w:val="31"/>
        </w:rPr>
        <w:t>n</w:t>
      </w:r>
      <w:r>
        <w:rPr>
          <w:b/>
          <w:sz w:val="31"/>
          <w:szCs w:val="31"/>
        </w:rPr>
        <w:t>d</w:t>
      </w:r>
      <w:r>
        <w:rPr>
          <w:b/>
          <w:spacing w:val="15"/>
          <w:sz w:val="31"/>
          <w:szCs w:val="31"/>
        </w:rPr>
        <w:t xml:space="preserve"> </w:t>
      </w:r>
      <w:r>
        <w:rPr>
          <w:b/>
          <w:spacing w:val="-1"/>
          <w:w w:val="102"/>
          <w:sz w:val="31"/>
          <w:szCs w:val="31"/>
        </w:rPr>
        <w:t>i</w:t>
      </w:r>
      <w:r>
        <w:rPr>
          <w:b/>
          <w:w w:val="101"/>
          <w:sz w:val="31"/>
          <w:szCs w:val="31"/>
        </w:rPr>
        <w:t>n</w:t>
      </w:r>
    </w:p>
    <w:p w:rsidR="005F0F4D" w:rsidRDefault="005F0F4D">
      <w:pPr>
        <w:spacing w:line="280" w:lineRule="exact"/>
        <w:rPr>
          <w:sz w:val="28"/>
          <w:szCs w:val="28"/>
        </w:rPr>
      </w:pPr>
    </w:p>
    <w:p w:rsidR="005F0F4D" w:rsidRDefault="00CA1ECB">
      <w:pPr>
        <w:spacing w:line="480" w:lineRule="exact"/>
        <w:ind w:left="2943" w:right="2994"/>
        <w:jc w:val="center"/>
        <w:rPr>
          <w:sz w:val="43"/>
          <w:szCs w:val="43"/>
        </w:rPr>
      </w:pPr>
      <w:r>
        <w:rPr>
          <w:b/>
          <w:spacing w:val="2"/>
          <w:position w:val="-1"/>
          <w:sz w:val="43"/>
          <w:szCs w:val="43"/>
          <w:u w:val="thick" w:color="000000"/>
        </w:rPr>
        <w:t>P</w:t>
      </w:r>
      <w:r>
        <w:rPr>
          <w:b/>
          <w:spacing w:val="1"/>
          <w:position w:val="-1"/>
          <w:sz w:val="43"/>
          <w:szCs w:val="43"/>
          <w:u w:val="thick" w:color="000000"/>
        </w:rPr>
        <w:t>ros</w:t>
      </w:r>
      <w:r>
        <w:rPr>
          <w:b/>
          <w:spacing w:val="4"/>
          <w:position w:val="-1"/>
          <w:sz w:val="43"/>
          <w:szCs w:val="43"/>
          <w:u w:val="thick" w:color="000000"/>
        </w:rPr>
        <w:t>p</w:t>
      </w:r>
      <w:r>
        <w:rPr>
          <w:b/>
          <w:spacing w:val="1"/>
          <w:position w:val="-1"/>
          <w:sz w:val="43"/>
          <w:szCs w:val="43"/>
          <w:u w:val="thick" w:color="000000"/>
        </w:rPr>
        <w:t>ec</w:t>
      </w:r>
      <w:r>
        <w:rPr>
          <w:b/>
          <w:position w:val="-1"/>
          <w:sz w:val="43"/>
          <w:szCs w:val="43"/>
          <w:u w:val="thick" w:color="000000"/>
        </w:rPr>
        <w:t>t</w:t>
      </w:r>
      <w:r>
        <w:rPr>
          <w:b/>
          <w:spacing w:val="1"/>
          <w:position w:val="-1"/>
          <w:sz w:val="43"/>
          <w:szCs w:val="43"/>
          <w:u w:val="thick" w:color="000000"/>
        </w:rPr>
        <w:t>i</w:t>
      </w:r>
      <w:r>
        <w:rPr>
          <w:b/>
          <w:spacing w:val="2"/>
          <w:position w:val="-1"/>
          <w:sz w:val="43"/>
          <w:szCs w:val="43"/>
          <w:u w:val="thick" w:color="000000"/>
        </w:rPr>
        <w:t>v</w:t>
      </w:r>
      <w:r>
        <w:rPr>
          <w:b/>
          <w:position w:val="-1"/>
          <w:sz w:val="43"/>
          <w:szCs w:val="43"/>
          <w:u w:val="thick" w:color="000000"/>
        </w:rPr>
        <w:t>e</w:t>
      </w:r>
      <w:r>
        <w:rPr>
          <w:b/>
          <w:spacing w:val="17"/>
          <w:position w:val="-1"/>
          <w:sz w:val="43"/>
          <w:szCs w:val="43"/>
          <w:u w:val="thick" w:color="000000"/>
        </w:rPr>
        <w:t xml:space="preserve"> </w:t>
      </w:r>
      <w:r>
        <w:rPr>
          <w:b/>
          <w:spacing w:val="4"/>
          <w:position w:val="-1"/>
          <w:sz w:val="43"/>
          <w:szCs w:val="43"/>
          <w:u w:val="thick" w:color="000000"/>
        </w:rPr>
        <w:t>Pr</w:t>
      </w:r>
      <w:r>
        <w:rPr>
          <w:b/>
          <w:spacing w:val="1"/>
          <w:w w:val="99"/>
          <w:position w:val="-1"/>
          <w:sz w:val="43"/>
          <w:szCs w:val="43"/>
          <w:u w:val="thick" w:color="000000"/>
        </w:rPr>
        <w:t>o</w:t>
      </w:r>
      <w:r>
        <w:rPr>
          <w:b/>
          <w:spacing w:val="6"/>
          <w:w w:val="99"/>
          <w:position w:val="-1"/>
          <w:sz w:val="43"/>
          <w:szCs w:val="43"/>
          <w:u w:val="thick" w:color="000000"/>
        </w:rPr>
        <w:t>b</w:t>
      </w:r>
      <w:r>
        <w:rPr>
          <w:b/>
          <w:spacing w:val="3"/>
          <w:position w:val="-1"/>
          <w:sz w:val="43"/>
          <w:szCs w:val="43"/>
          <w:u w:val="thick" w:color="000000"/>
        </w:rPr>
        <w:t>l</w:t>
      </w:r>
      <w:r>
        <w:rPr>
          <w:b/>
          <w:spacing w:val="4"/>
          <w:position w:val="-1"/>
          <w:sz w:val="43"/>
          <w:szCs w:val="43"/>
          <w:u w:val="thick" w:color="000000"/>
        </w:rPr>
        <w:t>e</w:t>
      </w:r>
      <w:r>
        <w:rPr>
          <w:b/>
          <w:spacing w:val="5"/>
          <w:w w:val="99"/>
          <w:position w:val="-1"/>
          <w:sz w:val="43"/>
          <w:szCs w:val="43"/>
          <w:u w:val="thick" w:color="000000"/>
        </w:rPr>
        <w:t>m</w:t>
      </w:r>
      <w:r>
        <w:rPr>
          <w:b/>
          <w:w w:val="99"/>
          <w:position w:val="-1"/>
          <w:sz w:val="43"/>
          <w:szCs w:val="43"/>
          <w:u w:val="thick" w:color="000000"/>
        </w:rPr>
        <w:t>s</w:t>
      </w:r>
    </w:p>
    <w:p w:rsidR="005F0F4D" w:rsidRDefault="005F0F4D">
      <w:pPr>
        <w:spacing w:before="9" w:line="240" w:lineRule="exact"/>
        <w:rPr>
          <w:sz w:val="24"/>
          <w:szCs w:val="24"/>
        </w:rPr>
      </w:pPr>
    </w:p>
    <w:p w:rsidR="005F0F4D" w:rsidRDefault="00CA1ECB">
      <w:pPr>
        <w:spacing w:before="29"/>
        <w:ind w:left="257" w:right="305"/>
        <w:jc w:val="center"/>
        <w:rPr>
          <w:sz w:val="24"/>
          <w:szCs w:val="24"/>
        </w:rPr>
      </w:pPr>
      <w:r>
        <w:rPr>
          <w:b/>
          <w:sz w:val="24"/>
          <w:szCs w:val="24"/>
        </w:rPr>
        <w:t>T</w:t>
      </w:r>
      <w:r>
        <w:rPr>
          <w:b/>
          <w:spacing w:val="1"/>
          <w:sz w:val="24"/>
          <w:szCs w:val="24"/>
        </w:rPr>
        <w:t>h</w:t>
      </w:r>
      <w:r>
        <w:rPr>
          <w:b/>
          <w:sz w:val="24"/>
          <w:szCs w:val="24"/>
        </w:rPr>
        <w:t>e</w:t>
      </w:r>
      <w:r>
        <w:rPr>
          <w:b/>
          <w:spacing w:val="-1"/>
          <w:sz w:val="24"/>
          <w:szCs w:val="24"/>
        </w:rPr>
        <w:t xml:space="preserve"> </w:t>
      </w:r>
      <w:r>
        <w:rPr>
          <w:b/>
          <w:spacing w:val="1"/>
          <w:sz w:val="24"/>
          <w:szCs w:val="24"/>
        </w:rPr>
        <w:t>nu</w:t>
      </w:r>
      <w:r>
        <w:rPr>
          <w:b/>
          <w:spacing w:val="-3"/>
          <w:sz w:val="24"/>
          <w:szCs w:val="24"/>
        </w:rPr>
        <w:t>m</w:t>
      </w:r>
      <w:r>
        <w:rPr>
          <w:b/>
          <w:spacing w:val="1"/>
          <w:sz w:val="24"/>
          <w:szCs w:val="24"/>
        </w:rPr>
        <w:t>b</w:t>
      </w:r>
      <w:r>
        <w:rPr>
          <w:b/>
          <w:spacing w:val="-1"/>
          <w:sz w:val="24"/>
          <w:szCs w:val="24"/>
        </w:rPr>
        <w:t>e</w:t>
      </w:r>
      <w:r>
        <w:rPr>
          <w:b/>
          <w:sz w:val="24"/>
          <w:szCs w:val="24"/>
        </w:rPr>
        <w:t>r</w:t>
      </w:r>
      <w:r>
        <w:rPr>
          <w:b/>
          <w:spacing w:val="-1"/>
          <w:sz w:val="24"/>
          <w:szCs w:val="24"/>
        </w:rPr>
        <w:t xml:space="preserve"> </w:t>
      </w:r>
      <w:r>
        <w:rPr>
          <w:b/>
          <w:sz w:val="24"/>
          <w:szCs w:val="24"/>
        </w:rPr>
        <w:t>o</w:t>
      </w:r>
      <w:r>
        <w:rPr>
          <w:b/>
          <w:spacing w:val="1"/>
          <w:sz w:val="24"/>
          <w:szCs w:val="24"/>
        </w:rPr>
        <w:t>n</w:t>
      </w:r>
      <w:r>
        <w:rPr>
          <w:b/>
          <w:sz w:val="24"/>
          <w:szCs w:val="24"/>
        </w:rPr>
        <w:t>e</w:t>
      </w:r>
      <w:r>
        <w:rPr>
          <w:b/>
          <w:spacing w:val="-1"/>
          <w:sz w:val="24"/>
          <w:szCs w:val="24"/>
        </w:rPr>
        <w:t xml:space="preserve"> </w:t>
      </w:r>
      <w:r>
        <w:rPr>
          <w:b/>
          <w:spacing w:val="1"/>
          <w:sz w:val="24"/>
          <w:szCs w:val="24"/>
        </w:rPr>
        <w:t>p</w:t>
      </w:r>
      <w:r>
        <w:rPr>
          <w:b/>
          <w:spacing w:val="-1"/>
          <w:sz w:val="24"/>
          <w:szCs w:val="24"/>
        </w:rPr>
        <w:t>r</w:t>
      </w:r>
      <w:r>
        <w:rPr>
          <w:b/>
          <w:sz w:val="24"/>
          <w:szCs w:val="24"/>
        </w:rPr>
        <w:t>os</w:t>
      </w:r>
      <w:r>
        <w:rPr>
          <w:b/>
          <w:spacing w:val="1"/>
          <w:sz w:val="24"/>
          <w:szCs w:val="24"/>
        </w:rPr>
        <w:t>pe</w:t>
      </w:r>
      <w:r>
        <w:rPr>
          <w:b/>
          <w:spacing w:val="-1"/>
          <w:sz w:val="24"/>
          <w:szCs w:val="24"/>
        </w:rPr>
        <w:t>c</w:t>
      </w:r>
      <w:r>
        <w:rPr>
          <w:b/>
          <w:sz w:val="24"/>
          <w:szCs w:val="24"/>
        </w:rPr>
        <w:t>tive</w:t>
      </w:r>
      <w:r>
        <w:rPr>
          <w:b/>
          <w:spacing w:val="-1"/>
          <w:sz w:val="24"/>
          <w:szCs w:val="24"/>
        </w:rPr>
        <w:t xml:space="preserve"> </w:t>
      </w:r>
      <w:r>
        <w:rPr>
          <w:b/>
          <w:spacing w:val="1"/>
          <w:sz w:val="24"/>
          <w:szCs w:val="24"/>
        </w:rPr>
        <w:t>p</w:t>
      </w:r>
      <w:r>
        <w:rPr>
          <w:b/>
          <w:spacing w:val="-1"/>
          <w:sz w:val="24"/>
          <w:szCs w:val="24"/>
        </w:rPr>
        <w:t>r</w:t>
      </w:r>
      <w:r>
        <w:rPr>
          <w:b/>
          <w:sz w:val="24"/>
          <w:szCs w:val="24"/>
        </w:rPr>
        <w:t>o</w:t>
      </w:r>
      <w:r>
        <w:rPr>
          <w:b/>
          <w:spacing w:val="1"/>
          <w:sz w:val="24"/>
          <w:szCs w:val="24"/>
        </w:rPr>
        <w:t>b</w:t>
      </w:r>
      <w:r>
        <w:rPr>
          <w:b/>
          <w:sz w:val="24"/>
          <w:szCs w:val="24"/>
        </w:rPr>
        <w:t>l</w:t>
      </w:r>
      <w:r>
        <w:rPr>
          <w:b/>
          <w:spacing w:val="2"/>
          <w:sz w:val="24"/>
          <w:szCs w:val="24"/>
        </w:rPr>
        <w:t>e</w:t>
      </w:r>
      <w:r>
        <w:rPr>
          <w:b/>
          <w:sz w:val="24"/>
          <w:szCs w:val="24"/>
        </w:rPr>
        <w:t>m</w:t>
      </w:r>
      <w:r>
        <w:rPr>
          <w:b/>
          <w:spacing w:val="-3"/>
          <w:sz w:val="24"/>
          <w:szCs w:val="24"/>
        </w:rPr>
        <w:t xml:space="preserve"> </w:t>
      </w:r>
      <w:r>
        <w:rPr>
          <w:b/>
          <w:sz w:val="24"/>
          <w:szCs w:val="24"/>
        </w:rPr>
        <w:t>is t</w:t>
      </w:r>
      <w:r>
        <w:rPr>
          <w:b/>
          <w:spacing w:val="1"/>
          <w:sz w:val="24"/>
          <w:szCs w:val="24"/>
        </w:rPr>
        <w:t>h</w:t>
      </w:r>
      <w:r>
        <w:rPr>
          <w:b/>
          <w:sz w:val="24"/>
          <w:szCs w:val="24"/>
        </w:rPr>
        <w:t>e</w:t>
      </w:r>
      <w:r>
        <w:rPr>
          <w:b/>
          <w:spacing w:val="-1"/>
          <w:sz w:val="24"/>
          <w:szCs w:val="24"/>
        </w:rPr>
        <w:t xml:space="preserve"> </w:t>
      </w:r>
      <w:r>
        <w:rPr>
          <w:b/>
          <w:spacing w:val="1"/>
          <w:sz w:val="24"/>
          <w:szCs w:val="24"/>
        </w:rPr>
        <w:t>f</w:t>
      </w:r>
      <w:r>
        <w:rPr>
          <w:b/>
          <w:sz w:val="24"/>
          <w:szCs w:val="24"/>
        </w:rPr>
        <w:t>a</w:t>
      </w:r>
      <w:r>
        <w:rPr>
          <w:b/>
          <w:spacing w:val="-1"/>
          <w:sz w:val="24"/>
          <w:szCs w:val="24"/>
        </w:rPr>
        <w:t>c</w:t>
      </w:r>
      <w:r>
        <w:rPr>
          <w:b/>
          <w:sz w:val="24"/>
          <w:szCs w:val="24"/>
        </w:rPr>
        <w:t>t</w:t>
      </w:r>
      <w:r>
        <w:rPr>
          <w:b/>
          <w:spacing w:val="1"/>
          <w:sz w:val="24"/>
          <w:szCs w:val="24"/>
        </w:rPr>
        <w:t xml:space="preserve"> </w:t>
      </w:r>
      <w:r>
        <w:rPr>
          <w:b/>
          <w:spacing w:val="-1"/>
          <w:sz w:val="24"/>
          <w:szCs w:val="24"/>
        </w:rPr>
        <w:t>t</w:t>
      </w:r>
      <w:r>
        <w:rPr>
          <w:b/>
          <w:spacing w:val="1"/>
          <w:sz w:val="24"/>
          <w:szCs w:val="24"/>
        </w:rPr>
        <w:t>h</w:t>
      </w:r>
      <w:r>
        <w:rPr>
          <w:b/>
          <w:spacing w:val="-1"/>
          <w:sz w:val="24"/>
          <w:szCs w:val="24"/>
        </w:rPr>
        <w:t>er</w:t>
      </w:r>
      <w:r>
        <w:rPr>
          <w:b/>
          <w:sz w:val="24"/>
          <w:szCs w:val="24"/>
        </w:rPr>
        <w:t>e</w:t>
      </w:r>
      <w:r>
        <w:rPr>
          <w:b/>
          <w:spacing w:val="-1"/>
          <w:sz w:val="24"/>
          <w:szCs w:val="24"/>
        </w:rPr>
        <w:t xml:space="preserve"> </w:t>
      </w:r>
      <w:r>
        <w:rPr>
          <w:b/>
          <w:sz w:val="24"/>
          <w:szCs w:val="24"/>
        </w:rPr>
        <w:t>a</w:t>
      </w:r>
      <w:r>
        <w:rPr>
          <w:b/>
          <w:spacing w:val="1"/>
          <w:sz w:val="24"/>
          <w:szCs w:val="24"/>
        </w:rPr>
        <w:t>r</w:t>
      </w:r>
      <w:r>
        <w:rPr>
          <w:b/>
          <w:sz w:val="24"/>
          <w:szCs w:val="24"/>
        </w:rPr>
        <w:t>e</w:t>
      </w:r>
      <w:r>
        <w:rPr>
          <w:b/>
          <w:spacing w:val="-1"/>
          <w:sz w:val="24"/>
          <w:szCs w:val="24"/>
        </w:rPr>
        <w:t xml:space="preserve"> e</w:t>
      </w:r>
      <w:r>
        <w:rPr>
          <w:b/>
          <w:sz w:val="24"/>
          <w:szCs w:val="24"/>
        </w:rPr>
        <w:t>ig</w:t>
      </w:r>
      <w:r>
        <w:rPr>
          <w:b/>
          <w:spacing w:val="1"/>
          <w:sz w:val="24"/>
          <w:szCs w:val="24"/>
        </w:rPr>
        <w:t>h</w:t>
      </w:r>
      <w:r>
        <w:rPr>
          <w:b/>
          <w:sz w:val="24"/>
          <w:szCs w:val="24"/>
        </w:rPr>
        <w:t>t of</w:t>
      </w:r>
      <w:r>
        <w:rPr>
          <w:b/>
          <w:spacing w:val="1"/>
          <w:sz w:val="24"/>
          <w:szCs w:val="24"/>
        </w:rPr>
        <w:t xml:space="preserve"> u</w:t>
      </w:r>
      <w:r>
        <w:rPr>
          <w:b/>
          <w:sz w:val="24"/>
          <w:szCs w:val="24"/>
        </w:rPr>
        <w:t>s. As o</w:t>
      </w:r>
      <w:r>
        <w:rPr>
          <w:b/>
          <w:spacing w:val="1"/>
          <w:sz w:val="24"/>
          <w:szCs w:val="24"/>
        </w:rPr>
        <w:t>n</w:t>
      </w:r>
      <w:r>
        <w:rPr>
          <w:b/>
          <w:sz w:val="24"/>
          <w:szCs w:val="24"/>
        </w:rPr>
        <w:t>e</w:t>
      </w:r>
      <w:r>
        <w:rPr>
          <w:b/>
          <w:spacing w:val="-1"/>
          <w:sz w:val="24"/>
          <w:szCs w:val="24"/>
        </w:rPr>
        <w:t xml:space="preserve"> </w:t>
      </w:r>
      <w:r>
        <w:rPr>
          <w:b/>
          <w:sz w:val="24"/>
          <w:szCs w:val="24"/>
        </w:rPr>
        <w:t>of</w:t>
      </w:r>
      <w:r>
        <w:rPr>
          <w:b/>
          <w:spacing w:val="1"/>
          <w:sz w:val="24"/>
          <w:szCs w:val="24"/>
        </w:rPr>
        <w:t xml:space="preserve"> u</w:t>
      </w:r>
      <w:r>
        <w:rPr>
          <w:b/>
          <w:sz w:val="24"/>
          <w:szCs w:val="24"/>
        </w:rPr>
        <w:t>s s</w:t>
      </w:r>
      <w:r>
        <w:rPr>
          <w:b/>
          <w:spacing w:val="-2"/>
          <w:sz w:val="24"/>
          <w:szCs w:val="24"/>
        </w:rPr>
        <w:t>a</w:t>
      </w:r>
      <w:r>
        <w:rPr>
          <w:b/>
          <w:sz w:val="24"/>
          <w:szCs w:val="24"/>
        </w:rPr>
        <w:t>i</w:t>
      </w:r>
      <w:r>
        <w:rPr>
          <w:b/>
          <w:spacing w:val="1"/>
          <w:sz w:val="24"/>
          <w:szCs w:val="24"/>
        </w:rPr>
        <w:t>d</w:t>
      </w:r>
      <w:r>
        <w:rPr>
          <w:b/>
          <w:sz w:val="24"/>
          <w:szCs w:val="24"/>
        </w:rPr>
        <w:t>, “I’m</w:t>
      </w:r>
    </w:p>
    <w:p w:rsidR="005F0F4D" w:rsidRDefault="00CA1ECB">
      <w:pPr>
        <w:spacing w:line="260" w:lineRule="exact"/>
        <w:ind w:left="2693" w:right="2737"/>
        <w:jc w:val="center"/>
        <w:rPr>
          <w:sz w:val="24"/>
          <w:szCs w:val="24"/>
        </w:rPr>
      </w:pPr>
      <w:r>
        <w:rPr>
          <w:b/>
          <w:spacing w:val="2"/>
          <w:sz w:val="24"/>
          <w:szCs w:val="24"/>
        </w:rPr>
        <w:t>w</w:t>
      </w:r>
      <w:r>
        <w:rPr>
          <w:b/>
          <w:sz w:val="24"/>
          <w:szCs w:val="24"/>
        </w:rPr>
        <w:t>o</w:t>
      </w:r>
      <w:r>
        <w:rPr>
          <w:b/>
          <w:spacing w:val="-1"/>
          <w:sz w:val="24"/>
          <w:szCs w:val="24"/>
        </w:rPr>
        <w:t>rr</w:t>
      </w:r>
      <w:r>
        <w:rPr>
          <w:b/>
          <w:sz w:val="24"/>
          <w:szCs w:val="24"/>
        </w:rPr>
        <w:t>ied that</w:t>
      </w:r>
      <w:r>
        <w:rPr>
          <w:b/>
          <w:spacing w:val="-1"/>
          <w:sz w:val="24"/>
          <w:szCs w:val="24"/>
        </w:rPr>
        <w:t xml:space="preserve"> t</w:t>
      </w:r>
      <w:r>
        <w:rPr>
          <w:b/>
          <w:sz w:val="24"/>
          <w:szCs w:val="24"/>
        </w:rPr>
        <w:t>oo</w:t>
      </w:r>
      <w:r>
        <w:rPr>
          <w:b/>
          <w:spacing w:val="2"/>
          <w:sz w:val="24"/>
          <w:szCs w:val="24"/>
        </w:rPr>
        <w:t xml:space="preserve"> </w:t>
      </w:r>
      <w:r>
        <w:rPr>
          <w:b/>
          <w:spacing w:val="-3"/>
          <w:sz w:val="24"/>
          <w:szCs w:val="24"/>
        </w:rPr>
        <w:t>m</w:t>
      </w:r>
      <w:r>
        <w:rPr>
          <w:b/>
          <w:sz w:val="24"/>
          <w:szCs w:val="24"/>
        </w:rPr>
        <w:t>a</w:t>
      </w:r>
      <w:r>
        <w:rPr>
          <w:b/>
          <w:spacing w:val="1"/>
          <w:sz w:val="24"/>
          <w:szCs w:val="24"/>
        </w:rPr>
        <w:t>n</w:t>
      </w:r>
      <w:r>
        <w:rPr>
          <w:b/>
          <w:sz w:val="24"/>
          <w:szCs w:val="24"/>
        </w:rPr>
        <w:t xml:space="preserve">y </w:t>
      </w:r>
      <w:r>
        <w:rPr>
          <w:b/>
          <w:spacing w:val="-1"/>
          <w:sz w:val="24"/>
          <w:szCs w:val="24"/>
        </w:rPr>
        <w:t>c</w:t>
      </w:r>
      <w:r>
        <w:rPr>
          <w:b/>
          <w:sz w:val="24"/>
          <w:szCs w:val="24"/>
        </w:rPr>
        <w:t>oo</w:t>
      </w:r>
      <w:r>
        <w:rPr>
          <w:b/>
          <w:spacing w:val="1"/>
          <w:sz w:val="24"/>
          <w:szCs w:val="24"/>
        </w:rPr>
        <w:t>k</w:t>
      </w:r>
      <w:r>
        <w:rPr>
          <w:b/>
          <w:sz w:val="24"/>
          <w:szCs w:val="24"/>
        </w:rPr>
        <w:t>s</w:t>
      </w:r>
      <w:r>
        <w:rPr>
          <w:b/>
          <w:spacing w:val="2"/>
          <w:sz w:val="24"/>
          <w:szCs w:val="24"/>
        </w:rPr>
        <w:t xml:space="preserve"> </w:t>
      </w:r>
      <w:r>
        <w:rPr>
          <w:b/>
          <w:spacing w:val="-1"/>
          <w:sz w:val="24"/>
          <w:szCs w:val="24"/>
        </w:rPr>
        <w:t>r</w:t>
      </w:r>
      <w:r>
        <w:rPr>
          <w:b/>
          <w:spacing w:val="1"/>
          <w:sz w:val="24"/>
          <w:szCs w:val="24"/>
        </w:rPr>
        <w:t>u</w:t>
      </w:r>
      <w:r>
        <w:rPr>
          <w:b/>
          <w:sz w:val="24"/>
          <w:szCs w:val="24"/>
        </w:rPr>
        <w:t>in</w:t>
      </w:r>
      <w:r>
        <w:rPr>
          <w:b/>
          <w:spacing w:val="1"/>
          <w:sz w:val="24"/>
          <w:szCs w:val="24"/>
        </w:rPr>
        <w:t xml:space="preserve"> </w:t>
      </w:r>
      <w:r>
        <w:rPr>
          <w:b/>
          <w:spacing w:val="-1"/>
          <w:sz w:val="24"/>
          <w:szCs w:val="24"/>
        </w:rPr>
        <w:t>t</w:t>
      </w:r>
      <w:r>
        <w:rPr>
          <w:b/>
          <w:spacing w:val="1"/>
          <w:sz w:val="24"/>
          <w:szCs w:val="24"/>
        </w:rPr>
        <w:t>h</w:t>
      </w:r>
      <w:r>
        <w:rPr>
          <w:b/>
          <w:sz w:val="24"/>
          <w:szCs w:val="24"/>
        </w:rPr>
        <w:t>e</w:t>
      </w:r>
      <w:r>
        <w:rPr>
          <w:b/>
          <w:spacing w:val="-1"/>
          <w:sz w:val="24"/>
          <w:szCs w:val="24"/>
        </w:rPr>
        <w:t xml:space="preserve"> </w:t>
      </w:r>
      <w:r>
        <w:rPr>
          <w:b/>
          <w:spacing w:val="1"/>
          <w:sz w:val="24"/>
          <w:szCs w:val="24"/>
        </w:rPr>
        <w:t>b</w:t>
      </w:r>
      <w:r>
        <w:rPr>
          <w:b/>
          <w:spacing w:val="-1"/>
          <w:sz w:val="24"/>
          <w:szCs w:val="24"/>
        </w:rPr>
        <w:t>re</w:t>
      </w:r>
      <w:r>
        <w:rPr>
          <w:b/>
          <w:spacing w:val="2"/>
          <w:sz w:val="24"/>
          <w:szCs w:val="24"/>
        </w:rPr>
        <w:t>w</w:t>
      </w:r>
      <w:r>
        <w:rPr>
          <w:b/>
          <w:sz w:val="24"/>
          <w:szCs w:val="24"/>
        </w:rPr>
        <w:t>.”</w:t>
      </w:r>
    </w:p>
    <w:p w:rsidR="005F0F4D" w:rsidRDefault="005F0F4D">
      <w:pPr>
        <w:spacing w:before="17" w:line="280" w:lineRule="exact"/>
        <w:rPr>
          <w:sz w:val="28"/>
          <w:szCs w:val="28"/>
        </w:rPr>
      </w:pPr>
    </w:p>
    <w:p w:rsidR="005F0F4D" w:rsidRDefault="00CA1ECB">
      <w:pPr>
        <w:tabs>
          <w:tab w:val="left" w:pos="660"/>
        </w:tabs>
        <w:spacing w:line="260" w:lineRule="exact"/>
        <w:ind w:left="698" w:right="460" w:hanging="360"/>
        <w:rPr>
          <w:sz w:val="24"/>
          <w:szCs w:val="24"/>
        </w:rPr>
      </w:pPr>
      <w:r>
        <w:rPr>
          <w:w w:val="130"/>
          <w:sz w:val="24"/>
          <w:szCs w:val="24"/>
        </w:rPr>
        <w:t>•</w:t>
      </w:r>
      <w:r>
        <w:rPr>
          <w:sz w:val="24"/>
          <w:szCs w:val="24"/>
        </w:rPr>
        <w:tab/>
        <w:t>The</w:t>
      </w:r>
      <w:r>
        <w:rPr>
          <w:spacing w:val="-1"/>
          <w:sz w:val="24"/>
          <w:szCs w:val="24"/>
        </w:rPr>
        <w:t xml:space="preserve"> </w:t>
      </w:r>
      <w:r>
        <w:rPr>
          <w:sz w:val="24"/>
          <w:szCs w:val="24"/>
        </w:rPr>
        <w:t>b</w:t>
      </w:r>
      <w:r>
        <w:rPr>
          <w:spacing w:val="-1"/>
          <w:sz w:val="24"/>
          <w:szCs w:val="24"/>
        </w:rPr>
        <w:t>ea</w:t>
      </w:r>
      <w:r>
        <w:rPr>
          <w:sz w:val="24"/>
          <w:szCs w:val="24"/>
        </w:rPr>
        <w:t>u</w:t>
      </w:r>
      <w:r>
        <w:rPr>
          <w:spacing w:val="5"/>
          <w:sz w:val="24"/>
          <w:szCs w:val="24"/>
        </w:rPr>
        <w:t>t</w:t>
      </w:r>
      <w:r>
        <w:rPr>
          <w:sz w:val="24"/>
          <w:szCs w:val="24"/>
        </w:rPr>
        <w:t>y</w:t>
      </w:r>
      <w:r>
        <w:rPr>
          <w:spacing w:val="-5"/>
          <w:sz w:val="24"/>
          <w:szCs w:val="24"/>
        </w:rPr>
        <w:t xml:space="preserve"> </w:t>
      </w:r>
      <w:r>
        <w:rPr>
          <w:sz w:val="24"/>
          <w:szCs w:val="24"/>
        </w:rPr>
        <w:t>of t</w:t>
      </w:r>
      <w:r>
        <w:rPr>
          <w:spacing w:val="2"/>
          <w:sz w:val="24"/>
          <w:szCs w:val="24"/>
        </w:rPr>
        <w:t>h</w:t>
      </w:r>
      <w:r>
        <w:rPr>
          <w:sz w:val="24"/>
          <w:szCs w:val="24"/>
        </w:rPr>
        <w:t>e</w:t>
      </w:r>
      <w:r>
        <w:rPr>
          <w:spacing w:val="-1"/>
          <w:sz w:val="24"/>
          <w:szCs w:val="24"/>
        </w:rPr>
        <w:t xml:space="preserve"> r</w:t>
      </w:r>
      <w:r>
        <w:rPr>
          <w:spacing w:val="2"/>
          <w:sz w:val="24"/>
          <w:szCs w:val="24"/>
        </w:rPr>
        <w:t>p</w:t>
      </w:r>
      <w:r>
        <w:rPr>
          <w:sz w:val="24"/>
          <w:szCs w:val="24"/>
        </w:rPr>
        <w:t>g</w:t>
      </w:r>
      <w:r>
        <w:rPr>
          <w:spacing w:val="-2"/>
          <w:sz w:val="24"/>
          <w:szCs w:val="24"/>
        </w:rPr>
        <w:t xml:space="preserve"> </w:t>
      </w:r>
      <w:r>
        <w:rPr>
          <w:sz w:val="24"/>
          <w:szCs w:val="24"/>
        </w:rPr>
        <w:t>pr</w:t>
      </w:r>
      <w:r>
        <w:rPr>
          <w:spacing w:val="1"/>
          <w:sz w:val="24"/>
          <w:szCs w:val="24"/>
        </w:rPr>
        <w:t>o</w:t>
      </w:r>
      <w:r>
        <w:rPr>
          <w:sz w:val="24"/>
          <w:szCs w:val="24"/>
        </w:rPr>
        <w:t>je</w:t>
      </w:r>
      <w:r>
        <w:rPr>
          <w:spacing w:val="-1"/>
          <w:sz w:val="24"/>
          <w:szCs w:val="24"/>
        </w:rPr>
        <w:t>c</w:t>
      </w:r>
      <w:r>
        <w:rPr>
          <w:sz w:val="24"/>
          <w:szCs w:val="24"/>
        </w:rPr>
        <w:t xml:space="preserve">t </w:t>
      </w:r>
      <w:r>
        <w:rPr>
          <w:spacing w:val="1"/>
          <w:sz w:val="24"/>
          <w:szCs w:val="24"/>
        </w:rPr>
        <w:t>i</w:t>
      </w:r>
      <w:r>
        <w:rPr>
          <w:sz w:val="24"/>
          <w:szCs w:val="24"/>
        </w:rPr>
        <w:t>s that as a</w:t>
      </w:r>
      <w:r>
        <w:rPr>
          <w:spacing w:val="-1"/>
          <w:sz w:val="24"/>
          <w:szCs w:val="24"/>
        </w:rPr>
        <w:t xml:space="preserve"> </w:t>
      </w:r>
      <w:r>
        <w:rPr>
          <w:sz w:val="24"/>
          <w:szCs w:val="24"/>
        </w:rPr>
        <w:t>wo</w:t>
      </w:r>
      <w:r>
        <w:rPr>
          <w:spacing w:val="-1"/>
          <w:sz w:val="24"/>
          <w:szCs w:val="24"/>
        </w:rPr>
        <w:t>r</w:t>
      </w:r>
      <w:r>
        <w:rPr>
          <w:sz w:val="24"/>
          <w:szCs w:val="24"/>
        </w:rPr>
        <w:t xml:space="preserve">k </w:t>
      </w:r>
      <w:r>
        <w:rPr>
          <w:spacing w:val="2"/>
          <w:sz w:val="24"/>
          <w:szCs w:val="24"/>
        </w:rPr>
        <w:t>o</w:t>
      </w:r>
      <w:r>
        <w:rPr>
          <w:sz w:val="24"/>
          <w:szCs w:val="24"/>
        </w:rPr>
        <w:t>f art it is nev</w:t>
      </w:r>
      <w:r>
        <w:rPr>
          <w:spacing w:val="-1"/>
          <w:sz w:val="24"/>
          <w:szCs w:val="24"/>
        </w:rPr>
        <w:t>e</w:t>
      </w:r>
      <w:r>
        <w:rPr>
          <w:sz w:val="24"/>
          <w:szCs w:val="24"/>
        </w:rPr>
        <w:t xml:space="preserve">r </w:t>
      </w:r>
      <w:r>
        <w:rPr>
          <w:spacing w:val="-1"/>
          <w:sz w:val="24"/>
          <w:szCs w:val="24"/>
        </w:rPr>
        <w:t>f</w:t>
      </w:r>
      <w:r>
        <w:rPr>
          <w:sz w:val="24"/>
          <w:szCs w:val="24"/>
        </w:rPr>
        <w:t>in</w:t>
      </w:r>
      <w:r>
        <w:rPr>
          <w:spacing w:val="1"/>
          <w:sz w:val="24"/>
          <w:szCs w:val="24"/>
        </w:rPr>
        <w:t>i</w:t>
      </w:r>
      <w:r>
        <w:rPr>
          <w:sz w:val="24"/>
          <w:szCs w:val="24"/>
        </w:rPr>
        <w:t>shed.</w:t>
      </w:r>
      <w:r>
        <w:rPr>
          <w:spacing w:val="-1"/>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e</w:t>
      </w:r>
      <w:r>
        <w:rPr>
          <w:spacing w:val="3"/>
          <w:sz w:val="24"/>
          <w:szCs w:val="24"/>
        </w:rPr>
        <w:t>i</w:t>
      </w:r>
      <w:r>
        <w:rPr>
          <w:spacing w:val="-2"/>
          <w:sz w:val="24"/>
          <w:szCs w:val="24"/>
        </w:rPr>
        <w:t>g</w:t>
      </w:r>
      <w:r>
        <w:rPr>
          <w:sz w:val="24"/>
          <w:szCs w:val="24"/>
        </w:rPr>
        <w:t>ht of us h</w:t>
      </w:r>
      <w:r>
        <w:rPr>
          <w:spacing w:val="-1"/>
          <w:sz w:val="24"/>
          <w:szCs w:val="24"/>
        </w:rPr>
        <w:t>a</w:t>
      </w:r>
      <w:r>
        <w:rPr>
          <w:sz w:val="24"/>
          <w:szCs w:val="24"/>
        </w:rPr>
        <w:t>ve more</w:t>
      </w:r>
      <w:r>
        <w:rPr>
          <w:spacing w:val="-1"/>
          <w:sz w:val="24"/>
          <w:szCs w:val="24"/>
        </w:rPr>
        <w:t xml:space="preserve"> </w:t>
      </w:r>
      <w:r>
        <w:rPr>
          <w:sz w:val="24"/>
          <w:szCs w:val="24"/>
        </w:rPr>
        <w:t xml:space="preserve">than </w:t>
      </w:r>
      <w:r>
        <w:rPr>
          <w:spacing w:val="-1"/>
          <w:sz w:val="24"/>
          <w:szCs w:val="24"/>
        </w:rPr>
        <w:t>e</w:t>
      </w:r>
      <w:r>
        <w:rPr>
          <w:sz w:val="24"/>
          <w:szCs w:val="24"/>
        </w:rPr>
        <w:t>no</w:t>
      </w:r>
      <w:r>
        <w:rPr>
          <w:spacing w:val="2"/>
          <w:sz w:val="24"/>
          <w:szCs w:val="24"/>
        </w:rPr>
        <w:t>u</w:t>
      </w:r>
      <w:r>
        <w:rPr>
          <w:spacing w:val="-2"/>
          <w:sz w:val="24"/>
          <w:szCs w:val="24"/>
        </w:rPr>
        <w:t>g</w:t>
      </w:r>
      <w:r>
        <w:rPr>
          <w:sz w:val="24"/>
          <w:szCs w:val="24"/>
        </w:rPr>
        <w:t>h w</w:t>
      </w:r>
      <w:r>
        <w:rPr>
          <w:spacing w:val="2"/>
          <w:sz w:val="24"/>
          <w:szCs w:val="24"/>
        </w:rPr>
        <w:t>o</w:t>
      </w:r>
      <w:r>
        <w:rPr>
          <w:sz w:val="24"/>
          <w:szCs w:val="24"/>
        </w:rPr>
        <w:t xml:space="preserve">rk to do, </w:t>
      </w:r>
      <w:r>
        <w:rPr>
          <w:spacing w:val="-1"/>
          <w:sz w:val="24"/>
          <w:szCs w:val="24"/>
        </w:rPr>
        <w:t>a</w:t>
      </w:r>
      <w:r>
        <w:rPr>
          <w:sz w:val="24"/>
          <w:szCs w:val="24"/>
        </w:rPr>
        <w:t xml:space="preserve">nd </w:t>
      </w:r>
      <w:r>
        <w:rPr>
          <w:spacing w:val="-1"/>
          <w:sz w:val="24"/>
          <w:szCs w:val="24"/>
        </w:rPr>
        <w:t>ca</w:t>
      </w:r>
      <w:r>
        <w:rPr>
          <w:sz w:val="24"/>
          <w:szCs w:val="24"/>
        </w:rPr>
        <w:t>n w</w:t>
      </w:r>
      <w:r>
        <w:rPr>
          <w:spacing w:val="2"/>
          <w:sz w:val="24"/>
          <w:szCs w:val="24"/>
        </w:rPr>
        <w:t>o</w:t>
      </w:r>
      <w:r>
        <w:rPr>
          <w:sz w:val="24"/>
          <w:szCs w:val="24"/>
        </w:rPr>
        <w:t>rk on</w:t>
      </w:r>
      <w:r>
        <w:rPr>
          <w:spacing w:val="-1"/>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proj</w:t>
      </w:r>
      <w:r>
        <w:rPr>
          <w:spacing w:val="-1"/>
          <w:sz w:val="24"/>
          <w:szCs w:val="24"/>
        </w:rPr>
        <w:t>ec</w:t>
      </w:r>
      <w:r>
        <w:rPr>
          <w:sz w:val="24"/>
          <w:szCs w:val="24"/>
        </w:rPr>
        <w:t>t s</w:t>
      </w:r>
      <w:r>
        <w:rPr>
          <w:spacing w:val="1"/>
          <w:sz w:val="24"/>
          <w:szCs w:val="24"/>
        </w:rPr>
        <w:t>t</w:t>
      </w:r>
      <w:r>
        <w:rPr>
          <w:sz w:val="24"/>
          <w:szCs w:val="24"/>
        </w:rPr>
        <w:t>r</w:t>
      </w:r>
      <w:r>
        <w:rPr>
          <w:spacing w:val="-2"/>
          <w:sz w:val="24"/>
          <w:szCs w:val="24"/>
        </w:rPr>
        <w:t>a</w:t>
      </w:r>
      <w:r>
        <w:rPr>
          <w:spacing w:val="3"/>
          <w:sz w:val="24"/>
          <w:szCs w:val="24"/>
        </w:rPr>
        <w:t>i</w:t>
      </w:r>
      <w:r>
        <w:rPr>
          <w:spacing w:val="-2"/>
          <w:sz w:val="24"/>
          <w:szCs w:val="24"/>
        </w:rPr>
        <w:t>g</w:t>
      </w:r>
      <w:r>
        <w:rPr>
          <w:sz w:val="24"/>
          <w:szCs w:val="24"/>
        </w:rPr>
        <w:t xml:space="preserve">ht up </w:t>
      </w:r>
      <w:r>
        <w:rPr>
          <w:spacing w:val="1"/>
          <w:sz w:val="24"/>
          <w:szCs w:val="24"/>
        </w:rPr>
        <w:t>t</w:t>
      </w:r>
      <w:r>
        <w:rPr>
          <w:sz w:val="24"/>
          <w:szCs w:val="24"/>
        </w:rPr>
        <w:t>h</w:t>
      </w:r>
      <w:r>
        <w:rPr>
          <w:spacing w:val="-1"/>
          <w:sz w:val="24"/>
          <w:szCs w:val="24"/>
        </w:rPr>
        <w:t>r</w:t>
      </w:r>
      <w:r>
        <w:rPr>
          <w:spacing w:val="2"/>
          <w:sz w:val="24"/>
          <w:szCs w:val="24"/>
        </w:rPr>
        <w:t>o</w:t>
      </w:r>
      <w:r>
        <w:rPr>
          <w:sz w:val="24"/>
          <w:szCs w:val="24"/>
        </w:rPr>
        <w:t>u</w:t>
      </w:r>
      <w:r>
        <w:rPr>
          <w:spacing w:val="-2"/>
          <w:sz w:val="24"/>
          <w:szCs w:val="24"/>
        </w:rPr>
        <w:t>g</w:t>
      </w:r>
      <w:r>
        <w:rPr>
          <w:sz w:val="24"/>
          <w:szCs w:val="24"/>
        </w:rPr>
        <w:t>h the d</w:t>
      </w:r>
      <w:r>
        <w:rPr>
          <w:spacing w:val="2"/>
          <w:sz w:val="24"/>
          <w:szCs w:val="24"/>
        </w:rPr>
        <w:t>u</w:t>
      </w:r>
      <w:r>
        <w:rPr>
          <w:sz w:val="24"/>
          <w:szCs w:val="24"/>
        </w:rPr>
        <w:t>e</w:t>
      </w:r>
      <w:r>
        <w:rPr>
          <w:spacing w:val="-1"/>
          <w:sz w:val="24"/>
          <w:szCs w:val="24"/>
        </w:rPr>
        <w:t xml:space="preserve"> </w:t>
      </w:r>
      <w:r>
        <w:rPr>
          <w:sz w:val="24"/>
          <w:szCs w:val="24"/>
        </w:rPr>
        <w:t>d</w:t>
      </w:r>
      <w:r>
        <w:rPr>
          <w:spacing w:val="-1"/>
          <w:sz w:val="24"/>
          <w:szCs w:val="24"/>
        </w:rPr>
        <w:t>a</w:t>
      </w:r>
      <w:r>
        <w:rPr>
          <w:sz w:val="24"/>
          <w:szCs w:val="24"/>
        </w:rPr>
        <w:t>te.</w:t>
      </w:r>
    </w:p>
    <w:p w:rsidR="005F0F4D" w:rsidRDefault="00CA1ECB">
      <w:pPr>
        <w:tabs>
          <w:tab w:val="left" w:pos="660"/>
        </w:tabs>
        <w:spacing w:before="9"/>
        <w:ind w:left="698" w:right="66" w:hanging="360"/>
        <w:rPr>
          <w:sz w:val="24"/>
          <w:szCs w:val="24"/>
        </w:rPr>
      </w:pPr>
      <w:r>
        <w:rPr>
          <w:w w:val="130"/>
          <w:sz w:val="24"/>
          <w:szCs w:val="24"/>
        </w:rPr>
        <w:t>•</w:t>
      </w:r>
      <w:r>
        <w:rPr>
          <w:sz w:val="24"/>
          <w:szCs w:val="24"/>
        </w:rPr>
        <w:tab/>
        <w:t>O</w:t>
      </w:r>
      <w:r>
        <w:rPr>
          <w:spacing w:val="1"/>
          <w:sz w:val="24"/>
          <w:szCs w:val="24"/>
        </w:rPr>
        <w:t>r</w:t>
      </w:r>
      <w:r>
        <w:rPr>
          <w:spacing w:val="-2"/>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 is k</w:t>
      </w:r>
      <w:r>
        <w:rPr>
          <w:spacing w:val="1"/>
          <w:sz w:val="24"/>
          <w:szCs w:val="24"/>
        </w:rPr>
        <w:t>e</w:t>
      </w:r>
      <w:r>
        <w:rPr>
          <w:spacing w:val="-5"/>
          <w:sz w:val="24"/>
          <w:szCs w:val="24"/>
        </w:rPr>
        <w:t>y</w:t>
      </w:r>
      <w:r>
        <w:rPr>
          <w:sz w:val="24"/>
          <w:szCs w:val="24"/>
        </w:rPr>
        <w:t>. Ho</w:t>
      </w:r>
      <w:r>
        <w:rPr>
          <w:spacing w:val="2"/>
          <w:sz w:val="24"/>
          <w:szCs w:val="24"/>
        </w:rPr>
        <w:t>p</w:t>
      </w:r>
      <w:r>
        <w:rPr>
          <w:spacing w:val="-1"/>
          <w:sz w:val="24"/>
          <w:szCs w:val="24"/>
        </w:rPr>
        <w:t>e</w:t>
      </w:r>
      <w:r>
        <w:rPr>
          <w:sz w:val="24"/>
          <w:szCs w:val="24"/>
        </w:rPr>
        <w:t>ful</w:t>
      </w:r>
      <w:r>
        <w:rPr>
          <w:spacing w:val="2"/>
          <w:sz w:val="24"/>
          <w:szCs w:val="24"/>
        </w:rPr>
        <w:t>l</w:t>
      </w:r>
      <w:r>
        <w:rPr>
          <w:sz w:val="24"/>
          <w:szCs w:val="24"/>
        </w:rPr>
        <w:t>y</w:t>
      </w:r>
      <w:r>
        <w:rPr>
          <w:spacing w:val="-5"/>
          <w:sz w:val="24"/>
          <w:szCs w:val="24"/>
        </w:rPr>
        <w:t xml:space="preserve"> </w:t>
      </w:r>
      <w:r>
        <w:rPr>
          <w:sz w:val="24"/>
          <w:szCs w:val="24"/>
        </w:rPr>
        <w:t>th</w:t>
      </w:r>
      <w:r>
        <w:rPr>
          <w:spacing w:val="1"/>
          <w:sz w:val="24"/>
          <w:szCs w:val="24"/>
        </w:rPr>
        <w:t>i</w:t>
      </w:r>
      <w:r>
        <w:rPr>
          <w:sz w:val="24"/>
          <w:szCs w:val="24"/>
        </w:rPr>
        <w:t>s propos</w:t>
      </w:r>
      <w:r>
        <w:rPr>
          <w:spacing w:val="-1"/>
          <w:sz w:val="24"/>
          <w:szCs w:val="24"/>
        </w:rPr>
        <w:t>a</w:t>
      </w:r>
      <w:r>
        <w:rPr>
          <w:sz w:val="24"/>
          <w:szCs w:val="24"/>
        </w:rPr>
        <w:t>l</w:t>
      </w:r>
      <w:r>
        <w:rPr>
          <w:spacing w:val="3"/>
          <w:sz w:val="24"/>
          <w:szCs w:val="24"/>
        </w:rPr>
        <w:t xml:space="preserve"> </w:t>
      </w:r>
      <w:r>
        <w:rPr>
          <w:spacing w:val="1"/>
          <w:sz w:val="24"/>
          <w:szCs w:val="24"/>
        </w:rPr>
        <w:t>g</w:t>
      </w:r>
      <w:r>
        <w:rPr>
          <w:sz w:val="24"/>
          <w:szCs w:val="24"/>
        </w:rPr>
        <w:t>ives</w:t>
      </w:r>
      <w:r>
        <w:rPr>
          <w:spacing w:val="2"/>
          <w:sz w:val="24"/>
          <w:szCs w:val="24"/>
        </w:rPr>
        <w:t xml:space="preserve"> </w:t>
      </w:r>
      <w:r>
        <w:rPr>
          <w:sz w:val="24"/>
          <w:szCs w:val="24"/>
        </w:rPr>
        <w:t>a</w:t>
      </w:r>
      <w:r>
        <w:rPr>
          <w:spacing w:val="-1"/>
          <w:sz w:val="24"/>
          <w:szCs w:val="24"/>
        </w:rPr>
        <w:t xml:space="preserve"> </w:t>
      </w:r>
      <w:r>
        <w:rPr>
          <w:sz w:val="24"/>
          <w:szCs w:val="24"/>
        </w:rPr>
        <w:t>sense</w:t>
      </w:r>
      <w:r>
        <w:rPr>
          <w:spacing w:val="-1"/>
          <w:sz w:val="24"/>
          <w:szCs w:val="24"/>
        </w:rPr>
        <w:t xml:space="preserve"> a</w:t>
      </w:r>
      <w:r>
        <w:rPr>
          <w:sz w:val="24"/>
          <w:szCs w:val="24"/>
        </w:rPr>
        <w:t>t how m</w:t>
      </w:r>
      <w:r>
        <w:rPr>
          <w:spacing w:val="3"/>
          <w:sz w:val="24"/>
          <w:szCs w:val="24"/>
        </w:rPr>
        <w:t>u</w:t>
      </w:r>
      <w:r>
        <w:rPr>
          <w:spacing w:val="-1"/>
          <w:sz w:val="24"/>
          <w:szCs w:val="24"/>
        </w:rPr>
        <w:t>c</w:t>
      </w:r>
      <w:r>
        <w:rPr>
          <w:sz w:val="24"/>
          <w:szCs w:val="24"/>
        </w:rPr>
        <w:t xml:space="preserve">h </w:t>
      </w:r>
      <w:r>
        <w:rPr>
          <w:spacing w:val="-1"/>
          <w:sz w:val="24"/>
          <w:szCs w:val="24"/>
        </w:rPr>
        <w:t>e</w:t>
      </w:r>
      <w:r>
        <w:rPr>
          <w:spacing w:val="3"/>
          <w:sz w:val="24"/>
          <w:szCs w:val="24"/>
        </w:rPr>
        <w:t>m</w:t>
      </w:r>
      <w:r>
        <w:rPr>
          <w:sz w:val="24"/>
          <w:szCs w:val="24"/>
        </w:rPr>
        <w:t>ph</w:t>
      </w:r>
      <w:r>
        <w:rPr>
          <w:spacing w:val="-1"/>
          <w:sz w:val="24"/>
          <w:szCs w:val="24"/>
        </w:rPr>
        <w:t>a</w:t>
      </w:r>
      <w:r>
        <w:rPr>
          <w:sz w:val="24"/>
          <w:szCs w:val="24"/>
        </w:rPr>
        <w:t>sis</w:t>
      </w:r>
      <w:r>
        <w:rPr>
          <w:spacing w:val="1"/>
          <w:sz w:val="24"/>
          <w:szCs w:val="24"/>
        </w:rPr>
        <w:t xml:space="preserve"> </w:t>
      </w:r>
      <w:r>
        <w:rPr>
          <w:sz w:val="24"/>
          <w:szCs w:val="24"/>
        </w:rPr>
        <w:t>we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put</w:t>
      </w:r>
      <w:r>
        <w:rPr>
          <w:spacing w:val="1"/>
          <w:sz w:val="24"/>
          <w:szCs w:val="24"/>
        </w:rPr>
        <w:t>t</w:t>
      </w:r>
      <w:r>
        <w:rPr>
          <w:sz w:val="24"/>
          <w:szCs w:val="24"/>
        </w:rPr>
        <w:t>ing in</w:t>
      </w:r>
      <w:r>
        <w:rPr>
          <w:spacing w:val="1"/>
          <w:sz w:val="24"/>
          <w:szCs w:val="24"/>
        </w:rPr>
        <w:t>t</w:t>
      </w:r>
      <w:r>
        <w:rPr>
          <w:sz w:val="24"/>
          <w:szCs w:val="24"/>
        </w:rPr>
        <w:t>o or</w:t>
      </w:r>
      <w:r>
        <w:rPr>
          <w:spacing w:val="-3"/>
          <w:sz w:val="24"/>
          <w:szCs w:val="24"/>
        </w:rPr>
        <w:t>g</w:t>
      </w:r>
      <w:r>
        <w:rPr>
          <w:spacing w:val="-1"/>
          <w:sz w:val="24"/>
          <w:szCs w:val="24"/>
        </w:rPr>
        <w:t>a</w:t>
      </w:r>
      <w:r>
        <w:rPr>
          <w:sz w:val="24"/>
          <w:szCs w:val="24"/>
        </w:rPr>
        <w:t>ni</w:t>
      </w:r>
      <w:r>
        <w:rPr>
          <w:spacing w:val="2"/>
          <w:sz w:val="24"/>
          <w:szCs w:val="24"/>
        </w:rPr>
        <w:t>z</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ie</w:t>
      </w:r>
      <w:r>
        <w:rPr>
          <w:sz w:val="24"/>
          <w:szCs w:val="24"/>
        </w:rPr>
        <w:t>ve</w:t>
      </w:r>
      <w:r>
        <w:rPr>
          <w:spacing w:val="-1"/>
          <w:sz w:val="24"/>
          <w:szCs w:val="24"/>
        </w:rPr>
        <w:t xml:space="preserve"> </w:t>
      </w:r>
      <w:r>
        <w:rPr>
          <w:sz w:val="24"/>
          <w:szCs w:val="24"/>
        </w:rPr>
        <w:t>we</w:t>
      </w:r>
      <w:r>
        <w:rPr>
          <w:spacing w:val="-1"/>
          <w:sz w:val="24"/>
          <w:szCs w:val="24"/>
        </w:rPr>
        <w:t xml:space="preserve"> </w:t>
      </w:r>
      <w:r>
        <w:rPr>
          <w:sz w:val="24"/>
          <w:szCs w:val="24"/>
        </w:rPr>
        <w:t>su</w:t>
      </w:r>
      <w:r>
        <w:rPr>
          <w:spacing w:val="1"/>
          <w:sz w:val="24"/>
          <w:szCs w:val="24"/>
        </w:rPr>
        <w:t>c</w:t>
      </w:r>
      <w:r>
        <w:rPr>
          <w:spacing w:val="-1"/>
          <w:sz w:val="24"/>
          <w:szCs w:val="24"/>
        </w:rPr>
        <w:t>ce</w:t>
      </w:r>
      <w:r>
        <w:rPr>
          <w:sz w:val="24"/>
          <w:szCs w:val="24"/>
        </w:rPr>
        <w:t>ssful</w:t>
      </w:r>
      <w:r>
        <w:rPr>
          <w:spacing w:val="5"/>
          <w:sz w:val="24"/>
          <w:szCs w:val="24"/>
        </w:rPr>
        <w:t>l</w:t>
      </w:r>
      <w:r>
        <w:rPr>
          <w:sz w:val="24"/>
          <w:szCs w:val="24"/>
        </w:rPr>
        <w:t>y</w:t>
      </w:r>
      <w:r>
        <w:rPr>
          <w:spacing w:val="-5"/>
          <w:sz w:val="24"/>
          <w:szCs w:val="24"/>
        </w:rPr>
        <w:t xml:space="preserve"> </w:t>
      </w:r>
      <w:r>
        <w:rPr>
          <w:sz w:val="24"/>
          <w:szCs w:val="24"/>
        </w:rPr>
        <w:t>split</w:t>
      </w:r>
      <w:r>
        <w:rPr>
          <w:spacing w:val="1"/>
          <w:sz w:val="24"/>
          <w:szCs w:val="24"/>
        </w:rPr>
        <w:t xml:space="preserve"> </w:t>
      </w:r>
      <w:r>
        <w:rPr>
          <w:sz w:val="24"/>
          <w:szCs w:val="24"/>
        </w:rPr>
        <w:t>th</w:t>
      </w:r>
      <w:r>
        <w:rPr>
          <w:spacing w:val="1"/>
          <w:sz w:val="24"/>
          <w:szCs w:val="24"/>
        </w:rPr>
        <w:t>i</w:t>
      </w:r>
      <w:r>
        <w:rPr>
          <w:sz w:val="24"/>
          <w:szCs w:val="24"/>
        </w:rPr>
        <w:t>s proj</w:t>
      </w:r>
      <w:r>
        <w:rPr>
          <w:spacing w:val="-1"/>
          <w:sz w:val="24"/>
          <w:szCs w:val="24"/>
        </w:rPr>
        <w:t>ec</w:t>
      </w:r>
      <w:r>
        <w:rPr>
          <w:sz w:val="24"/>
          <w:szCs w:val="24"/>
        </w:rPr>
        <w:t xml:space="preserve">t up </w:t>
      </w:r>
      <w:r>
        <w:rPr>
          <w:spacing w:val="1"/>
          <w:sz w:val="24"/>
          <w:szCs w:val="24"/>
        </w:rPr>
        <w:t>i</w:t>
      </w:r>
      <w:r>
        <w:rPr>
          <w:sz w:val="24"/>
          <w:szCs w:val="24"/>
        </w:rPr>
        <w:t xml:space="preserve">nto </w:t>
      </w:r>
      <w:r>
        <w:rPr>
          <w:spacing w:val="1"/>
          <w:sz w:val="24"/>
          <w:szCs w:val="24"/>
        </w:rPr>
        <w:t>m</w:t>
      </w:r>
      <w:r>
        <w:rPr>
          <w:sz w:val="24"/>
          <w:szCs w:val="24"/>
        </w:rPr>
        <w:t>ul</w:t>
      </w:r>
      <w:r>
        <w:rPr>
          <w:spacing w:val="1"/>
          <w:sz w:val="24"/>
          <w:szCs w:val="24"/>
        </w:rPr>
        <w:t>t</w:t>
      </w:r>
      <w:r>
        <w:rPr>
          <w:sz w:val="24"/>
          <w:szCs w:val="24"/>
        </w:rPr>
        <w:t>i</w:t>
      </w:r>
      <w:r>
        <w:rPr>
          <w:spacing w:val="-2"/>
          <w:sz w:val="24"/>
          <w:szCs w:val="24"/>
        </w:rPr>
        <w:t>p</w:t>
      </w:r>
      <w:r>
        <w:rPr>
          <w:sz w:val="24"/>
          <w:szCs w:val="24"/>
        </w:rPr>
        <w:t>le p</w:t>
      </w:r>
      <w:r>
        <w:rPr>
          <w:spacing w:val="-1"/>
          <w:sz w:val="24"/>
          <w:szCs w:val="24"/>
        </w:rPr>
        <w:t>a</w:t>
      </w:r>
      <w:r>
        <w:rPr>
          <w:sz w:val="24"/>
          <w:szCs w:val="24"/>
        </w:rPr>
        <w:t>rts. T</w:t>
      </w:r>
      <w:r>
        <w:rPr>
          <w:spacing w:val="2"/>
          <w:sz w:val="24"/>
          <w:szCs w:val="24"/>
        </w:rPr>
        <w:t>o</w:t>
      </w:r>
      <w:r>
        <w:rPr>
          <w:spacing w:val="-2"/>
          <w:sz w:val="24"/>
          <w:szCs w:val="24"/>
        </w:rPr>
        <w:t>g</w:t>
      </w:r>
      <w:r>
        <w:rPr>
          <w:spacing w:val="-1"/>
          <w:sz w:val="24"/>
          <w:szCs w:val="24"/>
        </w:rPr>
        <w:t>e</w:t>
      </w:r>
      <w:r>
        <w:rPr>
          <w:sz w:val="24"/>
          <w:szCs w:val="24"/>
        </w:rPr>
        <w:t>th</w:t>
      </w:r>
      <w:r>
        <w:rPr>
          <w:spacing w:val="2"/>
          <w:sz w:val="24"/>
          <w:szCs w:val="24"/>
        </w:rPr>
        <w:t>e</w:t>
      </w:r>
      <w:r>
        <w:rPr>
          <w:sz w:val="24"/>
          <w:szCs w:val="24"/>
        </w:rPr>
        <w:t>r these</w:t>
      </w:r>
      <w:r>
        <w:rPr>
          <w:spacing w:val="-1"/>
          <w:sz w:val="24"/>
          <w:szCs w:val="24"/>
        </w:rPr>
        <w:t xml:space="preserve"> </w:t>
      </w:r>
      <w:r>
        <w:rPr>
          <w:sz w:val="24"/>
          <w:szCs w:val="24"/>
        </w:rPr>
        <w:t>p</w:t>
      </w:r>
      <w:r>
        <w:rPr>
          <w:spacing w:val="-1"/>
          <w:sz w:val="24"/>
          <w:szCs w:val="24"/>
        </w:rPr>
        <w:t>a</w:t>
      </w:r>
      <w:r>
        <w:rPr>
          <w:sz w:val="24"/>
          <w:szCs w:val="24"/>
        </w:rPr>
        <w:t>rts will</w:t>
      </w:r>
      <w:r>
        <w:rPr>
          <w:spacing w:val="1"/>
          <w:sz w:val="24"/>
          <w:szCs w:val="24"/>
        </w:rPr>
        <w:t xml:space="preserve"> </w:t>
      </w:r>
      <w:r>
        <w:rPr>
          <w:spacing w:val="-1"/>
          <w:sz w:val="24"/>
          <w:szCs w:val="24"/>
        </w:rPr>
        <w:t>c</w:t>
      </w:r>
      <w:r>
        <w:rPr>
          <w:spacing w:val="1"/>
          <w:sz w:val="24"/>
          <w:szCs w:val="24"/>
        </w:rPr>
        <w:t>r</w:t>
      </w:r>
      <w:r>
        <w:rPr>
          <w:spacing w:val="-1"/>
          <w:sz w:val="24"/>
          <w:szCs w:val="24"/>
        </w:rPr>
        <w:t>ea</w:t>
      </w:r>
      <w:r>
        <w:rPr>
          <w:sz w:val="24"/>
          <w:szCs w:val="24"/>
        </w:rPr>
        <w:t>te the</w:t>
      </w:r>
      <w:r>
        <w:rPr>
          <w:spacing w:val="1"/>
          <w:sz w:val="24"/>
          <w:szCs w:val="24"/>
        </w:rPr>
        <w:t xml:space="preserve"> </w:t>
      </w:r>
      <w:r>
        <w:rPr>
          <w:sz w:val="24"/>
          <w:szCs w:val="24"/>
        </w:rPr>
        <w:t>ide</w:t>
      </w:r>
      <w:r>
        <w:rPr>
          <w:spacing w:val="-1"/>
          <w:sz w:val="24"/>
          <w:szCs w:val="24"/>
        </w:rPr>
        <w:t>a</w:t>
      </w:r>
      <w:r>
        <w:rPr>
          <w:sz w:val="24"/>
          <w:szCs w:val="24"/>
        </w:rPr>
        <w:t>l produ</w:t>
      </w:r>
      <w:r>
        <w:rPr>
          <w:spacing w:val="-1"/>
          <w:sz w:val="24"/>
          <w:szCs w:val="24"/>
        </w:rPr>
        <w:t>c</w:t>
      </w:r>
      <w:r>
        <w:rPr>
          <w:sz w:val="24"/>
          <w:szCs w:val="24"/>
        </w:rPr>
        <w:t>t, but</w:t>
      </w:r>
      <w:r>
        <w:rPr>
          <w:spacing w:val="1"/>
          <w:sz w:val="24"/>
          <w:szCs w:val="24"/>
        </w:rPr>
        <w:t xml:space="preserve"> </w:t>
      </w:r>
      <w:r>
        <w:rPr>
          <w:spacing w:val="-1"/>
          <w:sz w:val="24"/>
          <w:szCs w:val="24"/>
        </w:rPr>
        <w:t>e</w:t>
      </w:r>
      <w:r>
        <w:rPr>
          <w:sz w:val="24"/>
          <w:szCs w:val="24"/>
        </w:rPr>
        <w:t>v</w:t>
      </w:r>
      <w:r>
        <w:rPr>
          <w:spacing w:val="-1"/>
          <w:sz w:val="24"/>
          <w:szCs w:val="24"/>
        </w:rPr>
        <w:t>e</w:t>
      </w:r>
      <w:r>
        <w:rPr>
          <w:sz w:val="24"/>
          <w:szCs w:val="24"/>
        </w:rPr>
        <w:t xml:space="preserve">n </w:t>
      </w:r>
      <w:r>
        <w:rPr>
          <w:spacing w:val="3"/>
          <w:sz w:val="24"/>
          <w:szCs w:val="24"/>
        </w:rPr>
        <w:t>i</w:t>
      </w:r>
      <w:r>
        <w:rPr>
          <w:sz w:val="24"/>
          <w:szCs w:val="24"/>
        </w:rPr>
        <w:t>f one</w:t>
      </w:r>
      <w:r>
        <w:rPr>
          <w:spacing w:val="-2"/>
          <w:sz w:val="24"/>
          <w:szCs w:val="24"/>
        </w:rPr>
        <w:t xml:space="preserve"> </w:t>
      </w:r>
      <w:r>
        <w:rPr>
          <w:sz w:val="24"/>
          <w:szCs w:val="24"/>
        </w:rPr>
        <w:t>se</w:t>
      </w:r>
      <w:r>
        <w:rPr>
          <w:spacing w:val="-2"/>
          <w:sz w:val="24"/>
          <w:szCs w:val="24"/>
        </w:rPr>
        <w:t>c</w:t>
      </w:r>
      <w:r>
        <w:rPr>
          <w:sz w:val="24"/>
          <w:szCs w:val="24"/>
        </w:rPr>
        <w:t>t</w:t>
      </w:r>
      <w:r>
        <w:rPr>
          <w:spacing w:val="1"/>
          <w:sz w:val="24"/>
          <w:szCs w:val="24"/>
        </w:rPr>
        <w:t>i</w:t>
      </w:r>
      <w:r>
        <w:rPr>
          <w:sz w:val="24"/>
          <w:szCs w:val="24"/>
        </w:rPr>
        <w:t>on mal</w:t>
      </w:r>
      <w:r>
        <w:rPr>
          <w:spacing w:val="-1"/>
          <w:sz w:val="24"/>
          <w:szCs w:val="24"/>
        </w:rPr>
        <w:t>f</w:t>
      </w:r>
      <w:r>
        <w:rPr>
          <w:sz w:val="24"/>
          <w:szCs w:val="24"/>
        </w:rPr>
        <w:t>u</w:t>
      </w:r>
      <w:r>
        <w:rPr>
          <w:spacing w:val="2"/>
          <w:sz w:val="24"/>
          <w:szCs w:val="24"/>
        </w:rPr>
        <w:t>n</w:t>
      </w:r>
      <w:r>
        <w:rPr>
          <w:spacing w:val="-1"/>
          <w:sz w:val="24"/>
          <w:szCs w:val="24"/>
        </w:rPr>
        <w:t>c</w:t>
      </w:r>
      <w:r>
        <w:rPr>
          <w:sz w:val="24"/>
          <w:szCs w:val="24"/>
        </w:rPr>
        <w:t>t</w:t>
      </w:r>
      <w:r>
        <w:rPr>
          <w:spacing w:val="1"/>
          <w:sz w:val="24"/>
          <w:szCs w:val="24"/>
        </w:rPr>
        <w:t>i</w:t>
      </w:r>
      <w:r>
        <w:rPr>
          <w:sz w:val="24"/>
          <w:szCs w:val="24"/>
        </w:rPr>
        <w:t>ons, the</w:t>
      </w:r>
      <w:r>
        <w:rPr>
          <w:spacing w:val="-1"/>
          <w:sz w:val="24"/>
          <w:szCs w:val="24"/>
        </w:rPr>
        <w:t xml:space="preserve"> </w:t>
      </w:r>
      <w:r>
        <w:rPr>
          <w:sz w:val="24"/>
          <w:szCs w:val="24"/>
        </w:rPr>
        <w:t>whole</w:t>
      </w:r>
      <w:r>
        <w:rPr>
          <w:spacing w:val="-1"/>
          <w:sz w:val="24"/>
          <w:szCs w:val="24"/>
        </w:rPr>
        <w:t xml:space="preserve"> </w:t>
      </w:r>
      <w:r>
        <w:rPr>
          <w:sz w:val="24"/>
          <w:szCs w:val="24"/>
        </w:rPr>
        <w:t>will</w:t>
      </w:r>
      <w:r>
        <w:rPr>
          <w:spacing w:val="1"/>
          <w:sz w:val="24"/>
          <w:szCs w:val="24"/>
        </w:rPr>
        <w:t xml:space="preserve"> </w:t>
      </w:r>
      <w:r>
        <w:rPr>
          <w:sz w:val="24"/>
          <w:szCs w:val="24"/>
        </w:rPr>
        <w:t>st</w:t>
      </w:r>
      <w:r>
        <w:rPr>
          <w:spacing w:val="1"/>
          <w:sz w:val="24"/>
          <w:szCs w:val="24"/>
        </w:rPr>
        <w:t>i</w:t>
      </w:r>
      <w:r>
        <w:rPr>
          <w:sz w:val="24"/>
          <w:szCs w:val="24"/>
        </w:rPr>
        <w:t xml:space="preserve">ll </w:t>
      </w:r>
      <w:r>
        <w:rPr>
          <w:spacing w:val="-1"/>
          <w:sz w:val="24"/>
          <w:szCs w:val="24"/>
        </w:rPr>
        <w:t>e</w:t>
      </w:r>
      <w:r>
        <w:rPr>
          <w:spacing w:val="2"/>
          <w:sz w:val="24"/>
          <w:szCs w:val="24"/>
        </w:rPr>
        <w:t>x</w:t>
      </w:r>
      <w:r>
        <w:rPr>
          <w:sz w:val="24"/>
          <w:szCs w:val="24"/>
        </w:rPr>
        <w:t>is</w:t>
      </w:r>
      <w:r>
        <w:rPr>
          <w:spacing w:val="1"/>
          <w:sz w:val="24"/>
          <w:szCs w:val="24"/>
        </w:rPr>
        <w:t>t</w:t>
      </w:r>
      <w:r>
        <w:rPr>
          <w:sz w:val="24"/>
          <w:szCs w:val="24"/>
        </w:rPr>
        <w:t>.</w:t>
      </w:r>
      <w:r>
        <w:rPr>
          <w:spacing w:val="-2"/>
          <w:sz w:val="24"/>
          <w:szCs w:val="24"/>
        </w:rPr>
        <w:t xml:space="preserve"> </w:t>
      </w:r>
      <w:r>
        <w:rPr>
          <w:spacing w:val="2"/>
          <w:sz w:val="24"/>
          <w:szCs w:val="24"/>
        </w:rPr>
        <w:t>W</w:t>
      </w:r>
      <w:r>
        <w:rPr>
          <w:sz w:val="24"/>
          <w:szCs w:val="24"/>
        </w:rPr>
        <w:t>e</w:t>
      </w:r>
      <w:r>
        <w:rPr>
          <w:spacing w:val="-1"/>
          <w:sz w:val="24"/>
          <w:szCs w:val="24"/>
        </w:rPr>
        <w:t xml:space="preserve"> </w:t>
      </w:r>
      <w:r>
        <w:rPr>
          <w:sz w:val="24"/>
          <w:szCs w:val="24"/>
        </w:rPr>
        <w:t>str</w:t>
      </w:r>
      <w:r>
        <w:rPr>
          <w:spacing w:val="-1"/>
          <w:sz w:val="24"/>
          <w:szCs w:val="24"/>
        </w:rPr>
        <w:t>e</w:t>
      </w:r>
      <w:r>
        <w:rPr>
          <w:sz w:val="24"/>
          <w:szCs w:val="24"/>
        </w:rPr>
        <w:t>ssed how</w:t>
      </w:r>
      <w:r>
        <w:rPr>
          <w:spacing w:val="-1"/>
          <w:sz w:val="24"/>
          <w:szCs w:val="24"/>
        </w:rPr>
        <w:t xml:space="preserve"> </w:t>
      </w:r>
      <w:r>
        <w:rPr>
          <w:sz w:val="24"/>
          <w:szCs w:val="24"/>
        </w:rPr>
        <w:t xml:space="preserve">to </w:t>
      </w:r>
      <w:r>
        <w:rPr>
          <w:spacing w:val="1"/>
          <w:sz w:val="24"/>
          <w:szCs w:val="24"/>
        </w:rPr>
        <w:t>m</w:t>
      </w:r>
      <w:r>
        <w:rPr>
          <w:spacing w:val="-1"/>
          <w:sz w:val="24"/>
          <w:szCs w:val="24"/>
        </w:rPr>
        <w:t>a</w:t>
      </w:r>
      <w:r>
        <w:rPr>
          <w:sz w:val="24"/>
          <w:szCs w:val="24"/>
        </w:rPr>
        <w:t>ke</w:t>
      </w:r>
      <w:r>
        <w:rPr>
          <w:spacing w:val="-1"/>
          <w:sz w:val="24"/>
          <w:szCs w:val="24"/>
        </w:rPr>
        <w:t xml:space="preserve"> e</w:t>
      </w:r>
      <w:r>
        <w:rPr>
          <w:spacing w:val="1"/>
          <w:sz w:val="24"/>
          <w:szCs w:val="24"/>
        </w:rPr>
        <w:t>a</w:t>
      </w:r>
      <w:r>
        <w:rPr>
          <w:spacing w:val="-1"/>
          <w:sz w:val="24"/>
          <w:szCs w:val="24"/>
        </w:rPr>
        <w:t>c</w:t>
      </w:r>
      <w:r>
        <w:rPr>
          <w:sz w:val="24"/>
          <w:szCs w:val="24"/>
        </w:rPr>
        <w:t>h major</w:t>
      </w:r>
      <w:r>
        <w:rPr>
          <w:spacing w:val="-1"/>
          <w:sz w:val="24"/>
          <w:szCs w:val="24"/>
        </w:rPr>
        <w:t xml:space="preserve"> </w:t>
      </w:r>
      <w:r>
        <w:rPr>
          <w:sz w:val="24"/>
          <w:szCs w:val="24"/>
        </w:rPr>
        <w:t>s</w:t>
      </w:r>
      <w:r>
        <w:rPr>
          <w:spacing w:val="1"/>
          <w:sz w:val="24"/>
          <w:szCs w:val="24"/>
        </w:rPr>
        <w:t>e</w:t>
      </w:r>
      <w:r>
        <w:rPr>
          <w:spacing w:val="-1"/>
          <w:sz w:val="24"/>
          <w:szCs w:val="24"/>
        </w:rPr>
        <w:t>c</w:t>
      </w:r>
      <w:r>
        <w:rPr>
          <w:sz w:val="24"/>
          <w:szCs w:val="24"/>
        </w:rPr>
        <w:t>t</w:t>
      </w:r>
      <w:r>
        <w:rPr>
          <w:spacing w:val="1"/>
          <w:sz w:val="24"/>
          <w:szCs w:val="24"/>
        </w:rPr>
        <w:t>i</w:t>
      </w:r>
      <w:r>
        <w:rPr>
          <w:sz w:val="24"/>
          <w:szCs w:val="24"/>
        </w:rPr>
        <w:t xml:space="preserve">on </w:t>
      </w:r>
      <w:r>
        <w:rPr>
          <w:spacing w:val="-2"/>
          <w:sz w:val="24"/>
          <w:szCs w:val="24"/>
        </w:rPr>
        <w:t>g</w:t>
      </w:r>
      <w:r>
        <w:rPr>
          <w:spacing w:val="-1"/>
          <w:sz w:val="24"/>
          <w:szCs w:val="24"/>
        </w:rPr>
        <w:t>e</w:t>
      </w:r>
      <w:r>
        <w:rPr>
          <w:spacing w:val="2"/>
          <w:sz w:val="24"/>
          <w:szCs w:val="24"/>
        </w:rPr>
        <w:t>n</w:t>
      </w:r>
      <w:r>
        <w:rPr>
          <w:spacing w:val="-1"/>
          <w:sz w:val="24"/>
          <w:szCs w:val="24"/>
        </w:rPr>
        <w:t>e</w:t>
      </w:r>
      <w:r>
        <w:rPr>
          <w:sz w:val="24"/>
          <w:szCs w:val="24"/>
        </w:rPr>
        <w:t>ric</w:t>
      </w:r>
      <w:r>
        <w:rPr>
          <w:spacing w:val="1"/>
          <w:sz w:val="24"/>
          <w:szCs w:val="24"/>
        </w:rPr>
        <w:t xml:space="preserve"> </w:t>
      </w:r>
      <w:r>
        <w:rPr>
          <w:sz w:val="24"/>
          <w:szCs w:val="24"/>
        </w:rPr>
        <w:t>for</w:t>
      </w:r>
      <w:r>
        <w:rPr>
          <w:spacing w:val="-1"/>
          <w:sz w:val="24"/>
          <w:szCs w:val="24"/>
        </w:rPr>
        <w:t xml:space="preserve"> </w:t>
      </w:r>
      <w:r>
        <w:rPr>
          <w:sz w:val="24"/>
          <w:szCs w:val="24"/>
        </w:rPr>
        <w:t>th</w:t>
      </w:r>
      <w:r>
        <w:rPr>
          <w:spacing w:val="1"/>
          <w:sz w:val="24"/>
          <w:szCs w:val="24"/>
        </w:rPr>
        <w:t>i</w:t>
      </w:r>
      <w:r>
        <w:rPr>
          <w:sz w:val="24"/>
          <w:szCs w:val="24"/>
        </w:rPr>
        <w:t>s purpos</w:t>
      </w:r>
      <w:r>
        <w:rPr>
          <w:spacing w:val="-1"/>
          <w:sz w:val="24"/>
          <w:szCs w:val="24"/>
        </w:rPr>
        <w:t>e</w:t>
      </w:r>
      <w:r>
        <w:rPr>
          <w:sz w:val="24"/>
          <w:szCs w:val="24"/>
        </w:rPr>
        <w:t>.</w:t>
      </w:r>
    </w:p>
    <w:p w:rsidR="005F0F4D" w:rsidRDefault="00CA1ECB">
      <w:pPr>
        <w:tabs>
          <w:tab w:val="left" w:pos="660"/>
        </w:tabs>
        <w:spacing w:before="19"/>
        <w:ind w:left="698" w:right="93" w:hanging="360"/>
        <w:rPr>
          <w:sz w:val="24"/>
          <w:szCs w:val="24"/>
        </w:rPr>
      </w:pPr>
      <w:r>
        <w:rPr>
          <w:w w:val="130"/>
          <w:sz w:val="24"/>
          <w:szCs w:val="24"/>
        </w:rPr>
        <w:t>•</w:t>
      </w:r>
      <w:r>
        <w:rPr>
          <w:sz w:val="24"/>
          <w:szCs w:val="24"/>
        </w:rPr>
        <w:tab/>
        <w:t>H</w:t>
      </w:r>
      <w:r>
        <w:rPr>
          <w:spacing w:val="-1"/>
          <w:sz w:val="24"/>
          <w:szCs w:val="24"/>
        </w:rPr>
        <w:t>a</w:t>
      </w:r>
      <w:r>
        <w:rPr>
          <w:sz w:val="24"/>
          <w:szCs w:val="24"/>
        </w:rPr>
        <w:t xml:space="preserve">ving </w:t>
      </w:r>
      <w:r>
        <w:rPr>
          <w:spacing w:val="-1"/>
          <w:sz w:val="24"/>
          <w:szCs w:val="24"/>
        </w:rPr>
        <w:t>e</w:t>
      </w:r>
      <w:r>
        <w:rPr>
          <w:spacing w:val="3"/>
          <w:sz w:val="24"/>
          <w:szCs w:val="24"/>
        </w:rPr>
        <w:t>i</w:t>
      </w:r>
      <w:r>
        <w:rPr>
          <w:spacing w:val="-2"/>
          <w:sz w:val="24"/>
          <w:szCs w:val="24"/>
        </w:rPr>
        <w:t>g</w:t>
      </w:r>
      <w:r>
        <w:rPr>
          <w:sz w:val="24"/>
          <w:szCs w:val="24"/>
        </w:rPr>
        <w:t xml:space="preserve">ht of us </w:t>
      </w:r>
      <w:r>
        <w:rPr>
          <w:spacing w:val="-1"/>
          <w:sz w:val="24"/>
          <w:szCs w:val="24"/>
        </w:rPr>
        <w:t>ca</w:t>
      </w:r>
      <w:r>
        <w:rPr>
          <w:sz w:val="24"/>
          <w:szCs w:val="24"/>
        </w:rPr>
        <w:t xml:space="preserve">n </w:t>
      </w:r>
      <w:r>
        <w:rPr>
          <w:spacing w:val="2"/>
          <w:sz w:val="24"/>
          <w:szCs w:val="24"/>
        </w:rPr>
        <w:t>b</w:t>
      </w:r>
      <w:r>
        <w:rPr>
          <w:sz w:val="24"/>
          <w:szCs w:val="24"/>
        </w:rPr>
        <w:t>e</w:t>
      </w:r>
      <w:r>
        <w:rPr>
          <w:spacing w:val="-1"/>
          <w:sz w:val="24"/>
          <w:szCs w:val="24"/>
        </w:rPr>
        <w:t xml:space="preserve"> </w:t>
      </w:r>
      <w:r>
        <w:rPr>
          <w:sz w:val="24"/>
          <w:szCs w:val="24"/>
        </w:rPr>
        <w:t>se</w:t>
      </w:r>
      <w:r>
        <w:rPr>
          <w:spacing w:val="-2"/>
          <w:sz w:val="24"/>
          <w:szCs w:val="24"/>
        </w:rPr>
        <w:t>e</w:t>
      </w:r>
      <w:r>
        <w:rPr>
          <w:sz w:val="24"/>
          <w:szCs w:val="24"/>
        </w:rPr>
        <w:t xml:space="preserve">n </w:t>
      </w:r>
      <w:r>
        <w:rPr>
          <w:spacing w:val="-1"/>
          <w:sz w:val="24"/>
          <w:szCs w:val="24"/>
        </w:rPr>
        <w:t>a</w:t>
      </w:r>
      <w:r>
        <w:rPr>
          <w:sz w:val="24"/>
          <w:szCs w:val="24"/>
        </w:rPr>
        <w:t>s</w:t>
      </w:r>
      <w:r>
        <w:rPr>
          <w:spacing w:val="2"/>
          <w:sz w:val="24"/>
          <w:szCs w:val="24"/>
        </w:rPr>
        <w:t xml:space="preserve"> </w:t>
      </w:r>
      <w:r>
        <w:rPr>
          <w:sz w:val="24"/>
          <w:szCs w:val="24"/>
        </w:rPr>
        <w:t>a</w:t>
      </w:r>
      <w:r>
        <w:rPr>
          <w:spacing w:val="-1"/>
          <w:sz w:val="24"/>
          <w:szCs w:val="24"/>
        </w:rPr>
        <w:t xml:space="preserve"> </w:t>
      </w:r>
      <w:r>
        <w:rPr>
          <w:sz w:val="24"/>
          <w:szCs w:val="24"/>
        </w:rPr>
        <w:t>pro</w:t>
      </w:r>
      <w:r>
        <w:rPr>
          <w:spacing w:val="-1"/>
          <w:sz w:val="24"/>
          <w:szCs w:val="24"/>
        </w:rPr>
        <w:t>b</w:t>
      </w:r>
      <w:r>
        <w:rPr>
          <w:sz w:val="24"/>
          <w:szCs w:val="24"/>
        </w:rPr>
        <w:t>lem, but</w:t>
      </w:r>
      <w:r>
        <w:rPr>
          <w:spacing w:val="3"/>
          <w:sz w:val="24"/>
          <w:szCs w:val="24"/>
        </w:rPr>
        <w:t xml:space="preserve"> </w:t>
      </w:r>
      <w:r>
        <w:rPr>
          <w:sz w:val="24"/>
          <w:szCs w:val="24"/>
        </w:rPr>
        <w:t>we</w:t>
      </w:r>
      <w:r>
        <w:rPr>
          <w:spacing w:val="-1"/>
          <w:sz w:val="24"/>
          <w:szCs w:val="24"/>
        </w:rPr>
        <w:t xml:space="preserve"> a</w:t>
      </w:r>
      <w:r>
        <w:rPr>
          <w:sz w:val="24"/>
          <w:szCs w:val="24"/>
        </w:rPr>
        <w:t xml:space="preserve">lso </w:t>
      </w:r>
      <w:r>
        <w:rPr>
          <w:spacing w:val="1"/>
          <w:sz w:val="24"/>
          <w:szCs w:val="24"/>
        </w:rPr>
        <w:t>s</w:t>
      </w:r>
      <w:r>
        <w:rPr>
          <w:spacing w:val="-1"/>
          <w:sz w:val="24"/>
          <w:szCs w:val="24"/>
        </w:rPr>
        <w:t>e</w:t>
      </w:r>
      <w:r>
        <w:rPr>
          <w:sz w:val="24"/>
          <w:szCs w:val="24"/>
        </w:rPr>
        <w:t>e</w:t>
      </w:r>
      <w:r>
        <w:rPr>
          <w:spacing w:val="-1"/>
          <w:sz w:val="24"/>
          <w:szCs w:val="24"/>
        </w:rPr>
        <w:t xml:space="preserve"> </w:t>
      </w:r>
      <w:r>
        <w:rPr>
          <w:sz w:val="24"/>
          <w:szCs w:val="24"/>
        </w:rPr>
        <w:t>it</w:t>
      </w:r>
      <w:r>
        <w:rPr>
          <w:spacing w:val="1"/>
          <w:sz w:val="24"/>
          <w:szCs w:val="24"/>
        </w:rPr>
        <w:t xml:space="preserve"> </w:t>
      </w:r>
      <w:r>
        <w:rPr>
          <w:spacing w:val="-1"/>
          <w:sz w:val="24"/>
          <w:szCs w:val="24"/>
        </w:rPr>
        <w:t>a</w:t>
      </w:r>
      <w:r>
        <w:rPr>
          <w:sz w:val="24"/>
          <w:szCs w:val="24"/>
        </w:rPr>
        <w:t>s o</w:t>
      </w:r>
      <w:r>
        <w:rPr>
          <w:spacing w:val="2"/>
          <w:sz w:val="24"/>
          <w:szCs w:val="24"/>
        </w:rPr>
        <w:t>u</w:t>
      </w:r>
      <w:r>
        <w:rPr>
          <w:sz w:val="24"/>
          <w:szCs w:val="24"/>
        </w:rPr>
        <w:t>r</w:t>
      </w:r>
      <w:r>
        <w:rPr>
          <w:spacing w:val="1"/>
          <w:sz w:val="24"/>
          <w:szCs w:val="24"/>
        </w:rPr>
        <w:t xml:space="preserve"> </w:t>
      </w:r>
      <w:r>
        <w:rPr>
          <w:spacing w:val="-2"/>
          <w:sz w:val="24"/>
          <w:szCs w:val="24"/>
        </w:rPr>
        <w:t>g</w:t>
      </w:r>
      <w:r>
        <w:rPr>
          <w:sz w:val="24"/>
          <w:szCs w:val="24"/>
        </w:rPr>
        <w:t>re</w:t>
      </w:r>
      <w:r>
        <w:rPr>
          <w:spacing w:val="1"/>
          <w:sz w:val="24"/>
          <w:szCs w:val="24"/>
        </w:rPr>
        <w:t>a</w:t>
      </w:r>
      <w:r>
        <w:rPr>
          <w:sz w:val="24"/>
          <w:szCs w:val="24"/>
        </w:rPr>
        <w:t>test s</w:t>
      </w:r>
      <w:r>
        <w:rPr>
          <w:spacing w:val="1"/>
          <w:sz w:val="24"/>
          <w:szCs w:val="24"/>
        </w:rPr>
        <w:t>t</w:t>
      </w:r>
      <w:r>
        <w:rPr>
          <w:sz w:val="24"/>
          <w:szCs w:val="24"/>
        </w:rPr>
        <w:t>r</w:t>
      </w:r>
      <w:r>
        <w:rPr>
          <w:spacing w:val="-2"/>
          <w:sz w:val="24"/>
          <w:szCs w:val="24"/>
        </w:rPr>
        <w:t>e</w:t>
      </w:r>
      <w:r>
        <w:rPr>
          <w:sz w:val="24"/>
          <w:szCs w:val="24"/>
        </w:rPr>
        <w:t>n</w:t>
      </w:r>
      <w:r>
        <w:rPr>
          <w:spacing w:val="-2"/>
          <w:sz w:val="24"/>
          <w:szCs w:val="24"/>
        </w:rPr>
        <w:t>g</w:t>
      </w:r>
      <w:r>
        <w:rPr>
          <w:sz w:val="24"/>
          <w:szCs w:val="24"/>
        </w:rPr>
        <w:t xml:space="preserve">th. </w:t>
      </w:r>
      <w:r>
        <w:rPr>
          <w:spacing w:val="2"/>
          <w:sz w:val="24"/>
          <w:szCs w:val="24"/>
        </w:rPr>
        <w:t>W</w:t>
      </w:r>
      <w:r>
        <w:rPr>
          <w:sz w:val="24"/>
          <w:szCs w:val="24"/>
        </w:rPr>
        <w:t>e</w:t>
      </w:r>
      <w:r>
        <w:rPr>
          <w:spacing w:val="-1"/>
          <w:sz w:val="24"/>
          <w:szCs w:val="24"/>
        </w:rPr>
        <w:t xml:space="preserve"> </w:t>
      </w:r>
      <w:r>
        <w:rPr>
          <w:spacing w:val="1"/>
          <w:sz w:val="24"/>
          <w:szCs w:val="24"/>
        </w:rPr>
        <w:t>a</w:t>
      </w:r>
      <w:r>
        <w:rPr>
          <w:sz w:val="24"/>
          <w:szCs w:val="24"/>
        </w:rPr>
        <w:t>re n</w:t>
      </w:r>
      <w:r>
        <w:rPr>
          <w:spacing w:val="-1"/>
          <w:sz w:val="24"/>
          <w:szCs w:val="24"/>
        </w:rPr>
        <w:t>e</w:t>
      </w:r>
      <w:r>
        <w:rPr>
          <w:sz w:val="24"/>
          <w:szCs w:val="24"/>
        </w:rPr>
        <w:t>v</w:t>
      </w:r>
      <w:r>
        <w:rPr>
          <w:spacing w:val="-1"/>
          <w:sz w:val="24"/>
          <w:szCs w:val="24"/>
        </w:rPr>
        <w:t>e</w:t>
      </w:r>
      <w:r>
        <w:rPr>
          <w:sz w:val="24"/>
          <w:szCs w:val="24"/>
        </w:rPr>
        <w:t>r sho</w:t>
      </w:r>
      <w:r>
        <w:rPr>
          <w:spacing w:val="-1"/>
          <w:sz w:val="24"/>
          <w:szCs w:val="24"/>
        </w:rPr>
        <w:t>r</w:t>
      </w:r>
      <w:r>
        <w:rPr>
          <w:sz w:val="24"/>
          <w:szCs w:val="24"/>
        </w:rPr>
        <w:t>t of im</w:t>
      </w:r>
      <w:r>
        <w:rPr>
          <w:spacing w:val="2"/>
          <w:sz w:val="24"/>
          <w:szCs w:val="24"/>
        </w:rPr>
        <w:t>a</w:t>
      </w:r>
      <w:r>
        <w:rPr>
          <w:spacing w:val="-2"/>
          <w:sz w:val="24"/>
          <w:szCs w:val="24"/>
        </w:rPr>
        <w:t>g</w:t>
      </w:r>
      <w:r>
        <w:rPr>
          <w:sz w:val="24"/>
          <w:szCs w:val="24"/>
        </w:rPr>
        <w:t>i</w:t>
      </w:r>
      <w:r>
        <w:rPr>
          <w:spacing w:val="3"/>
          <w:sz w:val="24"/>
          <w:szCs w:val="24"/>
        </w:rPr>
        <w:t>n</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a</w:t>
      </w:r>
      <w:r>
        <w:rPr>
          <w:sz w:val="24"/>
          <w:szCs w:val="24"/>
        </w:rPr>
        <w:t>nd ide</w:t>
      </w:r>
      <w:r>
        <w:rPr>
          <w:spacing w:val="-1"/>
          <w:sz w:val="24"/>
          <w:szCs w:val="24"/>
        </w:rPr>
        <w:t>a</w:t>
      </w:r>
      <w:r>
        <w:rPr>
          <w:sz w:val="24"/>
          <w:szCs w:val="24"/>
        </w:rPr>
        <w:t xml:space="preserve">s. </w:t>
      </w:r>
      <w:r>
        <w:rPr>
          <w:spacing w:val="1"/>
          <w:sz w:val="24"/>
          <w:szCs w:val="24"/>
        </w:rPr>
        <w:t>W</w:t>
      </w:r>
      <w:r>
        <w:rPr>
          <w:sz w:val="24"/>
          <w:szCs w:val="24"/>
        </w:rPr>
        <w:t>h</w:t>
      </w:r>
      <w:r>
        <w:rPr>
          <w:spacing w:val="-1"/>
          <w:sz w:val="24"/>
          <w:szCs w:val="24"/>
        </w:rPr>
        <w:t>a</w:t>
      </w:r>
      <w:r>
        <w:rPr>
          <w:spacing w:val="2"/>
          <w:sz w:val="24"/>
          <w:szCs w:val="24"/>
        </w:rPr>
        <w:t>t</w:t>
      </w:r>
      <w:r>
        <w:rPr>
          <w:spacing w:val="-1"/>
          <w:sz w:val="24"/>
          <w:szCs w:val="24"/>
        </w:rPr>
        <w:t>’</w:t>
      </w:r>
      <w:r>
        <w:rPr>
          <w:sz w:val="24"/>
          <w:szCs w:val="24"/>
        </w:rPr>
        <w:t>s more</w:t>
      </w:r>
      <w:r>
        <w:rPr>
          <w:spacing w:val="1"/>
          <w:sz w:val="24"/>
          <w:szCs w:val="24"/>
        </w:rPr>
        <w:t xml:space="preserve"> </w:t>
      </w:r>
      <w:r>
        <w:rPr>
          <w:sz w:val="24"/>
          <w:szCs w:val="24"/>
        </w:rPr>
        <w:t xml:space="preserve">is </w:t>
      </w:r>
      <w:r>
        <w:rPr>
          <w:spacing w:val="1"/>
          <w:sz w:val="24"/>
          <w:szCs w:val="24"/>
        </w:rPr>
        <w:t>t</w:t>
      </w:r>
      <w:r>
        <w:rPr>
          <w:sz w:val="24"/>
          <w:szCs w:val="24"/>
        </w:rPr>
        <w:t>he</w:t>
      </w:r>
      <w:r>
        <w:rPr>
          <w:spacing w:val="-1"/>
          <w:sz w:val="24"/>
          <w:szCs w:val="24"/>
        </w:rPr>
        <w:t xml:space="preserve"> </w:t>
      </w:r>
      <w:r>
        <w:rPr>
          <w:sz w:val="24"/>
          <w:szCs w:val="24"/>
        </w:rPr>
        <w:t>dive</w:t>
      </w:r>
      <w:r>
        <w:rPr>
          <w:spacing w:val="-1"/>
          <w:sz w:val="24"/>
          <w:szCs w:val="24"/>
        </w:rPr>
        <w:t>r</w:t>
      </w:r>
      <w:r>
        <w:rPr>
          <w:sz w:val="24"/>
          <w:szCs w:val="24"/>
        </w:rPr>
        <w:t>si</w:t>
      </w:r>
      <w:r>
        <w:rPr>
          <w:spacing w:val="3"/>
          <w:sz w:val="24"/>
          <w:szCs w:val="24"/>
        </w:rPr>
        <w:t>t</w:t>
      </w:r>
      <w:r>
        <w:rPr>
          <w:sz w:val="24"/>
          <w:szCs w:val="24"/>
        </w:rPr>
        <w:t>y</w:t>
      </w:r>
      <w:r>
        <w:rPr>
          <w:spacing w:val="-5"/>
          <w:sz w:val="24"/>
          <w:szCs w:val="24"/>
        </w:rPr>
        <w:t xml:space="preserve"> </w:t>
      </w:r>
      <w:r>
        <w:rPr>
          <w:sz w:val="24"/>
          <w:szCs w:val="24"/>
        </w:rPr>
        <w:t>with</w:t>
      </w:r>
      <w:r>
        <w:rPr>
          <w:spacing w:val="1"/>
          <w:sz w:val="24"/>
          <w:szCs w:val="24"/>
        </w:rPr>
        <w:t>i</w:t>
      </w:r>
      <w:r>
        <w:rPr>
          <w:sz w:val="24"/>
          <w:szCs w:val="24"/>
        </w:rPr>
        <w:t>n our</w:t>
      </w:r>
      <w:r>
        <w:rPr>
          <w:spacing w:val="-1"/>
          <w:sz w:val="24"/>
          <w:szCs w:val="24"/>
        </w:rPr>
        <w:t xml:space="preserve"> </w:t>
      </w:r>
      <w:r>
        <w:rPr>
          <w:sz w:val="24"/>
          <w:szCs w:val="24"/>
        </w:rPr>
        <w:t>gro</w:t>
      </w:r>
      <w:r>
        <w:rPr>
          <w:spacing w:val="-1"/>
          <w:sz w:val="24"/>
          <w:szCs w:val="24"/>
        </w:rPr>
        <w:t>u</w:t>
      </w:r>
      <w:r>
        <w:rPr>
          <w:sz w:val="24"/>
          <w:szCs w:val="24"/>
        </w:rPr>
        <w:t>p. At</w:t>
      </w:r>
      <w:r>
        <w:rPr>
          <w:sz w:val="24"/>
          <w:szCs w:val="24"/>
        </w:rPr>
        <w:t xml:space="preserve"> one </w:t>
      </w:r>
      <w:r>
        <w:rPr>
          <w:spacing w:val="-1"/>
          <w:sz w:val="24"/>
          <w:szCs w:val="24"/>
        </w:rPr>
        <w:t>c</w:t>
      </w:r>
      <w:r>
        <w:rPr>
          <w:sz w:val="24"/>
          <w:szCs w:val="24"/>
        </w:rPr>
        <w:t>o</w:t>
      </w:r>
      <w:r>
        <w:rPr>
          <w:spacing w:val="-1"/>
          <w:sz w:val="24"/>
          <w:szCs w:val="24"/>
        </w:rPr>
        <w:t>r</w:t>
      </w:r>
      <w:r>
        <w:rPr>
          <w:sz w:val="24"/>
          <w:szCs w:val="24"/>
        </w:rPr>
        <w:t>n</w:t>
      </w:r>
      <w:r>
        <w:rPr>
          <w:spacing w:val="-1"/>
          <w:sz w:val="24"/>
          <w:szCs w:val="24"/>
        </w:rPr>
        <w:t>e</w:t>
      </w:r>
      <w:r>
        <w:rPr>
          <w:sz w:val="24"/>
          <w:szCs w:val="24"/>
        </w:rPr>
        <w:t>r</w:t>
      </w:r>
      <w:r>
        <w:rPr>
          <w:spacing w:val="1"/>
          <w:sz w:val="24"/>
          <w:szCs w:val="24"/>
        </w:rPr>
        <w:t xml:space="preserve"> </w:t>
      </w:r>
      <w:r>
        <w:rPr>
          <w:sz w:val="24"/>
          <w:szCs w:val="24"/>
        </w:rPr>
        <w:t>we</w:t>
      </w:r>
      <w:r>
        <w:rPr>
          <w:spacing w:val="-1"/>
          <w:sz w:val="24"/>
          <w:szCs w:val="24"/>
        </w:rPr>
        <w:t xml:space="preserve"> </w:t>
      </w:r>
      <w:r>
        <w:rPr>
          <w:sz w:val="24"/>
          <w:szCs w:val="24"/>
        </w:rPr>
        <w:t>h</w:t>
      </w:r>
      <w:r>
        <w:rPr>
          <w:spacing w:val="-1"/>
          <w:sz w:val="24"/>
          <w:szCs w:val="24"/>
        </w:rPr>
        <w:t>a</w:t>
      </w:r>
      <w:r>
        <w:rPr>
          <w:spacing w:val="2"/>
          <w:sz w:val="24"/>
          <w:szCs w:val="24"/>
        </w:rPr>
        <w:t>v</w:t>
      </w:r>
      <w:r>
        <w:rPr>
          <w:sz w:val="24"/>
          <w:szCs w:val="24"/>
        </w:rPr>
        <w:t>e</w:t>
      </w:r>
      <w:r>
        <w:rPr>
          <w:spacing w:val="-1"/>
          <w:sz w:val="24"/>
          <w:szCs w:val="24"/>
        </w:rPr>
        <w:t xml:space="preserve"> </w:t>
      </w:r>
      <w:r>
        <w:rPr>
          <w:sz w:val="24"/>
          <w:szCs w:val="24"/>
        </w:rPr>
        <w:t>p</w:t>
      </w:r>
      <w:r>
        <w:rPr>
          <w:spacing w:val="-1"/>
          <w:sz w:val="24"/>
          <w:szCs w:val="24"/>
        </w:rPr>
        <w:t>e</w:t>
      </w:r>
      <w:r>
        <w:rPr>
          <w:sz w:val="24"/>
          <w:szCs w:val="24"/>
        </w:rPr>
        <w:t>ople</w:t>
      </w:r>
      <w:r>
        <w:rPr>
          <w:spacing w:val="2"/>
          <w:sz w:val="24"/>
          <w:szCs w:val="24"/>
        </w:rPr>
        <w:t xml:space="preserve"> w</w:t>
      </w:r>
      <w:r>
        <w:rPr>
          <w:sz w:val="24"/>
          <w:szCs w:val="24"/>
        </w:rPr>
        <w:t xml:space="preserve">ho </w:t>
      </w:r>
      <w:r>
        <w:rPr>
          <w:spacing w:val="-1"/>
          <w:sz w:val="24"/>
          <w:szCs w:val="24"/>
        </w:rPr>
        <w:t>e</w:t>
      </w:r>
      <w:r>
        <w:rPr>
          <w:sz w:val="24"/>
          <w:szCs w:val="24"/>
        </w:rPr>
        <w:t>nj</w:t>
      </w:r>
      <w:r>
        <w:rPr>
          <w:spacing w:val="3"/>
          <w:sz w:val="24"/>
          <w:szCs w:val="24"/>
        </w:rPr>
        <w:t>o</w:t>
      </w:r>
      <w:r>
        <w:rPr>
          <w:sz w:val="24"/>
          <w:szCs w:val="24"/>
        </w:rPr>
        <w:t>y</w:t>
      </w:r>
      <w:r>
        <w:rPr>
          <w:spacing w:val="-5"/>
          <w:sz w:val="24"/>
          <w:szCs w:val="24"/>
        </w:rPr>
        <w:t xml:space="preserve"> </w:t>
      </w:r>
      <w:r>
        <w:rPr>
          <w:sz w:val="24"/>
          <w:szCs w:val="24"/>
        </w:rPr>
        <w:t>si</w:t>
      </w:r>
      <w:r>
        <w:rPr>
          <w:spacing w:val="1"/>
          <w:sz w:val="24"/>
          <w:szCs w:val="24"/>
        </w:rPr>
        <w:t>t</w:t>
      </w:r>
      <w:r>
        <w:rPr>
          <w:sz w:val="24"/>
          <w:szCs w:val="24"/>
        </w:rPr>
        <w:t>t</w:t>
      </w:r>
      <w:r>
        <w:rPr>
          <w:spacing w:val="1"/>
          <w:sz w:val="24"/>
          <w:szCs w:val="24"/>
        </w:rPr>
        <w:t>i</w:t>
      </w:r>
      <w:r>
        <w:rPr>
          <w:sz w:val="24"/>
          <w:szCs w:val="24"/>
        </w:rPr>
        <w:t>ng</w:t>
      </w:r>
      <w:r>
        <w:rPr>
          <w:spacing w:val="-2"/>
          <w:sz w:val="24"/>
          <w:szCs w:val="24"/>
        </w:rPr>
        <w:t xml:space="preserve"> </w:t>
      </w:r>
      <w:r>
        <w:rPr>
          <w:sz w:val="24"/>
          <w:szCs w:val="24"/>
        </w:rPr>
        <w:t>do</w:t>
      </w:r>
      <w:r>
        <w:rPr>
          <w:spacing w:val="2"/>
          <w:sz w:val="24"/>
          <w:szCs w:val="24"/>
        </w:rPr>
        <w:t>w</w:t>
      </w:r>
      <w:r>
        <w:rPr>
          <w:sz w:val="24"/>
          <w:szCs w:val="24"/>
        </w:rPr>
        <w:t>n w</w:t>
      </w:r>
      <w:r>
        <w:rPr>
          <w:spacing w:val="2"/>
          <w:sz w:val="24"/>
          <w:szCs w:val="24"/>
        </w:rPr>
        <w:t>o</w:t>
      </w:r>
      <w:r>
        <w:rPr>
          <w:sz w:val="24"/>
          <w:szCs w:val="24"/>
        </w:rPr>
        <w:t>rking</w:t>
      </w:r>
      <w:r>
        <w:rPr>
          <w:spacing w:val="-3"/>
          <w:sz w:val="24"/>
          <w:szCs w:val="24"/>
        </w:rPr>
        <w:t xml:space="preserve"> </w:t>
      </w:r>
      <w:r>
        <w:rPr>
          <w:sz w:val="24"/>
          <w:szCs w:val="24"/>
        </w:rPr>
        <w:t>on the</w:t>
      </w:r>
      <w:r>
        <w:rPr>
          <w:spacing w:val="2"/>
          <w:sz w:val="24"/>
          <w:szCs w:val="24"/>
        </w:rPr>
        <w:t xml:space="preserve"> </w:t>
      </w:r>
      <w:r>
        <w:rPr>
          <w:sz w:val="24"/>
          <w:szCs w:val="24"/>
        </w:rPr>
        <w:t>w</w:t>
      </w:r>
      <w:r>
        <w:rPr>
          <w:spacing w:val="-1"/>
          <w:sz w:val="24"/>
          <w:szCs w:val="24"/>
        </w:rPr>
        <w:t>e</w:t>
      </w:r>
      <w:r>
        <w:rPr>
          <w:sz w:val="24"/>
          <w:szCs w:val="24"/>
        </w:rPr>
        <w:t>bsi</w:t>
      </w:r>
      <w:r>
        <w:rPr>
          <w:spacing w:val="1"/>
          <w:sz w:val="24"/>
          <w:szCs w:val="24"/>
        </w:rPr>
        <w:t>t</w:t>
      </w:r>
      <w:r>
        <w:rPr>
          <w:spacing w:val="-1"/>
          <w:sz w:val="24"/>
          <w:szCs w:val="24"/>
        </w:rPr>
        <w:t>e</w:t>
      </w:r>
      <w:r>
        <w:rPr>
          <w:sz w:val="24"/>
          <w:szCs w:val="24"/>
        </w:rPr>
        <w:t xml:space="preserve">, </w:t>
      </w:r>
      <w:r>
        <w:rPr>
          <w:spacing w:val="-1"/>
          <w:sz w:val="24"/>
          <w:szCs w:val="24"/>
        </w:rPr>
        <w:t>a</w:t>
      </w:r>
      <w:r>
        <w:rPr>
          <w:sz w:val="24"/>
          <w:szCs w:val="24"/>
        </w:rPr>
        <w:t>nd</w:t>
      </w:r>
      <w:r>
        <w:rPr>
          <w:spacing w:val="2"/>
          <w:sz w:val="24"/>
          <w:szCs w:val="24"/>
        </w:rPr>
        <w:t xml:space="preserve"> </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w:t>
      </w:r>
      <w:r>
        <w:rPr>
          <w:sz w:val="24"/>
          <w:szCs w:val="24"/>
        </w:rPr>
        <w:t>other</w:t>
      </w:r>
      <w:r>
        <w:rPr>
          <w:spacing w:val="-1"/>
          <w:sz w:val="24"/>
          <w:szCs w:val="24"/>
        </w:rPr>
        <w:t xml:space="preserve"> </w:t>
      </w:r>
      <w:r>
        <w:rPr>
          <w:sz w:val="24"/>
          <w:szCs w:val="24"/>
        </w:rPr>
        <w:t>we</w:t>
      </w:r>
      <w:r>
        <w:rPr>
          <w:spacing w:val="-1"/>
          <w:sz w:val="24"/>
          <w:szCs w:val="24"/>
        </w:rPr>
        <w:t xml:space="preserve"> </w:t>
      </w:r>
      <w:r>
        <w:rPr>
          <w:spacing w:val="2"/>
          <w:sz w:val="24"/>
          <w:szCs w:val="24"/>
        </w:rPr>
        <w:t>h</w:t>
      </w:r>
      <w:r>
        <w:rPr>
          <w:spacing w:val="-1"/>
          <w:sz w:val="24"/>
          <w:szCs w:val="24"/>
        </w:rPr>
        <w:t>a</w:t>
      </w:r>
      <w:r>
        <w:rPr>
          <w:sz w:val="24"/>
          <w:szCs w:val="24"/>
        </w:rPr>
        <w:t>ve othe</w:t>
      </w:r>
      <w:r>
        <w:rPr>
          <w:spacing w:val="-1"/>
          <w:sz w:val="24"/>
          <w:szCs w:val="24"/>
        </w:rPr>
        <w:t>r</w:t>
      </w:r>
      <w:r>
        <w:rPr>
          <w:sz w:val="24"/>
          <w:szCs w:val="24"/>
        </w:rPr>
        <w:t>s e</w:t>
      </w:r>
      <w:r>
        <w:rPr>
          <w:spacing w:val="1"/>
          <w:sz w:val="24"/>
          <w:szCs w:val="24"/>
        </w:rPr>
        <w:t>x</w:t>
      </w:r>
      <w:r>
        <w:rPr>
          <w:spacing w:val="-1"/>
          <w:sz w:val="24"/>
          <w:szCs w:val="24"/>
        </w:rPr>
        <w:t>c</w:t>
      </w:r>
      <w:r>
        <w:rPr>
          <w:sz w:val="24"/>
          <w:szCs w:val="24"/>
        </w:rPr>
        <w:t>laim</w:t>
      </w:r>
      <w:r>
        <w:rPr>
          <w:spacing w:val="1"/>
          <w:sz w:val="24"/>
          <w:szCs w:val="24"/>
        </w:rPr>
        <w:t>i</w:t>
      </w:r>
      <w:r>
        <w:rPr>
          <w:sz w:val="24"/>
          <w:szCs w:val="24"/>
        </w:rPr>
        <w:t>n</w:t>
      </w:r>
      <w:r>
        <w:rPr>
          <w:spacing w:val="-2"/>
          <w:sz w:val="24"/>
          <w:szCs w:val="24"/>
        </w:rPr>
        <w:t>g</w:t>
      </w:r>
      <w:r>
        <w:rPr>
          <w:sz w:val="24"/>
          <w:szCs w:val="24"/>
        </w:rPr>
        <w:t xml:space="preserve">, </w:t>
      </w:r>
      <w:r>
        <w:rPr>
          <w:spacing w:val="1"/>
          <w:sz w:val="24"/>
          <w:szCs w:val="24"/>
        </w:rPr>
        <w:t>“</w:t>
      </w:r>
      <w:r>
        <w:rPr>
          <w:sz w:val="24"/>
          <w:szCs w:val="24"/>
        </w:rPr>
        <w:t>I</w:t>
      </w:r>
      <w:r>
        <w:rPr>
          <w:spacing w:val="-3"/>
          <w:sz w:val="24"/>
          <w:szCs w:val="24"/>
        </w:rPr>
        <w:t xml:space="preserve"> </w:t>
      </w:r>
      <w:r>
        <w:rPr>
          <w:spacing w:val="4"/>
          <w:sz w:val="24"/>
          <w:szCs w:val="24"/>
        </w:rPr>
        <w:t>W</w:t>
      </w:r>
      <w:r>
        <w:rPr>
          <w:sz w:val="24"/>
          <w:szCs w:val="24"/>
        </w:rPr>
        <w:t>A</w:t>
      </w:r>
      <w:r>
        <w:rPr>
          <w:spacing w:val="-1"/>
          <w:sz w:val="24"/>
          <w:szCs w:val="24"/>
        </w:rPr>
        <w:t>N</w:t>
      </w:r>
      <w:r>
        <w:rPr>
          <w:sz w:val="24"/>
          <w:szCs w:val="24"/>
        </w:rPr>
        <w:t>T TO</w:t>
      </w:r>
      <w:r>
        <w:rPr>
          <w:spacing w:val="-1"/>
          <w:sz w:val="24"/>
          <w:szCs w:val="24"/>
        </w:rPr>
        <w:t xml:space="preserve"> </w:t>
      </w:r>
      <w:r>
        <w:rPr>
          <w:sz w:val="24"/>
          <w:szCs w:val="24"/>
        </w:rPr>
        <w:t>MA</w:t>
      </w:r>
      <w:r>
        <w:rPr>
          <w:spacing w:val="-1"/>
          <w:sz w:val="24"/>
          <w:szCs w:val="24"/>
        </w:rPr>
        <w:t>K</w:t>
      </w:r>
      <w:r>
        <w:rPr>
          <w:sz w:val="24"/>
          <w:szCs w:val="24"/>
        </w:rPr>
        <w:t xml:space="preserve">E </w:t>
      </w:r>
      <w:r>
        <w:rPr>
          <w:spacing w:val="2"/>
          <w:sz w:val="24"/>
          <w:szCs w:val="24"/>
        </w:rPr>
        <w:t>T</w:t>
      </w:r>
      <w:r>
        <w:rPr>
          <w:sz w:val="24"/>
          <w:szCs w:val="24"/>
        </w:rPr>
        <w:t xml:space="preserve">HE </w:t>
      </w:r>
      <w:r>
        <w:rPr>
          <w:spacing w:val="2"/>
          <w:sz w:val="24"/>
          <w:szCs w:val="24"/>
        </w:rPr>
        <w:t>M</w:t>
      </w:r>
      <w:r>
        <w:rPr>
          <w:sz w:val="24"/>
          <w:szCs w:val="24"/>
        </w:rPr>
        <w:t>AP AND</w:t>
      </w:r>
      <w:r>
        <w:rPr>
          <w:spacing w:val="-1"/>
          <w:sz w:val="24"/>
          <w:szCs w:val="24"/>
        </w:rPr>
        <w:t xml:space="preserve"> </w:t>
      </w:r>
      <w:r>
        <w:rPr>
          <w:spacing w:val="2"/>
          <w:sz w:val="24"/>
          <w:szCs w:val="24"/>
        </w:rPr>
        <w:t>T</w:t>
      </w:r>
      <w:r>
        <w:rPr>
          <w:sz w:val="24"/>
          <w:szCs w:val="24"/>
        </w:rPr>
        <w:t>I</w:t>
      </w:r>
      <w:r>
        <w:rPr>
          <w:spacing w:val="-3"/>
          <w:sz w:val="24"/>
          <w:szCs w:val="24"/>
        </w:rPr>
        <w:t>L</w:t>
      </w:r>
      <w:r>
        <w:rPr>
          <w:sz w:val="24"/>
          <w:szCs w:val="24"/>
        </w:rPr>
        <w:t>ES!”</w:t>
      </w:r>
      <w:r>
        <w:rPr>
          <w:spacing w:val="59"/>
          <w:sz w:val="24"/>
          <w:szCs w:val="24"/>
        </w:rPr>
        <w:t xml:space="preserve"> </w:t>
      </w:r>
      <w:r>
        <w:rPr>
          <w:spacing w:val="1"/>
          <w:sz w:val="24"/>
          <w:szCs w:val="24"/>
        </w:rPr>
        <w:t>W</w:t>
      </w:r>
      <w:r>
        <w:rPr>
          <w:sz w:val="24"/>
          <w:szCs w:val="24"/>
        </w:rPr>
        <w:t>e</w:t>
      </w:r>
      <w:r>
        <w:rPr>
          <w:spacing w:val="1"/>
          <w:sz w:val="24"/>
          <w:szCs w:val="24"/>
        </w:rPr>
        <w:t xml:space="preserve"> a</w:t>
      </w:r>
      <w:r>
        <w:rPr>
          <w:sz w:val="24"/>
          <w:szCs w:val="24"/>
        </w:rPr>
        <w:t>re</w:t>
      </w:r>
      <w:r>
        <w:rPr>
          <w:spacing w:val="-2"/>
          <w:sz w:val="24"/>
          <w:szCs w:val="24"/>
        </w:rPr>
        <w:t xml:space="preserve"> </w:t>
      </w:r>
      <w:r>
        <w:rPr>
          <w:spacing w:val="-1"/>
          <w:sz w:val="24"/>
          <w:szCs w:val="24"/>
        </w:rPr>
        <w:t>a</w:t>
      </w:r>
      <w:r>
        <w:rPr>
          <w:sz w:val="24"/>
          <w:szCs w:val="24"/>
        </w:rPr>
        <w:t>ll</w:t>
      </w:r>
      <w:r>
        <w:rPr>
          <w:spacing w:val="1"/>
          <w:sz w:val="24"/>
          <w:szCs w:val="24"/>
        </w:rPr>
        <w:t xml:space="preserve"> </w:t>
      </w:r>
      <w:r>
        <w:rPr>
          <w:spacing w:val="-1"/>
          <w:sz w:val="24"/>
          <w:szCs w:val="24"/>
        </w:rPr>
        <w:t>e</w:t>
      </w:r>
      <w:r>
        <w:rPr>
          <w:sz w:val="24"/>
          <w:szCs w:val="24"/>
        </w:rPr>
        <w:t>qu</w:t>
      </w:r>
      <w:r>
        <w:rPr>
          <w:spacing w:val="-1"/>
          <w:sz w:val="24"/>
          <w:szCs w:val="24"/>
        </w:rPr>
        <w:t>a</w:t>
      </w:r>
      <w:r>
        <w:rPr>
          <w:sz w:val="24"/>
          <w:szCs w:val="24"/>
        </w:rPr>
        <w:t>l</w:t>
      </w:r>
      <w:r>
        <w:rPr>
          <w:spacing w:val="6"/>
          <w:sz w:val="24"/>
          <w:szCs w:val="24"/>
        </w:rPr>
        <w:t>l</w:t>
      </w:r>
      <w:r>
        <w:rPr>
          <w:sz w:val="24"/>
          <w:szCs w:val="24"/>
        </w:rPr>
        <w:t>y p</w:t>
      </w:r>
      <w:r>
        <w:rPr>
          <w:spacing w:val="-1"/>
          <w:sz w:val="24"/>
          <w:szCs w:val="24"/>
        </w:rPr>
        <w:t>a</w:t>
      </w:r>
      <w:r>
        <w:rPr>
          <w:sz w:val="24"/>
          <w:szCs w:val="24"/>
        </w:rPr>
        <w:t>ss</w:t>
      </w:r>
      <w:r>
        <w:rPr>
          <w:spacing w:val="1"/>
          <w:sz w:val="24"/>
          <w:szCs w:val="24"/>
        </w:rPr>
        <w:t>i</w:t>
      </w:r>
      <w:r>
        <w:rPr>
          <w:sz w:val="24"/>
          <w:szCs w:val="24"/>
        </w:rPr>
        <w:t>on</w:t>
      </w:r>
      <w:r>
        <w:rPr>
          <w:spacing w:val="-1"/>
          <w:sz w:val="24"/>
          <w:szCs w:val="24"/>
        </w:rPr>
        <w:t>a</w:t>
      </w:r>
      <w:r>
        <w:rPr>
          <w:sz w:val="24"/>
          <w:szCs w:val="24"/>
        </w:rPr>
        <w:t xml:space="preserve">te </w:t>
      </w:r>
      <w:r>
        <w:rPr>
          <w:spacing w:val="-1"/>
          <w:sz w:val="24"/>
          <w:szCs w:val="24"/>
        </w:rPr>
        <w:t>f</w:t>
      </w:r>
      <w:r>
        <w:rPr>
          <w:sz w:val="24"/>
          <w:szCs w:val="24"/>
        </w:rPr>
        <w:t>or the</w:t>
      </w:r>
      <w:r>
        <w:rPr>
          <w:spacing w:val="-1"/>
          <w:sz w:val="24"/>
          <w:szCs w:val="24"/>
        </w:rPr>
        <w:t xml:space="preserve"> </w:t>
      </w:r>
      <w:r>
        <w:rPr>
          <w:spacing w:val="2"/>
          <w:sz w:val="24"/>
          <w:szCs w:val="24"/>
        </w:rPr>
        <w:t>s</w:t>
      </w:r>
      <w:r>
        <w:rPr>
          <w:spacing w:val="-1"/>
          <w:sz w:val="24"/>
          <w:szCs w:val="24"/>
        </w:rPr>
        <w:t>e</w:t>
      </w:r>
      <w:r>
        <w:rPr>
          <w:sz w:val="24"/>
          <w:szCs w:val="24"/>
        </w:rPr>
        <w:t>p</w:t>
      </w:r>
      <w:r>
        <w:rPr>
          <w:spacing w:val="-1"/>
          <w:sz w:val="24"/>
          <w:szCs w:val="24"/>
        </w:rPr>
        <w:t>a</w:t>
      </w:r>
      <w:r>
        <w:rPr>
          <w:spacing w:val="1"/>
          <w:sz w:val="24"/>
          <w:szCs w:val="24"/>
        </w:rPr>
        <w:t>r</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p</w:t>
      </w:r>
      <w:r>
        <w:rPr>
          <w:spacing w:val="-1"/>
          <w:sz w:val="24"/>
          <w:szCs w:val="24"/>
        </w:rPr>
        <w:t>a</w:t>
      </w:r>
      <w:r>
        <w:rPr>
          <w:sz w:val="24"/>
          <w:szCs w:val="24"/>
        </w:rPr>
        <w:t>rts of</w:t>
      </w:r>
      <w:r>
        <w:rPr>
          <w:spacing w:val="-1"/>
          <w:sz w:val="24"/>
          <w:szCs w:val="24"/>
        </w:rPr>
        <w:t xml:space="preserve"> </w:t>
      </w:r>
      <w:r>
        <w:rPr>
          <w:sz w:val="24"/>
          <w:szCs w:val="24"/>
        </w:rPr>
        <w:t xml:space="preserve">the </w:t>
      </w:r>
      <w:r>
        <w:rPr>
          <w:spacing w:val="2"/>
          <w:sz w:val="24"/>
          <w:szCs w:val="24"/>
        </w:rPr>
        <w:t>p</w:t>
      </w:r>
      <w:r>
        <w:rPr>
          <w:sz w:val="24"/>
          <w:szCs w:val="24"/>
        </w:rPr>
        <w:t>roj</w:t>
      </w:r>
      <w:r>
        <w:rPr>
          <w:spacing w:val="-1"/>
          <w:sz w:val="24"/>
          <w:szCs w:val="24"/>
        </w:rPr>
        <w:t>ec</w:t>
      </w:r>
      <w:r>
        <w:rPr>
          <w:sz w:val="24"/>
          <w:szCs w:val="24"/>
        </w:rPr>
        <w:t xml:space="preserve">t, </w:t>
      </w:r>
      <w:r>
        <w:rPr>
          <w:spacing w:val="1"/>
          <w:sz w:val="24"/>
          <w:szCs w:val="24"/>
        </w:rPr>
        <w:t>t</w:t>
      </w:r>
      <w:r>
        <w:rPr>
          <w:sz w:val="24"/>
          <w:szCs w:val="24"/>
        </w:rPr>
        <w:t>h</w:t>
      </w:r>
      <w:r>
        <w:rPr>
          <w:spacing w:val="-1"/>
          <w:sz w:val="24"/>
          <w:szCs w:val="24"/>
        </w:rPr>
        <w:t>a</w:t>
      </w:r>
      <w:r>
        <w:rPr>
          <w:sz w:val="24"/>
          <w:szCs w:val="24"/>
        </w:rPr>
        <w:t>t</w:t>
      </w:r>
      <w:r>
        <w:rPr>
          <w:spacing w:val="3"/>
          <w:sz w:val="24"/>
          <w:szCs w:val="24"/>
        </w:rPr>
        <w:t xml:space="preserve"> </w:t>
      </w:r>
      <w:r>
        <w:rPr>
          <w:sz w:val="24"/>
          <w:szCs w:val="24"/>
        </w:rPr>
        <w:t>to</w:t>
      </w:r>
      <w:r>
        <w:rPr>
          <w:spacing w:val="-2"/>
          <w:sz w:val="24"/>
          <w:szCs w:val="24"/>
        </w:rPr>
        <w:t>g</w:t>
      </w:r>
      <w:r>
        <w:rPr>
          <w:spacing w:val="-1"/>
          <w:sz w:val="24"/>
          <w:szCs w:val="24"/>
        </w:rPr>
        <w:t>e</w:t>
      </w:r>
      <w:r>
        <w:rPr>
          <w:sz w:val="24"/>
          <w:szCs w:val="24"/>
        </w:rPr>
        <w:t>th</w:t>
      </w:r>
      <w:r>
        <w:rPr>
          <w:spacing w:val="2"/>
          <w:sz w:val="24"/>
          <w:szCs w:val="24"/>
        </w:rPr>
        <w:t>e</w:t>
      </w:r>
      <w:r>
        <w:rPr>
          <w:sz w:val="24"/>
          <w:szCs w:val="24"/>
        </w:rPr>
        <w:t>r,</w:t>
      </w:r>
      <w:r>
        <w:rPr>
          <w:spacing w:val="1"/>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pacing w:val="2"/>
          <w:sz w:val="24"/>
          <w:szCs w:val="24"/>
        </w:rPr>
        <w:t>v</w:t>
      </w:r>
      <w:r>
        <w:rPr>
          <w:sz w:val="24"/>
          <w:szCs w:val="24"/>
        </w:rPr>
        <w:t>e</w:t>
      </w:r>
      <w:r>
        <w:rPr>
          <w:spacing w:val="-1"/>
          <w:sz w:val="24"/>
          <w:szCs w:val="24"/>
        </w:rPr>
        <w:t xml:space="preserve"> </w:t>
      </w:r>
      <w:r>
        <w:rPr>
          <w:sz w:val="24"/>
          <w:szCs w:val="24"/>
        </w:rPr>
        <w:t>we</w:t>
      </w:r>
      <w:r>
        <w:rPr>
          <w:spacing w:val="1"/>
          <w:sz w:val="24"/>
          <w:szCs w:val="24"/>
        </w:rPr>
        <w:t xml:space="preserve"> </w:t>
      </w:r>
      <w:r>
        <w:rPr>
          <w:sz w:val="24"/>
          <w:szCs w:val="24"/>
        </w:rPr>
        <w:t>will</w:t>
      </w:r>
      <w:r>
        <w:rPr>
          <w:spacing w:val="1"/>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z w:val="24"/>
          <w:szCs w:val="24"/>
        </w:rPr>
        <w:t>te</w:t>
      </w:r>
      <w:r>
        <w:rPr>
          <w:spacing w:val="2"/>
          <w:sz w:val="24"/>
          <w:szCs w:val="24"/>
        </w:rPr>
        <w:t xml:space="preserve"> </w:t>
      </w:r>
      <w:r>
        <w:rPr>
          <w:spacing w:val="-1"/>
          <w:sz w:val="24"/>
          <w:szCs w:val="24"/>
        </w:rPr>
        <w:t>a</w:t>
      </w:r>
      <w:r>
        <w:rPr>
          <w:sz w:val="24"/>
          <w:szCs w:val="24"/>
        </w:rPr>
        <w:t xml:space="preserve">n </w:t>
      </w:r>
      <w:r>
        <w:rPr>
          <w:spacing w:val="-1"/>
          <w:sz w:val="24"/>
          <w:szCs w:val="24"/>
        </w:rPr>
        <w:t>a</w:t>
      </w:r>
      <w:r>
        <w:rPr>
          <w:sz w:val="24"/>
          <w:szCs w:val="24"/>
        </w:rPr>
        <w:t>ma</w:t>
      </w:r>
      <w:r>
        <w:rPr>
          <w:spacing w:val="1"/>
          <w:sz w:val="24"/>
          <w:szCs w:val="24"/>
        </w:rPr>
        <w:t>z</w:t>
      </w:r>
      <w:r>
        <w:rPr>
          <w:sz w:val="24"/>
          <w:szCs w:val="24"/>
        </w:rPr>
        <w:t>ing p</w:t>
      </w:r>
      <w:r>
        <w:rPr>
          <w:spacing w:val="-1"/>
          <w:sz w:val="24"/>
          <w:szCs w:val="24"/>
        </w:rPr>
        <w:t>r</w:t>
      </w:r>
      <w:r>
        <w:rPr>
          <w:sz w:val="24"/>
          <w:szCs w:val="24"/>
        </w:rPr>
        <w:t>odu</w:t>
      </w:r>
      <w:r>
        <w:rPr>
          <w:spacing w:val="-1"/>
          <w:sz w:val="24"/>
          <w:szCs w:val="24"/>
        </w:rPr>
        <w:t>c</w:t>
      </w:r>
      <w:r>
        <w:rPr>
          <w:sz w:val="24"/>
          <w:szCs w:val="24"/>
        </w:rPr>
        <w:t xml:space="preserve">t </w:t>
      </w:r>
      <w:r>
        <w:rPr>
          <w:spacing w:val="1"/>
          <w:sz w:val="24"/>
          <w:szCs w:val="24"/>
        </w:rPr>
        <w:t>t</w:t>
      </w:r>
      <w:r>
        <w:rPr>
          <w:sz w:val="24"/>
          <w:szCs w:val="24"/>
        </w:rPr>
        <w:t>h</w:t>
      </w:r>
      <w:r>
        <w:rPr>
          <w:spacing w:val="-1"/>
          <w:sz w:val="24"/>
          <w:szCs w:val="24"/>
        </w:rPr>
        <w:t>a</w:t>
      </w:r>
      <w:r>
        <w:rPr>
          <w:sz w:val="24"/>
          <w:szCs w:val="24"/>
        </w:rPr>
        <w:t>t wi</w:t>
      </w:r>
      <w:r>
        <w:rPr>
          <w:spacing w:val="1"/>
          <w:sz w:val="24"/>
          <w:szCs w:val="24"/>
        </w:rPr>
        <w:t>l</w:t>
      </w:r>
      <w:r>
        <w:rPr>
          <w:sz w:val="24"/>
          <w:szCs w:val="24"/>
        </w:rPr>
        <w:t>l surp</w:t>
      </w:r>
      <w:r>
        <w:rPr>
          <w:spacing w:val="-1"/>
          <w:sz w:val="24"/>
          <w:szCs w:val="24"/>
        </w:rPr>
        <w:t>r</w:t>
      </w:r>
      <w:r>
        <w:rPr>
          <w:sz w:val="24"/>
          <w:szCs w:val="24"/>
        </w:rPr>
        <w:t>ise</w:t>
      </w:r>
      <w:r>
        <w:rPr>
          <w:spacing w:val="2"/>
          <w:sz w:val="24"/>
          <w:szCs w:val="24"/>
        </w:rPr>
        <w:t xml:space="preserve"> </w:t>
      </w:r>
      <w:r>
        <w:rPr>
          <w:spacing w:val="-1"/>
          <w:sz w:val="24"/>
          <w:szCs w:val="24"/>
        </w:rPr>
        <w:t>e</w:t>
      </w:r>
      <w:r>
        <w:rPr>
          <w:sz w:val="24"/>
          <w:szCs w:val="24"/>
        </w:rPr>
        <w:t>v</w:t>
      </w:r>
      <w:r>
        <w:rPr>
          <w:spacing w:val="-1"/>
          <w:sz w:val="24"/>
          <w:szCs w:val="24"/>
        </w:rPr>
        <w:t>e</w:t>
      </w:r>
      <w:r>
        <w:rPr>
          <w:spacing w:val="4"/>
          <w:sz w:val="24"/>
          <w:szCs w:val="24"/>
        </w:rPr>
        <w:t>r</w:t>
      </w:r>
      <w:r>
        <w:rPr>
          <w:spacing w:val="-5"/>
          <w:sz w:val="24"/>
          <w:szCs w:val="24"/>
        </w:rPr>
        <w:t>y</w:t>
      </w:r>
      <w:r>
        <w:rPr>
          <w:sz w:val="24"/>
          <w:szCs w:val="24"/>
        </w:rPr>
        <w:t>on</w:t>
      </w:r>
      <w:r>
        <w:rPr>
          <w:spacing w:val="-1"/>
          <w:sz w:val="24"/>
          <w:szCs w:val="24"/>
        </w:rPr>
        <w:t>e</w:t>
      </w:r>
      <w:r>
        <w:rPr>
          <w:sz w:val="24"/>
          <w:szCs w:val="24"/>
        </w:rPr>
        <w:t>.</w:t>
      </w:r>
    </w:p>
    <w:p w:rsidR="005F0F4D" w:rsidRDefault="00CA1ECB">
      <w:pPr>
        <w:spacing w:before="19"/>
        <w:ind w:left="338"/>
        <w:rPr>
          <w:sz w:val="24"/>
          <w:szCs w:val="24"/>
        </w:rPr>
      </w:pPr>
      <w:r>
        <w:rPr>
          <w:w w:val="130"/>
          <w:sz w:val="24"/>
          <w:szCs w:val="24"/>
        </w:rPr>
        <w:t xml:space="preserve">•  </w:t>
      </w:r>
      <w:r>
        <w:rPr>
          <w:spacing w:val="14"/>
          <w:w w:val="130"/>
          <w:sz w:val="24"/>
          <w:szCs w:val="24"/>
        </w:rPr>
        <w:t xml:space="preserve"> </w:t>
      </w:r>
      <w:r>
        <w:rPr>
          <w:sz w:val="24"/>
          <w:szCs w:val="24"/>
        </w:rPr>
        <w:t>Our</w:t>
      </w:r>
      <w:r>
        <w:rPr>
          <w:spacing w:val="1"/>
          <w:sz w:val="24"/>
          <w:szCs w:val="24"/>
        </w:rPr>
        <w:t xml:space="preserve"> </w:t>
      </w:r>
      <w:r>
        <w:rPr>
          <w:sz w:val="24"/>
          <w:szCs w:val="24"/>
        </w:rPr>
        <w:t>f</w:t>
      </w:r>
      <w:r>
        <w:rPr>
          <w:spacing w:val="-1"/>
          <w:sz w:val="24"/>
          <w:szCs w:val="24"/>
        </w:rPr>
        <w:t>ra</w:t>
      </w:r>
      <w:r>
        <w:rPr>
          <w:spacing w:val="3"/>
          <w:sz w:val="24"/>
          <w:szCs w:val="24"/>
        </w:rPr>
        <w:t>m</w:t>
      </w:r>
      <w:r>
        <w:rPr>
          <w:spacing w:val="-1"/>
          <w:sz w:val="24"/>
          <w:szCs w:val="24"/>
        </w:rPr>
        <w:t>e</w:t>
      </w:r>
      <w:r>
        <w:rPr>
          <w:sz w:val="24"/>
          <w:szCs w:val="24"/>
        </w:rPr>
        <w:t>wo</w:t>
      </w:r>
      <w:r>
        <w:rPr>
          <w:spacing w:val="-1"/>
          <w:sz w:val="24"/>
          <w:szCs w:val="24"/>
        </w:rPr>
        <w:t>r</w:t>
      </w:r>
      <w:r>
        <w:rPr>
          <w:sz w:val="24"/>
          <w:szCs w:val="24"/>
        </w:rPr>
        <w:t>k s</w:t>
      </w:r>
      <w:r>
        <w:rPr>
          <w:spacing w:val="1"/>
          <w:sz w:val="24"/>
          <w:szCs w:val="24"/>
        </w:rPr>
        <w:t>e</w:t>
      </w:r>
      <w:r>
        <w:rPr>
          <w:spacing w:val="-1"/>
          <w:sz w:val="24"/>
          <w:szCs w:val="24"/>
        </w:rPr>
        <w:t>c</w:t>
      </w:r>
      <w:r>
        <w:rPr>
          <w:sz w:val="24"/>
          <w:szCs w:val="24"/>
        </w:rPr>
        <w:t>t</w:t>
      </w:r>
      <w:r>
        <w:rPr>
          <w:spacing w:val="1"/>
          <w:sz w:val="24"/>
          <w:szCs w:val="24"/>
        </w:rPr>
        <w:t>i</w:t>
      </w:r>
      <w:r>
        <w:rPr>
          <w:sz w:val="24"/>
          <w:szCs w:val="24"/>
        </w:rPr>
        <w:t>on’s pu</w:t>
      </w:r>
      <w:r>
        <w:rPr>
          <w:spacing w:val="-1"/>
          <w:sz w:val="24"/>
          <w:szCs w:val="24"/>
        </w:rPr>
        <w:t>r</w:t>
      </w:r>
      <w:r>
        <w:rPr>
          <w:sz w:val="24"/>
          <w:szCs w:val="24"/>
        </w:rPr>
        <w:t>pose</w:t>
      </w:r>
      <w:r>
        <w:rPr>
          <w:spacing w:val="-1"/>
          <w:sz w:val="24"/>
          <w:szCs w:val="24"/>
        </w:rPr>
        <w:t xml:space="preserve"> </w:t>
      </w:r>
      <w:r>
        <w:rPr>
          <w:sz w:val="24"/>
          <w:szCs w:val="24"/>
        </w:rPr>
        <w:t xml:space="preserve">is </w:t>
      </w:r>
      <w:r>
        <w:rPr>
          <w:spacing w:val="1"/>
          <w:sz w:val="24"/>
          <w:szCs w:val="24"/>
        </w:rPr>
        <w:t>t</w:t>
      </w:r>
      <w:r>
        <w:rPr>
          <w:sz w:val="24"/>
          <w:szCs w:val="24"/>
        </w:rPr>
        <w:t>o pr</w:t>
      </w:r>
      <w:r>
        <w:rPr>
          <w:spacing w:val="-2"/>
          <w:sz w:val="24"/>
          <w:szCs w:val="24"/>
        </w:rPr>
        <w:t>e</w:t>
      </w:r>
      <w:r>
        <w:rPr>
          <w:sz w:val="24"/>
          <w:szCs w:val="24"/>
        </w:rPr>
        <w:t>v</w:t>
      </w:r>
      <w:r>
        <w:rPr>
          <w:spacing w:val="-1"/>
          <w:sz w:val="24"/>
          <w:szCs w:val="24"/>
        </w:rPr>
        <w:t>e</w:t>
      </w:r>
      <w:r>
        <w:rPr>
          <w:spacing w:val="2"/>
          <w:sz w:val="24"/>
          <w:szCs w:val="24"/>
        </w:rPr>
        <w:t>n</w:t>
      </w:r>
      <w:r>
        <w:rPr>
          <w:sz w:val="24"/>
          <w:szCs w:val="24"/>
        </w:rPr>
        <w:t>t a</w:t>
      </w:r>
      <w:r>
        <w:rPr>
          <w:spacing w:val="2"/>
          <w:sz w:val="24"/>
          <w:szCs w:val="24"/>
        </w:rPr>
        <w:t>n</w:t>
      </w:r>
      <w:r>
        <w:rPr>
          <w:sz w:val="24"/>
          <w:szCs w:val="24"/>
        </w:rPr>
        <w:t>y</w:t>
      </w:r>
      <w:r>
        <w:rPr>
          <w:spacing w:val="-5"/>
          <w:sz w:val="24"/>
          <w:szCs w:val="24"/>
        </w:rPr>
        <w:t xml:space="preserve"> </w:t>
      </w:r>
      <w:r>
        <w:rPr>
          <w:sz w:val="24"/>
          <w:szCs w:val="24"/>
        </w:rPr>
        <w:t>pr</w:t>
      </w:r>
      <w:r>
        <w:rPr>
          <w:spacing w:val="1"/>
          <w:sz w:val="24"/>
          <w:szCs w:val="24"/>
        </w:rPr>
        <w:t>o</w:t>
      </w:r>
      <w:r>
        <w:rPr>
          <w:sz w:val="24"/>
          <w:szCs w:val="24"/>
        </w:rPr>
        <w:t>blems spe</w:t>
      </w:r>
      <w:r>
        <w:rPr>
          <w:spacing w:val="-1"/>
          <w:sz w:val="24"/>
          <w:szCs w:val="24"/>
        </w:rPr>
        <w:t>c</w:t>
      </w:r>
      <w:r>
        <w:rPr>
          <w:sz w:val="24"/>
          <w:szCs w:val="24"/>
        </w:rPr>
        <w:t>ifi</w:t>
      </w:r>
      <w:r>
        <w:rPr>
          <w:spacing w:val="1"/>
          <w:sz w:val="24"/>
          <w:szCs w:val="24"/>
        </w:rPr>
        <w:t>c</w:t>
      </w:r>
      <w:r>
        <w:rPr>
          <w:spacing w:val="-1"/>
          <w:sz w:val="24"/>
          <w:szCs w:val="24"/>
        </w:rPr>
        <w:t>a</w:t>
      </w:r>
      <w:r>
        <w:rPr>
          <w:spacing w:val="3"/>
          <w:sz w:val="24"/>
          <w:szCs w:val="24"/>
        </w:rPr>
        <w:t>ll</w:t>
      </w:r>
      <w:r>
        <w:rPr>
          <w:sz w:val="24"/>
          <w:szCs w:val="24"/>
        </w:rPr>
        <w:t>y</w:t>
      </w:r>
      <w:r>
        <w:rPr>
          <w:spacing w:val="-5"/>
          <w:sz w:val="24"/>
          <w:szCs w:val="24"/>
        </w:rPr>
        <w:t xml:space="preserve"> </w:t>
      </w:r>
      <w:r>
        <w:rPr>
          <w:sz w:val="24"/>
          <w:szCs w:val="24"/>
        </w:rPr>
        <w:t>due</w:t>
      </w:r>
      <w:r>
        <w:rPr>
          <w:spacing w:val="-1"/>
          <w:sz w:val="24"/>
          <w:szCs w:val="24"/>
        </w:rPr>
        <w:t xml:space="preserve"> </w:t>
      </w:r>
      <w:r>
        <w:rPr>
          <w:sz w:val="24"/>
          <w:szCs w:val="24"/>
        </w:rPr>
        <w:t xml:space="preserve">to </w:t>
      </w:r>
      <w:r>
        <w:rPr>
          <w:spacing w:val="1"/>
          <w:sz w:val="24"/>
          <w:szCs w:val="24"/>
        </w:rPr>
        <w:t>t</w:t>
      </w:r>
      <w:r>
        <w:rPr>
          <w:sz w:val="24"/>
          <w:szCs w:val="24"/>
        </w:rPr>
        <w:t xml:space="preserve">his </w:t>
      </w:r>
      <w:r>
        <w:rPr>
          <w:spacing w:val="1"/>
          <w:sz w:val="24"/>
          <w:szCs w:val="24"/>
        </w:rPr>
        <w:t>i</w:t>
      </w:r>
      <w:r>
        <w:rPr>
          <w:sz w:val="24"/>
          <w:szCs w:val="24"/>
        </w:rPr>
        <w:t>ssue.</w:t>
      </w:r>
    </w:p>
    <w:p w:rsidR="005F0F4D" w:rsidRDefault="005F0F4D">
      <w:pPr>
        <w:spacing w:before="14" w:line="260" w:lineRule="exact"/>
        <w:rPr>
          <w:sz w:val="26"/>
          <w:szCs w:val="26"/>
        </w:rPr>
      </w:pPr>
    </w:p>
    <w:p w:rsidR="005F0F4D" w:rsidRDefault="00CA1ECB">
      <w:pPr>
        <w:ind w:left="97" w:right="145"/>
        <w:jc w:val="center"/>
        <w:rPr>
          <w:sz w:val="24"/>
          <w:szCs w:val="24"/>
        </w:rPr>
      </w:pPr>
      <w:r>
        <w:rPr>
          <w:b/>
          <w:sz w:val="24"/>
          <w:szCs w:val="24"/>
        </w:rPr>
        <w:lastRenderedPageBreak/>
        <w:t>Is the pro</w:t>
      </w:r>
      <w:r>
        <w:rPr>
          <w:b/>
          <w:spacing w:val="-1"/>
          <w:sz w:val="24"/>
          <w:szCs w:val="24"/>
        </w:rPr>
        <w:t>je</w:t>
      </w:r>
      <w:r>
        <w:rPr>
          <w:b/>
          <w:spacing w:val="1"/>
          <w:sz w:val="24"/>
          <w:szCs w:val="24"/>
        </w:rPr>
        <w:t>c</w:t>
      </w:r>
      <w:r>
        <w:rPr>
          <w:b/>
          <w:sz w:val="24"/>
          <w:szCs w:val="24"/>
        </w:rPr>
        <w:t xml:space="preserve">t </w:t>
      </w:r>
      <w:r>
        <w:rPr>
          <w:b/>
          <w:spacing w:val="-2"/>
          <w:sz w:val="24"/>
          <w:szCs w:val="24"/>
        </w:rPr>
        <w:t>c</w:t>
      </w:r>
      <w:r>
        <w:rPr>
          <w:b/>
          <w:spacing w:val="1"/>
          <w:sz w:val="24"/>
          <w:szCs w:val="24"/>
        </w:rPr>
        <w:t>h</w:t>
      </w:r>
      <w:r>
        <w:rPr>
          <w:b/>
          <w:sz w:val="24"/>
          <w:szCs w:val="24"/>
        </w:rPr>
        <w:t>a</w:t>
      </w:r>
      <w:r>
        <w:rPr>
          <w:b/>
          <w:spacing w:val="1"/>
          <w:sz w:val="24"/>
          <w:szCs w:val="24"/>
        </w:rPr>
        <w:t>n</w:t>
      </w:r>
      <w:r>
        <w:rPr>
          <w:b/>
          <w:sz w:val="24"/>
          <w:szCs w:val="24"/>
        </w:rPr>
        <w:t>gi</w:t>
      </w:r>
      <w:r>
        <w:rPr>
          <w:b/>
          <w:spacing w:val="1"/>
          <w:sz w:val="24"/>
          <w:szCs w:val="24"/>
        </w:rPr>
        <w:t>n</w:t>
      </w:r>
      <w:r>
        <w:rPr>
          <w:b/>
          <w:sz w:val="24"/>
          <w:szCs w:val="24"/>
        </w:rPr>
        <w:t xml:space="preserve">g </w:t>
      </w:r>
      <w:r>
        <w:rPr>
          <w:b/>
          <w:spacing w:val="-1"/>
          <w:sz w:val="24"/>
          <w:szCs w:val="24"/>
        </w:rPr>
        <w:t>e</w:t>
      </w:r>
      <w:r>
        <w:rPr>
          <w:b/>
          <w:spacing w:val="1"/>
          <w:sz w:val="24"/>
          <w:szCs w:val="24"/>
        </w:rPr>
        <w:t>n</w:t>
      </w:r>
      <w:r>
        <w:rPr>
          <w:b/>
          <w:sz w:val="24"/>
          <w:szCs w:val="24"/>
        </w:rPr>
        <w:t>o</w:t>
      </w:r>
      <w:r>
        <w:rPr>
          <w:b/>
          <w:spacing w:val="1"/>
          <w:sz w:val="24"/>
          <w:szCs w:val="24"/>
        </w:rPr>
        <w:t>u</w:t>
      </w:r>
      <w:r>
        <w:rPr>
          <w:b/>
          <w:sz w:val="24"/>
          <w:szCs w:val="24"/>
        </w:rPr>
        <w:t>g</w:t>
      </w:r>
      <w:r>
        <w:rPr>
          <w:b/>
          <w:spacing w:val="1"/>
          <w:sz w:val="24"/>
          <w:szCs w:val="24"/>
        </w:rPr>
        <w:t>h</w:t>
      </w:r>
      <w:r>
        <w:rPr>
          <w:b/>
          <w:sz w:val="24"/>
          <w:szCs w:val="24"/>
        </w:rPr>
        <w:t>? Is th</w:t>
      </w:r>
      <w:r>
        <w:rPr>
          <w:b/>
          <w:spacing w:val="-1"/>
          <w:sz w:val="24"/>
          <w:szCs w:val="24"/>
        </w:rPr>
        <w:t>er</w:t>
      </w:r>
      <w:r>
        <w:rPr>
          <w:b/>
          <w:sz w:val="24"/>
          <w:szCs w:val="24"/>
        </w:rPr>
        <w:t>e</w:t>
      </w:r>
      <w:r>
        <w:rPr>
          <w:b/>
          <w:spacing w:val="-1"/>
          <w:sz w:val="24"/>
          <w:szCs w:val="24"/>
        </w:rPr>
        <w:t xml:space="preserve"> </w:t>
      </w:r>
      <w:r>
        <w:rPr>
          <w:b/>
          <w:sz w:val="24"/>
          <w:szCs w:val="24"/>
        </w:rPr>
        <w:t>a</w:t>
      </w:r>
      <w:r>
        <w:rPr>
          <w:b/>
          <w:spacing w:val="1"/>
          <w:sz w:val="24"/>
          <w:szCs w:val="24"/>
        </w:rPr>
        <w:t>n</w:t>
      </w:r>
      <w:r>
        <w:rPr>
          <w:b/>
          <w:sz w:val="24"/>
          <w:szCs w:val="24"/>
        </w:rPr>
        <w:t>y</w:t>
      </w:r>
      <w:r>
        <w:rPr>
          <w:b/>
          <w:spacing w:val="-1"/>
          <w:sz w:val="24"/>
          <w:szCs w:val="24"/>
        </w:rPr>
        <w:t>t</w:t>
      </w:r>
      <w:r>
        <w:rPr>
          <w:b/>
          <w:spacing w:val="1"/>
          <w:sz w:val="24"/>
          <w:szCs w:val="24"/>
        </w:rPr>
        <w:t>h</w:t>
      </w:r>
      <w:r>
        <w:rPr>
          <w:b/>
          <w:sz w:val="24"/>
          <w:szCs w:val="24"/>
        </w:rPr>
        <w:t>i</w:t>
      </w:r>
      <w:r>
        <w:rPr>
          <w:b/>
          <w:spacing w:val="1"/>
          <w:sz w:val="24"/>
          <w:szCs w:val="24"/>
        </w:rPr>
        <w:t>n</w:t>
      </w:r>
      <w:r>
        <w:rPr>
          <w:b/>
          <w:sz w:val="24"/>
          <w:szCs w:val="24"/>
        </w:rPr>
        <w:t xml:space="preserve">g that </w:t>
      </w:r>
      <w:r>
        <w:rPr>
          <w:b/>
          <w:spacing w:val="1"/>
          <w:sz w:val="24"/>
          <w:szCs w:val="24"/>
        </w:rPr>
        <w:t>w</w:t>
      </w:r>
      <w:r>
        <w:rPr>
          <w:b/>
          <w:sz w:val="24"/>
          <w:szCs w:val="24"/>
        </w:rPr>
        <w:t>o</w:t>
      </w:r>
      <w:r>
        <w:rPr>
          <w:b/>
          <w:spacing w:val="-1"/>
          <w:sz w:val="24"/>
          <w:szCs w:val="24"/>
        </w:rPr>
        <w:t>u</w:t>
      </w:r>
      <w:r>
        <w:rPr>
          <w:b/>
          <w:sz w:val="24"/>
          <w:szCs w:val="24"/>
        </w:rPr>
        <w:t>ld</w:t>
      </w:r>
      <w:r>
        <w:rPr>
          <w:b/>
          <w:spacing w:val="1"/>
          <w:sz w:val="24"/>
          <w:szCs w:val="24"/>
        </w:rPr>
        <w:t xml:space="preserve"> b</w:t>
      </w:r>
      <w:r>
        <w:rPr>
          <w:b/>
          <w:sz w:val="24"/>
          <w:szCs w:val="24"/>
        </w:rPr>
        <w:t>e</w:t>
      </w:r>
      <w:r>
        <w:rPr>
          <w:b/>
          <w:spacing w:val="-1"/>
          <w:sz w:val="24"/>
          <w:szCs w:val="24"/>
        </w:rPr>
        <w:t xml:space="preserve"> t</w:t>
      </w:r>
      <w:r>
        <w:rPr>
          <w:b/>
          <w:sz w:val="24"/>
          <w:szCs w:val="24"/>
        </w:rPr>
        <w:t xml:space="preserve">oo </w:t>
      </w:r>
      <w:r>
        <w:rPr>
          <w:b/>
          <w:spacing w:val="1"/>
          <w:sz w:val="24"/>
          <w:szCs w:val="24"/>
        </w:rPr>
        <w:t>d</w:t>
      </w:r>
      <w:r>
        <w:rPr>
          <w:b/>
          <w:spacing w:val="-2"/>
          <w:sz w:val="24"/>
          <w:szCs w:val="24"/>
        </w:rPr>
        <w:t>i</w:t>
      </w:r>
      <w:r>
        <w:rPr>
          <w:b/>
          <w:sz w:val="24"/>
          <w:szCs w:val="24"/>
        </w:rPr>
        <w:t>f</w:t>
      </w:r>
      <w:r>
        <w:rPr>
          <w:b/>
          <w:spacing w:val="1"/>
          <w:sz w:val="24"/>
          <w:szCs w:val="24"/>
        </w:rPr>
        <w:t>f</w:t>
      </w:r>
      <w:r>
        <w:rPr>
          <w:b/>
          <w:sz w:val="24"/>
          <w:szCs w:val="24"/>
        </w:rPr>
        <w:t>icu</w:t>
      </w:r>
      <w:r>
        <w:rPr>
          <w:b/>
          <w:spacing w:val="1"/>
          <w:sz w:val="24"/>
          <w:szCs w:val="24"/>
        </w:rPr>
        <w:t>l</w:t>
      </w:r>
      <w:r>
        <w:rPr>
          <w:b/>
          <w:sz w:val="24"/>
          <w:szCs w:val="24"/>
        </w:rPr>
        <w:t xml:space="preserve">t </w:t>
      </w:r>
      <w:r>
        <w:rPr>
          <w:b/>
          <w:spacing w:val="-1"/>
          <w:sz w:val="24"/>
          <w:szCs w:val="24"/>
        </w:rPr>
        <w:t>t</w:t>
      </w:r>
      <w:r>
        <w:rPr>
          <w:b/>
          <w:spacing w:val="1"/>
          <w:sz w:val="24"/>
          <w:szCs w:val="24"/>
        </w:rPr>
        <w:t>h</w:t>
      </w:r>
      <w:r>
        <w:rPr>
          <w:b/>
          <w:sz w:val="24"/>
          <w:szCs w:val="24"/>
        </w:rPr>
        <w:t>at</w:t>
      </w:r>
      <w:r>
        <w:rPr>
          <w:b/>
          <w:spacing w:val="-1"/>
          <w:sz w:val="24"/>
          <w:szCs w:val="24"/>
        </w:rPr>
        <w:t xml:space="preserve"> </w:t>
      </w:r>
      <w:r>
        <w:rPr>
          <w:b/>
          <w:sz w:val="24"/>
          <w:szCs w:val="24"/>
        </w:rPr>
        <w:t xml:space="preserve">it </w:t>
      </w:r>
      <w:r>
        <w:rPr>
          <w:b/>
          <w:spacing w:val="1"/>
          <w:sz w:val="24"/>
          <w:szCs w:val="24"/>
        </w:rPr>
        <w:t>w</w:t>
      </w:r>
      <w:r>
        <w:rPr>
          <w:b/>
          <w:spacing w:val="-2"/>
          <w:sz w:val="24"/>
          <w:szCs w:val="24"/>
        </w:rPr>
        <w:t>o</w:t>
      </w:r>
      <w:r>
        <w:rPr>
          <w:b/>
          <w:spacing w:val="1"/>
          <w:sz w:val="24"/>
          <w:szCs w:val="24"/>
        </w:rPr>
        <w:t>u</w:t>
      </w:r>
      <w:r>
        <w:rPr>
          <w:b/>
          <w:sz w:val="24"/>
          <w:szCs w:val="24"/>
        </w:rPr>
        <w:t>ld</w:t>
      </w:r>
      <w:r>
        <w:rPr>
          <w:b/>
          <w:spacing w:val="1"/>
          <w:sz w:val="24"/>
          <w:szCs w:val="24"/>
        </w:rPr>
        <w:t xml:space="preserve"> </w:t>
      </w:r>
      <w:r>
        <w:rPr>
          <w:b/>
          <w:spacing w:val="-2"/>
          <w:sz w:val="24"/>
          <w:szCs w:val="24"/>
        </w:rPr>
        <w:t>a</w:t>
      </w:r>
      <w:r>
        <w:rPr>
          <w:b/>
          <w:sz w:val="24"/>
          <w:szCs w:val="24"/>
        </w:rPr>
        <w:t>f</w:t>
      </w:r>
      <w:r>
        <w:rPr>
          <w:b/>
          <w:spacing w:val="1"/>
          <w:sz w:val="24"/>
          <w:szCs w:val="24"/>
        </w:rPr>
        <w:t>f</w:t>
      </w:r>
      <w:r>
        <w:rPr>
          <w:b/>
          <w:spacing w:val="-1"/>
          <w:sz w:val="24"/>
          <w:szCs w:val="24"/>
        </w:rPr>
        <w:t>ec</w:t>
      </w:r>
      <w:r>
        <w:rPr>
          <w:b/>
          <w:sz w:val="24"/>
          <w:szCs w:val="24"/>
        </w:rPr>
        <w:t>t o</w:t>
      </w:r>
      <w:r>
        <w:rPr>
          <w:b/>
          <w:spacing w:val="1"/>
          <w:sz w:val="24"/>
          <w:szCs w:val="24"/>
        </w:rPr>
        <w:t>u</w:t>
      </w:r>
      <w:r>
        <w:rPr>
          <w:b/>
          <w:sz w:val="24"/>
          <w:szCs w:val="24"/>
        </w:rPr>
        <w:t>r</w:t>
      </w:r>
      <w:r>
        <w:rPr>
          <w:b/>
          <w:spacing w:val="-1"/>
          <w:sz w:val="24"/>
          <w:szCs w:val="24"/>
        </w:rPr>
        <w:t xml:space="preserve"> </w:t>
      </w:r>
      <w:r>
        <w:rPr>
          <w:b/>
          <w:spacing w:val="1"/>
          <w:sz w:val="24"/>
          <w:szCs w:val="24"/>
        </w:rPr>
        <w:t>p</w:t>
      </w:r>
      <w:r>
        <w:rPr>
          <w:b/>
          <w:spacing w:val="-1"/>
          <w:sz w:val="24"/>
          <w:szCs w:val="24"/>
        </w:rPr>
        <w:t>r</w:t>
      </w:r>
      <w:r>
        <w:rPr>
          <w:b/>
          <w:sz w:val="24"/>
          <w:szCs w:val="24"/>
        </w:rPr>
        <w:t>o</w:t>
      </w:r>
      <w:r>
        <w:rPr>
          <w:b/>
          <w:spacing w:val="1"/>
          <w:sz w:val="24"/>
          <w:szCs w:val="24"/>
        </w:rPr>
        <w:t>du</w:t>
      </w:r>
      <w:r>
        <w:rPr>
          <w:b/>
          <w:spacing w:val="-1"/>
          <w:sz w:val="24"/>
          <w:szCs w:val="24"/>
        </w:rPr>
        <w:t>c</w:t>
      </w:r>
      <w:r>
        <w:rPr>
          <w:b/>
          <w:sz w:val="24"/>
          <w:szCs w:val="24"/>
        </w:rPr>
        <w:t>t? Essentia</w:t>
      </w:r>
      <w:r>
        <w:rPr>
          <w:b/>
          <w:spacing w:val="2"/>
          <w:sz w:val="24"/>
          <w:szCs w:val="24"/>
        </w:rPr>
        <w:t>l</w:t>
      </w:r>
      <w:r>
        <w:rPr>
          <w:b/>
          <w:spacing w:val="-2"/>
          <w:sz w:val="24"/>
          <w:szCs w:val="24"/>
        </w:rPr>
        <w:t>l</w:t>
      </w:r>
      <w:r>
        <w:rPr>
          <w:b/>
          <w:sz w:val="24"/>
          <w:szCs w:val="24"/>
        </w:rPr>
        <w:t xml:space="preserve">y, </w:t>
      </w:r>
      <w:r>
        <w:rPr>
          <w:b/>
          <w:spacing w:val="1"/>
          <w:sz w:val="24"/>
          <w:szCs w:val="24"/>
        </w:rPr>
        <w:t>h</w:t>
      </w:r>
      <w:r>
        <w:rPr>
          <w:b/>
          <w:sz w:val="24"/>
          <w:szCs w:val="24"/>
        </w:rPr>
        <w:t>ave</w:t>
      </w:r>
      <w:r>
        <w:rPr>
          <w:b/>
          <w:spacing w:val="-1"/>
          <w:sz w:val="24"/>
          <w:szCs w:val="24"/>
        </w:rPr>
        <w:t xml:space="preserve"> </w:t>
      </w:r>
      <w:r>
        <w:rPr>
          <w:b/>
          <w:spacing w:val="2"/>
          <w:sz w:val="24"/>
          <w:szCs w:val="24"/>
        </w:rPr>
        <w:t>w</w:t>
      </w:r>
      <w:r>
        <w:rPr>
          <w:b/>
          <w:sz w:val="24"/>
          <w:szCs w:val="24"/>
        </w:rPr>
        <w:t>e</w:t>
      </w:r>
      <w:r>
        <w:rPr>
          <w:b/>
          <w:spacing w:val="-1"/>
          <w:sz w:val="24"/>
          <w:szCs w:val="24"/>
        </w:rPr>
        <w:t xml:space="preserve"> </w:t>
      </w:r>
      <w:r>
        <w:rPr>
          <w:b/>
          <w:spacing w:val="1"/>
          <w:sz w:val="24"/>
          <w:szCs w:val="24"/>
        </w:rPr>
        <w:t>f</w:t>
      </w:r>
      <w:r>
        <w:rPr>
          <w:b/>
          <w:sz w:val="24"/>
          <w:szCs w:val="24"/>
        </w:rPr>
        <w:t>o</w:t>
      </w:r>
      <w:r>
        <w:rPr>
          <w:b/>
          <w:spacing w:val="-1"/>
          <w:sz w:val="24"/>
          <w:szCs w:val="24"/>
        </w:rPr>
        <w:t>u</w:t>
      </w:r>
      <w:r>
        <w:rPr>
          <w:b/>
          <w:spacing w:val="1"/>
          <w:sz w:val="24"/>
          <w:szCs w:val="24"/>
        </w:rPr>
        <w:t>n</w:t>
      </w:r>
      <w:r>
        <w:rPr>
          <w:b/>
          <w:sz w:val="24"/>
          <w:szCs w:val="24"/>
        </w:rPr>
        <w:t>d</w:t>
      </w:r>
      <w:r>
        <w:rPr>
          <w:b/>
          <w:spacing w:val="1"/>
          <w:sz w:val="24"/>
          <w:szCs w:val="24"/>
        </w:rPr>
        <w:t xml:space="preserve"> </w:t>
      </w:r>
      <w:r>
        <w:rPr>
          <w:b/>
          <w:sz w:val="24"/>
          <w:szCs w:val="24"/>
        </w:rPr>
        <w:t>a</w:t>
      </w:r>
      <w:r>
        <w:rPr>
          <w:b/>
          <w:spacing w:val="-2"/>
          <w:sz w:val="24"/>
          <w:szCs w:val="24"/>
        </w:rPr>
        <w:t xml:space="preserve"> </w:t>
      </w:r>
      <w:r>
        <w:rPr>
          <w:b/>
          <w:spacing w:val="1"/>
          <w:sz w:val="24"/>
          <w:szCs w:val="24"/>
        </w:rPr>
        <w:t>b</w:t>
      </w:r>
      <w:r>
        <w:rPr>
          <w:b/>
          <w:sz w:val="24"/>
          <w:szCs w:val="24"/>
        </w:rPr>
        <w:t>al</w:t>
      </w:r>
      <w:r>
        <w:rPr>
          <w:b/>
          <w:spacing w:val="-2"/>
          <w:sz w:val="24"/>
          <w:szCs w:val="24"/>
        </w:rPr>
        <w:t>a</w:t>
      </w:r>
      <w:r>
        <w:rPr>
          <w:b/>
          <w:spacing w:val="1"/>
          <w:sz w:val="24"/>
          <w:szCs w:val="24"/>
        </w:rPr>
        <w:t>n</w:t>
      </w:r>
      <w:r>
        <w:rPr>
          <w:b/>
          <w:spacing w:val="-1"/>
          <w:sz w:val="24"/>
          <w:szCs w:val="24"/>
        </w:rPr>
        <w:t>c</w:t>
      </w:r>
      <w:r>
        <w:rPr>
          <w:b/>
          <w:sz w:val="24"/>
          <w:szCs w:val="24"/>
        </w:rPr>
        <w:t>e</w:t>
      </w:r>
      <w:r>
        <w:rPr>
          <w:b/>
          <w:spacing w:val="-1"/>
          <w:sz w:val="24"/>
          <w:szCs w:val="24"/>
        </w:rPr>
        <w:t xml:space="preserve"> </w:t>
      </w:r>
      <w:r>
        <w:rPr>
          <w:b/>
          <w:spacing w:val="1"/>
          <w:sz w:val="24"/>
          <w:szCs w:val="24"/>
        </w:rPr>
        <w:t>b</w:t>
      </w:r>
      <w:r>
        <w:rPr>
          <w:b/>
          <w:spacing w:val="-1"/>
          <w:sz w:val="24"/>
          <w:szCs w:val="24"/>
        </w:rPr>
        <w:t>e</w:t>
      </w:r>
      <w:r>
        <w:rPr>
          <w:b/>
          <w:sz w:val="24"/>
          <w:szCs w:val="24"/>
        </w:rPr>
        <w:t>t</w:t>
      </w:r>
      <w:r>
        <w:rPr>
          <w:b/>
          <w:spacing w:val="1"/>
          <w:sz w:val="24"/>
          <w:szCs w:val="24"/>
        </w:rPr>
        <w:t>w</w:t>
      </w:r>
      <w:r>
        <w:rPr>
          <w:b/>
          <w:spacing w:val="-1"/>
          <w:sz w:val="24"/>
          <w:szCs w:val="24"/>
        </w:rPr>
        <w:t>ee</w:t>
      </w:r>
      <w:r>
        <w:rPr>
          <w:b/>
          <w:sz w:val="24"/>
          <w:szCs w:val="24"/>
        </w:rPr>
        <w:t>n</w:t>
      </w:r>
      <w:r>
        <w:rPr>
          <w:b/>
          <w:spacing w:val="1"/>
          <w:sz w:val="24"/>
          <w:szCs w:val="24"/>
        </w:rPr>
        <w:t xml:space="preserve"> pu</w:t>
      </w:r>
      <w:r>
        <w:rPr>
          <w:b/>
          <w:sz w:val="24"/>
          <w:szCs w:val="24"/>
        </w:rPr>
        <w:t>s</w:t>
      </w:r>
      <w:r>
        <w:rPr>
          <w:b/>
          <w:spacing w:val="1"/>
          <w:sz w:val="24"/>
          <w:szCs w:val="24"/>
        </w:rPr>
        <w:t>h</w:t>
      </w:r>
      <w:r>
        <w:rPr>
          <w:b/>
          <w:sz w:val="24"/>
          <w:szCs w:val="24"/>
        </w:rPr>
        <w:t>i</w:t>
      </w:r>
      <w:r>
        <w:rPr>
          <w:b/>
          <w:spacing w:val="1"/>
          <w:sz w:val="24"/>
          <w:szCs w:val="24"/>
        </w:rPr>
        <w:t>n</w:t>
      </w:r>
      <w:r>
        <w:rPr>
          <w:b/>
          <w:sz w:val="24"/>
          <w:szCs w:val="24"/>
        </w:rPr>
        <w:t xml:space="preserve">g </w:t>
      </w:r>
      <w:r>
        <w:rPr>
          <w:b/>
          <w:spacing w:val="-2"/>
          <w:sz w:val="24"/>
          <w:szCs w:val="24"/>
        </w:rPr>
        <w:t>o</w:t>
      </w:r>
      <w:r>
        <w:rPr>
          <w:b/>
          <w:spacing w:val="-1"/>
          <w:sz w:val="24"/>
          <w:szCs w:val="24"/>
        </w:rPr>
        <w:t>u</w:t>
      </w:r>
      <w:r>
        <w:rPr>
          <w:b/>
          <w:sz w:val="24"/>
          <w:szCs w:val="24"/>
        </w:rPr>
        <w:t>r</w:t>
      </w:r>
      <w:r>
        <w:rPr>
          <w:b/>
          <w:spacing w:val="-1"/>
          <w:sz w:val="24"/>
          <w:szCs w:val="24"/>
        </w:rPr>
        <w:t xml:space="preserve"> </w:t>
      </w:r>
      <w:r>
        <w:rPr>
          <w:b/>
          <w:sz w:val="24"/>
          <w:szCs w:val="24"/>
        </w:rPr>
        <w:t>l</w:t>
      </w:r>
      <w:r>
        <w:rPr>
          <w:b/>
          <w:spacing w:val="1"/>
          <w:sz w:val="24"/>
          <w:szCs w:val="24"/>
        </w:rPr>
        <w:t>i</w:t>
      </w:r>
      <w:r>
        <w:rPr>
          <w:b/>
          <w:spacing w:val="-3"/>
          <w:sz w:val="24"/>
          <w:szCs w:val="24"/>
        </w:rPr>
        <w:t>m</w:t>
      </w:r>
      <w:r>
        <w:rPr>
          <w:b/>
          <w:sz w:val="24"/>
          <w:szCs w:val="24"/>
        </w:rPr>
        <w:t>its a</w:t>
      </w:r>
      <w:r>
        <w:rPr>
          <w:b/>
          <w:spacing w:val="1"/>
          <w:sz w:val="24"/>
          <w:szCs w:val="24"/>
        </w:rPr>
        <w:t>n</w:t>
      </w:r>
      <w:r>
        <w:rPr>
          <w:b/>
          <w:sz w:val="24"/>
          <w:szCs w:val="24"/>
        </w:rPr>
        <w:t>d</w:t>
      </w:r>
      <w:r>
        <w:rPr>
          <w:b/>
          <w:spacing w:val="1"/>
          <w:sz w:val="24"/>
          <w:szCs w:val="24"/>
        </w:rPr>
        <w:t xml:space="preserve"> n</w:t>
      </w:r>
      <w:r>
        <w:rPr>
          <w:b/>
          <w:sz w:val="24"/>
          <w:szCs w:val="24"/>
        </w:rPr>
        <w:t>ot a</w:t>
      </w:r>
      <w:r>
        <w:rPr>
          <w:b/>
          <w:spacing w:val="-1"/>
          <w:sz w:val="24"/>
          <w:szCs w:val="24"/>
        </w:rPr>
        <w:t>t</w:t>
      </w:r>
      <w:r>
        <w:rPr>
          <w:b/>
          <w:sz w:val="24"/>
          <w:szCs w:val="24"/>
        </w:rPr>
        <w:t>te</w:t>
      </w:r>
      <w:r>
        <w:rPr>
          <w:b/>
          <w:spacing w:val="-3"/>
          <w:sz w:val="24"/>
          <w:szCs w:val="24"/>
        </w:rPr>
        <w:t>m</w:t>
      </w:r>
      <w:r>
        <w:rPr>
          <w:b/>
          <w:spacing w:val="1"/>
          <w:sz w:val="24"/>
          <w:szCs w:val="24"/>
        </w:rPr>
        <w:t>p</w:t>
      </w:r>
      <w:r>
        <w:rPr>
          <w:b/>
          <w:sz w:val="24"/>
          <w:szCs w:val="24"/>
        </w:rPr>
        <w:t>ting t</w:t>
      </w:r>
      <w:r>
        <w:rPr>
          <w:b/>
          <w:spacing w:val="1"/>
          <w:sz w:val="24"/>
          <w:szCs w:val="24"/>
        </w:rPr>
        <w:t>h</w:t>
      </w:r>
      <w:r>
        <w:rPr>
          <w:b/>
          <w:sz w:val="24"/>
          <w:szCs w:val="24"/>
        </w:rPr>
        <w:t>e</w:t>
      </w:r>
      <w:r>
        <w:rPr>
          <w:b/>
          <w:spacing w:val="-1"/>
          <w:sz w:val="24"/>
          <w:szCs w:val="24"/>
        </w:rPr>
        <w:t xml:space="preserve"> </w:t>
      </w:r>
      <w:r>
        <w:rPr>
          <w:b/>
          <w:spacing w:val="3"/>
          <w:sz w:val="24"/>
          <w:szCs w:val="24"/>
        </w:rPr>
        <w:t>i</w:t>
      </w:r>
      <w:r>
        <w:rPr>
          <w:b/>
          <w:spacing w:val="-3"/>
          <w:sz w:val="24"/>
          <w:szCs w:val="24"/>
        </w:rPr>
        <w:t>m</w:t>
      </w:r>
      <w:r>
        <w:rPr>
          <w:b/>
          <w:spacing w:val="1"/>
          <w:sz w:val="24"/>
          <w:szCs w:val="24"/>
        </w:rPr>
        <w:t>p</w:t>
      </w:r>
      <w:r>
        <w:rPr>
          <w:b/>
          <w:sz w:val="24"/>
          <w:szCs w:val="24"/>
        </w:rPr>
        <w:t>oss</w:t>
      </w:r>
      <w:r>
        <w:rPr>
          <w:b/>
          <w:spacing w:val="1"/>
          <w:sz w:val="24"/>
          <w:szCs w:val="24"/>
        </w:rPr>
        <w:t>ib</w:t>
      </w:r>
      <w:r>
        <w:rPr>
          <w:b/>
          <w:sz w:val="24"/>
          <w:szCs w:val="24"/>
        </w:rPr>
        <w:t>le?</w:t>
      </w:r>
    </w:p>
    <w:p w:rsidR="005F0F4D" w:rsidRDefault="00CA1ECB">
      <w:pPr>
        <w:tabs>
          <w:tab w:val="left" w:pos="660"/>
        </w:tabs>
        <w:ind w:left="698" w:right="211" w:hanging="360"/>
        <w:rPr>
          <w:sz w:val="24"/>
          <w:szCs w:val="24"/>
        </w:rPr>
      </w:pPr>
      <w:r>
        <w:rPr>
          <w:w w:val="132"/>
        </w:rPr>
        <w:t>•</w:t>
      </w:r>
      <w:r>
        <w:tab/>
      </w:r>
      <w:r>
        <w:rPr>
          <w:sz w:val="24"/>
          <w:szCs w:val="24"/>
        </w:rPr>
        <w:t>Th</w:t>
      </w:r>
      <w:r>
        <w:rPr>
          <w:spacing w:val="-1"/>
          <w:sz w:val="24"/>
          <w:szCs w:val="24"/>
        </w:rPr>
        <w:t>e</w:t>
      </w:r>
      <w:r>
        <w:rPr>
          <w:sz w:val="24"/>
          <w:szCs w:val="24"/>
        </w:rPr>
        <w:t>re a</w:t>
      </w:r>
      <w:r>
        <w:rPr>
          <w:spacing w:val="-1"/>
          <w:sz w:val="24"/>
          <w:szCs w:val="24"/>
        </w:rPr>
        <w:t xml:space="preserve"> </w:t>
      </w:r>
      <w:r>
        <w:rPr>
          <w:sz w:val="24"/>
          <w:szCs w:val="24"/>
        </w:rPr>
        <w:t>lot</w:t>
      </w:r>
      <w:r>
        <w:rPr>
          <w:spacing w:val="1"/>
          <w:sz w:val="24"/>
          <w:szCs w:val="24"/>
        </w:rPr>
        <w:t xml:space="preserve"> </w:t>
      </w:r>
      <w:r>
        <w:rPr>
          <w:sz w:val="24"/>
          <w:szCs w:val="24"/>
        </w:rPr>
        <w:t>of d</w:t>
      </w:r>
      <w:r>
        <w:rPr>
          <w:spacing w:val="-2"/>
          <w:sz w:val="24"/>
          <w:szCs w:val="24"/>
        </w:rPr>
        <w:t>a</w:t>
      </w:r>
      <w:r>
        <w:rPr>
          <w:sz w:val="24"/>
          <w:szCs w:val="24"/>
        </w:rPr>
        <w:t>rk spots</w:t>
      </w:r>
      <w:r>
        <w:rPr>
          <w:spacing w:val="2"/>
          <w:sz w:val="24"/>
          <w:szCs w:val="24"/>
        </w:rPr>
        <w:t xml:space="preserve"> </w:t>
      </w:r>
      <w:r>
        <w:rPr>
          <w:sz w:val="24"/>
          <w:szCs w:val="24"/>
        </w:rPr>
        <w:t>that we</w:t>
      </w:r>
      <w:r>
        <w:rPr>
          <w:spacing w:val="-1"/>
          <w:sz w:val="24"/>
          <w:szCs w:val="24"/>
        </w:rPr>
        <w:t xml:space="preserve"> </w:t>
      </w:r>
      <w:r>
        <w:rPr>
          <w:sz w:val="24"/>
          <w:szCs w:val="24"/>
        </w:rPr>
        <w:t>st</w:t>
      </w:r>
      <w:r>
        <w:rPr>
          <w:spacing w:val="1"/>
          <w:sz w:val="24"/>
          <w:szCs w:val="24"/>
        </w:rPr>
        <w:t>i</w:t>
      </w:r>
      <w:r>
        <w:rPr>
          <w:sz w:val="24"/>
          <w:szCs w:val="24"/>
        </w:rPr>
        <w:t>ll</w:t>
      </w:r>
      <w:r>
        <w:rPr>
          <w:spacing w:val="1"/>
          <w:sz w:val="24"/>
          <w:szCs w:val="24"/>
        </w:rPr>
        <w:t xml:space="preserve"> </w:t>
      </w:r>
      <w:r>
        <w:rPr>
          <w:sz w:val="24"/>
          <w:szCs w:val="24"/>
        </w:rPr>
        <w:t>do not know how to mak</w:t>
      </w:r>
      <w:r>
        <w:rPr>
          <w:spacing w:val="-1"/>
          <w:sz w:val="24"/>
          <w:szCs w:val="24"/>
        </w:rPr>
        <w:t>e</w:t>
      </w:r>
      <w:r>
        <w:rPr>
          <w:sz w:val="24"/>
          <w:szCs w:val="24"/>
        </w:rPr>
        <w:t>; how</w:t>
      </w:r>
      <w:r>
        <w:rPr>
          <w:spacing w:val="-1"/>
          <w:sz w:val="24"/>
          <w:szCs w:val="24"/>
        </w:rPr>
        <w:t>e</w:t>
      </w:r>
      <w:r>
        <w:rPr>
          <w:sz w:val="24"/>
          <w:szCs w:val="24"/>
        </w:rPr>
        <w:t>v</w:t>
      </w:r>
      <w:r>
        <w:rPr>
          <w:spacing w:val="1"/>
          <w:sz w:val="24"/>
          <w:szCs w:val="24"/>
        </w:rPr>
        <w:t>e</w:t>
      </w:r>
      <w:r>
        <w:rPr>
          <w:sz w:val="24"/>
          <w:szCs w:val="24"/>
        </w:rPr>
        <w:t>r,</w:t>
      </w:r>
      <w:r>
        <w:rPr>
          <w:spacing w:val="1"/>
          <w:sz w:val="24"/>
          <w:szCs w:val="24"/>
        </w:rPr>
        <w:t xml:space="preserve"> </w:t>
      </w:r>
      <w:r>
        <w:rPr>
          <w:sz w:val="24"/>
          <w:szCs w:val="24"/>
        </w:rPr>
        <w:t>we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sure</w:t>
      </w:r>
      <w:r>
        <w:rPr>
          <w:spacing w:val="-1"/>
          <w:sz w:val="24"/>
          <w:szCs w:val="24"/>
        </w:rPr>
        <w:t xml:space="preserve"> </w:t>
      </w:r>
      <w:r>
        <w:rPr>
          <w:sz w:val="24"/>
          <w:szCs w:val="24"/>
        </w:rPr>
        <w:t>that with t</w:t>
      </w:r>
      <w:r>
        <w:rPr>
          <w:spacing w:val="1"/>
          <w:sz w:val="24"/>
          <w:szCs w:val="24"/>
        </w:rPr>
        <w:t>i</w:t>
      </w:r>
      <w:r>
        <w:rPr>
          <w:sz w:val="24"/>
          <w:szCs w:val="24"/>
        </w:rPr>
        <w:t xml:space="preserve">me </w:t>
      </w:r>
      <w:r>
        <w:rPr>
          <w:spacing w:val="-1"/>
          <w:sz w:val="24"/>
          <w:szCs w:val="24"/>
        </w:rPr>
        <w:t>a</w:t>
      </w:r>
      <w:r>
        <w:rPr>
          <w:sz w:val="24"/>
          <w:szCs w:val="24"/>
        </w:rPr>
        <w:t xml:space="preserve">nd </w:t>
      </w:r>
      <w:r>
        <w:rPr>
          <w:spacing w:val="-1"/>
          <w:sz w:val="24"/>
          <w:szCs w:val="24"/>
        </w:rPr>
        <w:t>e</w:t>
      </w:r>
      <w:r>
        <w:rPr>
          <w:sz w:val="24"/>
          <w:szCs w:val="24"/>
        </w:rPr>
        <w:t>f</w:t>
      </w:r>
      <w:r>
        <w:rPr>
          <w:spacing w:val="-1"/>
          <w:sz w:val="24"/>
          <w:szCs w:val="24"/>
        </w:rPr>
        <w:t>f</w:t>
      </w:r>
      <w:r>
        <w:rPr>
          <w:sz w:val="24"/>
          <w:szCs w:val="24"/>
        </w:rPr>
        <w:t>o</w:t>
      </w:r>
      <w:r>
        <w:rPr>
          <w:spacing w:val="-1"/>
          <w:sz w:val="24"/>
          <w:szCs w:val="24"/>
        </w:rPr>
        <w:t>r</w:t>
      </w:r>
      <w:r>
        <w:rPr>
          <w:sz w:val="24"/>
          <w:szCs w:val="24"/>
        </w:rPr>
        <w:t xml:space="preserve">t </w:t>
      </w:r>
      <w:r>
        <w:rPr>
          <w:spacing w:val="2"/>
          <w:sz w:val="24"/>
          <w:szCs w:val="24"/>
        </w:rPr>
        <w:t>w</w:t>
      </w:r>
      <w:r>
        <w:rPr>
          <w:sz w:val="24"/>
          <w:szCs w:val="24"/>
        </w:rPr>
        <w:t>e</w:t>
      </w:r>
      <w:r>
        <w:rPr>
          <w:spacing w:val="-1"/>
          <w:sz w:val="24"/>
          <w:szCs w:val="24"/>
        </w:rPr>
        <w:t xml:space="preserve"> </w:t>
      </w:r>
      <w:r>
        <w:rPr>
          <w:spacing w:val="1"/>
          <w:sz w:val="24"/>
          <w:szCs w:val="24"/>
        </w:rPr>
        <w:t>c</w:t>
      </w:r>
      <w:r>
        <w:rPr>
          <w:spacing w:val="-1"/>
          <w:sz w:val="24"/>
          <w:szCs w:val="24"/>
        </w:rPr>
        <w:t>a</w:t>
      </w:r>
      <w:r>
        <w:rPr>
          <w:sz w:val="24"/>
          <w:szCs w:val="24"/>
        </w:rPr>
        <w:t xml:space="preserve">n </w:t>
      </w:r>
      <w:r>
        <w:rPr>
          <w:spacing w:val="2"/>
          <w:sz w:val="24"/>
          <w:szCs w:val="24"/>
        </w:rPr>
        <w:t>p</w:t>
      </w:r>
      <w:r>
        <w:rPr>
          <w:sz w:val="24"/>
          <w:szCs w:val="24"/>
        </w:rPr>
        <w:t>ull</w:t>
      </w:r>
      <w:r>
        <w:rPr>
          <w:spacing w:val="1"/>
          <w:sz w:val="24"/>
          <w:szCs w:val="24"/>
        </w:rPr>
        <w:t xml:space="preserve"> </w:t>
      </w:r>
      <w:r>
        <w:rPr>
          <w:sz w:val="24"/>
          <w:szCs w:val="24"/>
        </w:rPr>
        <w:t>throu</w:t>
      </w:r>
      <w:r>
        <w:rPr>
          <w:spacing w:val="-3"/>
          <w:sz w:val="24"/>
          <w:szCs w:val="24"/>
        </w:rPr>
        <w:t>g</w:t>
      </w:r>
      <w:r>
        <w:rPr>
          <w:sz w:val="24"/>
          <w:szCs w:val="24"/>
        </w:rPr>
        <w:t xml:space="preserve">h </w:t>
      </w:r>
      <w:r>
        <w:rPr>
          <w:spacing w:val="-1"/>
          <w:sz w:val="24"/>
          <w:szCs w:val="24"/>
        </w:rPr>
        <w:t>a</w:t>
      </w:r>
      <w:r>
        <w:rPr>
          <w:sz w:val="24"/>
          <w:szCs w:val="24"/>
        </w:rPr>
        <w:t>nd solve</w:t>
      </w:r>
      <w:r>
        <w:rPr>
          <w:spacing w:val="-1"/>
          <w:sz w:val="24"/>
          <w:szCs w:val="24"/>
        </w:rPr>
        <w:t xml:space="preserve"> </w:t>
      </w:r>
      <w:r>
        <w:rPr>
          <w:sz w:val="24"/>
          <w:szCs w:val="24"/>
        </w:rPr>
        <w:t>th</w:t>
      </w:r>
      <w:r>
        <w:rPr>
          <w:spacing w:val="4"/>
          <w:sz w:val="24"/>
          <w:szCs w:val="24"/>
        </w:rPr>
        <w:t>e</w:t>
      </w:r>
      <w:r>
        <w:rPr>
          <w:sz w:val="24"/>
          <w:szCs w:val="24"/>
        </w:rPr>
        <w:t>se</w:t>
      </w:r>
      <w:r>
        <w:rPr>
          <w:spacing w:val="-1"/>
          <w:sz w:val="24"/>
          <w:szCs w:val="24"/>
        </w:rPr>
        <w:t xml:space="preserve"> </w:t>
      </w:r>
      <w:r>
        <w:rPr>
          <w:sz w:val="24"/>
          <w:szCs w:val="24"/>
        </w:rPr>
        <w:t>pro</w:t>
      </w:r>
      <w:r>
        <w:rPr>
          <w:spacing w:val="-1"/>
          <w:sz w:val="24"/>
          <w:szCs w:val="24"/>
        </w:rPr>
        <w:t>b</w:t>
      </w:r>
      <w:r>
        <w:rPr>
          <w:sz w:val="24"/>
          <w:szCs w:val="24"/>
        </w:rPr>
        <w:t>lems.</w:t>
      </w:r>
      <w:r>
        <w:rPr>
          <w:spacing w:val="2"/>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pacing w:val="2"/>
          <w:sz w:val="24"/>
          <w:szCs w:val="24"/>
        </w:rPr>
        <w:t>v</w:t>
      </w:r>
      <w:r>
        <w:rPr>
          <w:sz w:val="24"/>
          <w:szCs w:val="24"/>
        </w:rPr>
        <w:t>e</w:t>
      </w:r>
      <w:r>
        <w:rPr>
          <w:spacing w:val="-1"/>
          <w:sz w:val="24"/>
          <w:szCs w:val="24"/>
        </w:rPr>
        <w:t xml:space="preserve"> </w:t>
      </w:r>
      <w:r>
        <w:rPr>
          <w:sz w:val="24"/>
          <w:szCs w:val="24"/>
        </w:rPr>
        <w:t>these</w:t>
      </w:r>
      <w:r>
        <w:rPr>
          <w:spacing w:val="-1"/>
          <w:sz w:val="24"/>
          <w:szCs w:val="24"/>
        </w:rPr>
        <w:t xml:space="preserve"> a</w:t>
      </w:r>
      <w:r>
        <w:rPr>
          <w:spacing w:val="1"/>
          <w:sz w:val="24"/>
          <w:szCs w:val="24"/>
        </w:rPr>
        <w:t>r</w:t>
      </w:r>
      <w:r>
        <w:rPr>
          <w:sz w:val="24"/>
          <w:szCs w:val="24"/>
        </w:rPr>
        <w:t>e</w:t>
      </w:r>
      <w:r>
        <w:rPr>
          <w:spacing w:val="-1"/>
          <w:sz w:val="24"/>
          <w:szCs w:val="24"/>
        </w:rPr>
        <w:t xml:space="preserve"> </w:t>
      </w:r>
      <w:r>
        <w:rPr>
          <w:sz w:val="24"/>
          <w:szCs w:val="24"/>
        </w:rPr>
        <w:t xml:space="preserve">the </w:t>
      </w:r>
      <w:r>
        <w:rPr>
          <w:spacing w:val="-1"/>
          <w:sz w:val="24"/>
          <w:szCs w:val="24"/>
        </w:rPr>
        <w:t>c</w:t>
      </w:r>
      <w:r>
        <w:rPr>
          <w:sz w:val="24"/>
          <w:szCs w:val="24"/>
        </w:rPr>
        <w:t>h</w:t>
      </w:r>
      <w:r>
        <w:rPr>
          <w:spacing w:val="-1"/>
          <w:sz w:val="24"/>
          <w:szCs w:val="24"/>
        </w:rPr>
        <w:t>a</w:t>
      </w:r>
      <w:r>
        <w:rPr>
          <w:sz w:val="24"/>
          <w:szCs w:val="24"/>
        </w:rPr>
        <w:t>ra</w:t>
      </w:r>
      <w:r>
        <w:rPr>
          <w:spacing w:val="-1"/>
          <w:sz w:val="24"/>
          <w:szCs w:val="24"/>
        </w:rPr>
        <w:t>c</w:t>
      </w:r>
      <w:r>
        <w:rPr>
          <w:sz w:val="24"/>
          <w:szCs w:val="24"/>
        </w:rPr>
        <w:t>te</w:t>
      </w:r>
      <w:r>
        <w:rPr>
          <w:spacing w:val="-1"/>
          <w:sz w:val="24"/>
          <w:szCs w:val="24"/>
        </w:rPr>
        <w:t>r</w:t>
      </w:r>
      <w:r>
        <w:rPr>
          <w:sz w:val="24"/>
          <w:szCs w:val="24"/>
        </w:rPr>
        <w:t>is</w:t>
      </w:r>
      <w:r>
        <w:rPr>
          <w:spacing w:val="1"/>
          <w:sz w:val="24"/>
          <w:szCs w:val="24"/>
        </w:rPr>
        <w:t>t</w:t>
      </w:r>
      <w:r>
        <w:rPr>
          <w:sz w:val="24"/>
          <w:szCs w:val="24"/>
        </w:rPr>
        <w:t>ics of</w:t>
      </w:r>
      <w:r>
        <w:rPr>
          <w:spacing w:val="-1"/>
          <w:sz w:val="24"/>
          <w:szCs w:val="24"/>
        </w:rPr>
        <w:t xml:space="preserve"> </w:t>
      </w:r>
      <w:r>
        <w:rPr>
          <w:spacing w:val="2"/>
          <w:sz w:val="24"/>
          <w:szCs w:val="24"/>
        </w:rPr>
        <w:t>h</w:t>
      </w:r>
      <w:r>
        <w:rPr>
          <w:spacing w:val="-1"/>
          <w:sz w:val="24"/>
          <w:szCs w:val="24"/>
        </w:rPr>
        <w:t>a</w:t>
      </w:r>
      <w:r>
        <w:rPr>
          <w:sz w:val="24"/>
          <w:szCs w:val="24"/>
        </w:rPr>
        <w:t>ving a</w:t>
      </w:r>
      <w:r>
        <w:rPr>
          <w:spacing w:val="-1"/>
          <w:sz w:val="24"/>
          <w:szCs w:val="24"/>
        </w:rPr>
        <w:t xml:space="preserve"> </w:t>
      </w:r>
      <w:r>
        <w:rPr>
          <w:sz w:val="24"/>
          <w:szCs w:val="24"/>
        </w:rPr>
        <w:t>suf</w:t>
      </w:r>
      <w:r>
        <w:rPr>
          <w:spacing w:val="-1"/>
          <w:sz w:val="24"/>
          <w:szCs w:val="24"/>
        </w:rPr>
        <w:t>f</w:t>
      </w:r>
      <w:r>
        <w:rPr>
          <w:sz w:val="24"/>
          <w:szCs w:val="24"/>
        </w:rPr>
        <w:t>ici</w:t>
      </w:r>
      <w:r>
        <w:rPr>
          <w:spacing w:val="-1"/>
          <w:sz w:val="24"/>
          <w:szCs w:val="24"/>
        </w:rPr>
        <w:t>e</w:t>
      </w:r>
      <w:r>
        <w:rPr>
          <w:sz w:val="24"/>
          <w:szCs w:val="24"/>
        </w:rPr>
        <w:t>nt</w:t>
      </w:r>
      <w:r>
        <w:rPr>
          <w:spacing w:val="6"/>
          <w:sz w:val="24"/>
          <w:szCs w:val="24"/>
        </w:rPr>
        <w:t>l</w:t>
      </w:r>
      <w:r>
        <w:rPr>
          <w:sz w:val="24"/>
          <w:szCs w:val="24"/>
        </w:rPr>
        <w:t>y</w:t>
      </w:r>
      <w:r>
        <w:rPr>
          <w:spacing w:val="-5"/>
          <w:sz w:val="24"/>
          <w:szCs w:val="24"/>
        </w:rPr>
        <w:t xml:space="preserve"> </w:t>
      </w:r>
      <w:r>
        <w:rPr>
          <w:spacing w:val="-1"/>
          <w:sz w:val="24"/>
          <w:szCs w:val="24"/>
        </w:rPr>
        <w:t>c</w:t>
      </w:r>
      <w:r>
        <w:rPr>
          <w:spacing w:val="2"/>
          <w:sz w:val="24"/>
          <w:szCs w:val="24"/>
        </w:rPr>
        <w:t>h</w:t>
      </w:r>
      <w:r>
        <w:rPr>
          <w:spacing w:val="-1"/>
          <w:sz w:val="24"/>
          <w:szCs w:val="24"/>
        </w:rPr>
        <w:t>a</w:t>
      </w:r>
      <w:r>
        <w:rPr>
          <w:sz w:val="24"/>
          <w:szCs w:val="24"/>
        </w:rPr>
        <w:t>l</w:t>
      </w:r>
      <w:r>
        <w:rPr>
          <w:spacing w:val="1"/>
          <w:sz w:val="24"/>
          <w:szCs w:val="24"/>
        </w:rPr>
        <w:t>l</w:t>
      </w:r>
      <w:r>
        <w:rPr>
          <w:spacing w:val="-1"/>
          <w:sz w:val="24"/>
          <w:szCs w:val="24"/>
        </w:rPr>
        <w:t>e</w:t>
      </w:r>
      <w:r>
        <w:rPr>
          <w:spacing w:val="2"/>
          <w:sz w:val="24"/>
          <w:szCs w:val="24"/>
        </w:rPr>
        <w:t>n</w:t>
      </w:r>
      <w:r>
        <w:rPr>
          <w:spacing w:val="-2"/>
          <w:sz w:val="24"/>
          <w:szCs w:val="24"/>
        </w:rPr>
        <w:t>g</w:t>
      </w:r>
      <w:r>
        <w:rPr>
          <w:sz w:val="24"/>
          <w:szCs w:val="24"/>
        </w:rPr>
        <w:t>ing proj</w:t>
      </w:r>
      <w:r>
        <w:rPr>
          <w:spacing w:val="-1"/>
          <w:sz w:val="24"/>
          <w:szCs w:val="24"/>
        </w:rPr>
        <w:t>ec</w:t>
      </w:r>
      <w:r>
        <w:rPr>
          <w:sz w:val="24"/>
          <w:szCs w:val="24"/>
        </w:rPr>
        <w:t>t.</w:t>
      </w:r>
      <w:r>
        <w:rPr>
          <w:spacing w:val="3"/>
          <w:sz w:val="24"/>
          <w:szCs w:val="24"/>
        </w:rPr>
        <w:t xml:space="preserve"> </w:t>
      </w:r>
      <w:r>
        <w:rPr>
          <w:sz w:val="24"/>
          <w:szCs w:val="24"/>
        </w:rPr>
        <w:t>I</w:t>
      </w:r>
      <w:r>
        <w:rPr>
          <w:spacing w:val="-3"/>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pacing w:val="2"/>
          <w:sz w:val="24"/>
          <w:szCs w:val="24"/>
        </w:rPr>
        <w:t>v</w:t>
      </w:r>
      <w:r>
        <w:rPr>
          <w:sz w:val="24"/>
          <w:szCs w:val="24"/>
        </w:rPr>
        <w:t>e</w:t>
      </w:r>
      <w:r>
        <w:rPr>
          <w:spacing w:val="-1"/>
          <w:sz w:val="24"/>
          <w:szCs w:val="24"/>
        </w:rPr>
        <w:t xml:space="preserve"> </w:t>
      </w:r>
      <w:r>
        <w:rPr>
          <w:sz w:val="24"/>
          <w:szCs w:val="24"/>
        </w:rPr>
        <w:t>that th</w:t>
      </w:r>
      <w:r>
        <w:rPr>
          <w:spacing w:val="1"/>
          <w:sz w:val="24"/>
          <w:szCs w:val="24"/>
        </w:rPr>
        <w:t>i</w:t>
      </w:r>
      <w:r>
        <w:rPr>
          <w:sz w:val="24"/>
          <w:szCs w:val="24"/>
        </w:rPr>
        <w:t>s proj</w:t>
      </w:r>
      <w:r>
        <w:rPr>
          <w:spacing w:val="-1"/>
          <w:sz w:val="24"/>
          <w:szCs w:val="24"/>
        </w:rPr>
        <w:t>ec</w:t>
      </w:r>
      <w:r>
        <w:rPr>
          <w:sz w:val="24"/>
          <w:szCs w:val="24"/>
        </w:rPr>
        <w:t xml:space="preserve">t </w:t>
      </w:r>
      <w:r>
        <w:rPr>
          <w:spacing w:val="1"/>
          <w:sz w:val="24"/>
          <w:szCs w:val="24"/>
        </w:rPr>
        <w:t>m</w:t>
      </w:r>
      <w:r>
        <w:rPr>
          <w:spacing w:val="-1"/>
          <w:sz w:val="24"/>
          <w:szCs w:val="24"/>
        </w:rPr>
        <w:t>ee</w:t>
      </w:r>
      <w:r>
        <w:rPr>
          <w:sz w:val="24"/>
          <w:szCs w:val="24"/>
        </w:rPr>
        <w:t xml:space="preserve">ts </w:t>
      </w:r>
      <w:r>
        <w:rPr>
          <w:spacing w:val="1"/>
          <w:sz w:val="24"/>
          <w:szCs w:val="24"/>
        </w:rPr>
        <w:t>t</w:t>
      </w:r>
      <w:r>
        <w:rPr>
          <w:sz w:val="24"/>
          <w:szCs w:val="24"/>
        </w:rPr>
        <w:t>his r</w:t>
      </w:r>
      <w:r>
        <w:rPr>
          <w:spacing w:val="-2"/>
          <w:sz w:val="24"/>
          <w:szCs w:val="24"/>
        </w:rPr>
        <w:t>e</w:t>
      </w:r>
      <w:r>
        <w:rPr>
          <w:sz w:val="24"/>
          <w:szCs w:val="24"/>
        </w:rPr>
        <w:t>quir</w:t>
      </w:r>
      <w:r>
        <w:rPr>
          <w:spacing w:val="-1"/>
          <w:sz w:val="24"/>
          <w:szCs w:val="24"/>
        </w:rPr>
        <w:t>e</w:t>
      </w:r>
      <w:r>
        <w:rPr>
          <w:sz w:val="24"/>
          <w:szCs w:val="24"/>
        </w:rPr>
        <w:t xml:space="preserve">ment to </w:t>
      </w:r>
      <w:r>
        <w:rPr>
          <w:spacing w:val="1"/>
          <w:sz w:val="24"/>
          <w:szCs w:val="24"/>
        </w:rPr>
        <w:t>t</w:t>
      </w:r>
      <w:r>
        <w:rPr>
          <w:sz w:val="24"/>
          <w:szCs w:val="24"/>
        </w:rPr>
        <w:t>he</w:t>
      </w:r>
      <w:r>
        <w:rPr>
          <w:spacing w:val="-1"/>
          <w:sz w:val="24"/>
          <w:szCs w:val="24"/>
        </w:rPr>
        <w:t xml:space="preserve"> f</w:t>
      </w:r>
      <w:r>
        <w:rPr>
          <w:sz w:val="24"/>
          <w:szCs w:val="24"/>
        </w:rPr>
        <w:t>ul</w:t>
      </w:r>
      <w:r>
        <w:rPr>
          <w:spacing w:val="1"/>
          <w:sz w:val="24"/>
          <w:szCs w:val="24"/>
        </w:rPr>
        <w:t>l</w:t>
      </w:r>
      <w:r>
        <w:rPr>
          <w:spacing w:val="-1"/>
          <w:sz w:val="24"/>
          <w:szCs w:val="24"/>
        </w:rPr>
        <w:t>e</w:t>
      </w:r>
      <w:r>
        <w:rPr>
          <w:sz w:val="24"/>
          <w:szCs w:val="24"/>
        </w:rPr>
        <w:t>s</w:t>
      </w:r>
      <w:r>
        <w:rPr>
          <w:spacing w:val="3"/>
          <w:sz w:val="24"/>
          <w:szCs w:val="24"/>
        </w:rPr>
        <w:t>t</w:t>
      </w:r>
      <w:r>
        <w:rPr>
          <w:sz w:val="24"/>
          <w:szCs w:val="24"/>
        </w:rPr>
        <w:t>.</w:t>
      </w:r>
    </w:p>
    <w:sectPr w:rsidR="005F0F4D">
      <w:pgSz w:w="12240" w:h="15840"/>
      <w:pgMar w:top="1400" w:right="10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A1E"/>
    <w:multiLevelType w:val="multilevel"/>
    <w:tmpl w:val="4D32C4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4D"/>
    <w:rsid w:val="001431D0"/>
    <w:rsid w:val="00180A1A"/>
    <w:rsid w:val="002C592A"/>
    <w:rsid w:val="002F5556"/>
    <w:rsid w:val="00345660"/>
    <w:rsid w:val="004139B8"/>
    <w:rsid w:val="00437A82"/>
    <w:rsid w:val="004D374B"/>
    <w:rsid w:val="004F476C"/>
    <w:rsid w:val="005F0F4D"/>
    <w:rsid w:val="00647205"/>
    <w:rsid w:val="00764390"/>
    <w:rsid w:val="0088389D"/>
    <w:rsid w:val="009207E9"/>
    <w:rsid w:val="00B91C35"/>
    <w:rsid w:val="00CA1ECB"/>
    <w:rsid w:val="00D501AB"/>
    <w:rsid w:val="00D64909"/>
    <w:rsid w:val="00E04902"/>
    <w:rsid w:val="00FD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91C35"/>
    <w:rPr>
      <w:rFonts w:ascii="Tahoma" w:hAnsi="Tahoma" w:cs="Tahoma"/>
      <w:sz w:val="16"/>
      <w:szCs w:val="16"/>
    </w:rPr>
  </w:style>
  <w:style w:type="character" w:customStyle="1" w:styleId="BalloonTextChar">
    <w:name w:val="Balloon Text Char"/>
    <w:basedOn w:val="DefaultParagraphFont"/>
    <w:link w:val="BalloonText"/>
    <w:uiPriority w:val="99"/>
    <w:semiHidden/>
    <w:rsid w:val="00B91C35"/>
    <w:rPr>
      <w:rFonts w:ascii="Tahoma" w:hAnsi="Tahoma" w:cs="Tahoma"/>
      <w:sz w:val="16"/>
      <w:szCs w:val="16"/>
    </w:rPr>
  </w:style>
  <w:style w:type="paragraph" w:styleId="ListParagraph">
    <w:name w:val="List Paragraph"/>
    <w:basedOn w:val="Normal"/>
    <w:uiPriority w:val="34"/>
    <w:qFormat/>
    <w:rsid w:val="00764390"/>
    <w:pPr>
      <w:ind w:left="720"/>
      <w:contextualSpacing/>
    </w:pPr>
  </w:style>
  <w:style w:type="paragraph" w:styleId="NoSpacing">
    <w:name w:val="No Spacing"/>
    <w:uiPriority w:val="1"/>
    <w:qFormat/>
    <w:rsid w:val="002C5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91C35"/>
    <w:rPr>
      <w:rFonts w:ascii="Tahoma" w:hAnsi="Tahoma" w:cs="Tahoma"/>
      <w:sz w:val="16"/>
      <w:szCs w:val="16"/>
    </w:rPr>
  </w:style>
  <w:style w:type="character" w:customStyle="1" w:styleId="BalloonTextChar">
    <w:name w:val="Balloon Text Char"/>
    <w:basedOn w:val="DefaultParagraphFont"/>
    <w:link w:val="BalloonText"/>
    <w:uiPriority w:val="99"/>
    <w:semiHidden/>
    <w:rsid w:val="00B91C35"/>
    <w:rPr>
      <w:rFonts w:ascii="Tahoma" w:hAnsi="Tahoma" w:cs="Tahoma"/>
      <w:sz w:val="16"/>
      <w:szCs w:val="16"/>
    </w:rPr>
  </w:style>
  <w:style w:type="paragraph" w:styleId="ListParagraph">
    <w:name w:val="List Paragraph"/>
    <w:basedOn w:val="Normal"/>
    <w:uiPriority w:val="34"/>
    <w:qFormat/>
    <w:rsid w:val="00764390"/>
    <w:pPr>
      <w:ind w:left="720"/>
      <w:contextualSpacing/>
    </w:pPr>
  </w:style>
  <w:style w:type="paragraph" w:styleId="NoSpacing">
    <w:name w:val="No Spacing"/>
    <w:uiPriority w:val="1"/>
    <w:qFormat/>
    <w:rsid w:val="002C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28</cp:revision>
  <dcterms:created xsi:type="dcterms:W3CDTF">2014-10-28T03:24:00Z</dcterms:created>
  <dcterms:modified xsi:type="dcterms:W3CDTF">2014-10-28T03:49:00Z</dcterms:modified>
</cp:coreProperties>
</file>